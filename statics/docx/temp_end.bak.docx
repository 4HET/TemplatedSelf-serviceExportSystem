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purchasing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UserName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purchaseDemandName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22CCCC84" w:rsidR="00887B1E" w:rsidRDefault="0070397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842320" wp14:editId="38A69E37">
            <wp:simplePos x="0" y="0"/>
            <wp:positionH relativeFrom="margin">
              <wp:posOffset>2682913</wp:posOffset>
            </wp:positionH>
            <wp:positionV relativeFrom="paragraph">
              <wp:posOffset>104924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C03D1" wp14:editId="4AAD5643">
            <wp:simplePos x="0" y="0"/>
            <wp:positionH relativeFrom="column">
              <wp:posOffset>3038811</wp:posOffset>
            </wp:positionH>
            <wp:positionV relativeFrom="paragraph">
              <wp:posOffset>279811</wp:posOffset>
            </wp:positionV>
            <wp:extent cx="556308" cy="373412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77DC8" w14:textId="57924E25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E6734C0" w:rsidR="00887B1E" w:rsidRDefault="00887B1E" w:rsidP="00083DF8">
      <w:pPr>
        <w:pStyle w:val="a4"/>
        <w:tabs>
          <w:tab w:val="left" w:pos="7371"/>
        </w:tabs>
      </w:pPr>
    </w:p>
    <w:p w14:paraId="3FEDE754" w14:textId="0291C3A9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UserName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251C6DAD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UserName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413C213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year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2EC8" w14:textId="77777777" w:rsidR="001849D1" w:rsidRDefault="001849D1">
      <w:r>
        <w:separator/>
      </w:r>
    </w:p>
  </w:endnote>
  <w:endnote w:type="continuationSeparator" w:id="0">
    <w:p w14:paraId="60FD323B" w14:textId="77777777" w:rsidR="001849D1" w:rsidRDefault="0018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E938" w14:textId="77777777" w:rsidR="001849D1" w:rsidRDefault="001849D1">
      <w:r>
        <w:separator/>
      </w:r>
    </w:p>
  </w:footnote>
  <w:footnote w:type="continuationSeparator" w:id="0">
    <w:p w14:paraId="51EADF96" w14:textId="77777777" w:rsidR="001849D1" w:rsidRDefault="00184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177</Words>
  <Characters>1015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28</cp:revision>
  <cp:lastPrinted>2018-08-06T08:28:00Z</cp:lastPrinted>
  <dcterms:created xsi:type="dcterms:W3CDTF">2022-09-30T02:56:00Z</dcterms:created>
  <dcterms:modified xsi:type="dcterms:W3CDTF">2022-10-15T07:36:00Z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