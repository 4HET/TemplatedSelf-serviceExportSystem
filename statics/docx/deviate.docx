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1B3891" w14:textId="4F1A43AF" w:rsidR="00887B1E" w:rsidRPr="009E3D12" w:rsidRDefault="00887B1E" w:rsidP="009E3D12">
      <w:pPr>
        <w:jc w:val="center"/>
        <w:rPr>
          <w:b/>
          <w:bCs/>
          <w:sz w:val="30"/>
          <w:szCs w:val="30"/>
        </w:rPr>
      </w:pPr>
      <w:bookmarkStart w:id="0" w:name="_Toc28944"/>
      <w:bookmarkStart w:id="1" w:name="_Toc22587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 w:rsidRPr="009E3D12">
        <w:rPr>
          <w:rFonts w:hint="eastAsia"/>
          <w:b/>
          <w:bCs/>
          <w:sz w:val="30"/>
          <w:szCs w:val="30"/>
        </w:rPr>
        <w:t>六、技术偏离表</w:t>
      </w:r>
      <w:bookmarkEnd w:id="0"/>
      <w:bookmarkEnd w:id="1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77A0719F" w14:textId="77777777">
        <w:trPr>
          <w:trHeight w:val="394"/>
        </w:trPr>
        <w:tc>
          <w:tcPr>
            <w:tcW w:w="743" w:type="dxa"/>
          </w:tcPr>
          <w:p w14:paraId="30560265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6EA6AFEF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0BB85C76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3ABFDF6D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6DEB3A2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422D709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6AB82A0E" w14:textId="77777777">
        <w:trPr>
          <w:trHeight w:val="398"/>
        </w:trPr>
        <w:tc>
          <w:tcPr>
            <w:tcW w:w="743" w:type="dxa"/>
          </w:tcPr>
          <w:p w14:paraId="6133DC9E" w14:textId="48A45358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DA37CFB" w14:textId="22F3911B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3FE6C06" w14:textId="1F458823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282D68D" w14:textId="23FC46FB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06DDE27" w14:textId="203BD25E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1F04C9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00003C49" w14:textId="77777777">
        <w:trPr>
          <w:trHeight w:val="398"/>
        </w:trPr>
        <w:tc>
          <w:tcPr>
            <w:tcW w:w="743" w:type="dxa"/>
          </w:tcPr>
          <w:p w14:paraId="3632411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0F6E4D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AB5163E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0232D1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08528F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F81575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5889138D" w14:textId="77777777">
        <w:trPr>
          <w:trHeight w:val="398"/>
        </w:trPr>
        <w:tc>
          <w:tcPr>
            <w:tcW w:w="743" w:type="dxa"/>
          </w:tcPr>
          <w:p w14:paraId="24157F4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C0C0E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8B62E9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30257526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80C120A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21CDE4D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83FBBA1" w14:textId="77777777">
        <w:trPr>
          <w:trHeight w:val="398"/>
        </w:trPr>
        <w:tc>
          <w:tcPr>
            <w:tcW w:w="743" w:type="dxa"/>
          </w:tcPr>
          <w:p w14:paraId="1DBFF18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A076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11FC10EB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E21AFB0" w14:textId="67969D1B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3D5D9BC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B2DD48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40B1FD4" w14:textId="77777777">
        <w:trPr>
          <w:trHeight w:val="398"/>
        </w:trPr>
        <w:tc>
          <w:tcPr>
            <w:tcW w:w="743" w:type="dxa"/>
          </w:tcPr>
          <w:p w14:paraId="000DCEE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CC65A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097C06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8BDE04D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752C77B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DBBADE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68D07467" w14:textId="77777777">
        <w:trPr>
          <w:trHeight w:val="398"/>
        </w:trPr>
        <w:tc>
          <w:tcPr>
            <w:tcW w:w="743" w:type="dxa"/>
          </w:tcPr>
          <w:p w14:paraId="79D0E89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E78149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FBACAF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C09EF2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4278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B676668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FC6770E" w14:textId="77777777">
        <w:trPr>
          <w:trHeight w:val="398"/>
        </w:trPr>
        <w:tc>
          <w:tcPr>
            <w:tcW w:w="743" w:type="dxa"/>
          </w:tcPr>
          <w:p w14:paraId="200E7E5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11B129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CC65EC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12E5C1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A90DFB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22E329C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D21DF23" w14:textId="77777777">
        <w:trPr>
          <w:trHeight w:val="398"/>
        </w:trPr>
        <w:tc>
          <w:tcPr>
            <w:tcW w:w="743" w:type="dxa"/>
          </w:tcPr>
          <w:p w14:paraId="7BD2440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C88A8C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1BF5A85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150068B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BBD605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B259DC2" w14:textId="57DA0BFE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E13C4B4" w14:textId="77777777">
        <w:trPr>
          <w:trHeight w:val="398"/>
        </w:trPr>
        <w:tc>
          <w:tcPr>
            <w:tcW w:w="743" w:type="dxa"/>
          </w:tcPr>
          <w:p w14:paraId="077A1C6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29F86D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D04922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368279A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DC430C3" w14:textId="3653C304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A8F7F4E" w14:textId="2CBF5E8D" w:rsidR="00887B1E" w:rsidRDefault="007B731A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A3BE2E1" wp14:editId="6692CA5C">
                  <wp:simplePos x="0" y="0"/>
                  <wp:positionH relativeFrom="column">
                    <wp:posOffset>-1077595</wp:posOffset>
                  </wp:positionH>
                  <wp:positionV relativeFrom="paragraph">
                    <wp:posOffset>-706120</wp:posOffset>
                  </wp:positionV>
                  <wp:extent cx="1813560" cy="185928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76E0069" w14:textId="77777777" w:rsidR="00887B1E" w:rsidRDefault="00887B1E">
      <w:pPr>
        <w:pStyle w:val="a8"/>
        <w:spacing w:before="60"/>
        <w:ind w:left="106"/>
      </w:pPr>
    </w:p>
    <w:p w14:paraId="02129FE1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1F8C2526" w14:textId="38447CD9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5E79F54D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07C47B4B" w14:textId="545DC79B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2ED418EB" w14:textId="1B813AB8" w:rsidR="00887B1E" w:rsidRPr="008800E4" w:rsidRDefault="00887B1E" w:rsidP="008800E4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  <w:bookmarkEnd w:id="2"/>
      <w:bookmarkEnd w:id="3"/>
      <w:bookmarkEnd w:id="4"/>
      <w:bookmarkEnd w:id="5"/>
      <w:bookmarkEnd w:id="6"/>
    </w:p>
    <w:sectPr w:rsidR="00887B1E" w:rsidRPr="008800E4">
      <w:headerReference w:type="default" r:id="rId8"/>
      <w:footerReference w:type="default" r:id="rId9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6BD94" w14:textId="77777777" w:rsidR="004A7C4A" w:rsidRDefault="004A7C4A">
      <w:r>
        <w:separator/>
      </w:r>
    </w:p>
  </w:endnote>
  <w:endnote w:type="continuationSeparator" w:id="0">
    <w:p w14:paraId="36A9B25B" w14:textId="77777777" w:rsidR="004A7C4A" w:rsidRDefault="004A7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2339" w14:textId="5FFD6BC7" w:rsidR="00887B1E" w:rsidRDefault="001E2BC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2452AC8A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4B43" w14:textId="77777777" w:rsidR="004A7C4A" w:rsidRDefault="004A7C4A">
      <w:r>
        <w:separator/>
      </w:r>
    </w:p>
  </w:footnote>
  <w:footnote w:type="continuationSeparator" w:id="0">
    <w:p w14:paraId="6E7320E5" w14:textId="77777777" w:rsidR="004A7C4A" w:rsidRDefault="004A7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ED2B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989744906">
    <w:abstractNumId w:val="11"/>
  </w:num>
  <w:num w:numId="2" w16cid:durableId="1118068223">
    <w:abstractNumId w:val="7"/>
  </w:num>
  <w:num w:numId="3" w16cid:durableId="1063258313">
    <w:abstractNumId w:val="13"/>
  </w:num>
  <w:num w:numId="4" w16cid:durableId="1228956706">
    <w:abstractNumId w:val="9"/>
  </w:num>
  <w:num w:numId="5" w16cid:durableId="1001159726">
    <w:abstractNumId w:val="15"/>
  </w:num>
  <w:num w:numId="6" w16cid:durableId="1069882040">
    <w:abstractNumId w:val="6"/>
  </w:num>
  <w:num w:numId="7" w16cid:durableId="967593184">
    <w:abstractNumId w:val="10"/>
  </w:num>
  <w:num w:numId="8" w16cid:durableId="737938">
    <w:abstractNumId w:val="12"/>
  </w:num>
  <w:num w:numId="9" w16cid:durableId="282923954">
    <w:abstractNumId w:val="5"/>
  </w:num>
  <w:num w:numId="10" w16cid:durableId="1332753782">
    <w:abstractNumId w:val="14"/>
  </w:num>
  <w:num w:numId="11" w16cid:durableId="950748929">
    <w:abstractNumId w:val="4"/>
  </w:num>
  <w:num w:numId="12" w16cid:durableId="722288653">
    <w:abstractNumId w:val="8"/>
  </w:num>
  <w:num w:numId="13" w16cid:durableId="1877041386">
    <w:abstractNumId w:val="16"/>
  </w:num>
  <w:num w:numId="14" w16cid:durableId="950476247">
    <w:abstractNumId w:val="18"/>
  </w:num>
  <w:num w:numId="15" w16cid:durableId="1884056122">
    <w:abstractNumId w:val="21"/>
  </w:num>
  <w:num w:numId="16" w16cid:durableId="1922637445">
    <w:abstractNumId w:val="0"/>
  </w:num>
  <w:num w:numId="17" w16cid:durableId="2057655298">
    <w:abstractNumId w:val="1"/>
  </w:num>
  <w:num w:numId="18" w16cid:durableId="393740567">
    <w:abstractNumId w:val="3"/>
  </w:num>
  <w:num w:numId="19" w16cid:durableId="62681604">
    <w:abstractNumId w:val="17"/>
  </w:num>
  <w:num w:numId="20" w16cid:durableId="1235311519">
    <w:abstractNumId w:val="20"/>
  </w:num>
  <w:num w:numId="21" w16cid:durableId="632100206">
    <w:abstractNumId w:val="19"/>
  </w:num>
  <w:num w:numId="22" w16cid:durableId="121126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D477E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A7C4A"/>
    <w:rsid w:val="004B4D5B"/>
    <w:rsid w:val="004C55B8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D0B21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1F10"/>
    <w:rsid w:val="006C353F"/>
    <w:rsid w:val="006C7CD3"/>
    <w:rsid w:val="00723BC4"/>
    <w:rsid w:val="00731090"/>
    <w:rsid w:val="007442A0"/>
    <w:rsid w:val="00755658"/>
    <w:rsid w:val="00764EBD"/>
    <w:rsid w:val="00773049"/>
    <w:rsid w:val="00791D34"/>
    <w:rsid w:val="007A3A16"/>
    <w:rsid w:val="007B731A"/>
    <w:rsid w:val="007D57AF"/>
    <w:rsid w:val="007E13BD"/>
    <w:rsid w:val="007E1D36"/>
    <w:rsid w:val="007F2A53"/>
    <w:rsid w:val="00826380"/>
    <w:rsid w:val="00854CC0"/>
    <w:rsid w:val="00854ED3"/>
    <w:rsid w:val="00872901"/>
    <w:rsid w:val="008800E4"/>
    <w:rsid w:val="008825DA"/>
    <w:rsid w:val="00883061"/>
    <w:rsid w:val="00887B1E"/>
    <w:rsid w:val="008E64F1"/>
    <w:rsid w:val="008F3680"/>
    <w:rsid w:val="008F434E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3D12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3741"/>
    <w:rsid w:val="00CD410E"/>
    <w:rsid w:val="00CD444E"/>
    <w:rsid w:val="00D21D58"/>
    <w:rsid w:val="00D226A5"/>
    <w:rsid w:val="00D2377C"/>
    <w:rsid w:val="00D40159"/>
    <w:rsid w:val="00D858CC"/>
    <w:rsid w:val="00DA4850"/>
    <w:rsid w:val="00DE433F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Manager>罗成</Manager>
  <Company>重庆市政府采购中心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8</cp:revision>
  <cp:lastPrinted>2018-08-06T08:28:00Z</cp:lastPrinted>
  <dcterms:created xsi:type="dcterms:W3CDTF">2022-10-01T15:31:00Z</dcterms:created>
  <dcterms:modified xsi:type="dcterms:W3CDTF">2022-10-18T06:17:00Z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