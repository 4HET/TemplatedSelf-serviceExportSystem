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77777777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77777777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7703ACED" w:rsidR="00887B1E" w:rsidRPr="00A02BE5" w:rsidRDefault="00887B1E">
      <w:pPr>
        <w:spacing w:line="360" w:lineRule="auto"/>
        <w:outlineLvl w:val="0"/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7"/>
      <w:bookmarkEnd w:id="8"/>
      <w:r w:rsidR="00A02BE5" w:rsidRP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A02BE5">
        <w:rPr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ab/>
      </w:r>
      <w:proofErr w:type="spellStart"/>
      <w:r w:rsidR="004E723C" w:rsidRPr="004E723C">
        <w:rPr>
          <w:b/>
          <w:bCs/>
          <w:sz w:val="30"/>
          <w:szCs w:val="30"/>
          <w:u w:val="single"/>
        </w:rPr>
        <w:t>purchaseDemandName</w:t>
      </w:r>
      <w:proofErr w:type="spellEnd"/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 xml:space="preserve">  </w:t>
      </w:r>
      <w:r w:rsidR="00A02BE5" w:rsidRPr="00A02BE5">
        <w:rPr>
          <w:b/>
          <w:bCs/>
          <w:sz w:val="30"/>
          <w:szCs w:val="30"/>
          <w:u w:val="single"/>
        </w:rPr>
        <w:t xml:space="preserve">        </w:t>
      </w:r>
      <w:r w:rsidR="00A02BE5" w:rsidRPr="00A02BE5">
        <w:rPr>
          <w:b/>
          <w:bCs/>
          <w:sz w:val="30"/>
          <w:szCs w:val="30"/>
        </w:rPr>
        <w:t xml:space="preserve">   </w:t>
      </w:r>
    </w:p>
    <w:p w14:paraId="40CBEC41" w14:textId="1066FC67" w:rsidR="00887B1E" w:rsidRPr="00A02BE5" w:rsidRDefault="00887B1E" w:rsidP="00A02BE5">
      <w:pPr>
        <w:spacing w:line="360" w:lineRule="auto"/>
        <w:outlineLvl w:val="0"/>
        <w:rPr>
          <w:b/>
          <w:bCs/>
          <w:sz w:val="30"/>
          <w:szCs w:val="30"/>
        </w:rPr>
      </w:pPr>
      <w:bookmarkStart w:id="9" w:name="_Toc21429"/>
      <w:bookmarkStart w:id="10" w:name="_Toc26654"/>
      <w:r w:rsidRPr="00A02BE5">
        <w:rPr>
          <w:b/>
          <w:bCs/>
          <w:sz w:val="30"/>
          <w:szCs w:val="30"/>
        </w:rPr>
        <w:t>项目编号</w:t>
      </w:r>
      <w:r w:rsidRPr="00A02BE5">
        <w:rPr>
          <w:b/>
          <w:bCs/>
          <w:sz w:val="30"/>
          <w:szCs w:val="30"/>
        </w:rPr>
        <w:t>:</w:t>
      </w:r>
      <w:bookmarkEnd w:id="9"/>
      <w:bookmarkEnd w:id="10"/>
      <w:r w:rsidR="00A02BE5">
        <w:rPr>
          <w:b/>
          <w:bCs/>
          <w:sz w:val="30"/>
          <w:szCs w:val="30"/>
        </w:rPr>
        <w:t xml:space="preserve"> </w:t>
      </w:r>
      <w:r w:rsidR="00A02BE5">
        <w:rPr>
          <w:bCs/>
          <w:sz w:val="30"/>
          <w:szCs w:val="30"/>
          <w:u w:val="single"/>
        </w:rPr>
        <w:tab/>
      </w:r>
      <w:r w:rsidR="00A02BE5">
        <w:rPr>
          <w:bCs/>
          <w:sz w:val="30"/>
          <w:szCs w:val="30"/>
          <w:u w:val="single"/>
        </w:rPr>
        <w:tab/>
      </w:r>
      <w:proofErr w:type="spellStart"/>
      <w:r w:rsidR="004E723C" w:rsidRPr="004E723C">
        <w:rPr>
          <w:b/>
          <w:bCs/>
          <w:sz w:val="30"/>
          <w:szCs w:val="30"/>
          <w:u w:val="single"/>
        </w:rPr>
        <w:t>businessId</w:t>
      </w:r>
      <w:proofErr w:type="spellEnd"/>
      <w:r w:rsidR="004E723C">
        <w:rPr>
          <w:b/>
          <w:bCs/>
          <w:sz w:val="30"/>
          <w:szCs w:val="30"/>
          <w:u w:val="single"/>
        </w:rPr>
        <w:t xml:space="preserve">   </w:t>
      </w:r>
      <w:r w:rsidR="00A02BE5">
        <w:rPr>
          <w:bCs/>
          <w:sz w:val="30"/>
          <w:szCs w:val="30"/>
          <w:u w:val="single"/>
        </w:rPr>
        <w:tab/>
      </w:r>
    </w:p>
    <w:p w14:paraId="6A334DAE" w14:textId="0EC3A87A" w:rsidR="00887B1E" w:rsidRDefault="00582539">
      <w:pPr>
        <w:spacing w:line="360" w:lineRule="auto"/>
        <w:ind w:firstLineChars="600" w:firstLine="1680"/>
        <w:rPr>
          <w:sz w:val="52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0E4962DD" wp14:editId="3FCF4CD7">
            <wp:simplePos x="0" y="0"/>
            <wp:positionH relativeFrom="column">
              <wp:posOffset>2798445</wp:posOffset>
            </wp:positionH>
            <wp:positionV relativeFrom="paragraph">
              <wp:posOffset>351790</wp:posOffset>
            </wp:positionV>
            <wp:extent cx="2194560" cy="2258060"/>
            <wp:effectExtent l="0" t="0" r="0" b="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804C5" w14:textId="77777777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791BDD5E" w14:textId="77777777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3D085D41" w14:textId="77777777" w:rsidR="00887B1E" w:rsidRDefault="00887B1E">
      <w:pPr>
        <w:spacing w:line="360" w:lineRule="auto"/>
      </w:pPr>
    </w:p>
    <w:p w14:paraId="04EE5511" w14:textId="72EECE87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1" w:name="_Toc10059"/>
      <w:bookmarkStart w:id="12" w:name="_Toc29619"/>
      <w:r>
        <w:rPr>
          <w:rFonts w:hAnsi="宋体" w:hint="eastAsia"/>
          <w:sz w:val="30"/>
          <w:szCs w:val="30"/>
        </w:rPr>
        <w:t>供应商名称</w:t>
      </w:r>
      <w:r>
        <w:rPr>
          <w:sz w:val="30"/>
          <w:szCs w:val="30"/>
        </w:rPr>
        <w:t xml:space="preserve">: </w:t>
      </w:r>
      <w:r>
        <w:rPr>
          <w:sz w:val="30"/>
          <w:szCs w:val="30"/>
          <w:u w:val="single"/>
        </w:rPr>
        <w:t xml:space="preserve"> </w:t>
      </w:r>
      <w:r w:rsidR="007B2D2A">
        <w:rPr>
          <w:sz w:val="30"/>
          <w:szCs w:val="30"/>
          <w:u w:val="single"/>
        </w:rPr>
        <w:t xml:space="preserve">   </w:t>
      </w:r>
      <w:proofErr w:type="spellStart"/>
      <w:r w:rsidR="004E723C" w:rsidRPr="004E723C">
        <w:rPr>
          <w:sz w:val="30"/>
          <w:szCs w:val="30"/>
          <w:u w:val="single"/>
        </w:rPr>
        <w:t>UserName</w:t>
      </w:r>
      <w:proofErr w:type="spellEnd"/>
      <w:r w:rsidR="007B2D2A">
        <w:rPr>
          <w:sz w:val="30"/>
          <w:szCs w:val="30"/>
          <w:u w:val="single"/>
        </w:rPr>
        <w:t xml:space="preserve">   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</w:rPr>
        <w:t>（盖单位章）</w:t>
      </w:r>
      <w:bookmarkEnd w:id="11"/>
      <w:bookmarkEnd w:id="12"/>
    </w:p>
    <w:p w14:paraId="46422778" w14:textId="77777777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3" w:name="_Toc1946"/>
      <w:bookmarkStart w:id="14" w:name="_Toc31530"/>
      <w:r>
        <w:rPr>
          <w:rFonts w:hAnsi="宋体" w:hint="eastAsia"/>
          <w:sz w:val="30"/>
          <w:szCs w:val="30"/>
        </w:rPr>
        <w:t>法定代表人或其授权代表：</w:t>
      </w:r>
      <w:r>
        <w:rPr>
          <w:sz w:val="30"/>
          <w:szCs w:val="30"/>
          <w:u w:val="single"/>
        </w:rPr>
        <w:t xml:space="preserve">   </w:t>
      </w:r>
      <w:r w:rsidR="00A02BE5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rFonts w:hint="eastAsia"/>
          <w:color w:val="FF0000"/>
          <w:sz w:val="30"/>
          <w:szCs w:val="30"/>
          <w:u w:val="single"/>
        </w:rPr>
        <w:t>4</w:t>
      </w:r>
      <w:r>
        <w:rPr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Ansi="宋体"/>
          <w:sz w:val="30"/>
          <w:szCs w:val="30"/>
        </w:rPr>
        <w:t>（签字）</w:t>
      </w:r>
      <w:bookmarkEnd w:id="13"/>
      <w:bookmarkEnd w:id="14"/>
    </w:p>
    <w:p w14:paraId="72F10C92" w14:textId="5BEEEF96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5" w:name="_Toc18915"/>
      <w:bookmarkStart w:id="16" w:name="_Toc476"/>
      <w:r>
        <w:rPr>
          <w:rFonts w:hint="eastAsia"/>
          <w:sz w:val="30"/>
          <w:szCs w:val="30"/>
        </w:rPr>
        <w:t>联系电话：</w:t>
      </w:r>
      <w:r>
        <w:rPr>
          <w:sz w:val="30"/>
          <w:szCs w:val="30"/>
          <w:u w:val="single"/>
        </w:rPr>
        <w:t xml:space="preserve">    </w:t>
      </w:r>
      <w:proofErr w:type="spellStart"/>
      <w:r w:rsidR="002B7825" w:rsidRPr="002B7825">
        <w:rPr>
          <w:sz w:val="30"/>
          <w:szCs w:val="30"/>
          <w:u w:val="single"/>
        </w:rPr>
        <w:t>personTel</w:t>
      </w:r>
      <w:proofErr w:type="spellEnd"/>
      <w:r>
        <w:rPr>
          <w:rFonts w:hint="eastAsia"/>
          <w:sz w:val="30"/>
          <w:szCs w:val="30"/>
          <w:u w:val="single"/>
        </w:rPr>
        <w:t xml:space="preserve">  </w:t>
      </w:r>
      <w:proofErr w:type="gramStart"/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Ansi="宋体" w:hint="eastAsia"/>
          <w:sz w:val="30"/>
          <w:szCs w:val="30"/>
          <w:u w:val="single"/>
        </w:rPr>
        <w:t>.</w:t>
      </w:r>
      <w:bookmarkEnd w:id="15"/>
      <w:bookmarkEnd w:id="16"/>
      <w:proofErr w:type="gramEnd"/>
      <w:r>
        <w:rPr>
          <w:sz w:val="30"/>
          <w:szCs w:val="30"/>
          <w:u w:val="single"/>
        </w:rPr>
        <w:t xml:space="preserve">    </w:t>
      </w:r>
    </w:p>
    <w:p w14:paraId="247C1F0C" w14:textId="3FDFA4B8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7" w:name="_Toc7177"/>
      <w:bookmarkStart w:id="18" w:name="_Toc9078"/>
      <w:r>
        <w:rPr>
          <w:rFonts w:hAnsi="宋体" w:hint="eastAsia"/>
          <w:sz w:val="30"/>
          <w:szCs w:val="30"/>
        </w:rPr>
        <w:t>编制</w:t>
      </w:r>
      <w:r>
        <w:rPr>
          <w:rFonts w:hAnsi="宋体"/>
          <w:sz w:val="30"/>
          <w:szCs w:val="30"/>
        </w:rPr>
        <w:t>日期：</w:t>
      </w:r>
      <w:r>
        <w:rPr>
          <w:sz w:val="30"/>
          <w:szCs w:val="30"/>
          <w:u w:val="single"/>
        </w:rPr>
        <w:t xml:space="preserve"> </w:t>
      </w:r>
      <w:r w:rsidR="00B618DF"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>year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年</w:t>
      </w:r>
      <w:r>
        <w:rPr>
          <w:sz w:val="30"/>
          <w:szCs w:val="30"/>
          <w:u w:val="single"/>
        </w:rPr>
        <w:t xml:space="preserve"> </w:t>
      </w:r>
      <w:r w:rsidR="00B618DF">
        <w:rPr>
          <w:rFonts w:hint="eastAsia"/>
          <w:sz w:val="30"/>
          <w:szCs w:val="30"/>
          <w:u w:val="single"/>
        </w:rPr>
        <w:t xml:space="preserve"> month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 xml:space="preserve">day 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日</w:t>
      </w:r>
      <w:bookmarkEnd w:id="17"/>
      <w:bookmarkEnd w:id="18"/>
    </w:p>
    <w:p w14:paraId="48BFD950" w14:textId="77777777" w:rsidR="00887B1E" w:rsidRDefault="00887B1E">
      <w:pPr>
        <w:spacing w:line="360" w:lineRule="auto"/>
        <w:rPr>
          <w:b/>
          <w:sz w:val="32"/>
          <w:szCs w:val="32"/>
        </w:rPr>
        <w:sectPr w:rsidR="00887B1E">
          <w:footerReference w:type="default" r:id="rId8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0300B6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19" w:name="_Toc24980"/>
      <w:bookmarkStart w:id="20" w:name="_Toc10165"/>
      <w:r>
        <w:rPr>
          <w:rFonts w:ascii="宋体" w:hAnsi="宋体" w:cs="宋体" w:hint="eastAsia"/>
          <w:b/>
          <w:sz w:val="30"/>
          <w:szCs w:val="30"/>
        </w:rPr>
        <w:lastRenderedPageBreak/>
        <w:t>一、报价函</w:t>
      </w:r>
      <w:bookmarkEnd w:id="19"/>
      <w:bookmarkEnd w:id="20"/>
    </w:p>
    <w:p w14:paraId="4D6A9C19" w14:textId="77777777" w:rsidR="00887B1E" w:rsidRDefault="00887B1E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  <w:u w:val="single"/>
        </w:rPr>
      </w:pPr>
    </w:p>
    <w:p w14:paraId="0DF3369E" w14:textId="4040F4F4" w:rsidR="00887B1E" w:rsidRDefault="00BC06C5" w:rsidP="00BC06C5">
      <w:pPr>
        <w:tabs>
          <w:tab w:val="left" w:pos="6300"/>
        </w:tabs>
        <w:adjustRightIn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191376" w:rsidRPr="00191376">
        <w:rPr>
          <w:rFonts w:ascii="宋体" w:hAnsi="宋体" w:cs="宋体"/>
          <w:sz w:val="24"/>
          <w:szCs w:val="24"/>
          <w:u w:val="single"/>
        </w:rPr>
        <w:t>purchasing</w:t>
      </w:r>
      <w:r>
        <w:rPr>
          <w:rFonts w:ascii="宋体" w:hAnsi="宋体" w:cs="宋体"/>
          <w:sz w:val="24"/>
          <w:szCs w:val="24"/>
          <w:u w:val="single"/>
        </w:rPr>
        <w:t xml:space="preserve">   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14B6610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BC06C5">
        <w:rPr>
          <w:rFonts w:ascii="宋体" w:hAnsi="宋体" w:cs="宋体" w:hint="eastAsia"/>
          <w:sz w:val="24"/>
          <w:szCs w:val="24"/>
        </w:rPr>
        <w:t>__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purchaseDemandNam</w:t>
      </w:r>
      <w:r w:rsidR="002B7825">
        <w:rPr>
          <w:rFonts w:ascii="宋体" w:hAnsi="宋体" w:cs="宋体" w:hint="eastAsia"/>
          <w:sz w:val="24"/>
          <w:szCs w:val="24"/>
        </w:rPr>
        <w:t>e</w:t>
      </w:r>
      <w:proofErr w:type="spellEnd"/>
      <w:r>
        <w:rPr>
          <w:rFonts w:ascii="宋体" w:hAnsi="宋体" w:cs="宋体" w:hint="eastAsia"/>
          <w:sz w:val="24"/>
          <w:szCs w:val="24"/>
        </w:rPr>
        <w:t>____项目（项目编号：_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businessId</w:t>
      </w:r>
      <w:proofErr w:type="spellEnd"/>
      <w:r>
        <w:rPr>
          <w:rFonts w:ascii="宋体" w:hAnsi="宋体" w:cs="宋体" w:hint="eastAsia"/>
          <w:sz w:val="24"/>
          <w:szCs w:val="24"/>
        </w:rPr>
        <w:t>_______）询价通知书要求，经我方__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UserName</w:t>
      </w:r>
      <w:proofErr w:type="spellEnd"/>
      <w:r w:rsidR="004E723C" w:rsidRPr="004E723C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77777777" w:rsidR="00887B1E" w:rsidRPr="008E64F1" w:rsidRDefault="00887B1E">
      <w:pPr>
        <w:numPr>
          <w:ilvl w:val="0"/>
          <w:numId w:val="21"/>
        </w:num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大写：        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  <w:u w:val="single"/>
        </w:rPr>
        <w:t xml:space="preserve">小写：      </w:t>
      </w:r>
      <w:r>
        <w:rPr>
          <w:rFonts w:ascii="宋体" w:hAnsi="宋体" w:cs="宋体" w:hint="eastAsia"/>
          <w:sz w:val="24"/>
          <w:szCs w:val="24"/>
        </w:rPr>
        <w:t>。</w:t>
      </w:r>
      <w:r w:rsidR="008E64F1" w:rsidRPr="008E64F1">
        <w:rPr>
          <w:rFonts w:ascii="宋体" w:hAnsi="宋体" w:cs="宋体" w:hint="eastAsia"/>
          <w:sz w:val="24"/>
          <w:szCs w:val="24"/>
          <w:highlight w:val="cyan"/>
        </w:rPr>
        <w:t>(总报价数字填写后，自动生成大写和小写</w:t>
      </w:r>
      <w:r w:rsidR="008E64F1" w:rsidRPr="008E64F1">
        <w:rPr>
          <w:rFonts w:ascii="宋体" w:hAnsi="宋体" w:cs="宋体"/>
          <w:sz w:val="24"/>
          <w:szCs w:val="24"/>
          <w:highlight w:val="cyan"/>
        </w:rPr>
        <w:t>)</w:t>
      </w:r>
    </w:p>
    <w:p w14:paraId="50CB19EA" w14:textId="20E8F2D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380DCF" w:rsidRPr="00490D6D">
        <w:rPr>
          <w:rFonts w:ascii="宋体" w:hAnsi="宋体" w:cs="宋体"/>
          <w:sz w:val="24"/>
          <w:szCs w:val="24"/>
          <w:u w:val="single"/>
        </w:rPr>
        <w:t>time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8E64F1" w:rsidRPr="00A02BE5">
        <w:rPr>
          <w:rFonts w:hint="eastAsia"/>
          <w:b/>
          <w:bCs/>
          <w:sz w:val="30"/>
          <w:szCs w:val="30"/>
          <w:highlight w:val="yellow"/>
          <w:u w:val="single"/>
        </w:rPr>
        <w:t>人为手动填写</w:t>
      </w:r>
      <w:r w:rsidR="008E64F1">
        <w:rPr>
          <w:b/>
          <w:bCs/>
          <w:sz w:val="30"/>
          <w:szCs w:val="30"/>
          <w:u w:val="single"/>
        </w:rPr>
        <w:t>4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（4）不按照询价通知书要求提交履约保证金；</w:t>
      </w:r>
    </w:p>
    <w:p w14:paraId="56D5248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 w14:paraId="54ED15EA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 w14:paraId="266E8A6D" w14:textId="7777777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6CAF08E4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lxdz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701BF111" w:rsidR="00887B1E" w:rsidRDefault="00582539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4144" behindDoc="0" locked="0" layoutInCell="1" allowOverlap="1" wp14:anchorId="30627F3E" wp14:editId="049956FC">
            <wp:simplePos x="0" y="0"/>
            <wp:positionH relativeFrom="column">
              <wp:posOffset>4486275</wp:posOffset>
            </wp:positionH>
            <wp:positionV relativeFrom="paragraph">
              <wp:posOffset>366395</wp:posOffset>
            </wp:positionV>
            <wp:extent cx="2194560" cy="225806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personTel</w:t>
      </w:r>
      <w:proofErr w:type="spellEnd"/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2AD62649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email</w:t>
      </w:r>
    </w:p>
    <w:p w14:paraId="3C8E8D97" w14:textId="320B698C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qybank</w:t>
      </w:r>
      <w:proofErr w:type="spellEnd"/>
    </w:p>
    <w:p w14:paraId="43DAA575" w14:textId="592BF648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proofErr w:type="spellStart"/>
      <w:r w:rsidR="00490D6D" w:rsidRPr="00490D6D">
        <w:rPr>
          <w:rFonts w:ascii="宋体" w:eastAsia="宋体" w:hAnsi="宋体" w:cs="宋体"/>
          <w:sz w:val="24"/>
          <w:szCs w:val="24"/>
        </w:rPr>
        <w:t>sdan</w:t>
      </w:r>
      <w:proofErr w:type="spellEnd"/>
    </w:p>
    <w:p w14:paraId="360A5DE9" w14:textId="77777777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77777777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201889BB" w:rsidR="00887B1E" w:rsidRDefault="00887B1E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供应商：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proofErr w:type="spellStart"/>
      <w:r w:rsidR="004E723C" w:rsidRPr="004E723C">
        <w:rPr>
          <w:rFonts w:ascii="宋体" w:eastAsia="宋体" w:hAnsi="宋体" w:cs="宋体"/>
          <w:sz w:val="24"/>
          <w:szCs w:val="24"/>
        </w:rPr>
        <w:t>UserName</w:t>
      </w:r>
      <w:proofErr w:type="spellEnd"/>
      <w:r w:rsidR="006570F6">
        <w:rPr>
          <w:sz w:val="30"/>
          <w:szCs w:val="30"/>
          <w:u w:val="single"/>
        </w:rPr>
        <w:t xml:space="preserve">  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80DC8E9" w14:textId="77777777" w:rsidR="00887B1E" w:rsidRDefault="00887B1E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8E64F1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color w:val="FF0000"/>
          <w:sz w:val="30"/>
          <w:szCs w:val="30"/>
          <w:u w:val="single"/>
        </w:rPr>
        <w:t>4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63E1609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58429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bookmarkEnd w:id="2"/>
    <w:bookmarkEnd w:id="3"/>
    <w:bookmarkEnd w:id="4"/>
    <w:bookmarkEnd w:id="5"/>
    <w:bookmarkEnd w:id="6"/>
    <w:p w14:paraId="4711BB40" w14:textId="779094CE" w:rsidR="00887B1E" w:rsidRDefault="00887B1E" w:rsidP="00357AFB">
      <w:pPr>
        <w:pStyle w:val="a8"/>
        <w:spacing w:after="13"/>
        <w:ind w:left="2788" w:right="2792"/>
        <w:jc w:val="center"/>
        <w:outlineLvl w:val="0"/>
      </w:pPr>
    </w:p>
    <w:sectPr w:rsidR="00887B1E" w:rsidSect="00357AFB">
      <w:headerReference w:type="default" r:id="rId9"/>
      <w:footerReference w:type="default" r:id="rId10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C6A0B" w14:textId="77777777" w:rsidR="00507C74" w:rsidRDefault="00507C74">
      <w:r>
        <w:separator/>
      </w:r>
    </w:p>
  </w:endnote>
  <w:endnote w:type="continuationSeparator" w:id="0">
    <w:p w14:paraId="0ED6A609" w14:textId="77777777" w:rsidR="00507C74" w:rsidRDefault="00507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4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11908" w14:textId="77777777" w:rsidR="00507C74" w:rsidRDefault="00507C74">
      <w:r>
        <w:separator/>
      </w:r>
    </w:p>
  </w:footnote>
  <w:footnote w:type="continuationSeparator" w:id="0">
    <w:p w14:paraId="43848E22" w14:textId="77777777" w:rsidR="00507C74" w:rsidRDefault="00507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6D4F"/>
    <w:rsid w:val="00B3337A"/>
    <w:rsid w:val="00B43355"/>
    <w:rsid w:val="00B60CC0"/>
    <w:rsid w:val="00B60F1F"/>
    <w:rsid w:val="00B618DF"/>
    <w:rsid w:val="00B730A8"/>
    <w:rsid w:val="00B868C5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771D"/>
    <w:rsid w:val="00C06A65"/>
    <w:rsid w:val="00C14479"/>
    <w:rsid w:val="00C34570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40159"/>
    <w:rsid w:val="00D76367"/>
    <w:rsid w:val="00D858CC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EF1390"/>
    <w:rsid w:val="00F10101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190</Words>
  <Characters>1089</Characters>
  <Application>Microsoft Office Word</Application>
  <DocSecurity>0</DocSecurity>
  <Lines>9</Lines>
  <Paragraphs>2</Paragraphs>
  <ScaleCrop>false</ScaleCrop>
  <Manager>罗成</Manager>
  <Company>重庆市政府采购中心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23</cp:revision>
  <cp:lastPrinted>2018-08-06T08:28:00Z</cp:lastPrinted>
  <dcterms:created xsi:type="dcterms:W3CDTF">2022-09-30T02:56:00Z</dcterms:created>
  <dcterms:modified xsi:type="dcterms:W3CDTF">2022-10-07T09:04:00Z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