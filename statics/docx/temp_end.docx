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E76C8" w:rsidRDefault="00000000">
      <w:pPr>
        <w:jc w:val="center"/>
        <w:rPr>
          <w:b/>
          <w:bCs/>
          <w:sz w:val="30"/>
          <w:szCs w:val="30"/>
        </w:rPr>
      </w:pPr>
      <w:bookmarkStart w:id="0" w:name="_Toc13806"/>
      <w:bookmarkStart w:id="1" w:name="_Toc26750"/>
      <w:bookmarkStart w:id="2" w:name="_Toc4745"/>
      <w:bookmarkStart w:id="3" w:name="_Toc521661359"/>
      <w:bookmarkStart w:id="4" w:name="_Toc7648"/>
      <w:bookmarkStart w:id="5" w:name="_Toc1363"/>
      <w:bookmarkStart w:id="6" w:name="_Toc12680"/>
      <w:r>
        <w:rPr>
          <w:rFonts w:hint="eastAsia"/>
          <w:b/>
          <w:bCs/>
          <w:sz w:val="30"/>
          <w:szCs w:val="30"/>
        </w:rPr>
        <w:t>三、资格承诺函</w:t>
      </w:r>
      <w:bookmarkEnd w:id="0"/>
      <w:bookmarkEnd w:id="1"/>
    </w:p>
    <w:p w:rsidR="003E76C8" w:rsidRDefault="003E76C8">
      <w:pPr>
        <w:pStyle w:val="a7"/>
        <w:rPr>
          <w:sz w:val="20"/>
        </w:rPr>
      </w:pPr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purchasing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:rsidR="003E76C8" w:rsidRDefault="0035490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1426210</wp:posOffset>
            </wp:positionH>
            <wp:positionV relativeFrom="paragraph">
              <wp:posOffset>205105</wp:posOffset>
            </wp:positionV>
            <wp:extent cx="1809750" cy="18542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>
        <w:rPr>
          <w:rFonts w:ascii="宋体" w:hAnsi="宋体" w:cs="宋体"/>
          <w:sz w:val="24"/>
          <w:szCs w:val="24"/>
        </w:rPr>
        <w:t>UserName</w:t>
      </w:r>
      <w:proofErr w:type="spellEnd"/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  <w:sectPr w:rsidR="003E76C8">
          <w:headerReference w:type="default" r:id="rId9"/>
          <w:foot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proofErr w:type="spellStart"/>
      <w:r>
        <w:rPr>
          <w:rFonts w:ascii="宋体" w:hAnsi="宋体" w:cs="宋体" w:hint="eastAsia"/>
          <w:sz w:val="24"/>
          <w:szCs w:val="24"/>
        </w:rPr>
        <w:t>bzrq</w:t>
      </w:r>
      <w:proofErr w:type="spellEnd"/>
    </w:p>
    <w:p w:rsidR="003E76C8" w:rsidRDefault="00000000">
      <w:pPr>
        <w:jc w:val="center"/>
        <w:rPr>
          <w:b/>
          <w:bCs/>
          <w:sz w:val="30"/>
          <w:szCs w:val="30"/>
        </w:rPr>
      </w:pPr>
      <w:bookmarkStart w:id="7" w:name="_Toc14675"/>
      <w:bookmarkStart w:id="8" w:name="_Toc25525"/>
      <w:r>
        <w:rPr>
          <w:rFonts w:hint="eastAsia"/>
          <w:b/>
          <w:bCs/>
          <w:sz w:val="30"/>
          <w:szCs w:val="30"/>
        </w:rPr>
        <w:lastRenderedPageBreak/>
        <w:t>四、满足主要商务条款的承诺书</w:t>
      </w:r>
      <w:bookmarkEnd w:id="7"/>
      <w:bookmarkEnd w:id="8"/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purchasing  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 xml:space="preserve">已阅读并充分理解  </w:t>
      </w:r>
      <w:proofErr w:type="spellStart"/>
      <w:r>
        <w:rPr>
          <w:rFonts w:ascii="宋体" w:hAnsi="宋体" w:cs="宋体"/>
          <w:sz w:val="24"/>
          <w:szCs w:val="24"/>
        </w:rPr>
        <w:t>purchaseDemandName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000000"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:rsidR="003E76C8" w:rsidRDefault="005D2A9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1756410</wp:posOffset>
            </wp:positionH>
            <wp:positionV relativeFrom="paragraph">
              <wp:posOffset>34925</wp:posOffset>
            </wp:positionV>
            <wp:extent cx="1809750" cy="185420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E3241E" w:rsidRDefault="00000000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>
        <w:rPr>
          <w:rFonts w:ascii="宋体" w:hAnsi="宋体" w:cs="宋体"/>
          <w:sz w:val="24"/>
          <w:szCs w:val="24"/>
        </w:rPr>
        <w:t>UserName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sz w:val="30"/>
          <w:szCs w:val="30"/>
          <w:u w:val="single"/>
        </w:rPr>
        <w:t xml:space="preserve">  </w:t>
      </w:r>
      <w:bookmarkStart w:id="9" w:name="_Toc24184"/>
      <w:bookmarkStart w:id="10" w:name="_Toc12170"/>
    </w:p>
    <w:p w:rsidR="002A0FCE" w:rsidRPr="00E3241E" w:rsidRDefault="002A0FCE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  <w:sectPr w:rsidR="002A0FCE" w:rsidRPr="00E3241E">
          <w:headerReference w:type="default" r:id="rId12"/>
          <w:footerReference w:type="default" r:id="rId13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proofErr w:type="spellStart"/>
      <w:r>
        <w:rPr>
          <w:rFonts w:ascii="宋体" w:hAnsi="宋体" w:cs="宋体" w:hint="eastAsia"/>
          <w:sz w:val="24"/>
          <w:szCs w:val="24"/>
        </w:rPr>
        <w:t>bzrq</w:t>
      </w:r>
      <w:proofErr w:type="spellEnd"/>
    </w:p>
    <w:p w:rsidR="003E76C8" w:rsidRDefault="0000000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五、法定代表人授权委托书</w:t>
      </w:r>
      <w:bookmarkEnd w:id="9"/>
      <w:bookmarkEnd w:id="10"/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致： </w:t>
      </w:r>
      <w:r>
        <w:rPr>
          <w:rFonts w:ascii="宋体" w:hAnsi="宋体" w:cs="宋体"/>
          <w:sz w:val="24"/>
          <w:szCs w:val="24"/>
          <w:u w:val="single"/>
        </w:rPr>
        <w:t xml:space="preserve">  purchasing  </w:t>
      </w:r>
      <w:r>
        <w:rPr>
          <w:rFonts w:ascii="宋体" w:hAnsi="宋体" w:cs="宋体" w:hint="eastAsia"/>
          <w:sz w:val="24"/>
          <w:szCs w:val="24"/>
        </w:rPr>
        <w:t xml:space="preserve"> ：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fddbrmc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UserName</w:t>
      </w:r>
      <w:proofErr w:type="spellEnd"/>
      <w:r>
        <w:rPr>
          <w:rFonts w:ascii="宋体" w:hAnsi="宋体" w:cs="宋体" w:hint="eastAsia"/>
          <w:sz w:val="24"/>
          <w:szCs w:val="24"/>
        </w:rPr>
        <w:t>的法定代表人，特授权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xmjsfzdm</w:t>
      </w:r>
      <w:proofErr w:type="spellEnd"/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bsqrdh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:rsidR="003E76C8" w:rsidRDefault="003E76C8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</w:p>
    <w:p w:rsidR="003E76C8" w:rsidRDefault="0070039B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1393190</wp:posOffset>
            </wp:positionH>
            <wp:positionV relativeFrom="paragraph">
              <wp:posOffset>35560</wp:posOffset>
            </wp:positionV>
            <wp:extent cx="951607" cy="593725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1607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795A94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1868170</wp:posOffset>
            </wp:positionH>
            <wp:positionV relativeFrom="paragraph">
              <wp:posOffset>56515</wp:posOffset>
            </wp:positionV>
            <wp:extent cx="1809750" cy="185420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bookmarkEnd w:id="2"/>
      <w:bookmarkEnd w:id="3"/>
      <w:bookmarkEnd w:id="4"/>
      <w:bookmarkEnd w:id="5"/>
      <w:bookmarkEnd w:id="6"/>
      <w:proofErr w:type="spellStart"/>
      <w:r>
        <w:rPr>
          <w:rFonts w:ascii="宋体" w:hAnsi="宋体" w:cs="宋体"/>
          <w:sz w:val="24"/>
          <w:szCs w:val="24"/>
        </w:rPr>
        <w:t>bzrq</w:t>
      </w:r>
      <w:proofErr w:type="spellEnd"/>
    </w:p>
    <w:sectPr w:rsidR="003E76C8">
      <w:footerReference w:type="default" r:id="rId15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40B9" w:rsidRDefault="004C40B9">
      <w:r>
        <w:separator/>
      </w:r>
    </w:p>
  </w:endnote>
  <w:endnote w:type="continuationSeparator" w:id="0">
    <w:p w:rsidR="004C40B9" w:rsidRDefault="004C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E76C8" w:rsidRDefault="00000000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:rsidR="003E76C8" w:rsidRDefault="00000000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FCE" w:rsidRDefault="002A0FCE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7C49E13" wp14:editId="1CF0E8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A0FCE" w:rsidRDefault="002A0FCE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C49E1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0;width:4.55pt;height:11.65pt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" filled="f" stroked="f">
              <v:textbox style="mso-fit-shape-to-text:t" inset="0,0,0,0">
                <w:txbxContent>
                  <w:p w:rsidR="002A0FCE" w:rsidRDefault="002A0FCE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6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E76C8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margin-left:0;margin-top:0;width:9.05pt;height:10.35pt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" filled="f" stroked="f">
              <v:textbox style="mso-fit-shape-to-text:t" inset="0,0,0,0">
                <w:txbxContent>
                  <w:p w:rsidR="003E76C8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40B9" w:rsidRDefault="004C40B9">
      <w:r>
        <w:separator/>
      </w:r>
    </w:p>
  </w:footnote>
  <w:footnote w:type="continuationSeparator" w:id="0">
    <w:p w:rsidR="004C40B9" w:rsidRDefault="004C4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3E76C8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FCE" w:rsidRDefault="002A0FCE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70734071">
    <w:abstractNumId w:val="7"/>
  </w:num>
  <w:num w:numId="2" w16cid:durableId="1190021868">
    <w:abstractNumId w:val="3"/>
  </w:num>
  <w:num w:numId="3" w16cid:durableId="629631589">
    <w:abstractNumId w:val="9"/>
  </w:num>
  <w:num w:numId="4" w16cid:durableId="1277567430">
    <w:abstractNumId w:val="5"/>
  </w:num>
  <w:num w:numId="5" w16cid:durableId="31734359">
    <w:abstractNumId w:val="11"/>
  </w:num>
  <w:num w:numId="6" w16cid:durableId="471288965">
    <w:abstractNumId w:val="2"/>
  </w:num>
  <w:num w:numId="7" w16cid:durableId="707416335">
    <w:abstractNumId w:val="6"/>
  </w:num>
  <w:num w:numId="8" w16cid:durableId="137041843">
    <w:abstractNumId w:val="8"/>
  </w:num>
  <w:num w:numId="9" w16cid:durableId="779642212">
    <w:abstractNumId w:val="1"/>
  </w:num>
  <w:num w:numId="10" w16cid:durableId="1636910434">
    <w:abstractNumId w:val="10"/>
  </w:num>
  <w:num w:numId="11" w16cid:durableId="26300339">
    <w:abstractNumId w:val="0"/>
  </w:num>
  <w:num w:numId="12" w16cid:durableId="849029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06FF0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67A54"/>
    <w:rsid w:val="00172A27"/>
    <w:rsid w:val="001765E3"/>
    <w:rsid w:val="001849D1"/>
    <w:rsid w:val="00192985"/>
    <w:rsid w:val="001A3E64"/>
    <w:rsid w:val="001B03CA"/>
    <w:rsid w:val="001F25C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A0FCE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490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6C8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40B9"/>
    <w:rsid w:val="004C55B8"/>
    <w:rsid w:val="004D31C8"/>
    <w:rsid w:val="004F2CDD"/>
    <w:rsid w:val="00504AAC"/>
    <w:rsid w:val="00507899"/>
    <w:rsid w:val="005106F8"/>
    <w:rsid w:val="00521003"/>
    <w:rsid w:val="00521F48"/>
    <w:rsid w:val="00531162"/>
    <w:rsid w:val="00537A61"/>
    <w:rsid w:val="00543F87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D2A9A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82EF5"/>
    <w:rsid w:val="00691352"/>
    <w:rsid w:val="006A2801"/>
    <w:rsid w:val="006A3401"/>
    <w:rsid w:val="006B544B"/>
    <w:rsid w:val="006C353F"/>
    <w:rsid w:val="006C7CD3"/>
    <w:rsid w:val="0070039B"/>
    <w:rsid w:val="00703979"/>
    <w:rsid w:val="00723BC4"/>
    <w:rsid w:val="00731090"/>
    <w:rsid w:val="007442A0"/>
    <w:rsid w:val="00755658"/>
    <w:rsid w:val="00773049"/>
    <w:rsid w:val="007872AA"/>
    <w:rsid w:val="00791D34"/>
    <w:rsid w:val="00795A94"/>
    <w:rsid w:val="007A3A16"/>
    <w:rsid w:val="007B2D2A"/>
    <w:rsid w:val="007C3EF6"/>
    <w:rsid w:val="007C46C5"/>
    <w:rsid w:val="007C77CA"/>
    <w:rsid w:val="007D57AF"/>
    <w:rsid w:val="007E13BD"/>
    <w:rsid w:val="007E1D36"/>
    <w:rsid w:val="007F2A53"/>
    <w:rsid w:val="00854CC0"/>
    <w:rsid w:val="00854ED3"/>
    <w:rsid w:val="00862ADA"/>
    <w:rsid w:val="0086471B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9E792A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9518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CF0571"/>
    <w:rsid w:val="00D21562"/>
    <w:rsid w:val="00D21D58"/>
    <w:rsid w:val="00D226A5"/>
    <w:rsid w:val="00D2377C"/>
    <w:rsid w:val="00D3755D"/>
    <w:rsid w:val="00D40159"/>
    <w:rsid w:val="00D54BDD"/>
    <w:rsid w:val="00D76367"/>
    <w:rsid w:val="00D858CC"/>
    <w:rsid w:val="00DA4850"/>
    <w:rsid w:val="00DF02E6"/>
    <w:rsid w:val="00DF157D"/>
    <w:rsid w:val="00E11919"/>
    <w:rsid w:val="00E2740B"/>
    <w:rsid w:val="00E3241E"/>
    <w:rsid w:val="00E33F63"/>
    <w:rsid w:val="00E40564"/>
    <w:rsid w:val="00E41FF5"/>
    <w:rsid w:val="00E45B7C"/>
    <w:rsid w:val="00E46A0A"/>
    <w:rsid w:val="00E54E2D"/>
    <w:rsid w:val="00E652EE"/>
    <w:rsid w:val="00E670E8"/>
    <w:rsid w:val="00E863F1"/>
    <w:rsid w:val="00F10101"/>
    <w:rsid w:val="00F12544"/>
    <w:rsid w:val="00F723F3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1B67767"/>
    <w:rsid w:val="43260821"/>
    <w:rsid w:val="434562C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18056A0"/>
    <w:rsid w:val="522928B1"/>
    <w:rsid w:val="52CB49C9"/>
    <w:rsid w:val="53582700"/>
    <w:rsid w:val="538E1256"/>
    <w:rsid w:val="54014993"/>
    <w:rsid w:val="541E7157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836DA1"/>
    <w:rsid w:val="75A5546F"/>
    <w:rsid w:val="76DB3120"/>
    <w:rsid w:val="774F1E3B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B368DA3-4E67-4AFB-8269-A925335E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qFormat="1"/>
    <w:lsdException w:name="table of figures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2" w:qFormat="1"/>
    <w:lsdException w:name="Body Text 3" w:qFormat="1"/>
    <w:lsdException w:name="Body Text Inden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A0FCE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qFormat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qFormat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qFormat/>
    <w:rPr>
      <w:sz w:val="18"/>
    </w:rPr>
  </w:style>
  <w:style w:type="paragraph" w:styleId="af5">
    <w:name w:val="footer"/>
    <w:basedOn w:val="a3"/>
    <w:link w:val="af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qFormat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qFormat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qFormat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qFormat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qFormat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qFormat/>
    <w:pPr>
      <w:adjustRightInd/>
      <w:spacing w:line="240" w:lineRule="auto"/>
      <w:textAlignment w:val="auto"/>
    </w:pPr>
  </w:style>
  <w:style w:type="table" w:styleId="aff0">
    <w:name w:val="Table Grid"/>
    <w:basedOn w:val="a5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qFormat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qFormat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qFormat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qFormat/>
    <w:rPr>
      <w:kern w:val="2"/>
      <w:sz w:val="18"/>
    </w:rPr>
  </w:style>
  <w:style w:type="character" w:customStyle="1" w:styleId="af8">
    <w:name w:val="页眉 字符"/>
    <w:link w:val="af7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qFormat/>
    <w:pPr>
      <w:ind w:leftChars="1000" w:left="2100"/>
    </w:pPr>
  </w:style>
  <w:style w:type="paragraph" w:customStyle="1" w:styleId="211">
    <w:name w:val="目录 21"/>
    <w:basedOn w:val="a3"/>
    <w:next w:val="a3"/>
    <w:uiPriority w:val="39"/>
    <w:qFormat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qFormat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qFormat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qFormat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qFormat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qFormat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qFormat/>
    <w:rPr>
      <w:rFonts w:hint="default"/>
      <w:sz w:val="24"/>
    </w:rPr>
  </w:style>
  <w:style w:type="character" w:customStyle="1" w:styleId="TableTextChar1Char">
    <w:name w:val="Table Text Char1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qFormat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qFormat/>
    <w:rPr>
      <w:rFonts w:ascii="宋体" w:eastAsia="宋体" w:hAnsi="宋体"/>
      <w:sz w:val="28"/>
    </w:rPr>
  </w:style>
  <w:style w:type="character" w:customStyle="1" w:styleId="Char0">
    <w:name w:val="正文 + 三号 Char"/>
    <w:qFormat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qFormat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qFormat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qFormat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qFormat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qFormat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qFormat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qFormat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qFormat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qFormat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qFormat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qFormat/>
    <w:pPr>
      <w:spacing w:before="720"/>
    </w:pPr>
  </w:style>
  <w:style w:type="paragraph" w:customStyle="1" w:styleId="TableTextCharChar">
    <w:name w:val="Table Text Char 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qFormat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qFormat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qFormat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qFormat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qFormat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qFormat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qFormat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qFormat/>
    <w:rPr>
      <w:sz w:val="21"/>
      <w:szCs w:val="24"/>
    </w:rPr>
  </w:style>
  <w:style w:type="paragraph" w:customStyle="1" w:styleId="220">
    <w:name w:val="样式 样式 首行缩进:  2 字符 + 首行缩进:  2 字符"/>
    <w:basedOn w:val="a3"/>
    <w:qFormat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qFormat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qFormat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qFormat/>
    <w:rPr>
      <w:rFonts w:ascii="Calibri" w:hAnsi="Calibri"/>
      <w:kern w:val="2"/>
      <w:sz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qFormat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qFormat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qFormat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qFormat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qFormat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qFormat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qFormat/>
    <w:pPr>
      <w:spacing w:line="360" w:lineRule="auto"/>
    </w:pPr>
    <w:rPr>
      <w:sz w:val="24"/>
    </w:rPr>
  </w:style>
  <w:style w:type="paragraph" w:customStyle="1" w:styleId="19">
    <w:name w:val="样式1"/>
    <w:basedOn w:val="4"/>
    <w:qFormat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qFormat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qFormat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qFormat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qFormat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qFormat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qFormat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qFormat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qFormat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qFormat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qFormat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qFormat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qFormat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qFormat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qFormat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qFormat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qFormat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qFormat/>
    <w:pPr>
      <w:ind w:firstLineChars="200" w:firstLine="480"/>
    </w:pPr>
  </w:style>
  <w:style w:type="paragraph" w:customStyle="1" w:styleId="2d">
    <w:name w:val="标题2"/>
    <w:basedOn w:val="23"/>
    <w:qFormat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qFormat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qFormat/>
    <w:pPr>
      <w:snapToGrid w:val="0"/>
    </w:pPr>
    <w:rPr>
      <w:sz w:val="21"/>
    </w:rPr>
  </w:style>
  <w:style w:type="paragraph" w:customStyle="1" w:styleId="PullQuote">
    <w:name w:val="Pull Quote"/>
    <w:basedOn w:val="a3"/>
    <w:qFormat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qFormat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qFormat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qFormat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qFormat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qFormat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qFormat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qFormat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qFormat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qFormat/>
    <w:rPr>
      <w:rFonts w:ascii="宋体" w:hAnsi="Tahoma"/>
    </w:rPr>
  </w:style>
  <w:style w:type="paragraph" w:customStyle="1" w:styleId="CharCharCharChar0">
    <w:name w:val="Char Char Char Char"/>
    <w:basedOn w:val="a3"/>
    <w:qFormat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qFormat/>
    <w:pPr>
      <w:adjustRightInd w:val="0"/>
      <w:snapToGrid w:val="0"/>
    </w:pPr>
  </w:style>
  <w:style w:type="paragraph" w:customStyle="1" w:styleId="afffff1">
    <w:name w:val="正文（首行不缩进）"/>
    <w:basedOn w:val="a3"/>
    <w:qFormat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qFormat/>
    <w:rPr>
      <w:rFonts w:ascii="Tahoma" w:hAnsi="Tahoma"/>
      <w:sz w:val="30"/>
    </w:rPr>
  </w:style>
  <w:style w:type="paragraph" w:customStyle="1" w:styleId="1e">
    <w:name w:val="彩色底纹1"/>
    <w:qFormat/>
    <w:rPr>
      <w:kern w:val="2"/>
      <w:sz w:val="21"/>
    </w:rPr>
  </w:style>
  <w:style w:type="paragraph" w:customStyle="1" w:styleId="CharCharCharCharCharChar1Char">
    <w:name w:val="Char Char Char Char Char Char1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qFormat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qFormat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qFormat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158</Words>
  <Characters>903</Characters>
  <Application>Microsoft Office Word</Application>
  <DocSecurity>0</DocSecurity>
  <Lines>7</Lines>
  <Paragraphs>2</Paragraphs>
  <ScaleCrop>false</ScaleCrop>
  <Manager>罗成</Manager>
  <Company>重庆市政府采购中心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49</cp:revision>
  <cp:lastPrinted>2018-08-06T08:28:00Z</cp:lastPrinted>
  <dcterms:created xsi:type="dcterms:W3CDTF">2022-09-30T02:56:00Z</dcterms:created>
  <dcterms:modified xsi:type="dcterms:W3CDTF">2022-10-19T09:27:00Z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