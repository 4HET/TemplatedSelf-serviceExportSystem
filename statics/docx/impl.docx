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FDD9DC" w14:textId="77777777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4745"/>
      <w:bookmarkStart w:id="1" w:name="_Toc7648"/>
      <w:bookmarkStart w:id="2" w:name="_Toc12680"/>
      <w:bookmarkStart w:id="3" w:name="_Toc521661359"/>
      <w:bookmarkStart w:id="4" w:name="_Toc1363"/>
      <w:bookmarkStart w:id="5" w:name="_Toc29691"/>
      <w:bookmarkStart w:id="6" w:name="_Toc2010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5"/>
      <w:bookmarkEnd w:id="6"/>
    </w:p>
    <w:p w14:paraId="7D9BABDA" w14:textId="77777777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581CCFB7" w14:textId="77777777" w:rsidR="00887B1E" w:rsidRPr="00A02BE5" w:rsidRDefault="00887B1E">
      <w:pPr>
        <w:spacing w:line="360" w:lineRule="auto"/>
        <w:outlineLvl w:val="0"/>
        <w:rPr>
          <w:rFonts w:hint="eastAsia"/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rFonts w:hint="eastAsia"/>
          <w:b/>
          <w:bCs/>
          <w:sz w:val="30"/>
          <w:szCs w:val="30"/>
          <w:u w:val="single"/>
        </w:rPr>
        <w:t>1</w:t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645993B1" w14:textId="77777777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r w:rsidR="00A02BE5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rFonts w:hint="eastAsia"/>
          <w:b/>
          <w:bCs/>
          <w:sz w:val="30"/>
          <w:szCs w:val="30"/>
          <w:u w:val="single"/>
        </w:rPr>
        <w:t>2</w:t>
      </w:r>
      <w:r w:rsidR="008E64F1">
        <w:rPr>
          <w:b/>
          <w:bCs/>
          <w:sz w:val="30"/>
          <w:szCs w:val="30"/>
          <w:u w:val="single"/>
        </w:rPr>
        <w:t xml:space="preserve">  </w:t>
      </w:r>
      <w:r w:rsidR="00A02BE5">
        <w:rPr>
          <w:bCs/>
          <w:sz w:val="30"/>
          <w:szCs w:val="30"/>
          <w:u w:val="single"/>
        </w:rPr>
        <w:tab/>
      </w:r>
    </w:p>
    <w:p w14:paraId="5B83E2F0" w14:textId="55DAED89" w:rsidR="00887B1E" w:rsidRDefault="001E2BC9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19CCBF9F" wp14:editId="47605648">
            <wp:simplePos x="0" y="0"/>
            <wp:positionH relativeFrom="column">
              <wp:posOffset>2798445</wp:posOffset>
            </wp:positionH>
            <wp:positionV relativeFrom="paragraph">
              <wp:posOffset>351790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5F1C5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1238F194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2D987A88" w14:textId="77777777" w:rsidR="00887B1E" w:rsidRDefault="00887B1E">
      <w:pPr>
        <w:spacing w:line="360" w:lineRule="auto"/>
      </w:pPr>
    </w:p>
    <w:p w14:paraId="4DA17CFC" w14:textId="77777777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rFonts w:hAnsi="宋体" w:hint="eastAsia"/>
          <w:sz w:val="30"/>
          <w:szCs w:val="30"/>
        </w:rPr>
        <w:t>供应商名称</w:t>
      </w:r>
      <w:r>
        <w:rPr>
          <w:sz w:val="30"/>
          <w:szCs w:val="30"/>
        </w:rPr>
        <w:t xml:space="preserve">: </w:t>
      </w:r>
      <w:r>
        <w:rPr>
          <w:sz w:val="30"/>
          <w:szCs w:val="30"/>
          <w:u w:val="single"/>
        </w:rPr>
        <w:t xml:space="preserve">  </w:t>
      </w:r>
      <w:r w:rsidRPr="00A02BE5">
        <w:rPr>
          <w:color w:val="FF0000"/>
          <w:sz w:val="30"/>
          <w:szCs w:val="30"/>
          <w:u w:val="single"/>
        </w:rPr>
        <w:t xml:space="preserve"> </w:t>
      </w:r>
      <w:r w:rsidR="00A02BE5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3</w:t>
      </w:r>
      <w:r w:rsidRPr="00A02BE5">
        <w:rPr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</w:t>
      </w:r>
      <w:r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744B79F" w14:textId="77777777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</w:t>
      </w:r>
      <w:r w:rsidR="00A02BE5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4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32453411" w14:textId="77777777" w:rsidR="00887B1E" w:rsidRDefault="00887B1E">
      <w:pPr>
        <w:spacing w:line="360" w:lineRule="auto"/>
        <w:outlineLvl w:val="0"/>
        <w:rPr>
          <w:rFonts w:hint="eastAsia"/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r w:rsidR="00A02BE5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5</w:t>
      </w:r>
      <w:r>
        <w:rPr>
          <w:rFonts w:hint="eastAsia"/>
          <w:sz w:val="30"/>
          <w:szCs w:val="30"/>
          <w:u w:val="single"/>
        </w:rPr>
        <w:t xml:space="preserve">      </w:t>
      </w:r>
      <w:r>
        <w:rPr>
          <w:sz w:val="30"/>
          <w:szCs w:val="30"/>
          <w:u w:val="single"/>
        </w:rPr>
        <w:t xml:space="preserve"> 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r>
        <w:rPr>
          <w:sz w:val="30"/>
          <w:szCs w:val="30"/>
          <w:u w:val="single"/>
        </w:rPr>
        <w:t xml:space="preserve">    </w:t>
      </w:r>
    </w:p>
    <w:p w14:paraId="23EB39D5" w14:textId="77777777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   </w:t>
      </w:r>
      <w:r w:rsidR="00A02BE5" w:rsidRPr="00A02BE5">
        <w:rPr>
          <w:rFonts w:hint="eastAsia"/>
          <w:sz w:val="30"/>
          <w:szCs w:val="30"/>
          <w:highlight w:val="cyan"/>
          <w:u w:val="single"/>
        </w:rPr>
        <w:t>自动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A02BE5" w:rsidRPr="00A02BE5">
        <w:rPr>
          <w:rFonts w:hint="eastAsia"/>
          <w:sz w:val="30"/>
          <w:szCs w:val="30"/>
          <w:highlight w:val="cyan"/>
          <w:u w:val="single"/>
        </w:rPr>
        <w:t>自动</w:t>
      </w:r>
      <w:r>
        <w:rPr>
          <w:rFonts w:hint="eastAsia"/>
          <w:sz w:val="30"/>
          <w:szCs w:val="30"/>
          <w:u w:val="single"/>
        </w:rPr>
        <w:t xml:space="preserve"> </w:t>
      </w:r>
      <w:r w:rsidR="00A02BE5"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A02BE5" w:rsidRPr="00A02BE5">
        <w:rPr>
          <w:rFonts w:hint="eastAsia"/>
          <w:sz w:val="30"/>
          <w:szCs w:val="30"/>
          <w:highlight w:val="cyan"/>
          <w:u w:val="single"/>
        </w:rPr>
        <w:t>自动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12166910" w14:textId="77777777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8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0C945A3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 w:hint="eastAsia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48121E1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 w:hint="eastAsia"/>
          <w:sz w:val="24"/>
          <w:szCs w:val="24"/>
          <w:u w:val="single"/>
        </w:rPr>
      </w:pPr>
    </w:p>
    <w:p w14:paraId="28FDA043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8E64F1">
        <w:rPr>
          <w:rFonts w:ascii="宋体" w:hAnsi="宋体" w:cs="宋体" w:hint="eastAsia"/>
          <w:sz w:val="24"/>
          <w:szCs w:val="24"/>
          <w:highlight w:val="yellow"/>
          <w:u w:val="single"/>
        </w:rPr>
        <w:t>（采购人</w:t>
      </w:r>
      <w:r w:rsidRPr="003714EC">
        <w:rPr>
          <w:rFonts w:ascii="宋体" w:hAnsi="宋体" w:cs="宋体" w:hint="eastAsia"/>
          <w:sz w:val="24"/>
          <w:szCs w:val="24"/>
          <w:highlight w:val="yellow"/>
          <w:u w:val="single"/>
        </w:rPr>
        <w:t>名称</w:t>
      </w:r>
      <w:r w:rsidR="008E64F1" w:rsidRPr="003714EC">
        <w:rPr>
          <w:rFonts w:ascii="宋体" w:hAnsi="宋体" w:cs="宋体" w:hint="eastAsia"/>
          <w:sz w:val="24"/>
          <w:szCs w:val="24"/>
          <w:highlight w:val="yellow"/>
          <w:u w:val="single"/>
        </w:rPr>
        <w:t>人为手动填写</w:t>
      </w:r>
      <w:r w:rsidR="003714EC" w:rsidRPr="003714EC">
        <w:rPr>
          <w:rFonts w:ascii="宋体" w:hAnsi="宋体" w:cs="宋体" w:hint="eastAsia"/>
          <w:sz w:val="24"/>
          <w:szCs w:val="24"/>
          <w:highlight w:val="yellow"/>
          <w:u w:val="single"/>
        </w:rPr>
        <w:t>7</w:t>
      </w:r>
      <w:r w:rsidRPr="008E64F1">
        <w:rPr>
          <w:rFonts w:ascii="宋体" w:hAnsi="宋体" w:cs="宋体" w:hint="eastAsia"/>
          <w:sz w:val="24"/>
          <w:szCs w:val="24"/>
          <w:highlight w:val="yellow"/>
          <w:u w:val="single"/>
        </w:rPr>
        <w:t>）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24FA026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rFonts w:hint="eastAsia"/>
          <w:b/>
          <w:bCs/>
          <w:sz w:val="30"/>
          <w:szCs w:val="30"/>
          <w:u w:val="single"/>
        </w:rPr>
        <w:t>1</w:t>
      </w:r>
      <w:r>
        <w:rPr>
          <w:rFonts w:ascii="宋体" w:hAnsi="宋体" w:cs="宋体" w:hint="eastAsia"/>
          <w:sz w:val="24"/>
          <w:szCs w:val="24"/>
        </w:rPr>
        <w:t>______________项目（项目编号：_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rFonts w:hint="eastAsia"/>
          <w:b/>
          <w:bCs/>
          <w:sz w:val="30"/>
          <w:szCs w:val="30"/>
          <w:u w:val="single"/>
        </w:rPr>
        <w:t>2</w:t>
      </w:r>
      <w:r w:rsidR="008E64F1">
        <w:rPr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________）询价通知书要求，经我方__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3</w:t>
      </w:r>
      <w:r w:rsidR="008E64F1" w:rsidRPr="00A02BE5">
        <w:rPr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63A2D7D" w14:textId="77777777" w:rsidR="00887B1E" w:rsidRPr="008E64F1" w:rsidRDefault="00887B1E">
      <w:pPr>
        <w:numPr>
          <w:ilvl w:val="0"/>
          <w:numId w:val="21"/>
        </w:num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大写：        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小写：      </w:t>
      </w:r>
      <w:r>
        <w:rPr>
          <w:rFonts w:ascii="宋体" w:hAnsi="宋体" w:cs="宋体" w:hint="eastAsia"/>
          <w:sz w:val="24"/>
          <w:szCs w:val="24"/>
        </w:rPr>
        <w:t>。</w:t>
      </w:r>
      <w:r w:rsidR="008E64F1" w:rsidRPr="008E64F1">
        <w:rPr>
          <w:rFonts w:ascii="宋体" w:hAnsi="宋体" w:cs="宋体" w:hint="eastAsia"/>
          <w:sz w:val="24"/>
          <w:szCs w:val="24"/>
          <w:highlight w:val="cyan"/>
        </w:rPr>
        <w:t>(总报价数字填写后，自动生成大写和小写</w:t>
      </w:r>
      <w:r w:rsidR="008E64F1" w:rsidRPr="008E64F1">
        <w:rPr>
          <w:rFonts w:ascii="宋体" w:hAnsi="宋体" w:cs="宋体"/>
          <w:sz w:val="24"/>
          <w:szCs w:val="24"/>
          <w:highlight w:val="cyan"/>
        </w:rPr>
        <w:t>)</w:t>
      </w:r>
    </w:p>
    <w:p w14:paraId="20EFDD9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3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2D15BBA2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35CC0966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6F9155D5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3596CD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7544811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60198A1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4ED2ED9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0CF2A3C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53812FC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rFonts w:hint="eastAsia"/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1E11D6A2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rFonts w:hint="eastAsia"/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D63BE53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rFonts w:hint="eastAsia"/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（3）在签订合同时，向采购人提出附加条件或不按照相关要求签订合同；</w:t>
      </w:r>
    </w:p>
    <w:p w14:paraId="668935D7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rFonts w:hint="eastAsia"/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14:paraId="38E36215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rFonts w:hint="eastAsia"/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06368577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rFonts w:hint="eastAsia"/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74AAE4CB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rFonts w:hint="eastAsia"/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5B183349" w14:textId="77777777" w:rsidR="00887B1E" w:rsidRDefault="00887B1E">
      <w:pPr>
        <w:pStyle w:val="a4"/>
        <w:tabs>
          <w:tab w:val="left" w:pos="4727"/>
        </w:tabs>
        <w:spacing w:line="360" w:lineRule="auto"/>
        <w:ind w:left="586"/>
        <w:rPr>
          <w:rFonts w:ascii="宋体" w:eastAsia="宋体" w:hAnsi="宋体" w:cs="宋体" w:hint="eastAsia"/>
          <w:sz w:val="24"/>
          <w:szCs w:val="24"/>
        </w:rPr>
      </w:pPr>
    </w:p>
    <w:p w14:paraId="4A7454F4" w14:textId="77777777" w:rsidR="00887B1E" w:rsidRDefault="00887B1E">
      <w:pPr>
        <w:pStyle w:val="a4"/>
        <w:tabs>
          <w:tab w:val="left" w:pos="4727"/>
        </w:tabs>
        <w:spacing w:line="360" w:lineRule="auto"/>
        <w:ind w:left="586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6BEC01E2" w14:textId="6EC9E740" w:rsidR="00887B1E" w:rsidRDefault="001E2BC9">
      <w:pPr>
        <w:pStyle w:val="a4"/>
        <w:tabs>
          <w:tab w:val="left" w:pos="4823"/>
        </w:tabs>
        <w:spacing w:line="360" w:lineRule="auto"/>
        <w:ind w:left="586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5EDFFED7" wp14:editId="258EB531">
            <wp:simplePos x="0" y="0"/>
            <wp:positionH relativeFrom="column">
              <wp:posOffset>4486275</wp:posOffset>
            </wp:positionH>
            <wp:positionV relativeFrom="paragraph">
              <wp:posOffset>366395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581134DC" w14:textId="77777777" w:rsidR="00887B1E" w:rsidRDefault="00887B1E">
      <w:pPr>
        <w:pStyle w:val="a4"/>
        <w:tabs>
          <w:tab w:val="left" w:pos="4823"/>
        </w:tabs>
        <w:spacing w:line="360" w:lineRule="auto"/>
        <w:ind w:left="586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</w:p>
    <w:p w14:paraId="2725BC35" w14:textId="77777777" w:rsidR="00887B1E" w:rsidRDefault="00887B1E">
      <w:pPr>
        <w:pStyle w:val="a4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</w:p>
    <w:p w14:paraId="6DB20063" w14:textId="77777777" w:rsidR="00887B1E" w:rsidRDefault="00887B1E">
      <w:pPr>
        <w:pStyle w:val="a4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</w:p>
    <w:p w14:paraId="60C5CC93" w14:textId="77777777" w:rsidR="00887B1E" w:rsidRDefault="00887B1E">
      <w:pPr>
        <w:pStyle w:val="a4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 w:hint="eastAsia"/>
          <w:sz w:val="24"/>
          <w:szCs w:val="24"/>
        </w:rPr>
      </w:pPr>
    </w:p>
    <w:p w14:paraId="1F4611ED" w14:textId="77777777" w:rsidR="00887B1E" w:rsidRDefault="00887B1E">
      <w:pPr>
        <w:pStyle w:val="a4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 w:hint="eastAsia"/>
          <w:sz w:val="24"/>
          <w:szCs w:val="24"/>
        </w:rPr>
      </w:pPr>
    </w:p>
    <w:p w14:paraId="5E2A6180" w14:textId="77777777" w:rsidR="00887B1E" w:rsidRDefault="00887B1E">
      <w:pPr>
        <w:pStyle w:val="a4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 w:hint="eastAsia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供应商：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长期固定信息3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AEB5261" w14:textId="77777777" w:rsidR="00887B1E" w:rsidRDefault="00887B1E">
      <w:pPr>
        <w:pStyle w:val="a4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 w:hint="eastAsia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color w:val="FF0000"/>
          <w:sz w:val="30"/>
          <w:szCs w:val="30"/>
          <w:u w:val="single"/>
        </w:rPr>
        <w:t>4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50C415C6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0D84322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</w:p>
    <w:p w14:paraId="23851195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 w:hint="eastAsia"/>
          <w:b/>
          <w:szCs w:val="28"/>
        </w:rPr>
      </w:pPr>
      <w:r>
        <w:rPr>
          <w:rFonts w:ascii="宋体" w:hAnsi="宋体" w:cs="宋体" w:hint="eastAsia"/>
          <w:sz w:val="24"/>
          <w:szCs w:val="24"/>
        </w:rPr>
        <w:br w:type="page"/>
      </w:r>
      <w:bookmarkStart w:id="21" w:name="_Toc14379"/>
      <w:bookmarkStart w:id="22" w:name="_Toc20800"/>
      <w:r>
        <w:rPr>
          <w:rFonts w:ascii="宋体" w:hAnsi="宋体" w:cs="宋体" w:hint="eastAsia"/>
          <w:b/>
          <w:sz w:val="30"/>
          <w:szCs w:val="30"/>
        </w:rPr>
        <w:lastRenderedPageBreak/>
        <w:t>二、明细报价表</w:t>
      </w:r>
      <w:bookmarkEnd w:id="21"/>
      <w:bookmarkEnd w:id="22"/>
    </w:p>
    <w:p w14:paraId="43004DEE" w14:textId="77777777" w:rsidR="00887B1E" w:rsidRDefault="00887B1E">
      <w:pPr>
        <w:pStyle w:val="a0"/>
        <w:ind w:firstLine="0"/>
        <w:rPr>
          <w:rFonts w:hint="eastAsia"/>
        </w:rPr>
      </w:pPr>
    </w:p>
    <w:tbl>
      <w:tblPr>
        <w:tblpPr w:leftFromText="180" w:rightFromText="180" w:vertAnchor="text" w:tblpXSpec="center" w:tblpY="1"/>
        <w:tblOverlap w:val="never"/>
        <w:tblW w:w="1015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2"/>
        <w:gridCol w:w="1695"/>
        <w:gridCol w:w="3404"/>
        <w:gridCol w:w="1344"/>
        <w:gridCol w:w="1344"/>
        <w:gridCol w:w="1344"/>
      </w:tblGrid>
      <w:tr w:rsidR="00887B1E" w14:paraId="2E4FCAB4" w14:textId="77777777">
        <w:trPr>
          <w:trHeight w:hRule="exact" w:val="570"/>
        </w:trPr>
        <w:tc>
          <w:tcPr>
            <w:tcW w:w="1022" w:type="dxa"/>
            <w:vAlign w:val="center"/>
          </w:tcPr>
          <w:p w14:paraId="7DBA8444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95" w:type="dxa"/>
            <w:vAlign w:val="center"/>
          </w:tcPr>
          <w:p w14:paraId="7771189D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3404" w:type="dxa"/>
            <w:vAlign w:val="center"/>
          </w:tcPr>
          <w:p w14:paraId="48CA3F3D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相关信息</w:t>
            </w:r>
          </w:p>
        </w:tc>
        <w:tc>
          <w:tcPr>
            <w:tcW w:w="1344" w:type="dxa"/>
            <w:vAlign w:val="center"/>
          </w:tcPr>
          <w:p w14:paraId="11E8D8E9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1344" w:type="dxa"/>
            <w:vAlign w:val="center"/>
          </w:tcPr>
          <w:p w14:paraId="2CD61CA4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单价</w:t>
            </w:r>
          </w:p>
        </w:tc>
        <w:tc>
          <w:tcPr>
            <w:tcW w:w="1344" w:type="dxa"/>
            <w:vAlign w:val="center"/>
          </w:tcPr>
          <w:p w14:paraId="2D1589AF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合计</w:t>
            </w:r>
          </w:p>
        </w:tc>
      </w:tr>
      <w:tr w:rsidR="00887B1E" w14:paraId="5111072C" w14:textId="77777777">
        <w:trPr>
          <w:trHeight w:hRule="exact" w:val="422"/>
        </w:trPr>
        <w:tc>
          <w:tcPr>
            <w:tcW w:w="1022" w:type="dxa"/>
            <w:vAlign w:val="center"/>
          </w:tcPr>
          <w:p w14:paraId="462023D9" w14:textId="77777777" w:rsidR="00887B1E" w:rsidRDefault="008E64F1">
            <w:pPr>
              <w:pStyle w:val="aa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3" w:name="_Toc7545"/>
            <w:bookmarkStart w:id="24" w:name="_Toc27948"/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</w:t>
            </w:r>
            <w:r>
              <w:rPr>
                <w:rFonts w:ascii="宋体" w:hAnsi="宋体" w:cs="宋体" w:hint="eastAsia"/>
                <w:sz w:val="21"/>
                <w:szCs w:val="21"/>
                <w:highlight w:val="yellow"/>
              </w:rPr>
              <w:t>1</w:t>
            </w: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为手动填写</w:t>
            </w:r>
            <w:r w:rsidRPr="00A02BE5">
              <w:rPr>
                <w:rFonts w:hint="eastAsia"/>
                <w:b/>
                <w:bCs/>
                <w:sz w:val="30"/>
                <w:szCs w:val="30"/>
                <w:highlight w:val="yellow"/>
                <w:u w:val="single"/>
              </w:rPr>
              <w:t>人为手动填写</w:t>
            </w:r>
            <w:r>
              <w:rPr>
                <w:rFonts w:hint="eastAsia"/>
                <w:b/>
                <w:bCs/>
                <w:sz w:val="30"/>
                <w:szCs w:val="30"/>
                <w:u w:val="single"/>
              </w:rPr>
              <w:t>1</w:t>
            </w:r>
            <w:r w:rsidR="00887B1E">
              <w:rPr>
                <w:rFonts w:ascii="宋体" w:hAnsi="宋体" w:cs="宋体" w:hint="eastAsia"/>
                <w:sz w:val="21"/>
                <w:szCs w:val="21"/>
              </w:rPr>
              <w:t>2111</w:t>
            </w:r>
            <w:bookmarkEnd w:id="23"/>
            <w:bookmarkEnd w:id="24"/>
          </w:p>
        </w:tc>
        <w:tc>
          <w:tcPr>
            <w:tcW w:w="1695" w:type="dxa"/>
            <w:vAlign w:val="center"/>
          </w:tcPr>
          <w:p w14:paraId="5A0C081C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  <w:tc>
          <w:tcPr>
            <w:tcW w:w="3404" w:type="dxa"/>
          </w:tcPr>
          <w:p w14:paraId="1A9FF091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  <w:tc>
          <w:tcPr>
            <w:tcW w:w="1344" w:type="dxa"/>
            <w:vAlign w:val="center"/>
          </w:tcPr>
          <w:p w14:paraId="04DCAEB7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  <w:tc>
          <w:tcPr>
            <w:tcW w:w="1344" w:type="dxa"/>
          </w:tcPr>
          <w:p w14:paraId="21275343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  <w:tc>
          <w:tcPr>
            <w:tcW w:w="1344" w:type="dxa"/>
          </w:tcPr>
          <w:p w14:paraId="7CB1EE54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</w:tr>
      <w:tr w:rsidR="00887B1E" w14:paraId="5FD2A437" w14:textId="77777777">
        <w:trPr>
          <w:trHeight w:hRule="exact" w:val="422"/>
        </w:trPr>
        <w:tc>
          <w:tcPr>
            <w:tcW w:w="1022" w:type="dxa"/>
            <w:vAlign w:val="center"/>
          </w:tcPr>
          <w:p w14:paraId="154D0A2A" w14:textId="77777777" w:rsidR="00887B1E" w:rsidRDefault="00887B1E">
            <w:pPr>
              <w:pStyle w:val="aa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5" w:name="_Toc23342"/>
            <w:bookmarkStart w:id="26" w:name="_Toc22664"/>
            <w:r>
              <w:rPr>
                <w:rFonts w:ascii="宋体" w:hAnsi="宋体" w:cs="宋体" w:hint="eastAsia"/>
                <w:sz w:val="21"/>
                <w:szCs w:val="21"/>
              </w:rPr>
              <w:t>22</w:t>
            </w:r>
            <w:bookmarkEnd w:id="25"/>
            <w:bookmarkEnd w:id="26"/>
          </w:p>
        </w:tc>
        <w:tc>
          <w:tcPr>
            <w:tcW w:w="1695" w:type="dxa"/>
            <w:vAlign w:val="center"/>
          </w:tcPr>
          <w:p w14:paraId="478BA54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5351761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772BC7D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659D5BA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60D17DC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7F7F7413" w14:textId="77777777">
        <w:trPr>
          <w:trHeight w:hRule="exact" w:val="422"/>
        </w:trPr>
        <w:tc>
          <w:tcPr>
            <w:tcW w:w="1022" w:type="dxa"/>
            <w:vAlign w:val="center"/>
          </w:tcPr>
          <w:p w14:paraId="2EF2ADEB" w14:textId="77777777" w:rsidR="00887B1E" w:rsidRDefault="00887B1E">
            <w:pPr>
              <w:pStyle w:val="aa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7" w:name="_Toc1053"/>
            <w:bookmarkStart w:id="28" w:name="_Toc6469"/>
            <w:r>
              <w:rPr>
                <w:rFonts w:ascii="宋体" w:hAnsi="宋体" w:cs="宋体" w:hint="eastAsia"/>
                <w:sz w:val="21"/>
                <w:szCs w:val="21"/>
              </w:rPr>
              <w:t>13</w:t>
            </w:r>
            <w:bookmarkEnd w:id="27"/>
            <w:bookmarkEnd w:id="28"/>
          </w:p>
        </w:tc>
        <w:tc>
          <w:tcPr>
            <w:tcW w:w="1695" w:type="dxa"/>
            <w:vAlign w:val="center"/>
          </w:tcPr>
          <w:p w14:paraId="2F06E557" w14:textId="77777777" w:rsidR="00887B1E" w:rsidRDefault="00887B1E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3404" w:type="dxa"/>
          </w:tcPr>
          <w:p w14:paraId="369913B2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29956C61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646BA179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101E8FCD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317470BB" w14:textId="77777777">
        <w:trPr>
          <w:trHeight w:hRule="exact" w:val="422"/>
        </w:trPr>
        <w:tc>
          <w:tcPr>
            <w:tcW w:w="1022" w:type="dxa"/>
            <w:vAlign w:val="center"/>
          </w:tcPr>
          <w:p w14:paraId="5794FD7A" w14:textId="77777777" w:rsidR="00887B1E" w:rsidRDefault="00887B1E">
            <w:pPr>
              <w:pStyle w:val="aa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9" w:name="_Toc18325"/>
            <w:bookmarkStart w:id="30" w:name="_Toc10445"/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  <w:bookmarkEnd w:id="29"/>
            <w:bookmarkEnd w:id="30"/>
          </w:p>
        </w:tc>
        <w:tc>
          <w:tcPr>
            <w:tcW w:w="1695" w:type="dxa"/>
            <w:vAlign w:val="center"/>
          </w:tcPr>
          <w:p w14:paraId="09CD25D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1E314787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6391D62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6CD10395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29836989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0A281EA9" w14:textId="77777777">
        <w:trPr>
          <w:trHeight w:hRule="exact" w:val="422"/>
        </w:trPr>
        <w:tc>
          <w:tcPr>
            <w:tcW w:w="1022" w:type="dxa"/>
            <w:vAlign w:val="center"/>
          </w:tcPr>
          <w:p w14:paraId="5B15861B" w14:textId="77777777" w:rsidR="00887B1E" w:rsidRDefault="00887B1E">
            <w:pPr>
              <w:pStyle w:val="aa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1" w:name="_Toc21775"/>
            <w:bookmarkStart w:id="32" w:name="_Toc13933"/>
            <w:r>
              <w:rPr>
                <w:rFonts w:ascii="宋体" w:hAnsi="宋体" w:cs="宋体" w:hint="eastAsia"/>
                <w:sz w:val="21"/>
                <w:szCs w:val="21"/>
              </w:rPr>
              <w:t>5</w:t>
            </w:r>
            <w:bookmarkEnd w:id="31"/>
            <w:bookmarkEnd w:id="32"/>
          </w:p>
        </w:tc>
        <w:tc>
          <w:tcPr>
            <w:tcW w:w="1695" w:type="dxa"/>
            <w:vAlign w:val="center"/>
          </w:tcPr>
          <w:p w14:paraId="63C6A148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5626417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14A9505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3E7AD2B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08F3C062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03715FBD" w14:textId="77777777">
        <w:trPr>
          <w:trHeight w:hRule="exact" w:val="422"/>
        </w:trPr>
        <w:tc>
          <w:tcPr>
            <w:tcW w:w="1022" w:type="dxa"/>
            <w:vAlign w:val="center"/>
          </w:tcPr>
          <w:p w14:paraId="402CEF91" w14:textId="77777777" w:rsidR="00887B1E" w:rsidRDefault="00887B1E">
            <w:pPr>
              <w:pStyle w:val="aa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3" w:name="_Toc11501"/>
            <w:bookmarkStart w:id="34" w:name="_Toc1173"/>
            <w:r>
              <w:rPr>
                <w:rFonts w:ascii="宋体" w:hAnsi="宋体" w:cs="宋体" w:hint="eastAsia"/>
                <w:sz w:val="21"/>
                <w:szCs w:val="21"/>
              </w:rPr>
              <w:t>6</w:t>
            </w:r>
            <w:bookmarkEnd w:id="33"/>
            <w:bookmarkEnd w:id="34"/>
          </w:p>
        </w:tc>
        <w:tc>
          <w:tcPr>
            <w:tcW w:w="1695" w:type="dxa"/>
            <w:vAlign w:val="center"/>
          </w:tcPr>
          <w:p w14:paraId="16EF7408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7B430F0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56A45B41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7A4DB309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11DA6C17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713CC4D8" w14:textId="77777777">
        <w:trPr>
          <w:trHeight w:hRule="exact" w:val="422"/>
        </w:trPr>
        <w:tc>
          <w:tcPr>
            <w:tcW w:w="1022" w:type="dxa"/>
            <w:vAlign w:val="center"/>
          </w:tcPr>
          <w:p w14:paraId="2F727DAC" w14:textId="77777777" w:rsidR="00887B1E" w:rsidRDefault="00887B1E">
            <w:pPr>
              <w:pStyle w:val="aa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5" w:name="_Toc19615"/>
            <w:bookmarkStart w:id="36" w:name="_Toc29167"/>
            <w:r>
              <w:rPr>
                <w:rFonts w:ascii="宋体" w:hAnsi="宋体" w:cs="宋体" w:hint="eastAsia"/>
                <w:sz w:val="21"/>
                <w:szCs w:val="21"/>
              </w:rPr>
              <w:t>7</w:t>
            </w:r>
            <w:bookmarkEnd w:id="35"/>
            <w:bookmarkEnd w:id="36"/>
          </w:p>
        </w:tc>
        <w:tc>
          <w:tcPr>
            <w:tcW w:w="1695" w:type="dxa"/>
            <w:vAlign w:val="center"/>
          </w:tcPr>
          <w:p w14:paraId="564C092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3E08C715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71CA5242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79C2A1D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3AC6A1D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05FDFC08" w14:textId="77777777">
        <w:trPr>
          <w:trHeight w:hRule="exact" w:val="422"/>
        </w:trPr>
        <w:tc>
          <w:tcPr>
            <w:tcW w:w="1022" w:type="dxa"/>
            <w:vAlign w:val="center"/>
          </w:tcPr>
          <w:p w14:paraId="435894B2" w14:textId="77777777" w:rsidR="00887B1E" w:rsidRDefault="00887B1E">
            <w:pPr>
              <w:pStyle w:val="aa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7" w:name="_Toc11169"/>
            <w:bookmarkStart w:id="38" w:name="_Toc16152"/>
            <w:r>
              <w:rPr>
                <w:rFonts w:ascii="宋体" w:hAnsi="宋体" w:cs="宋体" w:hint="eastAsia"/>
                <w:sz w:val="21"/>
                <w:szCs w:val="21"/>
              </w:rPr>
              <w:t>8</w:t>
            </w:r>
            <w:bookmarkEnd w:id="37"/>
            <w:bookmarkEnd w:id="38"/>
          </w:p>
        </w:tc>
        <w:tc>
          <w:tcPr>
            <w:tcW w:w="1695" w:type="dxa"/>
            <w:vAlign w:val="center"/>
          </w:tcPr>
          <w:p w14:paraId="384D3ED1" w14:textId="77777777" w:rsidR="00887B1E" w:rsidRDefault="00887B1E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人工费（如有）</w:t>
            </w:r>
          </w:p>
        </w:tc>
        <w:tc>
          <w:tcPr>
            <w:tcW w:w="3404" w:type="dxa"/>
          </w:tcPr>
          <w:p w14:paraId="066F9CB7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02DBC238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43B6987D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4F04CB7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0A38652A" w14:textId="77777777">
        <w:trPr>
          <w:trHeight w:hRule="exact" w:val="422"/>
        </w:trPr>
        <w:tc>
          <w:tcPr>
            <w:tcW w:w="1022" w:type="dxa"/>
            <w:vAlign w:val="center"/>
          </w:tcPr>
          <w:p w14:paraId="7BBA7F0B" w14:textId="77777777" w:rsidR="00887B1E" w:rsidRDefault="00887B1E">
            <w:pPr>
              <w:pStyle w:val="aa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9" w:name="_Toc23729"/>
            <w:bookmarkStart w:id="40" w:name="_Toc7614"/>
            <w:r>
              <w:rPr>
                <w:rFonts w:ascii="宋体" w:hAnsi="宋体" w:cs="宋体" w:hint="eastAsia"/>
                <w:sz w:val="21"/>
                <w:szCs w:val="21"/>
              </w:rPr>
              <w:t>9</w:t>
            </w:r>
            <w:bookmarkEnd w:id="39"/>
            <w:bookmarkEnd w:id="40"/>
          </w:p>
        </w:tc>
        <w:tc>
          <w:tcPr>
            <w:tcW w:w="1695" w:type="dxa"/>
            <w:vAlign w:val="center"/>
          </w:tcPr>
          <w:p w14:paraId="3CA8B56B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各种税费（如有）</w:t>
            </w:r>
          </w:p>
        </w:tc>
        <w:tc>
          <w:tcPr>
            <w:tcW w:w="3404" w:type="dxa"/>
          </w:tcPr>
          <w:p w14:paraId="2F449D6B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7657D9A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2345B5F5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44624D33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1A86D5CE" w14:textId="77777777">
        <w:trPr>
          <w:trHeight w:hRule="exact" w:val="422"/>
        </w:trPr>
        <w:tc>
          <w:tcPr>
            <w:tcW w:w="1022" w:type="dxa"/>
            <w:vAlign w:val="center"/>
          </w:tcPr>
          <w:p w14:paraId="308DA23F" w14:textId="77777777" w:rsidR="00887B1E" w:rsidRDefault="00887B1E">
            <w:pPr>
              <w:pStyle w:val="aa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1" w:name="_Toc15480"/>
            <w:bookmarkStart w:id="42" w:name="_Toc10187"/>
            <w:r>
              <w:rPr>
                <w:rFonts w:ascii="宋体" w:hAnsi="宋体" w:cs="宋体" w:hint="eastAsia"/>
                <w:sz w:val="21"/>
                <w:szCs w:val="21"/>
              </w:rPr>
              <w:t>10</w:t>
            </w:r>
            <w:bookmarkEnd w:id="41"/>
            <w:bookmarkEnd w:id="42"/>
          </w:p>
        </w:tc>
        <w:tc>
          <w:tcPr>
            <w:tcW w:w="1695" w:type="dxa"/>
            <w:vAlign w:val="center"/>
          </w:tcPr>
          <w:p w14:paraId="4496283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其他费用（如有）</w:t>
            </w:r>
          </w:p>
        </w:tc>
        <w:tc>
          <w:tcPr>
            <w:tcW w:w="3404" w:type="dxa"/>
          </w:tcPr>
          <w:p w14:paraId="4F92DF2A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508825C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121DFCC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2376AAE5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14A10925" w14:textId="77777777">
        <w:trPr>
          <w:trHeight w:hRule="exact" w:val="422"/>
        </w:trPr>
        <w:tc>
          <w:tcPr>
            <w:tcW w:w="1022" w:type="dxa"/>
            <w:vAlign w:val="center"/>
          </w:tcPr>
          <w:p w14:paraId="41C505AB" w14:textId="77777777" w:rsidR="00887B1E" w:rsidRDefault="00887B1E">
            <w:pPr>
              <w:pStyle w:val="aa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3" w:name="_Toc4609"/>
            <w:bookmarkStart w:id="44" w:name="_Toc18696"/>
            <w:r>
              <w:rPr>
                <w:rFonts w:ascii="宋体" w:hAnsi="宋体" w:cs="宋体" w:hint="eastAsia"/>
                <w:sz w:val="21"/>
                <w:szCs w:val="21"/>
              </w:rPr>
              <w:t>11</w:t>
            </w:r>
            <w:bookmarkEnd w:id="43"/>
            <w:bookmarkEnd w:id="44"/>
          </w:p>
        </w:tc>
        <w:tc>
          <w:tcPr>
            <w:tcW w:w="1695" w:type="dxa"/>
            <w:vAlign w:val="center"/>
          </w:tcPr>
          <w:p w14:paraId="3E77560D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……</w:t>
            </w:r>
          </w:p>
        </w:tc>
        <w:tc>
          <w:tcPr>
            <w:tcW w:w="3404" w:type="dxa"/>
          </w:tcPr>
          <w:p w14:paraId="032CFDE7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70153DD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79F2406A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5D9E1539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16AD9740" w14:textId="77777777">
        <w:trPr>
          <w:trHeight w:hRule="exact" w:val="422"/>
        </w:trPr>
        <w:tc>
          <w:tcPr>
            <w:tcW w:w="1022" w:type="dxa"/>
            <w:vAlign w:val="center"/>
          </w:tcPr>
          <w:p w14:paraId="00E89754" w14:textId="77777777" w:rsidR="00887B1E" w:rsidRDefault="00887B1E">
            <w:pPr>
              <w:pStyle w:val="aa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5" w:name="_Toc2883"/>
            <w:bookmarkStart w:id="46" w:name="_Toc20820"/>
            <w:r>
              <w:rPr>
                <w:rFonts w:ascii="宋体" w:hAnsi="宋体" w:cs="宋体" w:hint="eastAsia"/>
                <w:sz w:val="21"/>
                <w:szCs w:val="21"/>
              </w:rPr>
              <w:t>12</w:t>
            </w:r>
            <w:bookmarkEnd w:id="45"/>
            <w:bookmarkEnd w:id="46"/>
          </w:p>
        </w:tc>
        <w:tc>
          <w:tcPr>
            <w:tcW w:w="1695" w:type="dxa"/>
            <w:vAlign w:val="center"/>
          </w:tcPr>
          <w:p w14:paraId="76021E8B" w14:textId="28A632DA" w:rsidR="00887B1E" w:rsidRDefault="001E2BC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5168" behindDoc="0" locked="0" layoutInCell="1" allowOverlap="1" wp14:anchorId="52407444" wp14:editId="10911383">
                  <wp:simplePos x="0" y="0"/>
                  <wp:positionH relativeFrom="column">
                    <wp:posOffset>835025</wp:posOffset>
                  </wp:positionH>
                  <wp:positionV relativeFrom="paragraph">
                    <wp:posOffset>88265</wp:posOffset>
                  </wp:positionV>
                  <wp:extent cx="2194560" cy="2258060"/>
                  <wp:effectExtent l="0" t="0" r="0" b="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258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7B1E">
              <w:rPr>
                <w:rFonts w:ascii="宋体" w:hAnsi="宋体" w:cs="宋体" w:hint="eastAsia"/>
                <w:sz w:val="21"/>
                <w:szCs w:val="21"/>
              </w:rPr>
              <w:t>总计</w:t>
            </w:r>
          </w:p>
        </w:tc>
        <w:tc>
          <w:tcPr>
            <w:tcW w:w="7436" w:type="dxa"/>
            <w:gridSpan w:val="4"/>
          </w:tcPr>
          <w:p w14:paraId="4A5AC111" w14:textId="77777777" w:rsidR="00887B1E" w:rsidRDefault="00887B1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1C901F36" w14:textId="77777777" w:rsidR="00887B1E" w:rsidRDefault="00887B1E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14:paraId="600A0D7E" w14:textId="77777777" w:rsidR="00887B1E" w:rsidRDefault="00887B1E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14:paraId="7CB4816C" w14:textId="77777777" w:rsidR="00887B1E" w:rsidRDefault="00887B1E">
      <w:pPr>
        <w:pStyle w:val="11"/>
        <w:spacing w:line="312" w:lineRule="auto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  <w:sz w:val="24"/>
          <w:szCs w:val="24"/>
        </w:rPr>
        <w:t xml:space="preserve">           </w:t>
      </w:r>
    </w:p>
    <w:p w14:paraId="33D60698" w14:textId="77777777" w:rsidR="00887B1E" w:rsidRDefault="00887B1E">
      <w:pPr>
        <w:spacing w:line="312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供应商名称（公章）：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3</w:t>
      </w:r>
    </w:p>
    <w:p w14:paraId="34C7C086" w14:textId="77777777" w:rsidR="00887B1E" w:rsidRDefault="008E64F1">
      <w:pPr>
        <w:spacing w:line="312" w:lineRule="auto"/>
        <w:rPr>
          <w:rFonts w:ascii="宋体" w:hAnsi="宋体" w:cs="宋体" w:hint="eastAsia"/>
          <w:sz w:val="24"/>
          <w:szCs w:val="24"/>
        </w:rPr>
      </w:pPr>
      <w:r w:rsidRPr="008E64F1">
        <w:rPr>
          <w:rFonts w:ascii="宋体" w:hAnsi="宋体" w:cs="宋体" w:hint="eastAsia"/>
          <w:sz w:val="24"/>
          <w:szCs w:val="24"/>
          <w:highlight w:val="cyan"/>
        </w:rPr>
        <w:t>自动</w:t>
      </w:r>
      <w:r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Pr="008E64F1">
        <w:rPr>
          <w:rFonts w:ascii="宋体" w:hAnsi="宋体" w:cs="宋体" w:hint="eastAsia"/>
          <w:sz w:val="24"/>
          <w:szCs w:val="24"/>
          <w:highlight w:val="cyan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</w:t>
      </w:r>
      <w:r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Pr="008E64F1">
        <w:rPr>
          <w:rFonts w:ascii="宋体" w:hAnsi="宋体" w:cs="宋体" w:hint="eastAsia"/>
          <w:sz w:val="24"/>
          <w:szCs w:val="24"/>
          <w:highlight w:val="cyan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</w:t>
      </w:r>
      <w:r w:rsidRPr="008E64F1">
        <w:rPr>
          <w:rFonts w:ascii="宋体" w:hAnsi="宋体" w:cs="宋体" w:hint="eastAsia"/>
          <w:sz w:val="24"/>
          <w:szCs w:val="24"/>
        </w:rPr>
        <w:t>日</w:t>
      </w:r>
    </w:p>
    <w:p w14:paraId="6E319D35" w14:textId="77777777" w:rsidR="00887B1E" w:rsidRDefault="00887B1E">
      <w:pPr>
        <w:pStyle w:val="a4"/>
        <w:spacing w:before="45"/>
        <w:ind w:left="2788" w:right="2792"/>
        <w:jc w:val="center"/>
        <w:rPr>
          <w:rFonts w:ascii="宋体" w:hAnsi="宋体" w:cs="宋体" w:hint="eastAsia"/>
          <w:sz w:val="24"/>
          <w:szCs w:val="24"/>
        </w:rPr>
      </w:pPr>
    </w:p>
    <w:p w14:paraId="0068F3DE" w14:textId="77777777" w:rsidR="00887B1E" w:rsidRDefault="00887B1E">
      <w:pPr>
        <w:pStyle w:val="a4"/>
        <w:spacing w:before="45"/>
        <w:ind w:left="2788" w:right="2792"/>
        <w:jc w:val="center"/>
        <w:rPr>
          <w:rFonts w:ascii="宋体" w:hAnsi="宋体" w:cs="宋体" w:hint="eastAsia"/>
          <w:sz w:val="24"/>
          <w:szCs w:val="24"/>
        </w:rPr>
      </w:pPr>
    </w:p>
    <w:p w14:paraId="556037A1" w14:textId="77777777" w:rsidR="00887B1E" w:rsidRDefault="00887B1E">
      <w:pPr>
        <w:pStyle w:val="a4"/>
        <w:spacing w:before="45"/>
        <w:ind w:left="2788" w:right="2792"/>
        <w:jc w:val="center"/>
        <w:outlineLvl w:val="0"/>
        <w:rPr>
          <w:rFonts w:ascii="宋体" w:eastAsia="宋体" w:hAnsi="宋体" w:cs="宋体" w:hint="eastAsia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br w:type="page"/>
      </w:r>
      <w:bookmarkStart w:id="47" w:name="_Toc26750"/>
      <w:bookmarkStart w:id="48" w:name="_Toc13806"/>
      <w:r>
        <w:rPr>
          <w:rFonts w:ascii="宋体" w:eastAsia="宋体" w:hAnsi="宋体" w:cs="宋体" w:hint="eastAsia"/>
          <w:b/>
          <w:sz w:val="30"/>
          <w:szCs w:val="30"/>
        </w:rPr>
        <w:lastRenderedPageBreak/>
        <w:t>三、资格承诺函</w:t>
      </w:r>
      <w:bookmarkEnd w:id="47"/>
      <w:bookmarkEnd w:id="48"/>
    </w:p>
    <w:p w14:paraId="67430D3B" w14:textId="77777777" w:rsidR="00887B1E" w:rsidRDefault="00887B1E">
      <w:pPr>
        <w:pStyle w:val="a4"/>
        <w:rPr>
          <w:sz w:val="20"/>
        </w:rPr>
      </w:pPr>
    </w:p>
    <w:p w14:paraId="125F6E52" w14:textId="77777777" w:rsidR="00887B1E" w:rsidRDefault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8E64F1">
        <w:rPr>
          <w:rFonts w:ascii="宋体" w:hAnsi="宋体" w:cs="宋体" w:hint="eastAsia"/>
          <w:sz w:val="24"/>
          <w:szCs w:val="24"/>
          <w:highlight w:val="yellow"/>
          <w:u w:val="single"/>
        </w:rPr>
        <w:t>（采购人</w:t>
      </w:r>
      <w:r w:rsidRPr="003714EC">
        <w:rPr>
          <w:rFonts w:ascii="宋体" w:hAnsi="宋体" w:cs="宋体" w:hint="eastAsia"/>
          <w:sz w:val="24"/>
          <w:szCs w:val="24"/>
          <w:highlight w:val="yellow"/>
          <w:u w:val="single"/>
        </w:rPr>
        <w:t>名称人为手动填写7</w:t>
      </w:r>
      <w:r w:rsidRPr="008E64F1">
        <w:rPr>
          <w:rFonts w:ascii="宋体" w:hAnsi="宋体" w:cs="宋体" w:hint="eastAsia"/>
          <w:sz w:val="24"/>
          <w:szCs w:val="24"/>
          <w:highlight w:val="yellow"/>
          <w:u w:val="single"/>
        </w:rPr>
        <w:t>）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2180A1D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1F4901E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4EDBE9F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65AC89A4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272946A6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7588219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027ED05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560C668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34C58A8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196147B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440856E6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0EFA8A3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3C95904A" w14:textId="7749A084" w:rsidR="00887B1E" w:rsidRDefault="001E2BC9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0DB93FB4" wp14:editId="7AADC41E">
            <wp:simplePos x="0" y="0"/>
            <wp:positionH relativeFrom="column">
              <wp:posOffset>1170940</wp:posOffset>
            </wp:positionH>
            <wp:positionV relativeFrom="paragraph">
              <wp:posOffset>92075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50CD29B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</w:p>
    <w:p w14:paraId="69C65294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</w:p>
    <w:p w14:paraId="785AF6B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</w:p>
    <w:p w14:paraId="54B6D8F7" w14:textId="77777777" w:rsidR="003714EC" w:rsidRDefault="00887B1E" w:rsidP="003714EC">
      <w:pPr>
        <w:spacing w:line="312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r w:rsidR="003714EC">
        <w:rPr>
          <w:rFonts w:hint="eastAsia"/>
          <w:color w:val="FF0000"/>
          <w:sz w:val="30"/>
          <w:szCs w:val="30"/>
          <w:u w:val="single"/>
        </w:rPr>
        <w:t>长期固定信息</w:t>
      </w:r>
      <w:r w:rsidR="003714EC">
        <w:rPr>
          <w:rFonts w:hint="eastAsia"/>
          <w:color w:val="FF0000"/>
          <w:sz w:val="30"/>
          <w:szCs w:val="30"/>
          <w:u w:val="single"/>
        </w:rPr>
        <w:t>3</w:t>
      </w:r>
    </w:p>
    <w:p w14:paraId="05AE4E8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</w:p>
    <w:p w14:paraId="0B075FDF" w14:textId="77777777" w:rsidR="003714EC" w:rsidRDefault="00887B1E" w:rsidP="003714EC">
      <w:pPr>
        <w:spacing w:line="312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3714EC" w:rsidRPr="008E64F1">
        <w:rPr>
          <w:rFonts w:ascii="宋体" w:hAnsi="宋体" w:cs="宋体" w:hint="eastAsia"/>
          <w:sz w:val="24"/>
          <w:szCs w:val="24"/>
          <w:highlight w:val="cyan"/>
        </w:rPr>
        <w:t>自动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3714EC" w:rsidRPr="008E64F1">
        <w:rPr>
          <w:rFonts w:ascii="宋体" w:hAnsi="宋体" w:cs="宋体" w:hint="eastAsia"/>
          <w:sz w:val="24"/>
          <w:szCs w:val="24"/>
          <w:highlight w:val="cyan"/>
        </w:rPr>
        <w:t>自动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3714EC" w:rsidRPr="008E64F1">
        <w:rPr>
          <w:rFonts w:ascii="宋体" w:hAnsi="宋体" w:cs="宋体" w:hint="eastAsia"/>
          <w:sz w:val="24"/>
          <w:szCs w:val="24"/>
          <w:highlight w:val="cyan"/>
        </w:rPr>
        <w:t>自动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4F5A4C9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  <w:sectPr w:rsidR="00887B1E" w:rsidRPr="003714EC">
          <w:headerReference w:type="default" r:id="rId9"/>
          <w:footerReference w:type="default" r:id="rId10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4EBF8464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 w:hint="eastAsia"/>
          <w:b/>
          <w:sz w:val="30"/>
          <w:szCs w:val="30"/>
        </w:rPr>
      </w:pPr>
      <w:bookmarkStart w:id="49" w:name="_Toc25525"/>
      <w:bookmarkStart w:id="50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49"/>
      <w:bookmarkEnd w:id="50"/>
    </w:p>
    <w:p w14:paraId="2446D436" w14:textId="77777777" w:rsidR="003714EC" w:rsidRDefault="003714EC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8E64F1">
        <w:rPr>
          <w:rFonts w:ascii="宋体" w:hAnsi="宋体" w:cs="宋体" w:hint="eastAsia"/>
          <w:sz w:val="24"/>
          <w:szCs w:val="24"/>
          <w:highlight w:val="yellow"/>
          <w:u w:val="single"/>
        </w:rPr>
        <w:t>（采购人</w:t>
      </w:r>
      <w:r w:rsidRPr="003714EC">
        <w:rPr>
          <w:rFonts w:ascii="宋体" w:hAnsi="宋体" w:cs="宋体" w:hint="eastAsia"/>
          <w:sz w:val="24"/>
          <w:szCs w:val="24"/>
          <w:highlight w:val="yellow"/>
          <w:u w:val="single"/>
        </w:rPr>
        <w:t>名称人为手动填写7</w:t>
      </w:r>
      <w:r w:rsidRPr="008E64F1">
        <w:rPr>
          <w:rFonts w:ascii="宋体" w:hAnsi="宋体" w:cs="宋体" w:hint="eastAsia"/>
          <w:sz w:val="24"/>
          <w:szCs w:val="24"/>
          <w:highlight w:val="yellow"/>
          <w:u w:val="single"/>
        </w:rPr>
        <w:t>）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C47D3F6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 w:rsidR="003714EC" w:rsidRPr="003714EC">
        <w:rPr>
          <w:rFonts w:ascii="宋体" w:hAnsi="宋体" w:cs="宋体" w:hint="eastAsia"/>
          <w:sz w:val="24"/>
          <w:szCs w:val="24"/>
          <w:highlight w:val="yellow"/>
          <w:u w:val="single"/>
        </w:rPr>
        <w:t>人为手动填写1</w:t>
      </w:r>
      <w:r w:rsidRPr="003714EC">
        <w:rPr>
          <w:rFonts w:ascii="宋体" w:hAnsi="宋体" w:cs="宋体" w:hint="eastAsia"/>
          <w:sz w:val="24"/>
          <w:szCs w:val="24"/>
          <w:u w:val="single"/>
        </w:rPr>
        <w:t>（</w:t>
      </w:r>
      <w:r>
        <w:rPr>
          <w:rFonts w:ascii="宋体" w:hAnsi="宋体" w:cs="宋体" w:hint="eastAsia"/>
          <w:sz w:val="24"/>
          <w:szCs w:val="24"/>
          <w:u w:val="single"/>
        </w:rPr>
        <w:t>项目名称）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7A9B74F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E3C19D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</w:p>
    <w:p w14:paraId="14876467" w14:textId="31EABD2F" w:rsidR="00887B1E" w:rsidRDefault="001E2BC9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16CD9E8E" wp14:editId="6B658D4D">
            <wp:simplePos x="0" y="0"/>
            <wp:positionH relativeFrom="column">
              <wp:posOffset>2855595</wp:posOffset>
            </wp:positionH>
            <wp:positionV relativeFrom="paragraph">
              <wp:posOffset>248920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37805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长期固定信息4   </w:t>
      </w:r>
    </w:p>
    <w:p w14:paraId="50C01EEC" w14:textId="77777777" w:rsidR="00887B1E" w:rsidRDefault="00887B1E" w:rsidP="00083DF8">
      <w:pPr>
        <w:pStyle w:val="a0"/>
        <w:tabs>
          <w:tab w:val="left" w:pos="7371"/>
        </w:tabs>
        <w:rPr>
          <w:rFonts w:hint="eastAsia"/>
        </w:rPr>
      </w:pPr>
    </w:p>
    <w:p w14:paraId="756F2C08" w14:textId="77777777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r w:rsidR="003714EC">
        <w:rPr>
          <w:rFonts w:hint="eastAsia"/>
          <w:color w:val="FF0000"/>
          <w:sz w:val="30"/>
          <w:szCs w:val="30"/>
          <w:u w:val="single"/>
        </w:rPr>
        <w:t>长期固定信息</w:t>
      </w:r>
      <w:r w:rsidR="003714EC">
        <w:rPr>
          <w:rFonts w:hint="eastAsia"/>
          <w:color w:val="FF0000"/>
          <w:sz w:val="30"/>
          <w:szCs w:val="30"/>
          <w:u w:val="single"/>
        </w:rPr>
        <w:t>3</w:t>
      </w:r>
      <w:r w:rsidR="003714EC" w:rsidRPr="00A02BE5">
        <w:rPr>
          <w:sz w:val="30"/>
          <w:szCs w:val="30"/>
          <w:u w:val="single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44F9291D" w14:textId="77777777" w:rsidR="003714EC" w:rsidRDefault="003714EC" w:rsidP="003714EC">
      <w:pPr>
        <w:spacing w:line="312" w:lineRule="auto"/>
        <w:ind w:firstLineChars="300" w:firstLine="720"/>
        <w:rPr>
          <w:rFonts w:ascii="宋体" w:hAnsi="宋体" w:cs="宋体" w:hint="eastAsia"/>
          <w:sz w:val="24"/>
          <w:szCs w:val="24"/>
        </w:rPr>
      </w:pPr>
      <w:r w:rsidRPr="008E64F1">
        <w:rPr>
          <w:rFonts w:ascii="宋体" w:hAnsi="宋体" w:cs="宋体" w:hint="eastAsia"/>
          <w:sz w:val="24"/>
          <w:szCs w:val="24"/>
          <w:highlight w:val="cyan"/>
        </w:rPr>
        <w:t>自动</w:t>
      </w:r>
      <w:r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Pr="008E64F1">
        <w:rPr>
          <w:rFonts w:ascii="宋体" w:hAnsi="宋体" w:cs="宋体" w:hint="eastAsia"/>
          <w:sz w:val="24"/>
          <w:szCs w:val="24"/>
          <w:highlight w:val="cyan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</w:t>
      </w:r>
      <w:r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Pr="008E64F1">
        <w:rPr>
          <w:rFonts w:ascii="宋体" w:hAnsi="宋体" w:cs="宋体" w:hint="eastAsia"/>
          <w:sz w:val="24"/>
          <w:szCs w:val="24"/>
          <w:highlight w:val="cyan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</w:t>
      </w:r>
      <w:r w:rsidRPr="008E64F1">
        <w:rPr>
          <w:rFonts w:ascii="宋体" w:hAnsi="宋体" w:cs="宋体" w:hint="eastAsia"/>
          <w:sz w:val="24"/>
          <w:szCs w:val="24"/>
        </w:rPr>
        <w:t>日</w:t>
      </w:r>
    </w:p>
    <w:p w14:paraId="25AB2144" w14:textId="77777777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3127FE7A" w14:textId="77777777" w:rsidR="00887B1E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665A60D0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34410B3E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3E5910C8" w14:textId="77777777" w:rsidR="00887B1E" w:rsidRDefault="00887B1E">
      <w:pPr>
        <w:spacing w:line="312" w:lineRule="auto"/>
        <w:ind w:firstLineChars="200" w:firstLine="480"/>
        <w:rPr>
          <w:rFonts w:ascii="宋体" w:hAnsi="宋体" w:cs="宋体" w:hint="eastAsia"/>
          <w:color w:val="FF0000"/>
          <w:sz w:val="24"/>
          <w:szCs w:val="24"/>
        </w:rPr>
      </w:pPr>
    </w:p>
    <w:p w14:paraId="79E59887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 w:hint="eastAsia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51" w:name="_Toc24184"/>
      <w:bookmarkStart w:id="52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51"/>
      <w:bookmarkEnd w:id="52"/>
    </w:p>
    <w:p w14:paraId="78196501" w14:textId="77777777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AF4389" w:rsidRPr="00AF4389">
        <w:rPr>
          <w:rFonts w:ascii="宋体" w:hAnsi="宋体" w:cs="宋体" w:hint="eastAsia"/>
          <w:color w:val="FF0000"/>
          <w:sz w:val="24"/>
          <w:szCs w:val="24"/>
          <w:u w:val="single"/>
        </w:rPr>
        <w:t>（采购人名称人为手动填写7）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（采购人名称）：</w:t>
      </w:r>
    </w:p>
    <w:p w14:paraId="0144E236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>
        <w:rPr>
          <w:rFonts w:ascii="宋体" w:hAnsi="宋体" w:cs="宋体" w:hint="eastAsia"/>
          <w:sz w:val="24"/>
          <w:szCs w:val="24"/>
        </w:rPr>
        <w:t>（供应商名称）的法定代表人，特授权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14:paraId="4AA6D50F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7D487710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600CAB94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611F35E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05633F9A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被授权人：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         法定代表人：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4B8BAD45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4882FDFE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6456CF84" w14:textId="51A13180" w:rsidR="00887B1E" w:rsidRDefault="001E2BC9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9486FF8" wp14:editId="45290492">
            <wp:simplePos x="0" y="0"/>
            <wp:positionH relativeFrom="column">
              <wp:posOffset>885190</wp:posOffset>
            </wp:positionH>
            <wp:positionV relativeFrom="paragraph">
              <wp:posOffset>125095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3D769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（附：法定代表人、被授权人身份证正反面复印件）</w:t>
      </w:r>
    </w:p>
    <w:p w14:paraId="1E4BDCE5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</w:p>
    <w:p w14:paraId="5F65F982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6621D28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3A96913C" w14:textId="77777777" w:rsidR="00887B1E" w:rsidRDefault="00AF4389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3D4E7E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0765DCD9" w14:textId="77777777" w:rsidR="00887B1E" w:rsidRDefault="00887B1E">
      <w:pPr>
        <w:pStyle w:val="a0"/>
        <w:rPr>
          <w:rFonts w:cs="宋体" w:hint="eastAsia"/>
          <w:szCs w:val="24"/>
        </w:rPr>
      </w:pPr>
    </w:p>
    <w:p w14:paraId="69D62E45" w14:textId="77777777" w:rsidR="00887B1E" w:rsidRDefault="00887B1E">
      <w:pPr>
        <w:pStyle w:val="a0"/>
        <w:rPr>
          <w:rFonts w:cs="宋体" w:hint="eastAsia"/>
          <w:szCs w:val="24"/>
        </w:rPr>
      </w:pPr>
    </w:p>
    <w:p w14:paraId="58BA0B2B" w14:textId="77777777" w:rsidR="00887B1E" w:rsidRDefault="00887B1E">
      <w:pPr>
        <w:pStyle w:val="a0"/>
        <w:rPr>
          <w:rFonts w:cs="宋体" w:hint="eastAsia"/>
          <w:szCs w:val="24"/>
        </w:rPr>
      </w:pPr>
    </w:p>
    <w:p w14:paraId="744B655B" w14:textId="77777777" w:rsidR="00887B1E" w:rsidRDefault="00887B1E">
      <w:pPr>
        <w:pStyle w:val="a0"/>
        <w:rPr>
          <w:rFonts w:cs="宋体" w:hint="eastAsia"/>
          <w:szCs w:val="24"/>
        </w:rPr>
      </w:pPr>
    </w:p>
    <w:p w14:paraId="0B7C541D" w14:textId="77777777" w:rsidR="00887B1E" w:rsidRDefault="00887B1E">
      <w:pPr>
        <w:pStyle w:val="a0"/>
        <w:rPr>
          <w:rFonts w:cs="宋体" w:hint="eastAsia"/>
          <w:szCs w:val="24"/>
        </w:rPr>
      </w:pPr>
    </w:p>
    <w:p w14:paraId="3BB3A059" w14:textId="77777777" w:rsidR="00887B1E" w:rsidRDefault="00887B1E">
      <w:pPr>
        <w:pStyle w:val="a4"/>
        <w:spacing w:after="13"/>
        <w:ind w:left="2788" w:right="2792"/>
        <w:jc w:val="center"/>
      </w:pPr>
    </w:p>
    <w:p w14:paraId="751B3891" w14:textId="77777777" w:rsidR="00887B1E" w:rsidRDefault="00887B1E">
      <w:pPr>
        <w:pStyle w:val="a4"/>
        <w:spacing w:after="13"/>
        <w:ind w:left="2788" w:right="2792"/>
        <w:jc w:val="center"/>
        <w:outlineLvl w:val="0"/>
        <w:rPr>
          <w:rFonts w:ascii="宋体" w:eastAsia="宋体" w:hAnsi="宋体" w:cs="宋体" w:hint="eastAsia"/>
          <w:b/>
          <w:sz w:val="28"/>
          <w:szCs w:val="28"/>
        </w:rPr>
      </w:pPr>
      <w:r>
        <w:br w:type="page"/>
      </w:r>
      <w:bookmarkStart w:id="53" w:name="_Toc28944"/>
      <w:bookmarkStart w:id="54" w:name="_Toc22587"/>
      <w:r>
        <w:rPr>
          <w:rFonts w:ascii="宋体" w:eastAsia="宋体" w:hAnsi="宋体" w:cs="宋体" w:hint="eastAsia"/>
          <w:b/>
          <w:sz w:val="30"/>
          <w:szCs w:val="30"/>
        </w:rPr>
        <w:lastRenderedPageBreak/>
        <w:t>六、技术偏离表</w:t>
      </w:r>
      <w:bookmarkEnd w:id="53"/>
      <w:bookmarkEnd w:id="54"/>
    </w:p>
    <w:tbl>
      <w:tblPr>
        <w:tblW w:w="9297" w:type="dxa"/>
        <w:tblInd w:w="162" w:type="dxa"/>
        <w:tblBorders>
          <w:top w:val="double" w:sz="2" w:space="0" w:color="2B2B2B"/>
          <w:left w:val="double" w:sz="2" w:space="0" w:color="2B2B2B"/>
          <w:bottom w:val="double" w:sz="2" w:space="0" w:color="2B2B2B"/>
          <w:right w:val="double" w:sz="2" w:space="0" w:color="2B2B2B"/>
          <w:insideH w:val="double" w:sz="2" w:space="0" w:color="2B2B2B"/>
          <w:insideV w:val="double" w:sz="2" w:space="0" w:color="2B2B2B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390"/>
        <w:gridCol w:w="2006"/>
        <w:gridCol w:w="3015"/>
        <w:gridCol w:w="1390"/>
        <w:gridCol w:w="753"/>
      </w:tblGrid>
      <w:tr w:rsidR="00887B1E" w14:paraId="77A0719F" w14:textId="77777777">
        <w:trPr>
          <w:trHeight w:val="394"/>
        </w:trPr>
        <w:tc>
          <w:tcPr>
            <w:tcW w:w="743" w:type="dxa"/>
          </w:tcPr>
          <w:p w14:paraId="30560265" w14:textId="77777777" w:rsidR="00887B1E" w:rsidRDefault="00887B1E">
            <w:pPr>
              <w:pStyle w:val="TableParagraph"/>
              <w:spacing w:before="3"/>
              <w:ind w:left="193"/>
              <w:rPr>
                <w:b/>
                <w:sz w:val="19"/>
              </w:rPr>
            </w:pPr>
            <w:r>
              <w:rPr>
                <w:b/>
                <w:sz w:val="19"/>
              </w:rPr>
              <w:t>序号</w:t>
            </w:r>
          </w:p>
        </w:tc>
        <w:tc>
          <w:tcPr>
            <w:tcW w:w="1390" w:type="dxa"/>
          </w:tcPr>
          <w:p w14:paraId="6EA6AFEF" w14:textId="77777777" w:rsidR="00887B1E" w:rsidRDefault="00887B1E">
            <w:pPr>
              <w:pStyle w:val="TableParagraph"/>
              <w:spacing w:before="3"/>
              <w:ind w:left="355"/>
              <w:rPr>
                <w:b/>
                <w:sz w:val="19"/>
              </w:rPr>
            </w:pPr>
            <w:r>
              <w:rPr>
                <w:b/>
                <w:sz w:val="19"/>
              </w:rPr>
              <w:t>标的名称</w:t>
            </w:r>
          </w:p>
        </w:tc>
        <w:tc>
          <w:tcPr>
            <w:tcW w:w="2006" w:type="dxa"/>
          </w:tcPr>
          <w:p w14:paraId="0BB85C76" w14:textId="77777777" w:rsidR="00887B1E" w:rsidRDefault="00887B1E">
            <w:pPr>
              <w:pStyle w:val="TableParagraph"/>
              <w:spacing w:before="3"/>
              <w:ind w:left="500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采购</w:t>
            </w:r>
            <w:r>
              <w:rPr>
                <w:b/>
                <w:sz w:val="19"/>
              </w:rPr>
              <w:t>技术要求</w:t>
            </w:r>
          </w:p>
        </w:tc>
        <w:tc>
          <w:tcPr>
            <w:tcW w:w="3015" w:type="dxa"/>
          </w:tcPr>
          <w:p w14:paraId="3ABFDF6D" w14:textId="77777777" w:rsidR="00887B1E" w:rsidRDefault="00887B1E">
            <w:pPr>
              <w:pStyle w:val="TableParagraph"/>
              <w:spacing w:before="3"/>
              <w:ind w:left="765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供应商</w:t>
            </w:r>
            <w:r>
              <w:rPr>
                <w:b/>
                <w:sz w:val="19"/>
              </w:rPr>
              <w:t>提供响应内容</w:t>
            </w:r>
          </w:p>
        </w:tc>
        <w:tc>
          <w:tcPr>
            <w:tcW w:w="1390" w:type="dxa"/>
          </w:tcPr>
          <w:p w14:paraId="6DEB3A27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偏离程度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422D709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备注</w:t>
            </w:r>
          </w:p>
        </w:tc>
      </w:tr>
      <w:tr w:rsidR="00887B1E" w14:paraId="6AB82A0E" w14:textId="77777777">
        <w:trPr>
          <w:trHeight w:val="398"/>
        </w:trPr>
        <w:tc>
          <w:tcPr>
            <w:tcW w:w="743" w:type="dxa"/>
          </w:tcPr>
          <w:p w14:paraId="6133DC9E" w14:textId="77777777" w:rsidR="00887B1E" w:rsidRDefault="00AF4389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  <w:r w:rsidRPr="00AF4389">
              <w:rPr>
                <w:rFonts w:hint="eastAsia"/>
                <w:sz w:val="24"/>
                <w:szCs w:val="24"/>
                <w:highlight w:val="cyan"/>
                <w:u w:val="single"/>
              </w:rPr>
              <w:t>自动</w:t>
            </w:r>
          </w:p>
        </w:tc>
        <w:tc>
          <w:tcPr>
            <w:tcW w:w="1390" w:type="dxa"/>
          </w:tcPr>
          <w:p w14:paraId="1DA37CFB" w14:textId="77777777" w:rsidR="00887B1E" w:rsidRDefault="00AF4389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  <w:r w:rsidRPr="00AF4389">
              <w:rPr>
                <w:rFonts w:hint="eastAsia"/>
                <w:sz w:val="24"/>
                <w:szCs w:val="24"/>
                <w:highlight w:val="cyan"/>
                <w:u w:val="single"/>
              </w:rPr>
              <w:t>自动</w:t>
            </w:r>
          </w:p>
        </w:tc>
        <w:tc>
          <w:tcPr>
            <w:tcW w:w="2006" w:type="dxa"/>
          </w:tcPr>
          <w:p w14:paraId="23FE6C06" w14:textId="77777777" w:rsidR="00887B1E" w:rsidRDefault="00AF4389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  <w:r w:rsidRPr="00AF4389">
              <w:rPr>
                <w:rFonts w:hint="eastAsia"/>
                <w:sz w:val="24"/>
                <w:szCs w:val="24"/>
                <w:highlight w:val="cyan"/>
                <w:u w:val="single"/>
              </w:rPr>
              <w:t>自动</w:t>
            </w:r>
          </w:p>
        </w:tc>
        <w:tc>
          <w:tcPr>
            <w:tcW w:w="3015" w:type="dxa"/>
          </w:tcPr>
          <w:p w14:paraId="7282D68D" w14:textId="77777777" w:rsidR="00887B1E" w:rsidRDefault="00AF4389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手动</w:t>
            </w:r>
          </w:p>
        </w:tc>
        <w:tc>
          <w:tcPr>
            <w:tcW w:w="1390" w:type="dxa"/>
          </w:tcPr>
          <w:p w14:paraId="206DDE27" w14:textId="77777777" w:rsidR="00887B1E" w:rsidRDefault="00AF4389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手动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1F04C9E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00003C49" w14:textId="77777777">
        <w:trPr>
          <w:trHeight w:val="398"/>
        </w:trPr>
        <w:tc>
          <w:tcPr>
            <w:tcW w:w="743" w:type="dxa"/>
          </w:tcPr>
          <w:p w14:paraId="3632411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0F6E4D2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AB5163E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0232D13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108528F7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F815755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5889138D" w14:textId="77777777">
        <w:trPr>
          <w:trHeight w:val="398"/>
        </w:trPr>
        <w:tc>
          <w:tcPr>
            <w:tcW w:w="743" w:type="dxa"/>
          </w:tcPr>
          <w:p w14:paraId="24157F4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C0C0ED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8B62E92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30257526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80C120A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21CDE4D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383FBBA1" w14:textId="77777777">
        <w:trPr>
          <w:trHeight w:val="398"/>
        </w:trPr>
        <w:tc>
          <w:tcPr>
            <w:tcW w:w="743" w:type="dxa"/>
          </w:tcPr>
          <w:p w14:paraId="1DBFF18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A076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11FC10EB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0E21AFB0" w14:textId="1B60AAB0" w:rsidR="00887B1E" w:rsidRDefault="001E2BC9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1AFC7AC0" wp14:editId="453B9F72">
                  <wp:simplePos x="0" y="0"/>
                  <wp:positionH relativeFrom="column">
                    <wp:posOffset>1734185</wp:posOffset>
                  </wp:positionH>
                  <wp:positionV relativeFrom="paragraph">
                    <wp:posOffset>194945</wp:posOffset>
                  </wp:positionV>
                  <wp:extent cx="2194560" cy="2258060"/>
                  <wp:effectExtent l="0" t="0" r="0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258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0" w:type="dxa"/>
          </w:tcPr>
          <w:p w14:paraId="3D5D9BC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4B2DD48B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40B1FD4" w14:textId="77777777">
        <w:trPr>
          <w:trHeight w:val="398"/>
        </w:trPr>
        <w:tc>
          <w:tcPr>
            <w:tcW w:w="743" w:type="dxa"/>
          </w:tcPr>
          <w:p w14:paraId="000DCEE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CC65A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097C06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8BDE04D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752C77B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DBBADE6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68D07467" w14:textId="77777777">
        <w:trPr>
          <w:trHeight w:val="398"/>
        </w:trPr>
        <w:tc>
          <w:tcPr>
            <w:tcW w:w="743" w:type="dxa"/>
          </w:tcPr>
          <w:p w14:paraId="79D0E89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E78149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FBACAF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C09EF20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42786B4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B676668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7FC6770E" w14:textId="77777777">
        <w:trPr>
          <w:trHeight w:val="398"/>
        </w:trPr>
        <w:tc>
          <w:tcPr>
            <w:tcW w:w="743" w:type="dxa"/>
          </w:tcPr>
          <w:p w14:paraId="200E7E5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11B129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2CC65EC4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512E5C1F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A90DFB5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22E329C7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2D21DF23" w14:textId="77777777">
        <w:trPr>
          <w:trHeight w:val="398"/>
        </w:trPr>
        <w:tc>
          <w:tcPr>
            <w:tcW w:w="743" w:type="dxa"/>
          </w:tcPr>
          <w:p w14:paraId="7BD24407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C88A8C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1BF5A85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150068B3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BBD605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B259DC2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E13C4B4" w14:textId="77777777">
        <w:trPr>
          <w:trHeight w:val="398"/>
        </w:trPr>
        <w:tc>
          <w:tcPr>
            <w:tcW w:w="743" w:type="dxa"/>
          </w:tcPr>
          <w:p w14:paraId="077A1C6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29F86D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D049229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368279A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DC430C3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A8F7F4E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</w:tbl>
    <w:p w14:paraId="676E0069" w14:textId="77777777" w:rsidR="00887B1E" w:rsidRDefault="00887B1E">
      <w:pPr>
        <w:pStyle w:val="a4"/>
        <w:spacing w:before="60"/>
        <w:ind w:left="106"/>
      </w:pPr>
    </w:p>
    <w:p w14:paraId="02129FE1" w14:textId="77777777" w:rsidR="00887B1E" w:rsidRDefault="00887B1E">
      <w:pPr>
        <w:pStyle w:val="a4"/>
        <w:spacing w:before="8"/>
        <w:rPr>
          <w:rFonts w:ascii="宋体" w:eastAsia="宋体" w:hAnsi="宋体" w:cs="宋体" w:hint="eastAsia"/>
          <w:sz w:val="19"/>
          <w:lang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说明：</w:t>
      </w:r>
    </w:p>
    <w:p w14:paraId="1F8C2526" w14:textId="77777777" w:rsidR="00887B1E" w:rsidRDefault="00887B1E">
      <w:pPr>
        <w:pStyle w:val="a4"/>
        <w:spacing w:before="8"/>
        <w:rPr>
          <w:rFonts w:ascii="宋体" w:eastAsia="宋体" w:hAnsi="宋体" w:cs="宋体"/>
          <w:sz w:val="19"/>
          <w:lang w:val="zh-CN"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1.供应商</w:t>
      </w:r>
      <w:r>
        <w:rPr>
          <w:rFonts w:ascii="宋体" w:eastAsia="宋体" w:hAnsi="宋体" w:cs="宋体"/>
          <w:sz w:val="19"/>
          <w:lang w:val="zh-CN" w:bidi="zh-CN"/>
        </w:rPr>
        <w:t>应当如实填写上表“供应商提供响应内容”处内容，对询价通知书提出的要求和条件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作出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明确响应，并列明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具体响应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数值或内容，只注明符合、满足等无具体内容表述的，将视为未实质性满足询价通知书要求。</w:t>
      </w:r>
    </w:p>
    <w:p w14:paraId="5E79F54D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2.</w:t>
      </w:r>
      <w:r>
        <w:rPr>
          <w:sz w:val="19"/>
        </w:rPr>
        <w:t>“偏离程度”处可填写满足或正偏离或负偏离。</w:t>
      </w:r>
    </w:p>
    <w:p w14:paraId="07C47B4B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3.如要求提供</w:t>
      </w:r>
      <w:r>
        <w:rPr>
          <w:sz w:val="19"/>
        </w:rPr>
        <w:t>佐证</w:t>
      </w:r>
      <w:r>
        <w:rPr>
          <w:rFonts w:hint="eastAsia"/>
          <w:sz w:val="19"/>
          <w:lang w:val="en-US"/>
        </w:rPr>
        <w:t>的，</w:t>
      </w:r>
      <w:r>
        <w:rPr>
          <w:sz w:val="19"/>
        </w:rPr>
        <w:t>如直接复制询价通知书要求的参数但与佐证材料不符的，为无效</w:t>
      </w:r>
      <w:r>
        <w:rPr>
          <w:rFonts w:hint="eastAsia"/>
          <w:sz w:val="19"/>
          <w:lang w:val="en-US"/>
        </w:rPr>
        <w:t>响应</w:t>
      </w:r>
      <w:r>
        <w:rPr>
          <w:sz w:val="19"/>
        </w:rPr>
        <w:t>。</w:t>
      </w:r>
    </w:p>
    <w:p w14:paraId="17BAAA70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4.</w:t>
      </w:r>
      <w:r>
        <w:rPr>
          <w:sz w:val="19"/>
        </w:rPr>
        <w:t>上表中“</w:t>
      </w:r>
      <w:r>
        <w:rPr>
          <w:rFonts w:hint="eastAsia"/>
          <w:sz w:val="19"/>
          <w:lang w:val="en-US"/>
        </w:rPr>
        <w:t>采购</w:t>
      </w:r>
      <w:r>
        <w:rPr>
          <w:sz w:val="19"/>
        </w:rPr>
        <w:t>技术要求”应详细填写</w:t>
      </w:r>
      <w:r>
        <w:rPr>
          <w:rFonts w:hint="eastAsia"/>
          <w:sz w:val="19"/>
          <w:lang w:val="en-US"/>
        </w:rPr>
        <w:t>询价通知书中</w:t>
      </w:r>
      <w:r>
        <w:rPr>
          <w:rFonts w:hint="eastAsia"/>
          <w:sz w:val="19"/>
        </w:rPr>
        <w:t>具体技术(参数)要求</w:t>
      </w:r>
      <w:r>
        <w:rPr>
          <w:sz w:val="19"/>
        </w:rPr>
        <w:t>。</w:t>
      </w:r>
    </w:p>
    <w:p w14:paraId="6F295B62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rFonts w:hint="eastAsia"/>
          <w:sz w:val="19"/>
          <w:lang w:val="en-US"/>
        </w:rPr>
      </w:pPr>
    </w:p>
    <w:p w14:paraId="20A3B07F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rFonts w:hint="eastAsia"/>
          <w:sz w:val="19"/>
          <w:lang w:val="en-US"/>
        </w:rPr>
      </w:pPr>
    </w:p>
    <w:p w14:paraId="42B6AF36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rFonts w:hint="eastAsia"/>
          <w:sz w:val="19"/>
          <w:lang w:val="en-US"/>
        </w:rPr>
      </w:pPr>
    </w:p>
    <w:p w14:paraId="756C717F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rFonts w:hint="eastAsia"/>
          <w:sz w:val="19"/>
          <w:lang w:val="en-US"/>
        </w:rPr>
      </w:pPr>
    </w:p>
    <w:p w14:paraId="5C4B0EE5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rFonts w:hint="eastAsia"/>
          <w:sz w:val="19"/>
          <w:lang w:val="en-US"/>
        </w:rPr>
      </w:pPr>
    </w:p>
    <w:p w14:paraId="46874779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rFonts w:hint="eastAsia"/>
          <w:sz w:val="19"/>
          <w:lang w:val="en-US"/>
        </w:rPr>
      </w:pPr>
    </w:p>
    <w:p w14:paraId="4ECDD675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rFonts w:hint="eastAsia"/>
          <w:sz w:val="19"/>
          <w:lang w:val="en-US"/>
        </w:rPr>
      </w:pPr>
    </w:p>
    <w:p w14:paraId="49A916C0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rFonts w:hint="eastAsia"/>
          <w:sz w:val="19"/>
          <w:lang w:val="en-US"/>
        </w:rPr>
      </w:pPr>
    </w:p>
    <w:p w14:paraId="76DAB231" w14:textId="6D343C2C" w:rsidR="00887B1E" w:rsidRDefault="00887B1E">
      <w:pPr>
        <w:spacing w:line="312" w:lineRule="auto"/>
        <w:jc w:val="center"/>
        <w:rPr>
          <w:rFonts w:ascii="宋体" w:hAnsi="宋体" w:cs="宋体" w:hint="eastAsia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55" w:name="_Toc25883"/>
      <w:bookmarkStart w:id="56" w:name="_Toc2503"/>
      <w:r w:rsidR="001E2BC9"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2FDE2AD" wp14:editId="6DA1A498">
            <wp:simplePos x="0" y="0"/>
            <wp:positionH relativeFrom="column">
              <wp:posOffset>4178300</wp:posOffset>
            </wp:positionH>
            <wp:positionV relativeFrom="paragraph">
              <wp:posOffset>263525</wp:posOffset>
            </wp:positionV>
            <wp:extent cx="2194560" cy="225806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b/>
          <w:sz w:val="30"/>
          <w:szCs w:val="30"/>
        </w:rPr>
        <w:t>七、项目实施方案</w:t>
      </w:r>
      <w:bookmarkEnd w:id="55"/>
      <w:bookmarkEnd w:id="56"/>
    </w:p>
    <w:p w14:paraId="3EF2F7F7" w14:textId="77777777" w:rsidR="00887B1E" w:rsidRDefault="00887B1E">
      <w:pPr>
        <w:spacing w:line="312" w:lineRule="auto"/>
        <w:rPr>
          <w:rFonts w:ascii="宋体" w:hAnsi="宋体" w:cs="宋体"/>
          <w:b/>
          <w:sz w:val="24"/>
          <w:szCs w:val="24"/>
        </w:rPr>
      </w:pPr>
    </w:p>
    <w:p w14:paraId="0A1F8371" w14:textId="77777777" w:rsidR="00887B1E" w:rsidRDefault="00887B1E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76024F2E" w14:textId="77777777" w:rsidR="00887B1E" w:rsidRDefault="00887B1E">
      <w:pPr>
        <w:pStyle w:val="a4"/>
        <w:jc w:val="center"/>
        <w:rPr>
          <w:sz w:val="20"/>
        </w:rPr>
      </w:pPr>
    </w:p>
    <w:p w14:paraId="51A47C57" w14:textId="77777777" w:rsidR="00887B1E" w:rsidRDefault="00887B1E">
      <w:pPr>
        <w:pStyle w:val="a4"/>
        <w:spacing w:before="5"/>
        <w:rPr>
          <w:sz w:val="25"/>
        </w:rPr>
      </w:pPr>
    </w:p>
    <w:p w14:paraId="2E42ED59" w14:textId="77777777" w:rsidR="00154E9B" w:rsidRPr="00154E9B" w:rsidRDefault="00154E9B" w:rsidP="00154E9B">
      <w:pPr>
        <w:rPr>
          <w:rFonts w:hint="eastAsia"/>
          <w:highlight w:val="cyan"/>
        </w:rPr>
      </w:pPr>
      <w:r w:rsidRPr="00154E9B">
        <w:rPr>
          <w:rFonts w:hint="eastAsia"/>
          <w:highlight w:val="cyan"/>
        </w:rPr>
        <w:t>使用者填好自己的方案模板</w:t>
      </w:r>
    </w:p>
    <w:p w14:paraId="58983DB5" w14:textId="77777777" w:rsidR="00887B1E" w:rsidRDefault="005C75DF">
      <w:pPr>
        <w:pStyle w:val="a4"/>
        <w:spacing w:before="60"/>
        <w:ind w:left="106"/>
      </w:pPr>
      <w:r w:rsidRPr="00154E9B">
        <w:rPr>
          <w:rFonts w:hint="eastAsia"/>
          <w:highlight w:val="cyan"/>
        </w:rPr>
        <w:t>选择之前预存固定方案</w:t>
      </w:r>
    </w:p>
    <w:p w14:paraId="63842271" w14:textId="77777777" w:rsidR="00887B1E" w:rsidRPr="005C75DF" w:rsidRDefault="00887B1E">
      <w:pPr>
        <w:pStyle w:val="a4"/>
        <w:rPr>
          <w:sz w:val="22"/>
        </w:rPr>
      </w:pPr>
    </w:p>
    <w:p w14:paraId="5F2A3326" w14:textId="77777777" w:rsidR="00887B1E" w:rsidRDefault="00887B1E">
      <w:pPr>
        <w:pStyle w:val="a4"/>
        <w:spacing w:before="3"/>
        <w:rPr>
          <w:sz w:val="29"/>
        </w:rPr>
      </w:pPr>
    </w:p>
    <w:p w14:paraId="70F91A6F" w14:textId="77777777" w:rsidR="00887B1E" w:rsidRDefault="00887B1E">
      <w:pPr>
        <w:pStyle w:val="5"/>
        <w:spacing w:before="1"/>
        <w:ind w:left="100" w:firstLine="0"/>
        <w:jc w:val="center"/>
        <w:rPr>
          <w:rFonts w:ascii="宋体" w:hAnsi="宋体" w:cs="宋体" w:hint="eastAsia"/>
          <w:szCs w:val="28"/>
        </w:rPr>
      </w:pPr>
      <w:r>
        <w:br w:type="page"/>
      </w:r>
      <w:bookmarkStart w:id="57" w:name="_Toc18775"/>
      <w:bookmarkStart w:id="58" w:name="_Toc10258"/>
      <w:r>
        <w:rPr>
          <w:rFonts w:ascii="宋体" w:hAnsi="宋体" w:cs="宋体" w:hint="eastAsia"/>
          <w:sz w:val="30"/>
          <w:szCs w:val="30"/>
        </w:rPr>
        <w:lastRenderedPageBreak/>
        <w:t>八、中小企业声明函</w:t>
      </w:r>
      <w:bookmarkEnd w:id="57"/>
      <w:bookmarkEnd w:id="58"/>
    </w:p>
    <w:p w14:paraId="1F78082A" w14:textId="77777777" w:rsidR="00887B1E" w:rsidRDefault="00887B1E">
      <w:pPr>
        <w:pStyle w:val="a4"/>
        <w:ind w:right="2792" w:firstLineChars="1300" w:firstLine="3640"/>
        <w:rPr>
          <w:rFonts w:ascii="宋体" w:eastAsia="宋体" w:hAnsi="宋体" w:cs="宋体" w:hint="eastAsia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（不属于可不提供）</w:t>
      </w:r>
    </w:p>
    <w:p w14:paraId="5ADE0634" w14:textId="77777777" w:rsidR="00887B1E" w:rsidRDefault="00887B1E">
      <w:pPr>
        <w:pStyle w:val="a4"/>
        <w:spacing w:before="7"/>
        <w:rPr>
          <w:rFonts w:ascii="宋体" w:eastAsia="宋体" w:hAnsi="宋体" w:cs="宋体" w:hint="eastAsia"/>
          <w:sz w:val="16"/>
        </w:rPr>
      </w:pPr>
    </w:p>
    <w:p w14:paraId="12A0D5A8" w14:textId="77777777" w:rsidR="00887B1E" w:rsidRDefault="00887B1E">
      <w:pPr>
        <w:widowControl/>
        <w:spacing w:line="360" w:lineRule="auto"/>
        <w:ind w:firstLineChars="200" w:firstLine="480"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>
        <w:rPr>
          <w:rFonts w:ascii="宋体" w:hAnsi="宋体" w:cs="宋体" w:hint="eastAsia"/>
          <w:color w:val="000000"/>
          <w:kern w:val="0"/>
          <w:sz w:val="24"/>
          <w:szCs w:val="24"/>
          <w:u w:val="single"/>
        </w:rPr>
        <w:t xml:space="preserve">   </w:t>
      </w:r>
      <w:r w:rsidR="00154E9B" w:rsidRPr="00154E9B">
        <w:rPr>
          <w:rFonts w:ascii="宋体" w:hAnsi="宋体" w:cs="宋体"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color w:val="000000"/>
          <w:kern w:val="0"/>
          <w:sz w:val="24"/>
          <w:szCs w:val="24"/>
          <w:u w:val="single"/>
        </w:rPr>
        <w:t>（单位名称）</w:t>
      </w:r>
      <w:r>
        <w:rPr>
          <w:rFonts w:ascii="宋体" w:hAnsi="宋体" w:cs="宋体" w:hint="eastAsia"/>
          <w:sz w:val="24"/>
          <w:szCs w:val="24"/>
        </w:rPr>
        <w:t>的</w:t>
      </w:r>
      <w:r>
        <w:rPr>
          <w:rFonts w:ascii="宋体" w:hAnsi="宋体" w:cs="宋体" w:hint="eastAsia"/>
          <w:color w:val="000000"/>
          <w:kern w:val="0"/>
          <w:sz w:val="24"/>
          <w:szCs w:val="24"/>
          <w:u w:val="single"/>
        </w:rPr>
        <w:t xml:space="preserve"> </w:t>
      </w:r>
      <w:r w:rsidR="00154E9B" w:rsidRPr="00154E9B">
        <w:rPr>
          <w:rFonts w:ascii="宋体" w:hAnsi="宋体" w:cs="宋体"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color w:val="000000"/>
          <w:kern w:val="0"/>
          <w:sz w:val="24"/>
          <w:szCs w:val="24"/>
          <w:u w:val="single"/>
        </w:rPr>
        <w:t>（项目名称）</w:t>
      </w:r>
      <w:r>
        <w:rPr>
          <w:rFonts w:ascii="宋体" w:hAnsi="宋体" w:cs="宋体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14:paraId="3F313C90" w14:textId="77777777" w:rsidR="00887B1E" w:rsidRDefault="00887B1E">
      <w:pPr>
        <w:pStyle w:val="TableParagraph"/>
        <w:numPr>
          <w:ilvl w:val="0"/>
          <w:numId w:val="22"/>
        </w:numPr>
        <w:adjustRightInd w:val="0"/>
        <w:snapToGrid w:val="0"/>
        <w:spacing w:line="360" w:lineRule="auto"/>
        <w:ind w:left="36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u w:val="single"/>
          <w:lang w:val="en-US" w:bidi="ar-SA"/>
        </w:rPr>
        <w:t>（标的名</w:t>
      </w:r>
      <w:r>
        <w:rPr>
          <w:rFonts w:hint="eastAsia"/>
          <w:color w:val="000000"/>
          <w:kern w:val="0"/>
          <w:sz w:val="24"/>
          <w:szCs w:val="24"/>
          <w:u w:val="single"/>
          <w:lang w:val="en-US" w:bidi="ar-SA"/>
        </w:rPr>
        <w:t>称）</w:t>
      </w:r>
      <w:r w:rsidR="00154E9B" w:rsidRPr="00154E9B">
        <w:rPr>
          <w:rFonts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hint="eastAsia"/>
          <w:sz w:val="24"/>
          <w:szCs w:val="24"/>
        </w:rPr>
        <w:t xml:space="preserve"> ，属于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</w:rPr>
        <w:t>（采购文件中明确的所属行业）</w:t>
      </w:r>
      <w:r w:rsidR="00154E9B" w:rsidRPr="00154E9B">
        <w:rPr>
          <w:rFonts w:hint="eastAsia"/>
          <w:sz w:val="24"/>
          <w:szCs w:val="24"/>
          <w:highlight w:val="green"/>
          <w:u w:val="single"/>
        </w:rPr>
        <w:t>选择</w:t>
      </w:r>
      <w:r>
        <w:rPr>
          <w:rFonts w:hint="eastAsia"/>
          <w:sz w:val="24"/>
          <w:szCs w:val="24"/>
        </w:rPr>
        <w:t>；承建（承接）企业为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</w:rPr>
        <w:t>（企业名称</w:t>
      </w:r>
      <w:r w:rsidR="00154E9B" w:rsidRPr="00154E9B">
        <w:rPr>
          <w:rFonts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hint="eastAsia"/>
          <w:sz w:val="24"/>
          <w:szCs w:val="24"/>
          <w:u w:val="single"/>
        </w:rPr>
        <w:t>）</w:t>
      </w:r>
      <w:r>
        <w:rPr>
          <w:rFonts w:hint="eastAsia"/>
          <w:sz w:val="24"/>
          <w:szCs w:val="24"/>
        </w:rPr>
        <w:t>，从业人员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 w:rsidR="00154E9B" w:rsidRPr="00154E9B">
        <w:rPr>
          <w:rFonts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hint="eastAsia"/>
          <w:sz w:val="24"/>
          <w:szCs w:val="24"/>
          <w:u w:val="single"/>
          <w:lang w:val="en-US"/>
        </w:rPr>
        <w:t xml:space="preserve">  </w:t>
      </w:r>
      <w:r>
        <w:rPr>
          <w:rFonts w:hint="eastAsia"/>
          <w:sz w:val="24"/>
          <w:szCs w:val="24"/>
        </w:rPr>
        <w:t>人，营业收入为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 w:rsidR="00154E9B" w:rsidRPr="00154E9B">
        <w:rPr>
          <w:rFonts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hint="eastAsia"/>
          <w:sz w:val="24"/>
          <w:szCs w:val="24"/>
          <w:u w:val="single"/>
          <w:lang w:val="en-US"/>
        </w:rPr>
        <w:t xml:space="preserve">  </w:t>
      </w:r>
      <w:r>
        <w:rPr>
          <w:rFonts w:hint="eastAsia"/>
          <w:sz w:val="24"/>
          <w:szCs w:val="24"/>
        </w:rPr>
        <w:t>万元，资产总额为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 w:rsidR="00154E9B" w:rsidRPr="00154E9B">
        <w:rPr>
          <w:rFonts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hint="eastAsia"/>
          <w:sz w:val="24"/>
          <w:szCs w:val="24"/>
          <w:u w:val="single"/>
          <w:lang w:val="en-US"/>
        </w:rPr>
        <w:t xml:space="preserve">  </w:t>
      </w:r>
      <w:r>
        <w:rPr>
          <w:rFonts w:hint="eastAsia"/>
          <w:sz w:val="24"/>
          <w:szCs w:val="24"/>
        </w:rPr>
        <w:t>万元，属于</w:t>
      </w:r>
      <w:r>
        <w:rPr>
          <w:rFonts w:hint="eastAsia"/>
          <w:sz w:val="24"/>
          <w:szCs w:val="24"/>
          <w:u w:val="single"/>
          <w:lang w:val="en-US"/>
        </w:rPr>
        <w:t xml:space="preserve">  </w:t>
      </w:r>
      <w:r w:rsidR="00154E9B" w:rsidRPr="00154E9B">
        <w:rPr>
          <w:rFonts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hint="eastAsia"/>
          <w:sz w:val="24"/>
          <w:szCs w:val="24"/>
          <w:u w:val="single"/>
          <w:lang w:val="en-US"/>
        </w:rPr>
        <w:t>（中型企业、小型企业、微型企业）</w:t>
      </w:r>
      <w:r>
        <w:rPr>
          <w:rFonts w:hint="eastAsia"/>
          <w:sz w:val="24"/>
          <w:szCs w:val="24"/>
        </w:rPr>
        <w:t>；</w:t>
      </w:r>
    </w:p>
    <w:p w14:paraId="5EED326F" w14:textId="77777777" w:rsidR="00887B1E" w:rsidRDefault="00887B1E">
      <w:pPr>
        <w:pStyle w:val="TableParagraph"/>
        <w:adjustRightInd w:val="0"/>
        <w:snapToGrid w:val="0"/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u w:val="single"/>
          <w:lang w:val="en-US" w:bidi="ar-SA"/>
        </w:rPr>
        <w:t>2、（标的名</w:t>
      </w:r>
      <w:r>
        <w:rPr>
          <w:rFonts w:hint="eastAsia"/>
          <w:color w:val="000000"/>
          <w:kern w:val="0"/>
          <w:sz w:val="24"/>
          <w:szCs w:val="24"/>
          <w:u w:val="single"/>
          <w:lang w:val="en-US" w:bidi="ar-SA"/>
        </w:rPr>
        <w:t>称）</w:t>
      </w:r>
      <w:r>
        <w:rPr>
          <w:rFonts w:hint="eastAsia"/>
          <w:sz w:val="24"/>
          <w:szCs w:val="24"/>
        </w:rPr>
        <w:t xml:space="preserve"> ，属于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</w:rPr>
        <w:t>（采购文件中明确的所属行业）</w:t>
      </w:r>
      <w:r>
        <w:rPr>
          <w:rFonts w:hint="eastAsia"/>
          <w:sz w:val="24"/>
          <w:szCs w:val="24"/>
        </w:rPr>
        <w:t>；承建（承接）企业为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</w:rPr>
        <w:t>（企业名称）</w:t>
      </w:r>
      <w:r>
        <w:rPr>
          <w:rFonts w:hint="eastAsia"/>
          <w:sz w:val="24"/>
          <w:szCs w:val="24"/>
        </w:rPr>
        <w:t>，从业人员</w:t>
      </w:r>
      <w:r>
        <w:rPr>
          <w:rFonts w:hint="eastAsia"/>
          <w:sz w:val="24"/>
          <w:szCs w:val="24"/>
          <w:u w:val="single"/>
          <w:lang w:val="en-US"/>
        </w:rPr>
        <w:t xml:space="preserve">   </w:t>
      </w:r>
      <w:r>
        <w:rPr>
          <w:rFonts w:hint="eastAsia"/>
          <w:sz w:val="24"/>
          <w:szCs w:val="24"/>
        </w:rPr>
        <w:t>人，营业收入为</w:t>
      </w:r>
      <w:r>
        <w:rPr>
          <w:rFonts w:hint="eastAsia"/>
          <w:sz w:val="24"/>
          <w:szCs w:val="24"/>
          <w:u w:val="single"/>
          <w:lang w:val="en-US"/>
        </w:rPr>
        <w:t xml:space="preserve">   </w:t>
      </w:r>
      <w:r>
        <w:rPr>
          <w:rFonts w:hint="eastAsia"/>
          <w:sz w:val="24"/>
          <w:szCs w:val="24"/>
        </w:rPr>
        <w:t>万元，资产总额为</w:t>
      </w:r>
      <w:r>
        <w:rPr>
          <w:rFonts w:hint="eastAsia"/>
          <w:sz w:val="24"/>
          <w:szCs w:val="24"/>
          <w:u w:val="single"/>
          <w:lang w:val="en-US"/>
        </w:rPr>
        <w:t xml:space="preserve">   </w:t>
      </w:r>
      <w:r>
        <w:rPr>
          <w:rFonts w:hint="eastAsia"/>
          <w:sz w:val="24"/>
          <w:szCs w:val="24"/>
        </w:rPr>
        <w:t>万元，属于</w:t>
      </w:r>
      <w:r>
        <w:rPr>
          <w:rFonts w:hint="eastAsia"/>
          <w:sz w:val="24"/>
          <w:szCs w:val="24"/>
          <w:u w:val="single"/>
          <w:lang w:val="en-US"/>
        </w:rPr>
        <w:t xml:space="preserve">  （中型企业、小型企业、微型企业）</w:t>
      </w:r>
      <w:r>
        <w:rPr>
          <w:rFonts w:hint="eastAsia"/>
          <w:sz w:val="24"/>
          <w:szCs w:val="24"/>
        </w:rPr>
        <w:t xml:space="preserve">； </w:t>
      </w:r>
    </w:p>
    <w:p w14:paraId="4CB4A929" w14:textId="5737B63B" w:rsidR="00887B1E" w:rsidRDefault="001E2BC9">
      <w:pPr>
        <w:pStyle w:val="p16"/>
        <w:spacing w:before="0" w:after="0" w:line="360" w:lineRule="auto"/>
        <w:ind w:firstLineChars="200" w:firstLine="480"/>
        <w:rPr>
          <w:rFonts w:hint="eastAsia"/>
          <w:szCs w:val="24"/>
        </w:rPr>
      </w:pPr>
      <w:r>
        <w:rPr>
          <w:rFonts w:hint="eastAsia"/>
          <w:noProof/>
          <w:spacing w:val="-8"/>
          <w:szCs w:val="24"/>
        </w:rPr>
        <w:drawing>
          <wp:anchor distT="0" distB="0" distL="114300" distR="114300" simplePos="0" relativeHeight="251661312" behindDoc="0" locked="0" layoutInCell="1" allowOverlap="1" wp14:anchorId="40EDF943" wp14:editId="40033C93">
            <wp:simplePos x="0" y="0"/>
            <wp:positionH relativeFrom="column">
              <wp:posOffset>4377055</wp:posOffset>
            </wp:positionH>
            <wp:positionV relativeFrom="paragraph">
              <wp:posOffset>367665</wp:posOffset>
            </wp:positionV>
            <wp:extent cx="2194560" cy="2258060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hint="eastAsia"/>
          <w:szCs w:val="24"/>
        </w:rPr>
        <w:t xml:space="preserve">以上企业，不属于大企业的分支机构，不存在控股股东为大企业的情形，也不存在与大企业的负责人为同一人的情形。 </w:t>
      </w:r>
    </w:p>
    <w:p w14:paraId="49CA65C2" w14:textId="77777777" w:rsidR="00887B1E" w:rsidRDefault="00887B1E">
      <w:pPr>
        <w:pStyle w:val="p16"/>
        <w:spacing w:before="0" w:after="0" w:line="360" w:lineRule="auto"/>
        <w:ind w:firstLineChars="200" w:firstLine="480"/>
        <w:rPr>
          <w:rFonts w:hint="eastAsia"/>
          <w:szCs w:val="24"/>
        </w:rPr>
      </w:pPr>
      <w:r>
        <w:rPr>
          <w:rFonts w:hint="eastAsia"/>
          <w:szCs w:val="24"/>
        </w:rPr>
        <w:t xml:space="preserve">本企业对上述声明内容的真实性负责。如有虚假，将依 </w:t>
      </w:r>
      <w:proofErr w:type="gramStart"/>
      <w:r>
        <w:rPr>
          <w:rFonts w:hint="eastAsia"/>
          <w:szCs w:val="24"/>
        </w:rPr>
        <w:t>法承担</w:t>
      </w:r>
      <w:proofErr w:type="gramEnd"/>
      <w:r>
        <w:rPr>
          <w:rFonts w:hint="eastAsia"/>
          <w:szCs w:val="24"/>
        </w:rPr>
        <w:t>相应责任。</w:t>
      </w:r>
    </w:p>
    <w:p w14:paraId="74AE9179" w14:textId="77777777" w:rsidR="00887B1E" w:rsidRDefault="00887B1E">
      <w:pPr>
        <w:pStyle w:val="a4"/>
        <w:spacing w:line="360" w:lineRule="auto"/>
        <w:rPr>
          <w:rFonts w:ascii="宋体" w:eastAsia="宋体" w:hAnsi="宋体" w:cs="宋体" w:hint="eastAsia"/>
          <w:sz w:val="24"/>
          <w:szCs w:val="24"/>
        </w:rPr>
      </w:pPr>
    </w:p>
    <w:p w14:paraId="680FD287" w14:textId="77777777" w:rsidR="00887B1E" w:rsidRDefault="00887B1E">
      <w:pPr>
        <w:pStyle w:val="a4"/>
        <w:spacing w:before="9" w:line="360" w:lineRule="auto"/>
        <w:rPr>
          <w:rFonts w:ascii="宋体" w:eastAsia="宋体" w:hAnsi="宋体" w:cs="宋体" w:hint="eastAsia"/>
          <w:sz w:val="24"/>
          <w:szCs w:val="24"/>
        </w:rPr>
      </w:pPr>
    </w:p>
    <w:p w14:paraId="420C83BF" w14:textId="77777777" w:rsidR="00BF4786" w:rsidRDefault="00887B1E" w:rsidP="00BF4786">
      <w:pPr>
        <w:adjustRightInd w:val="0"/>
        <w:spacing w:line="360" w:lineRule="auto"/>
        <w:ind w:firstLineChars="200" w:firstLine="480"/>
        <w:jc w:val="righ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企业名称（盖章）：</w:t>
      </w:r>
      <w:r w:rsidR="00BF4786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75271624" w14:textId="77777777" w:rsidR="00887B1E" w:rsidRDefault="00BF4786" w:rsidP="00BF4786">
      <w:pPr>
        <w:pStyle w:val="a4"/>
        <w:spacing w:line="360" w:lineRule="auto"/>
        <w:ind w:right="207"/>
        <w:jc w:val="righ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pacing w:val="-8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8"/>
          <w:sz w:val="24"/>
          <w:szCs w:val="24"/>
        </w:rPr>
        <w:t xml:space="preserve">   </w:t>
      </w:r>
      <w:r w:rsidR="00887B1E">
        <w:rPr>
          <w:rFonts w:ascii="宋体" w:eastAsia="宋体" w:hAnsi="宋体" w:cs="宋体" w:hint="eastAsia"/>
          <w:spacing w:val="-8"/>
          <w:sz w:val="24"/>
          <w:szCs w:val="24"/>
        </w:rPr>
        <w:t>日 期：</w:t>
      </w:r>
      <w:r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</w:rPr>
        <w:t xml:space="preserve"> </w:t>
      </w:r>
      <w:r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 w:hint="eastAsia"/>
          <w:sz w:val="24"/>
          <w:szCs w:val="24"/>
        </w:rPr>
        <w:t xml:space="preserve">  </w:t>
      </w:r>
      <w:r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日</w:t>
      </w:r>
    </w:p>
    <w:p w14:paraId="77896886" w14:textId="77777777" w:rsidR="00887B1E" w:rsidRPr="00BF4786" w:rsidRDefault="00887B1E">
      <w:pPr>
        <w:pStyle w:val="a4"/>
        <w:rPr>
          <w:sz w:val="18"/>
        </w:rPr>
      </w:pPr>
    </w:p>
    <w:p w14:paraId="6D7BC9D9" w14:textId="77777777" w:rsidR="00887B1E" w:rsidRDefault="00887B1E">
      <w:pPr>
        <w:spacing w:line="360" w:lineRule="auto"/>
        <w:rPr>
          <w:color w:val="000000"/>
          <w:sz w:val="24"/>
        </w:rPr>
      </w:pPr>
    </w:p>
    <w:p w14:paraId="40FB7CB3" w14:textId="77777777" w:rsidR="00887B1E" w:rsidRDefault="00887B1E">
      <w:pPr>
        <w:pStyle w:val="BodyText1I2"/>
        <w:ind w:left="560"/>
        <w:rPr>
          <w:rFonts w:ascii="Times New Roman"/>
          <w:color w:val="000000"/>
          <w:sz w:val="24"/>
          <w:lang w:eastAsia="zh-CN"/>
        </w:rPr>
      </w:pPr>
    </w:p>
    <w:p w14:paraId="0AEBA40A" w14:textId="77777777" w:rsidR="00BF4786" w:rsidRDefault="00BF4786" w:rsidP="00BF4786">
      <w:pPr>
        <w:pStyle w:val="BodyText"/>
        <w:rPr>
          <w:lang w:eastAsia="zh-CN"/>
        </w:rPr>
      </w:pPr>
    </w:p>
    <w:p w14:paraId="0D00D247" w14:textId="77777777" w:rsidR="00BF4786" w:rsidRPr="00BF4786" w:rsidRDefault="00BF4786" w:rsidP="00BF4786">
      <w:pPr>
        <w:pStyle w:val="BodyText"/>
        <w:rPr>
          <w:rFonts w:hint="eastAsia"/>
          <w:lang w:eastAsia="zh-CN"/>
        </w:rPr>
      </w:pPr>
    </w:p>
    <w:p w14:paraId="738F9B92" w14:textId="77777777" w:rsidR="00887B1E" w:rsidRDefault="00887B1E">
      <w:pPr>
        <w:widowControl/>
        <w:jc w:val="left"/>
        <w:rPr>
          <w:rFonts w:ascii="宋体" w:hAnsi="宋体" w:cs="宋体" w:hint="eastAsia"/>
          <w:color w:val="000000"/>
          <w:kern w:val="0"/>
          <w:sz w:val="15"/>
          <w:szCs w:val="15"/>
          <w:lang w:bidi="ar"/>
        </w:rPr>
      </w:pPr>
    </w:p>
    <w:p w14:paraId="67502F91" w14:textId="77777777" w:rsidR="00887B1E" w:rsidRDefault="00887B1E">
      <w:pPr>
        <w:widowControl/>
        <w:jc w:val="left"/>
        <w:rPr>
          <w:rFonts w:ascii="宋体" w:hAnsi="宋体" w:cs="宋体" w:hint="eastAsia"/>
          <w:color w:val="000000"/>
          <w:kern w:val="0"/>
          <w:sz w:val="15"/>
          <w:szCs w:val="15"/>
          <w:lang w:bidi="ar"/>
        </w:rPr>
      </w:pPr>
    </w:p>
    <w:p w14:paraId="0A3DAD83" w14:textId="77777777" w:rsidR="00887B1E" w:rsidRDefault="00887B1E">
      <w:pPr>
        <w:widowControl/>
        <w:jc w:val="left"/>
        <w:rPr>
          <w:rFonts w:ascii="宋体" w:hAnsi="宋体" w:cs="宋体" w:hint="eastAsia"/>
          <w:color w:val="000000"/>
          <w:kern w:val="0"/>
          <w:sz w:val="15"/>
          <w:szCs w:val="15"/>
          <w:lang w:bidi="ar"/>
        </w:rPr>
      </w:pPr>
    </w:p>
    <w:p w14:paraId="7B363A47" w14:textId="77777777" w:rsidR="00887B1E" w:rsidRDefault="00887B1E">
      <w:pPr>
        <w:widowControl/>
        <w:jc w:val="left"/>
        <w:rPr>
          <w:rFonts w:ascii="宋体" w:hAnsi="宋体" w:cs="宋体" w:hint="eastAsia"/>
          <w:color w:val="000000"/>
          <w:kern w:val="0"/>
          <w:sz w:val="15"/>
          <w:szCs w:val="15"/>
          <w:lang w:bidi="ar"/>
        </w:rPr>
      </w:pPr>
    </w:p>
    <w:p w14:paraId="6A669EC4" w14:textId="77777777" w:rsidR="00887B1E" w:rsidRDefault="00887B1E">
      <w:pPr>
        <w:widowControl/>
        <w:jc w:val="left"/>
        <w:rPr>
          <w:rFonts w:ascii="宋体" w:hAnsi="宋体" w:cs="宋体" w:hint="eastAsia"/>
          <w:color w:val="000000"/>
          <w:kern w:val="0"/>
          <w:sz w:val="15"/>
          <w:szCs w:val="15"/>
          <w:lang w:bidi="ar"/>
        </w:rPr>
      </w:pPr>
    </w:p>
    <w:p w14:paraId="7DE5B179" w14:textId="77777777" w:rsidR="00887B1E" w:rsidRDefault="00887B1E">
      <w:pPr>
        <w:widowControl/>
        <w:jc w:val="left"/>
        <w:rPr>
          <w:sz w:val="21"/>
          <w:szCs w:val="21"/>
        </w:rPr>
      </w:pPr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注：从业人员、营业收入、资产总额填报上一年度数据，无上</w:t>
      </w:r>
      <w:proofErr w:type="gramStart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一</w:t>
      </w:r>
      <w:proofErr w:type="gramEnd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年度数据的新成立企业可不填报。</w:t>
      </w:r>
    </w:p>
    <w:p w14:paraId="6FD65ADA" w14:textId="77777777" w:rsidR="00887B1E" w:rsidRDefault="00887B1E">
      <w:pPr>
        <w:pStyle w:val="5"/>
        <w:ind w:left="100" w:firstLine="0"/>
        <w:jc w:val="center"/>
        <w:rPr>
          <w:rFonts w:ascii="宋体" w:hAnsi="宋体" w:cs="宋体" w:hint="eastAsia"/>
          <w:szCs w:val="28"/>
        </w:rPr>
      </w:pPr>
      <w:r>
        <w:br w:type="page"/>
      </w:r>
      <w:r>
        <w:rPr>
          <w:rFonts w:ascii="宋体" w:hAnsi="宋体" w:cs="宋体" w:hint="eastAsia"/>
          <w:sz w:val="30"/>
          <w:szCs w:val="30"/>
        </w:rPr>
        <w:lastRenderedPageBreak/>
        <w:t>监狱企业的证明文件</w:t>
      </w:r>
    </w:p>
    <w:p w14:paraId="0D684C9E" w14:textId="77777777" w:rsidR="00887B1E" w:rsidRDefault="00887B1E">
      <w:pPr>
        <w:pStyle w:val="a4"/>
        <w:ind w:right="2792" w:firstLineChars="1300" w:firstLine="3640"/>
        <w:rPr>
          <w:rFonts w:ascii="宋体" w:eastAsia="宋体" w:hAnsi="宋体" w:cs="宋体" w:hint="eastAsia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（不属于可不提供）</w:t>
      </w:r>
    </w:p>
    <w:p w14:paraId="755000C4" w14:textId="77777777" w:rsidR="00887B1E" w:rsidRDefault="00887B1E">
      <w:pPr>
        <w:rPr>
          <w:rFonts w:hint="eastAsia"/>
        </w:rPr>
      </w:pPr>
    </w:p>
    <w:p w14:paraId="193A6853" w14:textId="77777777" w:rsidR="00887B1E" w:rsidRDefault="00887B1E">
      <w:pPr>
        <w:pStyle w:val="a4"/>
        <w:spacing w:line="360" w:lineRule="auto"/>
        <w:ind w:left="526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提供由监狱管理局、戒毒管理局（含新疆生产建设兵团）出具的属于监狱企业的证明文件。</w:t>
      </w:r>
    </w:p>
    <w:p w14:paraId="70C0FB36" w14:textId="77777777" w:rsidR="00887B1E" w:rsidRDefault="00887B1E">
      <w:pPr>
        <w:pStyle w:val="a4"/>
        <w:spacing w:line="360" w:lineRule="auto"/>
        <w:rPr>
          <w:rFonts w:ascii="宋体" w:eastAsia="宋体" w:hAnsi="宋体" w:cs="宋体" w:hint="eastAsia"/>
          <w:sz w:val="24"/>
          <w:szCs w:val="24"/>
        </w:rPr>
      </w:pPr>
    </w:p>
    <w:p w14:paraId="36723643" w14:textId="77777777" w:rsidR="00887B1E" w:rsidRDefault="00887B1E">
      <w:pPr>
        <w:pStyle w:val="a4"/>
        <w:spacing w:line="360" w:lineRule="auto"/>
        <w:rPr>
          <w:rFonts w:ascii="宋体" w:eastAsia="宋体" w:hAnsi="宋体" w:cs="宋体" w:hint="eastAsia"/>
          <w:sz w:val="24"/>
          <w:szCs w:val="24"/>
        </w:rPr>
      </w:pPr>
    </w:p>
    <w:p w14:paraId="569874B1" w14:textId="77777777" w:rsidR="00887B1E" w:rsidRDefault="00887B1E">
      <w:pPr>
        <w:pStyle w:val="a4"/>
        <w:spacing w:before="3" w:line="360" w:lineRule="auto"/>
        <w:rPr>
          <w:rFonts w:ascii="宋体" w:eastAsia="宋体" w:hAnsi="宋体" w:cs="宋体" w:hint="eastAsia"/>
          <w:sz w:val="24"/>
          <w:szCs w:val="24"/>
        </w:rPr>
      </w:pPr>
    </w:p>
    <w:p w14:paraId="31C187AA" w14:textId="77777777" w:rsidR="00887B1E" w:rsidRDefault="00887B1E">
      <w:pPr>
        <w:pStyle w:val="a4"/>
        <w:spacing w:line="360" w:lineRule="auto"/>
        <w:rPr>
          <w:rFonts w:ascii="宋体" w:eastAsia="宋体" w:hAnsi="宋体" w:cs="宋体" w:hint="eastAsia"/>
          <w:b/>
          <w:sz w:val="24"/>
          <w:szCs w:val="24"/>
        </w:rPr>
      </w:pPr>
    </w:p>
    <w:p w14:paraId="687E44AB" w14:textId="77777777" w:rsidR="00887B1E" w:rsidRDefault="00887B1E">
      <w:pPr>
        <w:pStyle w:val="a4"/>
        <w:spacing w:line="360" w:lineRule="auto"/>
        <w:rPr>
          <w:rFonts w:ascii="宋体" w:eastAsia="宋体" w:hAnsi="宋体" w:cs="宋体" w:hint="eastAsia"/>
          <w:b/>
          <w:sz w:val="24"/>
          <w:szCs w:val="24"/>
        </w:rPr>
      </w:pPr>
    </w:p>
    <w:p w14:paraId="4F1D5200" w14:textId="77777777" w:rsidR="00887B1E" w:rsidRDefault="00887B1E">
      <w:pPr>
        <w:pStyle w:val="a4"/>
        <w:spacing w:before="3" w:line="360" w:lineRule="auto"/>
        <w:rPr>
          <w:rFonts w:ascii="宋体" w:eastAsia="宋体" w:hAnsi="宋体" w:cs="宋体" w:hint="eastAsia"/>
          <w:b/>
          <w:sz w:val="24"/>
          <w:szCs w:val="24"/>
        </w:rPr>
      </w:pPr>
    </w:p>
    <w:p w14:paraId="32DFA9D6" w14:textId="77777777" w:rsidR="00887B1E" w:rsidRDefault="00887B1E">
      <w:pPr>
        <w:pStyle w:val="a4"/>
        <w:spacing w:before="1" w:line="360" w:lineRule="auto"/>
        <w:ind w:left="2788" w:right="2792"/>
        <w:jc w:val="center"/>
        <w:rPr>
          <w:rFonts w:ascii="宋体" w:eastAsia="宋体" w:hAnsi="宋体" w:cs="宋体" w:hint="eastAsia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br w:type="page"/>
      </w:r>
      <w:r>
        <w:rPr>
          <w:rFonts w:ascii="宋体" w:eastAsia="宋体" w:hAnsi="宋体" w:cs="宋体" w:hint="eastAsia"/>
          <w:b/>
          <w:sz w:val="30"/>
          <w:szCs w:val="30"/>
        </w:rPr>
        <w:lastRenderedPageBreak/>
        <w:t>残疾人福利性单位声明函</w:t>
      </w:r>
    </w:p>
    <w:p w14:paraId="4983366E" w14:textId="77777777" w:rsidR="00887B1E" w:rsidRDefault="00887B1E">
      <w:pPr>
        <w:spacing w:line="360" w:lineRule="auto"/>
        <w:jc w:val="center"/>
        <w:rPr>
          <w:rFonts w:ascii="宋体" w:hAnsi="宋体" w:cs="宋体" w:hint="eastAsia"/>
          <w:sz w:val="24"/>
          <w:szCs w:val="24"/>
        </w:rPr>
      </w:pPr>
    </w:p>
    <w:p w14:paraId="49CC02EF" w14:textId="77777777" w:rsidR="00887B1E" w:rsidRDefault="00887B1E">
      <w:pPr>
        <w:pStyle w:val="a4"/>
        <w:ind w:right="2792" w:firstLineChars="1300" w:firstLine="3640"/>
        <w:jc w:val="center"/>
        <w:rPr>
          <w:rFonts w:ascii="宋体" w:eastAsia="宋体" w:hAnsi="宋体" w:cs="宋体" w:hint="eastAsia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（不属于可不提供）</w:t>
      </w:r>
    </w:p>
    <w:p w14:paraId="32997706" w14:textId="77777777" w:rsidR="00887B1E" w:rsidRDefault="00887B1E">
      <w:pPr>
        <w:pStyle w:val="a4"/>
        <w:ind w:right="2792"/>
        <w:jc w:val="center"/>
        <w:rPr>
          <w:rFonts w:ascii="宋体" w:eastAsia="宋体" w:hAnsi="宋体" w:cs="宋体" w:hint="eastAsia"/>
          <w:sz w:val="24"/>
          <w:szCs w:val="24"/>
        </w:rPr>
      </w:pPr>
    </w:p>
    <w:p w14:paraId="4477DFBF" w14:textId="77777777" w:rsidR="00887B1E" w:rsidRDefault="00887B1E">
      <w:pPr>
        <w:pStyle w:val="a4"/>
        <w:tabs>
          <w:tab w:val="left" w:pos="6803"/>
          <w:tab w:val="left" w:pos="7956"/>
        </w:tabs>
        <w:spacing w:before="79" w:line="360" w:lineRule="auto"/>
        <w:ind w:left="106" w:right="133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本单位郑重声明，根据《财政部</w:t>
      </w:r>
      <w:r>
        <w:rPr>
          <w:rFonts w:ascii="宋体" w:eastAsia="宋体" w:hAnsi="宋体" w:cs="宋体" w:hint="eastAsia"/>
          <w:spacing w:val="37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民政部</w:t>
      </w:r>
      <w:r>
        <w:rPr>
          <w:rFonts w:ascii="宋体" w:eastAsia="宋体" w:hAnsi="宋体" w:cs="宋体" w:hint="eastAsia"/>
          <w:spacing w:val="37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中国残疾人联合会关于促进残疾人就业政府采购政策的通知》（财库〔</w:t>
      </w:r>
      <w:r>
        <w:rPr>
          <w:rFonts w:ascii="宋体" w:eastAsia="宋体" w:hAnsi="宋体" w:cs="宋体" w:hint="eastAsia"/>
          <w:spacing w:val="-3"/>
          <w:sz w:val="24"/>
          <w:szCs w:val="24"/>
        </w:rPr>
        <w:t>2017</w:t>
      </w:r>
      <w:r>
        <w:rPr>
          <w:rFonts w:ascii="宋体" w:eastAsia="宋体" w:hAnsi="宋体" w:cs="宋体" w:hint="eastAsia"/>
          <w:sz w:val="24"/>
          <w:szCs w:val="24"/>
        </w:rPr>
        <w:t>〕</w:t>
      </w:r>
      <w:r>
        <w:rPr>
          <w:rFonts w:ascii="宋体" w:eastAsia="宋体" w:hAnsi="宋体" w:cs="宋体" w:hint="eastAsia"/>
          <w:spacing w:val="-3"/>
          <w:sz w:val="24"/>
          <w:szCs w:val="24"/>
        </w:rPr>
        <w:t>141</w:t>
      </w:r>
      <w:r>
        <w:rPr>
          <w:rFonts w:ascii="宋体" w:eastAsia="宋体" w:hAnsi="宋体" w:cs="宋体" w:hint="eastAsia"/>
          <w:sz w:val="24"/>
          <w:szCs w:val="24"/>
        </w:rPr>
        <w:t>号）的规定，本单位为符合条件的残疾人福利性单位，且本单位参加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</w:r>
      <w:r>
        <w:rPr>
          <w:rFonts w:ascii="宋体" w:eastAsia="宋体" w:hAnsi="宋体" w:cs="宋体" w:hint="eastAsia"/>
          <w:w w:val="110"/>
          <w:sz w:val="24"/>
          <w:szCs w:val="24"/>
        </w:rPr>
        <w:t>单位的</w:t>
      </w:r>
      <w:r>
        <w:rPr>
          <w:rFonts w:ascii="宋体" w:eastAsia="宋体" w:hAnsi="宋体" w:cs="宋体" w:hint="eastAsia"/>
          <w:w w:val="110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w w:val="110"/>
          <w:sz w:val="24"/>
          <w:szCs w:val="24"/>
          <w:u w:val="single"/>
        </w:rPr>
        <w:tab/>
      </w:r>
      <w:r>
        <w:rPr>
          <w:rFonts w:ascii="宋体" w:eastAsia="宋体" w:hAnsi="宋体" w:cs="宋体" w:hint="eastAsia"/>
          <w:sz w:val="24"/>
          <w:szCs w:val="24"/>
        </w:rPr>
        <w:t>项目采购活动提供本单位制造</w:t>
      </w:r>
      <w:r>
        <w:rPr>
          <w:rFonts w:ascii="宋体" w:eastAsia="宋体" w:hAnsi="宋体" w:cs="宋体" w:hint="eastAsia"/>
          <w:spacing w:val="-18"/>
          <w:sz w:val="24"/>
          <w:szCs w:val="24"/>
        </w:rPr>
        <w:t>的</w:t>
      </w:r>
      <w:r>
        <w:rPr>
          <w:rFonts w:ascii="宋体" w:eastAsia="宋体" w:hAnsi="宋体" w:cs="宋体" w:hint="eastAsia"/>
          <w:sz w:val="24"/>
          <w:szCs w:val="24"/>
        </w:rPr>
        <w:t>货物（由本单位承担工程</w:t>
      </w:r>
      <w:r>
        <w:rPr>
          <w:rFonts w:ascii="宋体" w:eastAsia="宋体" w:hAnsi="宋体" w:cs="宋体" w:hint="eastAsia"/>
          <w:spacing w:val="-5"/>
          <w:sz w:val="24"/>
          <w:szCs w:val="24"/>
        </w:rPr>
        <w:t>/</w:t>
      </w:r>
      <w:r>
        <w:rPr>
          <w:rFonts w:ascii="宋体" w:eastAsia="宋体" w:hAnsi="宋体" w:cs="宋体" w:hint="eastAsia"/>
          <w:sz w:val="24"/>
          <w:szCs w:val="24"/>
        </w:rPr>
        <w:t>提供服务），或者提供其他残疾人福利性单位制造的货物（不包括使用非残疾人福利性单位注册商</w:t>
      </w:r>
      <w:r>
        <w:rPr>
          <w:rFonts w:ascii="宋体" w:eastAsia="宋体" w:hAnsi="宋体" w:cs="宋体" w:hint="eastAsia"/>
          <w:w w:val="110"/>
          <w:sz w:val="24"/>
          <w:szCs w:val="24"/>
        </w:rPr>
        <w:t>标的货物）。</w:t>
      </w:r>
    </w:p>
    <w:p w14:paraId="45CF6F90" w14:textId="77777777" w:rsidR="00887B1E" w:rsidRDefault="00887B1E">
      <w:pPr>
        <w:pStyle w:val="a4"/>
        <w:spacing w:line="360" w:lineRule="auto"/>
        <w:ind w:left="586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本单位对上述声明的真实性负责。如有虚假，将依法承担相应责任。</w:t>
      </w:r>
    </w:p>
    <w:p w14:paraId="41F7C499" w14:textId="77777777" w:rsidR="00887B1E" w:rsidRDefault="00887B1E">
      <w:pPr>
        <w:pStyle w:val="a4"/>
        <w:spacing w:line="360" w:lineRule="auto"/>
        <w:rPr>
          <w:rFonts w:ascii="宋体" w:eastAsia="宋体" w:hAnsi="宋体" w:cs="宋体" w:hint="eastAsia"/>
          <w:sz w:val="24"/>
          <w:szCs w:val="24"/>
        </w:rPr>
      </w:pPr>
    </w:p>
    <w:p w14:paraId="593E00E4" w14:textId="77777777" w:rsidR="00887B1E" w:rsidRDefault="00887B1E">
      <w:pPr>
        <w:pStyle w:val="a4"/>
        <w:spacing w:before="4" w:line="360" w:lineRule="auto"/>
        <w:rPr>
          <w:rFonts w:ascii="宋体" w:eastAsia="宋体" w:hAnsi="宋体" w:cs="宋体" w:hint="eastAsia"/>
          <w:sz w:val="24"/>
          <w:szCs w:val="24"/>
        </w:rPr>
      </w:pPr>
    </w:p>
    <w:p w14:paraId="3AB50677" w14:textId="77777777" w:rsidR="00887B1E" w:rsidRDefault="00887B1E">
      <w:pPr>
        <w:pStyle w:val="a4"/>
        <w:spacing w:before="1" w:line="360" w:lineRule="auto"/>
        <w:ind w:right="2725"/>
        <w:jc w:val="righ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企业名称（盖章）：</w:t>
      </w:r>
    </w:p>
    <w:p w14:paraId="4DC5E2B0" w14:textId="77777777" w:rsidR="00887B1E" w:rsidRDefault="00887B1E">
      <w:pPr>
        <w:pStyle w:val="a4"/>
        <w:spacing w:line="360" w:lineRule="auto"/>
        <w:ind w:right="2671"/>
        <w:jc w:val="righ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pacing w:val="-8"/>
          <w:sz w:val="24"/>
          <w:szCs w:val="24"/>
        </w:rPr>
        <w:t>日 期：</w:t>
      </w:r>
    </w:p>
    <w:p w14:paraId="3B966383" w14:textId="77777777" w:rsidR="00887B1E" w:rsidRDefault="00887B1E">
      <w:pPr>
        <w:pStyle w:val="a4"/>
        <w:rPr>
          <w:sz w:val="18"/>
        </w:rPr>
      </w:pPr>
    </w:p>
    <w:p w14:paraId="13746FCF" w14:textId="77777777" w:rsidR="00887B1E" w:rsidRDefault="00887B1E">
      <w:pPr>
        <w:pStyle w:val="a4"/>
        <w:rPr>
          <w:sz w:val="18"/>
        </w:rPr>
      </w:pPr>
    </w:p>
    <w:p w14:paraId="74F21C28" w14:textId="77777777" w:rsidR="00887B1E" w:rsidRDefault="00887B1E">
      <w:pPr>
        <w:pStyle w:val="BodyText"/>
        <w:rPr>
          <w:lang w:eastAsia="zh-CN"/>
        </w:rPr>
        <w:sectPr w:rsidR="00887B1E">
          <w:headerReference w:type="default" r:id="rId11"/>
          <w:footerReference w:type="default" r:id="rId12"/>
          <w:pgSz w:w="11906" w:h="16838"/>
          <w:pgMar w:top="1134" w:right="1134" w:bottom="1134" w:left="1418" w:header="851" w:footer="992" w:gutter="0"/>
          <w:cols w:space="720"/>
          <w:docGrid w:type="lines" w:linePitch="312"/>
        </w:sectPr>
      </w:pPr>
    </w:p>
    <w:p w14:paraId="072F2112" w14:textId="77777777" w:rsidR="00887B1E" w:rsidRDefault="00887B1E">
      <w:pPr>
        <w:widowControl/>
        <w:jc w:val="center"/>
        <w:rPr>
          <w:rFonts w:ascii="宋体" w:hAnsi="宋体" w:cs="宋体" w:hint="eastAsia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lastRenderedPageBreak/>
        <w:t>九、供应商关联单位的说明</w:t>
      </w:r>
    </w:p>
    <w:p w14:paraId="361470CD" w14:textId="77777777" w:rsidR="00887B1E" w:rsidRDefault="00887B1E">
      <w:pPr>
        <w:widowControl/>
        <w:jc w:val="left"/>
      </w:pPr>
    </w:p>
    <w:p w14:paraId="49384A54" w14:textId="77777777" w:rsidR="00887B1E" w:rsidRDefault="00887B1E">
      <w:pPr>
        <w:widowControl/>
        <w:spacing w:line="360" w:lineRule="auto"/>
        <w:jc w:val="left"/>
        <w:rPr>
          <w:rFonts w:ascii="宋体" w:hAnsi="宋体" w:cs="宋体" w:hint="eastAsia"/>
          <w:sz w:val="24"/>
          <w:szCs w:val="24"/>
        </w:rPr>
      </w:pPr>
    </w:p>
    <w:p w14:paraId="0F885AE6" w14:textId="77777777" w:rsidR="00887B1E" w:rsidRDefault="00887B1E">
      <w:pPr>
        <w:widowControl/>
        <w:spacing w:line="360" w:lineRule="auto"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说明：供应商应当如实披露与本单位存在下列关联关系的单位名称： </w:t>
      </w:r>
    </w:p>
    <w:p w14:paraId="7D13EFFC" w14:textId="77777777" w:rsidR="00887B1E" w:rsidRDefault="00887B1E">
      <w:pPr>
        <w:widowControl/>
        <w:spacing w:line="360" w:lineRule="auto"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（1）与供应商单位负责人为同一人的其他单位； </w:t>
      </w:r>
    </w:p>
    <w:p w14:paraId="00EA8CDD" w14:textId="77777777" w:rsidR="00887B1E" w:rsidRDefault="00887B1E">
      <w:pPr>
        <w:widowControl/>
        <w:spacing w:line="360" w:lineRule="auto"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）与供应</w:t>
      </w:r>
      <w:proofErr w:type="gramStart"/>
      <w:r>
        <w:rPr>
          <w:rFonts w:ascii="宋体" w:hAnsi="宋体" w:cs="宋体" w:hint="eastAsia"/>
          <w:sz w:val="24"/>
          <w:szCs w:val="24"/>
        </w:rPr>
        <w:t>商存在</w:t>
      </w:r>
      <w:proofErr w:type="gramEnd"/>
      <w:r>
        <w:rPr>
          <w:rFonts w:ascii="宋体" w:hAnsi="宋体" w:cs="宋体" w:hint="eastAsia"/>
          <w:sz w:val="24"/>
          <w:szCs w:val="24"/>
        </w:rPr>
        <w:t>直接控股、管理关系的其他单位。</w:t>
      </w:r>
    </w:p>
    <w:p w14:paraId="412AA691" w14:textId="77777777" w:rsidR="00887B1E" w:rsidRDefault="00887B1E"/>
    <w:p w14:paraId="1C44EFEE" w14:textId="77777777" w:rsidR="00887B1E" w:rsidRDefault="00887B1E">
      <w:pPr>
        <w:pStyle w:val="3"/>
        <w:spacing w:before="0" w:after="0" w:line="312" w:lineRule="auto"/>
        <w:rPr>
          <w:rFonts w:ascii="宋体" w:hAnsi="宋体" w:cs="宋体" w:hint="eastAsia"/>
          <w:sz w:val="24"/>
          <w:szCs w:val="24"/>
        </w:rPr>
      </w:pPr>
    </w:p>
    <w:p w14:paraId="1BB547F1" w14:textId="77777777" w:rsidR="00887B1E" w:rsidRDefault="00887B1E">
      <w:pPr>
        <w:pStyle w:val="3"/>
        <w:spacing w:before="0" w:after="0" w:line="312" w:lineRule="auto"/>
        <w:ind w:left="3765"/>
        <w:rPr>
          <w:rFonts w:ascii="宋体" w:hAnsi="宋体" w:cs="宋体"/>
          <w:sz w:val="30"/>
          <w:szCs w:val="30"/>
        </w:rPr>
      </w:pPr>
      <w:bookmarkStart w:id="59" w:name="_Toc26391"/>
      <w:bookmarkStart w:id="60" w:name="_Toc15359"/>
      <w:r>
        <w:rPr>
          <w:rFonts w:ascii="宋体" w:hAnsi="宋体" w:cs="宋体" w:hint="eastAsia"/>
          <w:sz w:val="28"/>
          <w:szCs w:val="28"/>
        </w:rPr>
        <w:br w:type="page"/>
      </w:r>
      <w:r>
        <w:rPr>
          <w:rFonts w:ascii="宋体" w:hAnsi="宋体" w:cs="宋体" w:hint="eastAsia"/>
          <w:sz w:val="30"/>
          <w:szCs w:val="30"/>
        </w:rPr>
        <w:lastRenderedPageBreak/>
        <w:t>十、其他资料</w:t>
      </w:r>
      <w:bookmarkEnd w:id="0"/>
      <w:bookmarkEnd w:id="1"/>
      <w:bookmarkEnd w:id="2"/>
      <w:bookmarkEnd w:id="3"/>
      <w:bookmarkEnd w:id="4"/>
      <w:bookmarkEnd w:id="59"/>
      <w:bookmarkEnd w:id="60"/>
    </w:p>
    <w:p w14:paraId="1495B129" w14:textId="77777777" w:rsidR="00BF4786" w:rsidRPr="00BF4786" w:rsidRDefault="00BF4786" w:rsidP="00BF4786">
      <w:pPr>
        <w:rPr>
          <w:rFonts w:hint="eastAsia"/>
        </w:rPr>
      </w:pPr>
      <w:r w:rsidRPr="005911B8">
        <w:rPr>
          <w:rFonts w:hint="eastAsia"/>
          <w:highlight w:val="green"/>
        </w:rPr>
        <w:t>营业执照、相关资质、业绩等、（根据客户注册信息上传</w:t>
      </w:r>
      <w:r w:rsidRPr="005911B8">
        <w:rPr>
          <w:highlight w:val="green"/>
        </w:rPr>
        <w:t>的文件自动</w:t>
      </w:r>
      <w:r w:rsidR="005911B8" w:rsidRPr="005911B8">
        <w:rPr>
          <w:rFonts w:hint="eastAsia"/>
          <w:highlight w:val="green"/>
        </w:rPr>
        <w:t>导入</w:t>
      </w:r>
      <w:r w:rsidRPr="005911B8">
        <w:rPr>
          <w:rFonts w:hint="eastAsia"/>
          <w:highlight w:val="green"/>
        </w:rPr>
        <w:t>）</w:t>
      </w:r>
    </w:p>
    <w:p w14:paraId="4DBA25BF" w14:textId="77777777" w:rsidR="00887B1E" w:rsidRDefault="00887B1E"/>
    <w:p w14:paraId="7946DE89" w14:textId="77777777" w:rsidR="00887B1E" w:rsidRDefault="00887B1E">
      <w:pPr>
        <w:pStyle w:val="a0"/>
      </w:pPr>
    </w:p>
    <w:p w14:paraId="2ED418EB" w14:textId="24C21C6C" w:rsidR="00887B1E" w:rsidRDefault="001E2BC9">
      <w:pPr>
        <w:pStyle w:val="a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806732" wp14:editId="0AE59642">
            <wp:simplePos x="0" y="0"/>
            <wp:positionH relativeFrom="column">
              <wp:posOffset>3606800</wp:posOffset>
            </wp:positionH>
            <wp:positionV relativeFrom="paragraph">
              <wp:posOffset>856615</wp:posOffset>
            </wp:positionV>
            <wp:extent cx="2194560" cy="2258060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7B1E">
      <w:headerReference w:type="default" r:id="rId13"/>
      <w:footerReference w:type="default" r:id="rId14"/>
      <w:pgSz w:w="11907" w:h="16840"/>
      <w:pgMar w:top="1134" w:right="1191" w:bottom="1134" w:left="1304" w:header="851" w:footer="992" w:gutter="0"/>
      <w:cols w:space="720"/>
      <w:docGrid w:linePitch="380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48084" w14:textId="77777777" w:rsidR="000473E1" w:rsidRDefault="000473E1">
      <w:r>
        <w:separator/>
      </w:r>
    </w:p>
  </w:endnote>
  <w:endnote w:type="continuationSeparator" w:id="0">
    <w:p w14:paraId="21093751" w14:textId="77777777" w:rsidR="000473E1" w:rsidRDefault="00047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58D0A" w14:textId="727F7C54" w:rsidR="00887B1E" w:rsidRDefault="001E2BC9">
    <w:pPr>
      <w:pStyle w:val="af2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8618D4" wp14:editId="7245955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D7759F" w14:textId="77777777" w:rsidR="00887B1E" w:rsidRDefault="00887B1E">
                          <w:pPr>
                            <w:pStyle w:val="af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8618D4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23D7759F" w14:textId="77777777" w:rsidR="00887B1E" w:rsidRDefault="00887B1E">
                    <w:pPr>
                      <w:pStyle w:val="af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A87F6" w14:textId="0A7C79F4" w:rsidR="00887B1E" w:rsidRDefault="001E2BC9">
    <w:pPr>
      <w:pStyle w:val="af2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E734506" wp14:editId="0658749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6B3FE04" w14:textId="77777777" w:rsidR="00887B1E" w:rsidRDefault="00887B1E">
                          <w:pPr>
                            <w:pStyle w:val="af2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083DF8">
                            <w:rPr>
                              <w:rFonts w:ascii="宋体" w:hAnsi="宋体" w:cs="宋体"/>
                              <w:noProof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73450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7" type="#_x0000_t202" style="position:absolute;margin-left:0;margin-top:0;width:4.55pt;height:11.6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" filled="f" stroked="f">
              <v:textbox style="mso-fit-shape-to-text:t" inset="0,0,0,0">
                <w:txbxContent>
                  <w:p w14:paraId="66B3FE04" w14:textId="77777777" w:rsidR="00887B1E" w:rsidRDefault="00887B1E">
                    <w:pPr>
                      <w:pStyle w:val="af2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083DF8">
                      <w:rPr>
                        <w:rFonts w:ascii="宋体" w:hAnsi="宋体" w:cs="宋体"/>
                        <w:noProof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9D24E" w14:textId="2817476B" w:rsidR="00887B1E" w:rsidRDefault="001E2BC9">
    <w:pPr>
      <w:pStyle w:val="af2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72BC003" wp14:editId="3749DFB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2540" t="0" r="0" b="0"/>
              <wp:wrapNone/>
              <wp:docPr id="2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9211EAB" w14:textId="77777777" w:rsidR="00887B1E" w:rsidRDefault="00887B1E">
                          <w:pPr>
                            <w:pStyle w:val="af2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083DF8">
                            <w:rPr>
                              <w:rFonts w:ascii="宋体" w:hAnsi="宋体" w:cs="宋体"/>
                              <w:noProof/>
                            </w:rPr>
                            <w:t>12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2BC00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4.55pt;height:11.65pt;z-index:25165619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" filled="f" stroked="f">
              <v:textbox style="mso-fit-shape-to-text:t" inset="0,0,0,0">
                <w:txbxContent>
                  <w:p w14:paraId="79211EAB" w14:textId="77777777" w:rsidR="00887B1E" w:rsidRDefault="00887B1E">
                    <w:pPr>
                      <w:pStyle w:val="af2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083DF8">
                      <w:rPr>
                        <w:rFonts w:ascii="宋体" w:hAnsi="宋体" w:cs="宋体"/>
                        <w:noProof/>
                      </w:rPr>
                      <w:t>12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12339" w14:textId="5FFD6BC7" w:rsidR="00887B1E" w:rsidRDefault="001E2BC9">
    <w:pPr>
      <w:pStyle w:val="af2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71FBD9" wp14:editId="23D5E6A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52AC8A" w14:textId="77777777" w:rsidR="00887B1E" w:rsidRDefault="00887B1E">
                          <w:pPr>
                            <w:pStyle w:val="af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1FBD9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9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" filled="f" stroked="f">
              <v:textbox style="mso-fit-shape-to-text:t" inset="0,0,0,0">
                <w:txbxContent>
                  <w:p w14:paraId="2452AC8A" w14:textId="77777777" w:rsidR="00887B1E" w:rsidRDefault="00887B1E">
                    <w:pPr>
                      <w:pStyle w:val="af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984A5" w14:textId="77777777" w:rsidR="000473E1" w:rsidRDefault="000473E1">
      <w:r>
        <w:separator/>
      </w:r>
    </w:p>
  </w:footnote>
  <w:footnote w:type="continuationSeparator" w:id="0">
    <w:p w14:paraId="21594231" w14:textId="77777777" w:rsidR="000473E1" w:rsidRDefault="00047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B4733" w14:textId="77777777" w:rsidR="00887B1E" w:rsidRDefault="00887B1E">
    <w:pPr>
      <w:pStyle w:val="af4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41063" w14:textId="77777777" w:rsidR="00887B1E" w:rsidRDefault="00887B1E">
    <w:pPr>
      <w:pStyle w:val="af4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1ED2B" w14:textId="77777777" w:rsidR="00887B1E" w:rsidRDefault="00887B1E">
    <w:pPr>
      <w:pStyle w:val="af4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-24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1989744906">
    <w:abstractNumId w:val="11"/>
  </w:num>
  <w:num w:numId="2" w16cid:durableId="1118068223">
    <w:abstractNumId w:val="7"/>
  </w:num>
  <w:num w:numId="3" w16cid:durableId="1063258313">
    <w:abstractNumId w:val="13"/>
  </w:num>
  <w:num w:numId="4" w16cid:durableId="1228956706">
    <w:abstractNumId w:val="9"/>
  </w:num>
  <w:num w:numId="5" w16cid:durableId="1001159726">
    <w:abstractNumId w:val="15"/>
  </w:num>
  <w:num w:numId="6" w16cid:durableId="1069882040">
    <w:abstractNumId w:val="6"/>
  </w:num>
  <w:num w:numId="7" w16cid:durableId="967593184">
    <w:abstractNumId w:val="10"/>
  </w:num>
  <w:num w:numId="8" w16cid:durableId="737938">
    <w:abstractNumId w:val="12"/>
  </w:num>
  <w:num w:numId="9" w16cid:durableId="282923954">
    <w:abstractNumId w:val="5"/>
  </w:num>
  <w:num w:numId="10" w16cid:durableId="1332753782">
    <w:abstractNumId w:val="14"/>
  </w:num>
  <w:num w:numId="11" w16cid:durableId="950748929">
    <w:abstractNumId w:val="4"/>
  </w:num>
  <w:num w:numId="12" w16cid:durableId="722288653">
    <w:abstractNumId w:val="8"/>
  </w:num>
  <w:num w:numId="13" w16cid:durableId="1877041386">
    <w:abstractNumId w:val="16"/>
  </w:num>
  <w:num w:numId="14" w16cid:durableId="950476247">
    <w:abstractNumId w:val="18"/>
  </w:num>
  <w:num w:numId="15" w16cid:durableId="1884056122">
    <w:abstractNumId w:val="21"/>
  </w:num>
  <w:num w:numId="16" w16cid:durableId="1922637445">
    <w:abstractNumId w:val="0"/>
  </w:num>
  <w:num w:numId="17" w16cid:durableId="2057655298">
    <w:abstractNumId w:val="1"/>
  </w:num>
  <w:num w:numId="18" w16cid:durableId="393740567">
    <w:abstractNumId w:val="3"/>
  </w:num>
  <w:num w:numId="19" w16cid:durableId="62681604">
    <w:abstractNumId w:val="17"/>
  </w:num>
  <w:num w:numId="20" w16cid:durableId="1235311519">
    <w:abstractNumId w:val="20"/>
  </w:num>
  <w:num w:numId="21" w16cid:durableId="632100206">
    <w:abstractNumId w:val="19"/>
  </w:num>
  <w:num w:numId="22" w16cid:durableId="1211264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33DAB"/>
    <w:rsid w:val="000370BC"/>
    <w:rsid w:val="00042D13"/>
    <w:rsid w:val="000473E1"/>
    <w:rsid w:val="00056A6E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5915"/>
    <w:rsid w:val="00166EEA"/>
    <w:rsid w:val="00172A27"/>
    <w:rsid w:val="001765E3"/>
    <w:rsid w:val="00192985"/>
    <w:rsid w:val="001A3E64"/>
    <w:rsid w:val="001E2BC9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714EC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93794"/>
    <w:rsid w:val="00495D1A"/>
    <w:rsid w:val="0049754E"/>
    <w:rsid w:val="004A1198"/>
    <w:rsid w:val="004A2061"/>
    <w:rsid w:val="004B4D5B"/>
    <w:rsid w:val="004C55B8"/>
    <w:rsid w:val="00507899"/>
    <w:rsid w:val="005106F8"/>
    <w:rsid w:val="00515FAC"/>
    <w:rsid w:val="00521F48"/>
    <w:rsid w:val="00531162"/>
    <w:rsid w:val="00537A61"/>
    <w:rsid w:val="00544AC9"/>
    <w:rsid w:val="0055266E"/>
    <w:rsid w:val="0055762B"/>
    <w:rsid w:val="00562F84"/>
    <w:rsid w:val="00580744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C353F"/>
    <w:rsid w:val="006C7CD3"/>
    <w:rsid w:val="00723BC4"/>
    <w:rsid w:val="00731090"/>
    <w:rsid w:val="007442A0"/>
    <w:rsid w:val="00755658"/>
    <w:rsid w:val="00773049"/>
    <w:rsid w:val="00791D34"/>
    <w:rsid w:val="007A3A16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E64F1"/>
    <w:rsid w:val="008F3680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62CD"/>
    <w:rsid w:val="00A02BE5"/>
    <w:rsid w:val="00A06259"/>
    <w:rsid w:val="00A3078D"/>
    <w:rsid w:val="00A56F1E"/>
    <w:rsid w:val="00A614CD"/>
    <w:rsid w:val="00A65C4C"/>
    <w:rsid w:val="00A9133B"/>
    <w:rsid w:val="00AC755D"/>
    <w:rsid w:val="00AF3E34"/>
    <w:rsid w:val="00AF4389"/>
    <w:rsid w:val="00B000A7"/>
    <w:rsid w:val="00B01F29"/>
    <w:rsid w:val="00B3337A"/>
    <w:rsid w:val="00B43355"/>
    <w:rsid w:val="00B60CC0"/>
    <w:rsid w:val="00B60F1F"/>
    <w:rsid w:val="00B730A8"/>
    <w:rsid w:val="00BA1F2C"/>
    <w:rsid w:val="00BB3E0F"/>
    <w:rsid w:val="00BB3F7A"/>
    <w:rsid w:val="00BC4CA6"/>
    <w:rsid w:val="00BD5A39"/>
    <w:rsid w:val="00BF23A8"/>
    <w:rsid w:val="00BF4786"/>
    <w:rsid w:val="00BF771D"/>
    <w:rsid w:val="00C14479"/>
    <w:rsid w:val="00C34570"/>
    <w:rsid w:val="00C909A2"/>
    <w:rsid w:val="00CB395B"/>
    <w:rsid w:val="00CC15A7"/>
    <w:rsid w:val="00CC4F85"/>
    <w:rsid w:val="00CD410E"/>
    <w:rsid w:val="00CD444E"/>
    <w:rsid w:val="00D21D58"/>
    <w:rsid w:val="00D226A5"/>
    <w:rsid w:val="00D2377C"/>
    <w:rsid w:val="00D40159"/>
    <w:rsid w:val="00D858CC"/>
    <w:rsid w:val="00DA4850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E4E6C9"/>
  <w15:chartTrackingRefBased/>
  <w15:docId w15:val="{1BA2106B-60E5-4071-94B5-33A5486C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">
    <w:name w:val="heading 2"/>
    <w:basedOn w:val="a"/>
    <w:next w:val="a"/>
    <w:link w:val="21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"/>
    <w:next w:val="a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"/>
    <w:next w:val="a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"/>
    <w:next w:val="a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正文首行缩进"/>
    <w:basedOn w:val="a4"/>
    <w:pPr>
      <w:spacing w:line="360" w:lineRule="auto"/>
      <w:ind w:firstLine="420"/>
    </w:pPr>
    <w:rPr>
      <w:rFonts w:ascii="宋体" w:hAnsi="宋体"/>
      <w:sz w:val="24"/>
    </w:rPr>
  </w:style>
  <w:style w:type="paragraph" w:styleId="a4">
    <w:name w:val="Body Text"/>
    <w:basedOn w:val="a"/>
    <w:next w:val="a"/>
    <w:rPr>
      <w:rFonts w:ascii="仿宋_GB2312" w:eastAsia="仿宋_GB2312"/>
      <w:sz w:val="32"/>
    </w:rPr>
  </w:style>
  <w:style w:type="character" w:customStyle="1" w:styleId="21">
    <w:name w:val="标题 2 字符1"/>
    <w:link w:val="2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"/>
    <w:rPr>
      <w:rFonts w:eastAsia="宋体"/>
      <w:b/>
      <w:kern w:val="2"/>
      <w:sz w:val="32"/>
      <w:lang w:val="en-US" w:eastAsia="zh-CN"/>
    </w:rPr>
  </w:style>
  <w:style w:type="paragraph" w:styleId="30">
    <w:name w:val="List 3"/>
    <w:basedOn w:val="a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70">
    <w:name w:val="目录 7"/>
    <w:basedOn w:val="a"/>
    <w:next w:val="a"/>
    <w:pPr>
      <w:ind w:leftChars="1200" w:left="2520"/>
    </w:pPr>
  </w:style>
  <w:style w:type="paragraph" w:styleId="20">
    <w:name w:val="List Number 2"/>
    <w:basedOn w:val="a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5">
    <w:name w:val="Normal Indent"/>
    <w:basedOn w:val="a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6">
    <w:name w:val="caption"/>
    <w:basedOn w:val="a"/>
    <w:next w:val="a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7">
    <w:name w:val="Document Map"/>
    <w:basedOn w:val="a"/>
    <w:pPr>
      <w:shd w:val="clear" w:color="auto" w:fill="000080"/>
    </w:pPr>
  </w:style>
  <w:style w:type="paragraph" w:styleId="a8">
    <w:name w:val="toa heading"/>
    <w:basedOn w:val="a"/>
    <w:next w:val="a"/>
    <w:pPr>
      <w:spacing w:before="120"/>
    </w:pPr>
    <w:rPr>
      <w:rFonts w:ascii="Arial" w:hAnsi="Arial"/>
      <w:sz w:val="24"/>
    </w:rPr>
  </w:style>
  <w:style w:type="paragraph" w:styleId="a9">
    <w:name w:val="annotation text"/>
    <w:basedOn w:val="a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9"/>
    <w:qFormat/>
    <w:rPr>
      <w:sz w:val="24"/>
    </w:rPr>
  </w:style>
  <w:style w:type="paragraph" w:styleId="32">
    <w:name w:val="Body Text 3"/>
    <w:basedOn w:val="a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3">
    <w:name w:val="List Bullet 3"/>
    <w:basedOn w:val="a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a">
    <w:name w:val="Body Text Indent"/>
    <w:basedOn w:val="a"/>
    <w:link w:val="ab"/>
    <w:pPr>
      <w:spacing w:line="700" w:lineRule="exact"/>
      <w:ind w:left="960"/>
    </w:pPr>
    <w:rPr>
      <w:sz w:val="44"/>
    </w:rPr>
  </w:style>
  <w:style w:type="character" w:customStyle="1" w:styleId="ab">
    <w:name w:val="正文文本缩进 字符"/>
    <w:link w:val="aa"/>
    <w:qFormat/>
    <w:rPr>
      <w:kern w:val="2"/>
      <w:sz w:val="44"/>
    </w:rPr>
  </w:style>
  <w:style w:type="paragraph" w:styleId="34">
    <w:name w:val="List Number 3"/>
    <w:basedOn w:val="a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2">
    <w:name w:val="List 2"/>
    <w:basedOn w:val="a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c">
    <w:name w:val="List Continue"/>
    <w:basedOn w:val="a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3">
    <w:name w:val="List Bullet 2"/>
    <w:basedOn w:val="a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styleId="50">
    <w:name w:val="目录 5"/>
    <w:basedOn w:val="a"/>
    <w:next w:val="a"/>
    <w:pPr>
      <w:ind w:leftChars="800" w:left="1680"/>
    </w:pPr>
  </w:style>
  <w:style w:type="paragraph" w:styleId="35">
    <w:name w:val="目录 3"/>
    <w:basedOn w:val="a"/>
    <w:next w:val="a"/>
    <w:uiPriority w:val="39"/>
    <w:pPr>
      <w:ind w:leftChars="400" w:left="840"/>
    </w:pPr>
  </w:style>
  <w:style w:type="paragraph" w:styleId="ad">
    <w:name w:val="Plain Text"/>
    <w:basedOn w:val="a"/>
    <w:link w:val="ae"/>
    <w:qFormat/>
    <w:rPr>
      <w:rFonts w:ascii="宋体" w:hAnsi="Courier New"/>
      <w:sz w:val="21"/>
    </w:rPr>
  </w:style>
  <w:style w:type="character" w:customStyle="1" w:styleId="ae">
    <w:name w:val="纯文本 字符"/>
    <w:link w:val="ad"/>
    <w:uiPriority w:val="99"/>
    <w:locked/>
    <w:rPr>
      <w:rFonts w:ascii="宋体" w:hAnsi="Courier New"/>
      <w:kern w:val="2"/>
      <w:sz w:val="21"/>
    </w:rPr>
  </w:style>
  <w:style w:type="paragraph" w:styleId="80">
    <w:name w:val="目录 8"/>
    <w:basedOn w:val="a"/>
    <w:next w:val="a"/>
    <w:pPr>
      <w:ind w:leftChars="1400" w:left="2940"/>
    </w:pPr>
  </w:style>
  <w:style w:type="paragraph" w:styleId="af">
    <w:name w:val="Date"/>
    <w:basedOn w:val="a"/>
    <w:next w:val="a"/>
    <w:link w:val="af0"/>
  </w:style>
  <w:style w:type="character" w:customStyle="1" w:styleId="af0">
    <w:name w:val="日期 字符"/>
    <w:link w:val="af"/>
    <w:rPr>
      <w:kern w:val="2"/>
      <w:sz w:val="28"/>
    </w:rPr>
  </w:style>
  <w:style w:type="paragraph" w:styleId="24">
    <w:name w:val="Body Text Indent 2"/>
    <w:basedOn w:val="a"/>
    <w:link w:val="25"/>
    <w:pPr>
      <w:snapToGrid w:val="0"/>
      <w:spacing w:line="560" w:lineRule="atLeast"/>
      <w:ind w:firstLine="540"/>
    </w:pPr>
  </w:style>
  <w:style w:type="character" w:customStyle="1" w:styleId="25">
    <w:name w:val="正文文本缩进 2 字符"/>
    <w:link w:val="24"/>
    <w:qFormat/>
    <w:rPr>
      <w:kern w:val="2"/>
      <w:sz w:val="28"/>
    </w:rPr>
  </w:style>
  <w:style w:type="paragraph" w:styleId="af1">
    <w:name w:val="Balloon Text"/>
    <w:basedOn w:val="a"/>
    <w:rPr>
      <w:sz w:val="18"/>
    </w:rPr>
  </w:style>
  <w:style w:type="paragraph" w:styleId="af2">
    <w:name w:val="footer"/>
    <w:basedOn w:val="a"/>
    <w:link w:val="a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3">
    <w:name w:val="页脚 字符"/>
    <w:link w:val="af2"/>
    <w:uiPriority w:val="99"/>
    <w:rPr>
      <w:kern w:val="2"/>
      <w:sz w:val="18"/>
    </w:rPr>
  </w:style>
  <w:style w:type="paragraph" w:styleId="af4">
    <w:name w:val="header"/>
    <w:basedOn w:val="a"/>
    <w:link w:val="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5">
    <w:name w:val="页眉 字符"/>
    <w:link w:val="af4"/>
    <w:uiPriority w:val="99"/>
    <w:rPr>
      <w:kern w:val="2"/>
      <w:sz w:val="18"/>
    </w:rPr>
  </w:style>
  <w:style w:type="paragraph" w:styleId="11">
    <w:name w:val="目录 1"/>
    <w:basedOn w:val="a"/>
    <w:next w:val="a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42">
    <w:name w:val="目录 4"/>
    <w:basedOn w:val="a"/>
    <w:next w:val="a"/>
    <w:pPr>
      <w:ind w:leftChars="600" w:left="1260"/>
    </w:pPr>
  </w:style>
  <w:style w:type="paragraph" w:styleId="af6">
    <w:name w:val="footnote text"/>
    <w:basedOn w:val="a"/>
    <w:link w:val="af7"/>
    <w:qFormat/>
    <w:pPr>
      <w:spacing w:line="360" w:lineRule="auto"/>
    </w:pPr>
    <w:rPr>
      <w:sz w:val="18"/>
    </w:rPr>
  </w:style>
  <w:style w:type="character" w:customStyle="1" w:styleId="af7">
    <w:name w:val="脚注文本 字符"/>
    <w:link w:val="af6"/>
    <w:qFormat/>
    <w:rPr>
      <w:kern w:val="2"/>
      <w:sz w:val="18"/>
    </w:rPr>
  </w:style>
  <w:style w:type="paragraph" w:styleId="60">
    <w:name w:val="目录 6"/>
    <w:basedOn w:val="a"/>
    <w:next w:val="a"/>
    <w:pPr>
      <w:ind w:leftChars="1000" w:left="2100"/>
    </w:pPr>
  </w:style>
  <w:style w:type="paragraph" w:styleId="51">
    <w:name w:val="List 5"/>
    <w:basedOn w:val="a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"/>
    <w:pPr>
      <w:spacing w:line="360" w:lineRule="auto"/>
      <w:ind w:firstLine="632"/>
    </w:pPr>
    <w:rPr>
      <w:rFonts w:ascii="黑体" w:eastAsia="黑体"/>
    </w:rPr>
  </w:style>
  <w:style w:type="paragraph" w:styleId="af8">
    <w:name w:val="table of figures"/>
    <w:basedOn w:val="a"/>
    <w:next w:val="a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6">
    <w:name w:val="目录 2"/>
    <w:basedOn w:val="a"/>
    <w:next w:val="a"/>
    <w:uiPriority w:val="39"/>
    <w:pPr>
      <w:ind w:leftChars="200" w:left="420"/>
    </w:pPr>
  </w:style>
  <w:style w:type="paragraph" w:styleId="90">
    <w:name w:val="目录 9"/>
    <w:basedOn w:val="a"/>
    <w:next w:val="a"/>
    <w:qFormat/>
    <w:pPr>
      <w:ind w:leftChars="1600" w:left="3360"/>
    </w:pPr>
  </w:style>
  <w:style w:type="paragraph" w:styleId="27">
    <w:name w:val="Body Text 2"/>
    <w:basedOn w:val="a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"/>
    <w:next w:val="a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a">
    <w:name w:val="Title"/>
    <w:basedOn w:val="a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b">
    <w:name w:val="annotation subject"/>
    <w:basedOn w:val="a9"/>
    <w:next w:val="a9"/>
    <w:link w:val="afc"/>
    <w:pPr>
      <w:adjustRightInd/>
      <w:spacing w:line="240" w:lineRule="auto"/>
      <w:textAlignment w:val="auto"/>
    </w:pPr>
  </w:style>
  <w:style w:type="character" w:customStyle="1" w:styleId="afc">
    <w:name w:val="批注主题 字符"/>
    <w:link w:val="afb"/>
    <w:qFormat/>
    <w:rPr>
      <w:sz w:val="24"/>
    </w:rPr>
  </w:style>
  <w:style w:type="paragraph" w:styleId="29">
    <w:name w:val="正文首行缩进 2"/>
    <w:basedOn w:val="aa"/>
    <w:link w:val="2a"/>
    <w:pPr>
      <w:spacing w:after="120" w:line="240" w:lineRule="auto"/>
      <w:ind w:leftChars="200" w:left="420" w:firstLineChars="200" w:firstLine="420"/>
    </w:pPr>
  </w:style>
  <w:style w:type="character" w:customStyle="1" w:styleId="2a">
    <w:name w:val="正文首行缩进 2 字符"/>
    <w:link w:val="29"/>
    <w:qFormat/>
    <w:rPr>
      <w:kern w:val="2"/>
      <w:sz w:val="44"/>
    </w:rPr>
  </w:style>
  <w:style w:type="table" w:styleId="afd">
    <w:name w:val="Table Grid"/>
    <w:basedOn w:val="a2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Strong"/>
    <w:uiPriority w:val="22"/>
    <w:qFormat/>
    <w:rPr>
      <w:b/>
    </w:rPr>
  </w:style>
  <w:style w:type="character" w:styleId="aff">
    <w:name w:val="page number"/>
    <w:qFormat/>
  </w:style>
  <w:style w:type="character" w:styleId="aff0">
    <w:name w:val="FollowedHyperlink"/>
    <w:qFormat/>
    <w:rPr>
      <w:color w:val="333333"/>
      <w:u w:val="none"/>
    </w:rPr>
  </w:style>
  <w:style w:type="character" w:styleId="aff1">
    <w:name w:val="Emphasis"/>
    <w:qFormat/>
    <w:rPr>
      <w:i/>
    </w:rPr>
  </w:style>
  <w:style w:type="character" w:styleId="aff2">
    <w:name w:val="Hyperlink"/>
    <w:uiPriority w:val="99"/>
    <w:qFormat/>
    <w:rPr>
      <w:color w:val="333333"/>
      <w:u w:val="none"/>
    </w:rPr>
  </w:style>
  <w:style w:type="character" w:styleId="aff3">
    <w:name w:val="annotation reference"/>
    <w:qFormat/>
    <w:rPr>
      <w:sz w:val="21"/>
      <w:szCs w:val="21"/>
    </w:rPr>
  </w:style>
  <w:style w:type="character" w:styleId="aff4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5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b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6"/>
    <w:rPr>
      <w:rFonts w:ascii="宋体"/>
      <w:kern w:val="2"/>
      <w:sz w:val="28"/>
    </w:rPr>
  </w:style>
  <w:style w:type="paragraph" w:customStyle="1" w:styleId="aff6">
    <w:name w:val="文字"/>
    <w:basedOn w:val="a"/>
    <w:link w:val="CharChar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aff7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8">
    <w:name w:val="文章正文"/>
    <w:basedOn w:val="a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"/>
    <w:rPr>
      <w:rFonts w:ascii="仿宋_GB2312"/>
      <w:b/>
      <w:sz w:val="30"/>
    </w:rPr>
  </w:style>
  <w:style w:type="paragraph" w:customStyle="1" w:styleId="content">
    <w:name w:val="content"/>
    <w:basedOn w:val="a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0">
    <w:name w:val="正文文本 21"/>
    <w:basedOn w:val="a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9">
    <w:name w:val="段落正文"/>
    <w:basedOn w:val="a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a"/>
    <w:next w:val="a"/>
    <w:pPr>
      <w:spacing w:before="240" w:after="720"/>
    </w:pPr>
    <w:rPr>
      <w:sz w:val="28"/>
    </w:rPr>
  </w:style>
  <w:style w:type="paragraph" w:customStyle="1" w:styleId="13">
    <w:name w:val="1.正文"/>
    <w:basedOn w:val="a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a">
    <w:name w:val="二级条标题"/>
    <w:basedOn w:val="affb"/>
    <w:next w:val="affc"/>
    <w:pPr>
      <w:ind w:left="840"/>
      <w:outlineLvl w:val="3"/>
    </w:pPr>
  </w:style>
  <w:style w:type="paragraph" w:customStyle="1" w:styleId="affb">
    <w:name w:val="一级条标题"/>
    <w:basedOn w:val="affd"/>
    <w:next w:val="affc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ffd">
    <w:name w:val="章标题"/>
    <w:next w:val="a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c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a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"/>
    <w:next w:val="a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"/>
    <w:rPr>
      <w:rFonts w:ascii="Tahoma" w:hAnsi="Tahoma"/>
      <w:sz w:val="24"/>
    </w:rPr>
  </w:style>
  <w:style w:type="paragraph" w:customStyle="1" w:styleId="Char1CharCharChar">
    <w:name w:val="Char1 Char Char Char"/>
    <w:basedOn w:val="a"/>
    <w:rPr>
      <w:rFonts w:ascii="Tahoma" w:hAnsi="Tahoma"/>
      <w:sz w:val="24"/>
    </w:rPr>
  </w:style>
  <w:style w:type="paragraph" w:customStyle="1" w:styleId="CharCharCharCharChar">
    <w:name w:val="Char Char Char Char Char"/>
    <w:basedOn w:val="a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"/>
    <w:rPr>
      <w:rFonts w:ascii="Tahoma" w:hAnsi="Tahoma"/>
      <w:sz w:val="24"/>
    </w:rPr>
  </w:style>
  <w:style w:type="paragraph" w:customStyle="1" w:styleId="affe">
    <w:name w:val="af"/>
    <w:basedOn w:val="a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">
    <w:name w:val="样式 宋体 五号 行距: 单倍行距"/>
    <w:basedOn w:val="a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0">
    <w:name w:val="正文格式"/>
    <w:basedOn w:val="a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1">
    <w:name w:val="缺省文本"/>
    <w:basedOn w:val="a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c">
    <w:name w:val="正文字缩2字"/>
    <w:basedOn w:val="a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d">
    <w:name w:val="附录2"/>
    <w:basedOn w:val="a"/>
    <w:next w:val="a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2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3">
    <w:name w:val="表格内文字"/>
    <w:basedOn w:val="ad"/>
    <w:pPr>
      <w:adjustRightInd w:val="0"/>
    </w:pPr>
    <w:rPr>
      <w:color w:val="000000"/>
      <w:lang w:val="en-GB"/>
    </w:rPr>
  </w:style>
  <w:style w:type="paragraph" w:customStyle="1" w:styleId="00">
    <w:name w:val="00"/>
    <w:basedOn w:val="a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4">
    <w:name w:val="可研正文"/>
    <w:basedOn w:val="a4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"/>
    <w:next w:val="ad"/>
    <w:rPr>
      <w:rFonts w:ascii="宋体" w:hAnsi="Courier New"/>
      <w:sz w:val="21"/>
    </w:rPr>
  </w:style>
  <w:style w:type="paragraph" w:customStyle="1" w:styleId="CSS1Char">
    <w:name w:val="CSS1级正文 Char"/>
    <w:basedOn w:val="a4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5">
    <w:name w:val="正文表格"/>
    <w:basedOn w:val="a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pPr>
      <w:tabs>
        <w:tab w:val="left" w:pos="360"/>
      </w:tabs>
    </w:pPr>
    <w:rPr>
      <w:sz w:val="24"/>
    </w:rPr>
  </w:style>
  <w:style w:type="paragraph" w:customStyle="1" w:styleId="2e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"/>
    <w:rPr>
      <w:sz w:val="21"/>
      <w:szCs w:val="24"/>
    </w:rPr>
  </w:style>
  <w:style w:type="paragraph" w:customStyle="1" w:styleId="220">
    <w:name w:val="样式 样式 首行缩进:  2 字符 + 首行缩进:  2 字符"/>
    <w:basedOn w:val="a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1">
    <w:name w:val="正文文本缩进 21"/>
    <w:basedOn w:val="a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6">
    <w:name w:val="关键词"/>
    <w:basedOn w:val="a"/>
    <w:next w:val="a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7">
    <w:name w:val="列表项目"/>
    <w:basedOn w:val="a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8">
    <w:name w:val="没有缩进（为图形使用）"/>
    <w:basedOn w:val="a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9">
    <w:name w:val="标题无"/>
    <w:basedOn w:val="a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a">
    <w:name w:val="图例"/>
    <w:basedOn w:val="a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"/>
    <w:pPr>
      <w:snapToGrid w:val="0"/>
      <w:spacing w:line="360" w:lineRule="auto"/>
      <w:ind w:firstLine="420"/>
    </w:pPr>
    <w:rPr>
      <w:sz w:val="24"/>
    </w:rPr>
  </w:style>
  <w:style w:type="paragraph" w:customStyle="1" w:styleId="afffb">
    <w:name w:val="标准正文"/>
    <w:basedOn w:val="aa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fffc">
    <w:name w:val="表号"/>
    <w:basedOn w:val="a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d">
    <w:name w:val="项目"/>
    <w:basedOn w:val="a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e">
    <w:name w:val="表文字"/>
    <w:rPr>
      <w:rFonts w:ascii="宋体"/>
      <w:kern w:val="2"/>
    </w:rPr>
  </w:style>
  <w:style w:type="paragraph" w:customStyle="1" w:styleId="affff">
    <w:name w:val="普通正文"/>
    <w:basedOn w:val="a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0">
    <w:name w:val="内容标题"/>
    <w:basedOn w:val="a7"/>
    <w:rPr>
      <w:rFonts w:ascii="Tahoma" w:hAnsi="Tahoma"/>
      <w:sz w:val="24"/>
    </w:rPr>
  </w:style>
  <w:style w:type="paragraph" w:customStyle="1" w:styleId="Char10">
    <w:name w:val="Char1"/>
    <w:basedOn w:val="a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1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"/>
    <w:rPr>
      <w:rFonts w:ascii="Tahoma" w:hAnsi="Tahoma"/>
      <w:sz w:val="24"/>
    </w:rPr>
  </w:style>
  <w:style w:type="paragraph" w:customStyle="1" w:styleId="affff2">
    <w:name w:val="表头样式"/>
    <w:basedOn w:val="a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3">
    <w:name w:val="图标"/>
    <w:basedOn w:val="a"/>
    <w:next w:val="a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"/>
    <w:next w:val="a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ffff4">
    <w:name w:val="操作步骤"/>
    <w:basedOn w:val="a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styleId="affff5">
    <w:name w:val="列出段落"/>
    <w:next w:val="a6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5"/>
    <w:pPr>
      <w:ind w:firstLineChars="200" w:firstLine="480"/>
    </w:pPr>
  </w:style>
  <w:style w:type="paragraph" w:customStyle="1" w:styleId="2f">
    <w:name w:val="标题2"/>
    <w:basedOn w:val="2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"/>
    <w:pPr>
      <w:snapToGrid w:val="0"/>
    </w:pPr>
    <w:rPr>
      <w:sz w:val="21"/>
    </w:rPr>
  </w:style>
  <w:style w:type="paragraph" w:customStyle="1" w:styleId="PullQuote">
    <w:name w:val="Pull Quote"/>
    <w:basedOn w:val="a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"/>
    <w:next w:val="a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1">
    <w:name w:val="样式 正文首行缩进 2 + 首行缩进:  2 字符"/>
    <w:basedOn w:val="a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"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"/>
    <w:rPr>
      <w:sz w:val="21"/>
    </w:rPr>
  </w:style>
  <w:style w:type="paragraph" w:customStyle="1" w:styleId="CharChar1Char">
    <w:name w:val="Char Char1 Char"/>
    <w:basedOn w:val="a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"/>
    <w:rPr>
      <w:rFonts w:ascii="Tahoma" w:hAnsi="Tahoma"/>
      <w:sz w:val="24"/>
    </w:rPr>
  </w:style>
  <w:style w:type="paragraph" w:customStyle="1" w:styleId="affffb">
    <w:name w:val="二级列表"/>
    <w:basedOn w:val="aff9"/>
    <w:next w:val="aff9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"/>
    <w:next w:val="a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"/>
    <w:next w:val="a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"/>
    <w:pPr>
      <w:spacing w:line="240" w:lineRule="atLeast"/>
      <w:jc w:val="center"/>
    </w:pPr>
    <w:rPr>
      <w:sz w:val="21"/>
    </w:rPr>
  </w:style>
  <w:style w:type="paragraph" w:customStyle="1" w:styleId="afffff">
    <w:name w:val="首行缩进"/>
    <w:basedOn w:val="a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"/>
    <w:next w:val="2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4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7"/>
    <w:rPr>
      <w:rFonts w:ascii="宋体" w:hAnsi="Tahoma"/>
    </w:rPr>
  </w:style>
  <w:style w:type="paragraph" w:customStyle="1" w:styleId="CharCharCharChar0">
    <w:name w:val="Char Char Char Char"/>
    <w:basedOn w:val="a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"/>
    <w:next w:val="a0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"/>
    <w:next w:val="a4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"/>
    <w:uiPriority w:val="1"/>
    <w:qFormat/>
    <w:rPr>
      <w:rFonts w:ascii="宋体" w:hAnsi="宋体" w:cs="宋体"/>
      <w:lang w:val="zh-CN" w:bidi="zh-CN"/>
    </w:rPr>
  </w:style>
  <w:style w:type="paragraph" w:styleId="afffff3">
    <w:name w:val="列出段落"/>
    <w:basedOn w:val="a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621</Words>
  <Characters>3543</Characters>
  <Application>Microsoft Office Word</Application>
  <DocSecurity>0</DocSecurity>
  <Lines>29</Lines>
  <Paragraphs>8</Paragraphs>
  <ScaleCrop>false</ScaleCrop>
  <Manager>罗成</Manager>
  <Company>重庆市政府采购中心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</cp:revision>
  <cp:lastPrinted>2018-08-06T08:28:00Z</cp:lastPrinted>
  <dcterms:created xsi:type="dcterms:W3CDTF">2022-10-01T15:32:00Z</dcterms:created>
  <dcterms:modified xsi:type="dcterms:W3CDTF">2022-10-01T15:32:00Z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