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>{</w:t>
      </w:r>
      <w:r w:rsidR="002E5F38">
        <w:t>{</w:t>
      </w:r>
      <w:r w:rsidR="002E5F38" w:rsidRPr="002E5F38">
        <w:t>fzm</w:t>
      </w:r>
      <w:r w:rsidR="002E5F38">
        <w:t>}</w:t>
      </w:r>
      <w:r>
        <w:t>}</w:t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 w:rsidR="008834D8">
        <w:t>{</w:t>
      </w:r>
      <w:r w:rsidR="002E5F38" w:rsidRPr="002E5F38">
        <w:t>fbm</w:t>
      </w:r>
      <w:r w:rsidR="008834D8">
        <w:t>}</w:t>
      </w:r>
      <w:r>
        <w:t>}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{</w:t>
      </w:r>
      <w:r>
        <w:t>{</w:t>
      </w:r>
      <w:r w:rsidRPr="002E5F38">
        <w:t>bzm</w:t>
      </w:r>
      <w:r>
        <w:t>}}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>{</w:t>
      </w:r>
      <w:r>
        <w:t>{</w:t>
      </w:r>
      <w:r w:rsidRPr="002E5F38">
        <w:t>bbm</w:t>
      </w:r>
      <w:r>
        <w:t>}}</w:t>
      </w:r>
    </w:p>
    <w:sectPr w:rsidR="00CF3255" w:rsidRPr="002E5F38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1B21" w:rsidRDefault="00B81B21">
      <w:r>
        <w:separator/>
      </w:r>
    </w:p>
  </w:endnote>
  <w:endnote w:type="continuationSeparator" w:id="0">
    <w:p w:rsidR="00B81B21" w:rsidRDefault="00B8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CF3255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:rsidR="00CF3255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1B21" w:rsidRDefault="00B81B21">
      <w:r>
        <w:separator/>
      </w:r>
    </w:p>
  </w:footnote>
  <w:footnote w:type="continuationSeparator" w:id="0">
    <w:p w:rsidR="00B81B21" w:rsidRDefault="00B81B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255" w:rsidRDefault="00CF3255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96837746">
    <w:abstractNumId w:val="7"/>
  </w:num>
  <w:num w:numId="2" w16cid:durableId="1582059938">
    <w:abstractNumId w:val="3"/>
  </w:num>
  <w:num w:numId="3" w16cid:durableId="329451905">
    <w:abstractNumId w:val="9"/>
  </w:num>
  <w:num w:numId="4" w16cid:durableId="203710924">
    <w:abstractNumId w:val="5"/>
  </w:num>
  <w:num w:numId="5" w16cid:durableId="1603953434">
    <w:abstractNumId w:val="11"/>
  </w:num>
  <w:num w:numId="6" w16cid:durableId="365102631">
    <w:abstractNumId w:val="2"/>
  </w:num>
  <w:num w:numId="7" w16cid:durableId="1844969813">
    <w:abstractNumId w:val="6"/>
  </w:num>
  <w:num w:numId="8" w16cid:durableId="1893038405">
    <w:abstractNumId w:val="8"/>
  </w:num>
  <w:num w:numId="9" w16cid:durableId="1096632142">
    <w:abstractNumId w:val="1"/>
  </w:num>
  <w:num w:numId="10" w16cid:durableId="724330593">
    <w:abstractNumId w:val="10"/>
  </w:num>
  <w:num w:numId="11" w16cid:durableId="186022679">
    <w:abstractNumId w:val="0"/>
  </w:num>
  <w:num w:numId="12" w16cid:durableId="141242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E5F38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1681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34D8"/>
    <w:rsid w:val="00887B1E"/>
    <w:rsid w:val="008C035F"/>
    <w:rsid w:val="008D4419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81B21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F3255"/>
    <w:rsid w:val="00D21562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CB60E7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0910A42"/>
    <w:rsid w:val="21FC0731"/>
    <w:rsid w:val="22F95FB5"/>
    <w:rsid w:val="236E5813"/>
    <w:rsid w:val="24B858CA"/>
    <w:rsid w:val="26612822"/>
    <w:rsid w:val="2791404D"/>
    <w:rsid w:val="27B62D6D"/>
    <w:rsid w:val="294F62CC"/>
    <w:rsid w:val="2A005E7B"/>
    <w:rsid w:val="2A8F2559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799699B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1121FC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9CB1A"/>
  <w15:docId w15:val="{68B01F93-4174-45F2-9EF0-3B8F03AF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E5F38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rPr>
      <w:sz w:val="18"/>
    </w:rPr>
  </w:style>
  <w:style w:type="paragraph" w:styleId="af5">
    <w:name w:val="footer"/>
    <w:basedOn w:val="a3"/>
    <w:link w:val="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pPr>
      <w:adjustRightInd/>
      <w:spacing w:line="240" w:lineRule="auto"/>
      <w:textAlignment w:val="auto"/>
    </w:pPr>
  </w:style>
  <w:style w:type="table" w:styleId="aff0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uiPriority w:val="99"/>
    <w:rPr>
      <w:kern w:val="2"/>
      <w:sz w:val="18"/>
    </w:rPr>
  </w:style>
  <w:style w:type="character" w:customStyle="1" w:styleId="af8">
    <w:name w:val="页眉 字符"/>
    <w:link w:val="af7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1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5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35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30</cp:revision>
  <cp:lastPrinted>2018-08-06T08:28:00Z</cp:lastPrinted>
  <dcterms:created xsi:type="dcterms:W3CDTF">2022-09-30T02:56:00Z</dcterms:created>
  <dcterms:modified xsi:type="dcterms:W3CDTF">2022-10-16T13:19:00Z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