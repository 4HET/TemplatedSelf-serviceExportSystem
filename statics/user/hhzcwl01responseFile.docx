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EB4FE5" w:rsidRDefault="00887B1E" w:rsidP="00EB4FE5">
      <w:pPr>
        <w:rPr>
          <w:b/>
          <w:bCs/>
          <w:sz w:val="30"/>
          <w:szCs w:val="30"/>
        </w:rPr>
      </w:pPr>
      <w:bookmarkStart w:id="7" w:name="_Toc4909"/>
      <w:bookmarkStart w:id="8" w:name="_Toc26111"/>
      <w:r w:rsidRPr="00EB4FE5">
        <w:rPr>
          <w:b/>
          <w:bCs/>
          <w:sz w:val="30"/>
          <w:szCs w:val="30"/>
        </w:rPr>
        <w:t>项目名称</w:t>
      </w:r>
      <w:r w:rsidRPr="00EB4FE5"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ab/>
      </w:r>
      <w:proofErr w:type="spellStart"/>
      <w:r w:rsidR="004E723C" w:rsidRPr="00EB4FE5">
        <w:rPr>
          <w:b/>
          <w:bCs/>
          <w:sz w:val="30"/>
          <w:szCs w:val="30"/>
          <w:u w:val="single"/>
        </w:rPr>
        <w:t>（铁财购核字[12312399号）寝室及食宿门牌等(第4次)</w:t>
      </w:r>
      <w:proofErr w:type="spellEnd"/>
      <w:r w:rsidR="00A02BE5" w:rsidRPr="00EB4FE5">
        <w:rPr>
          <w:b/>
          <w:bCs/>
          <w:sz w:val="30"/>
          <w:szCs w:val="30"/>
          <w:u w:val="single"/>
        </w:rPr>
        <w:tab/>
      </w:r>
      <w:r w:rsidR="00A02BE5" w:rsidRPr="00EB4FE5">
        <w:rPr>
          <w:b/>
          <w:bCs/>
          <w:sz w:val="30"/>
          <w:szCs w:val="30"/>
          <w:u w:val="single"/>
        </w:rPr>
        <w:tab/>
      </w:r>
      <w:r w:rsidR="00A02BE5"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 xml:space="preserve">       </w:t>
      </w:r>
      <w:r w:rsidR="00A02BE5" w:rsidRPr="00EB4FE5">
        <w:rPr>
          <w:b/>
          <w:bCs/>
          <w:sz w:val="30"/>
          <w:szCs w:val="30"/>
        </w:rPr>
        <w:t xml:space="preserve">      </w:t>
      </w:r>
    </w:p>
    <w:p w14:paraId="40CBEC41" w14:textId="41E10C61" w:rsidR="00887B1E" w:rsidRPr="00EB4FE5" w:rsidRDefault="00887B1E" w:rsidP="00EB4FE5">
      <w:pPr>
        <w:rPr>
          <w:b/>
          <w:bCs/>
          <w:sz w:val="30"/>
          <w:szCs w:val="30"/>
          <w:u w:val="single"/>
        </w:rPr>
      </w:pPr>
      <w:bookmarkStart w:id="9" w:name="_Toc21429"/>
      <w:bookmarkStart w:id="10" w:name="_Toc26654"/>
      <w:r w:rsidRPr="00EB4FE5">
        <w:rPr>
          <w:b/>
          <w:bCs/>
          <w:sz w:val="30"/>
          <w:szCs w:val="30"/>
        </w:rPr>
        <w:t>项目编号</w:t>
      </w:r>
      <w:r w:rsidRPr="00EB4FE5">
        <w:rPr>
          <w:b/>
          <w:bCs/>
          <w:sz w:val="30"/>
          <w:szCs w:val="30"/>
        </w:rPr>
        <w:t>:</w:t>
      </w:r>
      <w:bookmarkEnd w:id="9"/>
      <w:bookmarkEnd w:id="10"/>
      <w:r w:rsidR="00A02BE5" w:rsidRPr="00EB4FE5">
        <w:rPr>
          <w:b/>
          <w:bCs/>
          <w:sz w:val="30"/>
          <w:szCs w:val="30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ab/>
      </w:r>
      <w:r w:rsidR="00A02BE5" w:rsidRPr="00EB4FE5">
        <w:rPr>
          <w:b/>
          <w:bCs/>
          <w:sz w:val="30"/>
          <w:szCs w:val="30"/>
          <w:u w:val="single"/>
        </w:rPr>
        <w:tab/>
      </w:r>
      <w:proofErr w:type="spellStart"/>
      <w:r w:rsidR="004E723C" w:rsidRPr="00EB4FE5">
        <w:rPr>
          <w:b/>
          <w:bCs/>
          <w:sz w:val="30"/>
          <w:szCs w:val="30"/>
          <w:u w:val="single"/>
        </w:rPr>
        <w:t>铁财购核字[20123099号</w:t>
      </w:r>
      <w:proofErr w:type="spellEnd"/>
      <w:r w:rsidR="004E723C" w:rsidRPr="00EB4FE5">
        <w:rPr>
          <w:b/>
          <w:bCs/>
          <w:sz w:val="30"/>
          <w:szCs w:val="30"/>
          <w:u w:val="single"/>
        </w:rPr>
        <w:t xml:space="preserve">   </w:t>
      </w:r>
      <w:r w:rsidR="00A02BE5" w:rsidRPr="00EB4FE5">
        <w:rPr>
          <w:b/>
          <w:bCs/>
          <w:sz w:val="30"/>
          <w:szCs w:val="30"/>
          <w:u w:val="single"/>
        </w:rPr>
        <w:tab/>
      </w:r>
    </w:p>
    <w:p w14:paraId="6A334DAE" w14:textId="6D22933D" w:rsidR="00887B1E" w:rsidRPr="00EB4FE5" w:rsidRDefault="004B077D" w:rsidP="00EB4FE5">
      <w:pPr>
        <w:rPr>
          <w:b/>
          <w:bCs/>
          <w:sz w:val="30"/>
          <w:szCs w:val="30"/>
        </w:rPr>
      </w:pPr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Pr="00EB4FE5" w:rsidRDefault="00887B1E" w:rsidP="00EB4FE5">
      <w:pPr>
        <w:rPr>
          <w:b/>
          <w:bCs/>
          <w:sz w:val="30"/>
          <w:szCs w:val="30"/>
        </w:rPr>
      </w:pPr>
    </w:p>
    <w:p w14:paraId="791BDD5E" w14:textId="06B5476A" w:rsidR="00887B1E" w:rsidRPr="00EB4FE5" w:rsidRDefault="00887B1E" w:rsidP="00EB4FE5">
      <w:pPr>
        <w:rPr>
          <w:b/>
          <w:bCs/>
          <w:sz w:val="30"/>
          <w:szCs w:val="30"/>
        </w:rPr>
      </w:pPr>
    </w:p>
    <w:p w14:paraId="3D085D41" w14:textId="50ACB2A2" w:rsidR="00887B1E" w:rsidRPr="00EB4FE5" w:rsidRDefault="00887B1E" w:rsidP="00EB4FE5">
      <w:pPr>
        <w:rPr>
          <w:b/>
          <w:bCs/>
          <w:sz w:val="30"/>
          <w:szCs w:val="30"/>
        </w:rPr>
      </w:pPr>
    </w:p>
    <w:p w14:paraId="04EE5511" w14:textId="0C4DCA2B" w:rsidR="00887B1E" w:rsidRPr="00EB4FE5" w:rsidRDefault="00267957" w:rsidP="00EB4FE5">
      <w:pPr>
        <w:rPr>
          <w:b/>
          <w:bCs/>
          <w:sz w:val="30"/>
          <w:szCs w:val="30"/>
        </w:rPr>
      </w:pPr>
      <w:bookmarkStart w:id="11" w:name="_Toc10059"/>
      <w:bookmarkStart w:id="12" w:name="_Toc29619"/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 w:rsidRPr="00EB4FE5">
        <w:rPr>
          <w:rFonts w:hint="eastAsia"/>
          <w:b/>
          <w:bCs/>
          <w:sz w:val="30"/>
          <w:szCs w:val="30"/>
        </w:rPr>
        <w:t>供应商名称</w:t>
      </w:r>
      <w:r w:rsidR="00887B1E" w:rsidRPr="00EB4FE5">
        <w:rPr>
          <w:b/>
          <w:bCs/>
          <w:sz w:val="30"/>
          <w:szCs w:val="30"/>
        </w:rPr>
        <w:t xml:space="preserve">:  </w:t>
      </w:r>
      <w:r w:rsidR="007B2D2A" w:rsidRPr="00EB4FE5">
        <w:rPr>
          <w:b/>
          <w:bCs/>
          <w:sz w:val="30"/>
          <w:szCs w:val="30"/>
        </w:rPr>
        <w:t xml:space="preserve"> </w:t>
      </w:r>
      <w:r w:rsidR="007B2D2A" w:rsidRPr="00EB4FE5">
        <w:rPr>
          <w:b/>
          <w:bCs/>
          <w:sz w:val="30"/>
          <w:szCs w:val="30"/>
          <w:u w:val="single"/>
        </w:rPr>
        <w:t xml:space="preserve">  </w:t>
      </w:r>
      <w:proofErr w:type="spellStart"/>
      <w:r w:rsidR="004E723C" w:rsidRPr="00EB4FE5">
        <w:rPr>
          <w:b/>
          <w:bCs/>
          <w:sz w:val="30"/>
          <w:szCs w:val="30"/>
          <w:u w:val="single"/>
        </w:rPr>
        <w:t>黑河百家建筑公司</w:t>
      </w:r>
      <w:proofErr w:type="spellEnd"/>
      <w:r w:rsidR="007B2D2A" w:rsidRPr="00EB4FE5">
        <w:rPr>
          <w:b/>
          <w:bCs/>
          <w:sz w:val="30"/>
          <w:szCs w:val="30"/>
          <w:u w:val="single"/>
        </w:rPr>
        <w:t xml:space="preserve">    </w:t>
      </w:r>
      <w:r w:rsidR="00887B1E" w:rsidRPr="00EB4FE5">
        <w:rPr>
          <w:b/>
          <w:bCs/>
          <w:sz w:val="30"/>
          <w:szCs w:val="30"/>
        </w:rPr>
        <w:t xml:space="preserve"> </w:t>
      </w:r>
      <w:r w:rsidR="00887B1E" w:rsidRPr="00EB4FE5">
        <w:rPr>
          <w:b/>
          <w:bCs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Pr="00EB4FE5" w:rsidRDefault="00887B1E" w:rsidP="00EB4FE5">
      <w:pPr>
        <w:rPr>
          <w:b/>
          <w:bCs/>
          <w:sz w:val="30"/>
          <w:szCs w:val="30"/>
        </w:rPr>
      </w:pPr>
      <w:bookmarkStart w:id="13" w:name="_Toc1946"/>
      <w:bookmarkStart w:id="14" w:name="_Toc31530"/>
      <w:r w:rsidRPr="00EB4FE5">
        <w:rPr>
          <w:rFonts w:hint="eastAsia"/>
          <w:b/>
          <w:bCs/>
          <w:sz w:val="30"/>
          <w:szCs w:val="30"/>
        </w:rPr>
        <w:t>法定代表人或其授权代表：</w:t>
      </w:r>
      <w:r w:rsidRPr="00EB4FE5">
        <w:rPr>
          <w:b/>
          <w:bCs/>
          <w:sz w:val="30"/>
          <w:szCs w:val="30"/>
        </w:rPr>
        <w:t xml:space="preserve">  </w:t>
      </w:r>
      <w:r w:rsidRPr="00EB4FE5">
        <w:rPr>
          <w:b/>
          <w:bCs/>
          <w:sz w:val="30"/>
          <w:szCs w:val="30"/>
          <w:u w:val="single"/>
        </w:rPr>
        <w:t xml:space="preserve">      </w:t>
      </w:r>
      <w:r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EB4FE5">
        <w:rPr>
          <w:b/>
          <w:bCs/>
          <w:sz w:val="30"/>
          <w:szCs w:val="30"/>
          <w:u w:val="single"/>
        </w:rPr>
        <w:t xml:space="preserve">    </w:t>
      </w:r>
      <w:r w:rsidRPr="00EB4FE5">
        <w:rPr>
          <w:b/>
          <w:bCs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Pr="00EB4FE5" w:rsidRDefault="00887B1E" w:rsidP="00EB4FE5">
      <w:pPr>
        <w:rPr>
          <w:b/>
          <w:bCs/>
          <w:sz w:val="30"/>
          <w:szCs w:val="30"/>
        </w:rPr>
      </w:pPr>
      <w:bookmarkStart w:id="15" w:name="_Toc18915"/>
      <w:bookmarkStart w:id="16" w:name="_Toc476"/>
      <w:r w:rsidRPr="00EB4FE5">
        <w:rPr>
          <w:rFonts w:hint="eastAsia"/>
          <w:b/>
          <w:bCs/>
          <w:sz w:val="30"/>
          <w:szCs w:val="30"/>
        </w:rPr>
        <w:t>联系电话：</w:t>
      </w:r>
      <w:r w:rsidRPr="00EB4FE5">
        <w:rPr>
          <w:b/>
          <w:bCs/>
          <w:sz w:val="30"/>
          <w:szCs w:val="30"/>
        </w:rPr>
        <w:t xml:space="preserve">  </w:t>
      </w:r>
      <w:r w:rsidRPr="00EB4FE5">
        <w:rPr>
          <w:b/>
          <w:bCs/>
          <w:sz w:val="30"/>
          <w:szCs w:val="30"/>
          <w:u w:val="single"/>
        </w:rPr>
        <w:t xml:space="preserve">  </w:t>
      </w:r>
      <w:proofErr w:type="spellStart"/>
      <w:r w:rsidR="002B7825" w:rsidRPr="00EB4FE5">
        <w:rPr>
          <w:b/>
          <w:bCs/>
          <w:sz w:val="30"/>
          <w:szCs w:val="30"/>
          <w:u w:val="single"/>
        </w:rPr>
        <w:t>18804650213</w:t>
      </w:r>
      <w:proofErr w:type="spellEnd"/>
      <w:r w:rsidRPr="00EB4FE5">
        <w:rPr>
          <w:rFonts w:hint="eastAsia"/>
          <w:b/>
          <w:bCs/>
          <w:sz w:val="30"/>
          <w:szCs w:val="30"/>
          <w:u w:val="single"/>
        </w:rPr>
        <w:t xml:space="preserve">  </w:t>
      </w:r>
      <w:proofErr w:type="gramStart"/>
      <w:r w:rsidRPr="00EB4FE5">
        <w:rPr>
          <w:rFonts w:hint="eastAsia"/>
          <w:b/>
          <w:bCs/>
          <w:sz w:val="30"/>
          <w:szCs w:val="30"/>
          <w:u w:val="single"/>
        </w:rPr>
        <w:t xml:space="preserve">  .</w:t>
      </w:r>
      <w:bookmarkEnd w:id="15"/>
      <w:bookmarkEnd w:id="16"/>
      <w:proofErr w:type="gramEnd"/>
      <w:r w:rsidRPr="00EB4FE5">
        <w:rPr>
          <w:b/>
          <w:bCs/>
          <w:sz w:val="30"/>
          <w:szCs w:val="30"/>
          <w:u w:val="single"/>
        </w:rPr>
        <w:t xml:space="preserve"> </w:t>
      </w:r>
      <w:r w:rsidRPr="00EB4FE5">
        <w:rPr>
          <w:b/>
          <w:bCs/>
          <w:sz w:val="30"/>
          <w:szCs w:val="30"/>
        </w:rPr>
        <w:t xml:space="preserve">   </w:t>
      </w:r>
    </w:p>
    <w:p w14:paraId="247C1F0C" w14:textId="4AF3BF58" w:rsidR="00887B1E" w:rsidRPr="00EB4FE5" w:rsidRDefault="00887B1E" w:rsidP="00EB4FE5">
      <w:pPr>
        <w:rPr>
          <w:b/>
          <w:bCs/>
          <w:sz w:val="30"/>
          <w:szCs w:val="30"/>
        </w:rPr>
      </w:pPr>
      <w:bookmarkStart w:id="17" w:name="_Toc7177"/>
      <w:bookmarkStart w:id="18" w:name="_Toc9078"/>
      <w:r w:rsidRPr="00EB4FE5">
        <w:rPr>
          <w:rFonts w:hint="eastAsia"/>
          <w:b/>
          <w:bCs/>
          <w:sz w:val="30"/>
          <w:szCs w:val="30"/>
        </w:rPr>
        <w:t>编制</w:t>
      </w:r>
      <w:r w:rsidRPr="00EB4FE5">
        <w:rPr>
          <w:b/>
          <w:bCs/>
          <w:sz w:val="30"/>
          <w:szCs w:val="30"/>
        </w:rPr>
        <w:t>日期：</w:t>
      </w:r>
      <w:r w:rsidRPr="00EB4FE5">
        <w:rPr>
          <w:b/>
          <w:bCs/>
          <w:sz w:val="30"/>
          <w:szCs w:val="30"/>
        </w:rPr>
        <w:t xml:space="preserve"> </w:t>
      </w:r>
      <w:r w:rsidR="00B618DF" w:rsidRPr="00EB4FE5">
        <w:rPr>
          <w:b/>
          <w:bCs/>
          <w:sz w:val="30"/>
          <w:szCs w:val="30"/>
        </w:rPr>
        <w:t xml:space="preserve">  </w:t>
      </w:r>
      <w:r w:rsidR="00B618DF" w:rsidRPr="00EB4FE5">
        <w:rPr>
          <w:rFonts w:hint="eastAsia"/>
          <w:b/>
          <w:bCs/>
          <w:sz w:val="30"/>
          <w:szCs w:val="30"/>
          <w:u w:val="single"/>
        </w:rPr>
        <w:t>2022</w:t>
      </w:r>
      <w:r w:rsidR="00B618DF" w:rsidRPr="00EB4FE5">
        <w:rPr>
          <w:b/>
          <w:bCs/>
          <w:sz w:val="30"/>
          <w:szCs w:val="30"/>
        </w:rPr>
        <w:t xml:space="preserve"> </w:t>
      </w:r>
      <w:r w:rsidRPr="00EB4FE5">
        <w:rPr>
          <w:b/>
          <w:bCs/>
          <w:sz w:val="30"/>
          <w:szCs w:val="30"/>
        </w:rPr>
        <w:t>年</w:t>
      </w:r>
      <w:r w:rsidRPr="00EB4FE5">
        <w:rPr>
          <w:b/>
          <w:bCs/>
          <w:sz w:val="30"/>
          <w:szCs w:val="30"/>
        </w:rPr>
        <w:t xml:space="preserve"> </w:t>
      </w:r>
      <w:r w:rsidR="00B618DF" w:rsidRPr="00EB4FE5">
        <w:rPr>
          <w:rFonts w:hint="eastAsia"/>
          <w:b/>
          <w:bCs/>
          <w:sz w:val="30"/>
          <w:szCs w:val="30"/>
        </w:rPr>
        <w:t xml:space="preserve"> </w:t>
      </w:r>
      <w:r w:rsidR="00B618DF" w:rsidRPr="00EB4FE5">
        <w:rPr>
          <w:rFonts w:hint="eastAsia"/>
          <w:b/>
          <w:bCs/>
          <w:sz w:val="30"/>
          <w:szCs w:val="30"/>
          <w:u w:val="single"/>
        </w:rPr>
        <w:t xml:space="preserve">10 </w:t>
      </w:r>
      <w:r w:rsidRPr="00EB4FE5">
        <w:rPr>
          <w:b/>
          <w:bCs/>
          <w:sz w:val="30"/>
          <w:szCs w:val="30"/>
        </w:rPr>
        <w:t xml:space="preserve"> </w:t>
      </w:r>
      <w:r w:rsidRPr="00EB4FE5">
        <w:rPr>
          <w:b/>
          <w:bCs/>
          <w:sz w:val="30"/>
          <w:szCs w:val="30"/>
        </w:rPr>
        <w:t>月</w:t>
      </w:r>
      <w:r w:rsidRPr="00EB4FE5">
        <w:rPr>
          <w:b/>
          <w:bCs/>
          <w:sz w:val="30"/>
          <w:szCs w:val="30"/>
        </w:rPr>
        <w:t xml:space="preserve">  </w:t>
      </w:r>
      <w:r w:rsidR="00B618DF" w:rsidRPr="00EB4FE5">
        <w:rPr>
          <w:rFonts w:hint="eastAsia"/>
          <w:b/>
          <w:bCs/>
          <w:sz w:val="30"/>
          <w:szCs w:val="30"/>
          <w:u w:val="single"/>
        </w:rPr>
        <w:t>16</w:t>
      </w:r>
      <w:r w:rsidR="00B618DF" w:rsidRPr="00EB4FE5">
        <w:rPr>
          <w:rFonts w:hint="eastAsia"/>
          <w:b/>
          <w:bCs/>
          <w:sz w:val="30"/>
          <w:szCs w:val="30"/>
        </w:rPr>
        <w:t xml:space="preserve"> </w:t>
      </w:r>
      <w:r w:rsidR="00B618DF" w:rsidRPr="00EB4FE5">
        <w:rPr>
          <w:b/>
          <w:bCs/>
          <w:sz w:val="30"/>
          <w:szCs w:val="30"/>
        </w:rPr>
        <w:t xml:space="preserve"> </w:t>
      </w:r>
      <w:r w:rsidRPr="00EB4FE5">
        <w:rPr>
          <w:b/>
          <w:bCs/>
          <w:sz w:val="30"/>
          <w:szCs w:val="30"/>
        </w:rPr>
        <w:t>日</w:t>
      </w:r>
      <w:bookmarkEnd w:id="17"/>
      <w:bookmarkEnd w:id="18"/>
    </w:p>
    <w:p w14:paraId="48BFD950" w14:textId="1D2B71F0" w:rsidR="00887B1E" w:rsidRPr="00EB4FE5" w:rsidRDefault="00887B1E" w:rsidP="00EB4FE5">
      <w:pPr>
        <w:rPr>
          <w:b/>
          <w:bCs/>
          <w:sz w:val="30"/>
          <w:szCs w:val="30"/>
        </w:rPr>
        <w:sectPr w:rsidR="00887B1E" w:rsidRPr="00EB4FE5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4D6A9C19" w14:textId="13831840" w:rsidR="00887B1E" w:rsidRPr="007F6A86" w:rsidRDefault="00887B1E" w:rsidP="007F6A86">
      <w:pPr>
        <w:jc w:val="center"/>
        <w:rPr>
          <w:rFonts w:hint="eastAsia"/>
          <w:b/>
          <w:bCs/>
          <w:sz w:val="30"/>
          <w:szCs w:val="30"/>
        </w:rPr>
      </w:pPr>
      <w:bookmarkStart w:id="19" w:name="_Toc24980"/>
      <w:bookmarkStart w:id="20" w:name="_Toc10165"/>
      <w:r w:rsidRPr="007F6A86"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铁力市第五中学校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F434D7">
        <w:rPr>
          <w:rFonts w:ascii="宋体" w:hAnsi="宋体" w:cs="宋体" w:hint="eastAsia"/>
          <w:sz w:val="24"/>
          <w:szCs w:val="24"/>
        </w:rPr>
        <w:t>（铁财购核字[12312399号）寝室及食宿门牌等(第4次)</w:t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铁财购核字[20123099号</w:t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黑河百家建筑公司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  <w:t>壹千伍百元整</w:t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1500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365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365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黑龙江省黑河市爱辉区111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18804650213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799640@qq.com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中国人民银行</w:t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  <w:t>6211111111113333333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黑河百家建筑公司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8175" w14:textId="77777777" w:rsidR="001406A4" w:rsidRDefault="001406A4">
      <w:r>
        <w:separator/>
      </w:r>
    </w:p>
  </w:endnote>
  <w:endnote w:type="continuationSeparator" w:id="0">
    <w:p w14:paraId="60D42926" w14:textId="77777777" w:rsidR="001406A4" w:rsidRDefault="0014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72221" w14:textId="77777777" w:rsidR="001406A4" w:rsidRDefault="001406A4">
      <w:r>
        <w:separator/>
      </w:r>
    </w:p>
  </w:footnote>
  <w:footnote w:type="continuationSeparator" w:id="0">
    <w:p w14:paraId="5362CD78" w14:textId="77777777" w:rsidR="001406A4" w:rsidRDefault="00140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189</Words>
  <Characters>1079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魏 子栋</cp:lastModifiedBy>
  <cp:revision>40</cp:revision>
  <cp:lastPrinted>2018-08-06T08:28:00Z</cp:lastPrinted>
  <dcterms:created xsi:type="dcterms:W3CDTF">2022-09-30T02:56:00Z</dcterms:created>
  <dcterms:modified xsi:type="dcterms:W3CDTF">2022-10-16T04:01:00Z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