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4A56C0E0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proofErr w:type="spellStart"/>
      <w:r w:rsidR="004E723C" w:rsidRPr="008717DC">
        <w:rPr>
          <w:b/>
          <w:bCs/>
          <w:sz w:val="30"/>
          <w:szCs w:val="30"/>
        </w:rPr>
        <w:t>（铁财购核字[12312399号）寝室及食宿门牌等(第4次)</w:t>
      </w:r>
      <w:proofErr w:type="spellEnd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786A2EE4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9"/>
      <w:bookmarkEnd w:id="10"/>
      <w:r w:rsidR="00A02BE5" w:rsidRPr="008717DC">
        <w:rPr>
          <w:b/>
          <w:bCs/>
          <w:sz w:val="30"/>
          <w:szCs w:val="30"/>
        </w:rPr>
        <w:t xml:space="preserve"> </w:t>
      </w:r>
      <w:proofErr w:type="spellStart"/>
      <w:r w:rsidR="004E723C" w:rsidRPr="008717DC">
        <w:rPr>
          <w:b/>
          <w:bCs/>
          <w:sz w:val="30"/>
          <w:szCs w:val="30"/>
        </w:rPr>
        <w:t>铁财购核字[20123099号</w:t>
      </w:r>
      <w:proofErr w:type="spellEnd"/>
      <w:r w:rsidR="00A02BE5" w:rsidRPr="008717DC">
        <w:rPr>
          <w:b/>
          <w:bCs/>
          <w:sz w:val="30"/>
          <w:szCs w:val="30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1C47D85B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22AF54E1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proofErr w:type="spellStart"/>
      <w:r w:rsidR="004E723C" w:rsidRPr="008717DC">
        <w:rPr>
          <w:b/>
          <w:bCs/>
          <w:sz w:val="30"/>
          <w:szCs w:val="30"/>
        </w:rPr>
        <w:t>黑河百家建筑公司</w:t>
      </w:r>
      <w:proofErr w:type="spellEnd"/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11"/>
      <w:bookmarkEnd w:id="12"/>
    </w:p>
    <w:p w14:paraId="46422778" w14:textId="76CADAD4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bookmarkEnd w:id="13"/>
      <w:bookmarkEnd w:id="14"/>
    </w:p>
    <w:p w14:paraId="72F10C92" w14:textId="6B841715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proofErr w:type="spellStart"/>
      <w:r w:rsidR="002B7825" w:rsidRPr="008717DC">
        <w:rPr>
          <w:b/>
          <w:bCs/>
          <w:sz w:val="30"/>
          <w:szCs w:val="30"/>
        </w:rPr>
        <w:t>18804560231</w:t>
      </w:r>
      <w:bookmarkEnd w:id="15"/>
      <w:bookmarkEnd w:id="16"/>
      <w:proofErr w:type="spell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48BFD950" w14:textId="3116D28C" w:rsidR="00887B1E" w:rsidRPr="00B6542F" w:rsidRDefault="00887B1E" w:rsidP="00EB4FE5">
      <w:pPr>
        <w:rPr>
          <w:b/>
          <w:bCs/>
          <w:sz w:val="30"/>
          <w:szCs w:val="30"/>
        </w:rPr>
        <w:sectPr w:rsidR="00887B1E" w:rsidRPr="00B6542F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bookmarkEnd w:id="17"/>
      <w:bookmarkEnd w:id="18"/>
      <w:proofErr w:type="spellStart"/>
      <w:r w:rsidR="00B6542F" w:rsidRPr="00B6542F">
        <w:rPr>
          <w:b/>
          <w:bCs/>
          <w:sz w:val="30"/>
          <w:szCs w:val="30"/>
        </w:rPr>
        <w:t>2022年1月1日</w:t>
      </w:r>
      <w:proofErr w:type="spellEnd"/>
    </w:p>
    <w:p w14:paraId="4D6A9C19" w14:textId="13831840" w:rsidR="00887B1E" w:rsidRPr="007F6A86" w:rsidRDefault="00887B1E" w:rsidP="007F6A86"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14:paraId="0DF3369E" w14:textId="74E86AD0" w:rsidR="00887B1E" w:rsidRDefault="00191376" w:rsidP="008717D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717DC">
        <w:rPr>
          <w:rFonts w:ascii="宋体" w:hAnsi="宋体" w:cs="宋体"/>
          <w:sz w:val="24"/>
          <w:szCs w:val="24"/>
        </w:rPr>
        <w:t>北林区连岗乡中学校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248F367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 w:rsidR="00F434D7" w:rsidRPr="008717DC">
        <w:rPr>
          <w:rFonts w:ascii="宋体" w:hAnsi="宋体" w:cs="宋体" w:hint="eastAsia"/>
          <w:sz w:val="24"/>
          <w:szCs w:val="24"/>
        </w:rPr>
        <w:t>（铁财购核字[12312399号）寝室及食宿门牌等(第4次)</w:t>
      </w:r>
      <w:proofErr w:type="spellEnd"/>
      <w:r>
        <w:rPr>
          <w:rFonts w:ascii="宋体" w:hAnsi="宋体" w:cs="宋体" w:hint="eastAsia"/>
          <w:sz w:val="24"/>
          <w:szCs w:val="24"/>
        </w:rPr>
        <w:t>项目（项目编号：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铁财购核字[20123099号</w:t>
      </w:r>
      <w:proofErr w:type="spellEnd"/>
      <w:r>
        <w:rPr>
          <w:rFonts w:ascii="宋体" w:hAnsi="宋体" w:cs="宋体" w:hint="eastAsia"/>
          <w:sz w:val="24"/>
          <w:szCs w:val="24"/>
        </w:rPr>
        <w:t>）询价通知书要求，经我方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黑河百家建筑公司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6AE848CB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 w:rsidRPr="008717DC">
        <w:rPr>
          <w:rFonts w:ascii="宋体" w:hAnsi="宋体" w:cs="宋体" w:hint="eastAsia"/>
          <w:sz w:val="24"/>
          <w:szCs w:val="24"/>
        </w:rPr>
        <w:t xml:space="preserve">大写： </w:t>
      </w:r>
      <w:proofErr w:type="spellStart"/>
      <w:r w:rsidR="00E73305" w:rsidRPr="008717DC">
        <w:rPr>
          <w:rFonts w:ascii="宋体" w:hAnsi="宋体" w:cs="宋体"/>
          <w:sz w:val="24"/>
          <w:szCs w:val="24"/>
        </w:rPr>
        <w:t>贰千伍百元零壹分</w:t>
      </w:r>
      <w:proofErr w:type="spellEnd"/>
      <w:r w:rsidR="00887B1E">
        <w:rPr>
          <w:rFonts w:ascii="宋体" w:hAnsi="宋体" w:cs="宋体" w:hint="eastAsia"/>
          <w:sz w:val="24"/>
          <w:szCs w:val="24"/>
        </w:rPr>
        <w:t>，</w:t>
      </w:r>
      <w:r w:rsidR="00887B1E" w:rsidRPr="008717DC">
        <w:rPr>
          <w:rFonts w:ascii="宋体" w:hAnsi="宋体" w:cs="宋体" w:hint="eastAsia"/>
          <w:sz w:val="24"/>
          <w:szCs w:val="24"/>
        </w:rPr>
        <w:t>小写：</w:t>
      </w:r>
      <w:r w:rsidR="00E73305" w:rsidRPr="008717DC">
        <w:rPr>
          <w:rFonts w:ascii="宋体" w:hAnsi="宋体" w:cs="宋体"/>
          <w:sz w:val="24"/>
          <w:szCs w:val="24"/>
        </w:rPr>
        <w:t>2500.01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8717DC">
        <w:rPr>
          <w:rFonts w:ascii="宋体" w:hAnsi="宋体" w:cs="宋体" w:hint="eastAsia"/>
          <w:sz w:val="24"/>
          <w:szCs w:val="24"/>
        </w:rPr>
        <w:t xml:space="preserve"> </w:t>
      </w:r>
      <w:r w:rsidR="00380DCF" w:rsidRPr="008717DC">
        <w:rPr>
          <w:rFonts w:ascii="宋体" w:hAnsi="宋体" w:cs="宋体"/>
          <w:sz w:val="24"/>
          <w:szCs w:val="24"/>
        </w:rPr>
        <w:t>365</w:t>
      </w:r>
      <w:r w:rsidR="004435B3" w:rsidRPr="008717DC">
        <w:rPr>
          <w:rFonts w:ascii="宋体" w:hAnsi="宋体" w:cs="宋体" w:hint="eastAsia"/>
          <w:sz w:val="24"/>
          <w:szCs w:val="24"/>
        </w:rPr>
        <w:t>天</w:t>
      </w:r>
      <w:r w:rsidRPr="008717DC">
        <w:rPr>
          <w:rFonts w:ascii="宋体" w:hAnsi="宋体" w:cs="宋体" w:hint="eastAsia"/>
          <w:sz w:val="24"/>
          <w:szCs w:val="24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 w:rsidRPr="008717DC"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5212DF" w:rsidRPr="008717DC">
        <w:rPr>
          <w:rFonts w:ascii="宋体" w:hAnsi="宋体" w:cs="宋体" w:hint="eastAsia"/>
          <w:w w:val="110"/>
          <w:sz w:val="24"/>
          <w:szCs w:val="24"/>
        </w:rPr>
        <w:t>365</w:t>
      </w:r>
      <w:r w:rsidRPr="008717DC"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黑龙江省黑河市爱辉区111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18804560231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799640@qq.com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黑河农商行11111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999666555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B3034B7" w:rsidR="00887B1E" w:rsidRPr="008717DC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黑河百家建筑公司</w:t>
      </w:r>
      <w:proofErr w:type="spellEnd"/>
      <w:r w:rsidR="006570F6" w:rsidRPr="008717DC">
        <w:rPr>
          <w:sz w:val="30"/>
          <w:szCs w:val="30"/>
        </w:rPr>
        <w:t xml:space="preserve">  </w:t>
      </w:r>
      <w:r w:rsidR="008E64F1" w:rsidRPr="008717DC">
        <w:rPr>
          <w:rFonts w:ascii="Times New Roman"/>
          <w:sz w:val="30"/>
          <w:szCs w:val="30"/>
        </w:rPr>
        <w:t xml:space="preserve"> </w:t>
      </w:r>
      <w:r w:rsidR="00887B1E" w:rsidRPr="008717DC">
        <w:rPr>
          <w:rFonts w:ascii="宋体" w:eastAsia="宋体" w:hAnsi="宋体" w:cs="宋体" w:hint="eastAsia"/>
          <w:sz w:val="24"/>
          <w:szCs w:val="24"/>
        </w:rPr>
        <w:t>(加盖公章)</w:t>
      </w:r>
    </w:p>
    <w:p w14:paraId="4711BB40" w14:textId="10B74EEC" w:rsidR="00887B1E" w:rsidRPr="005F5FF1" w:rsidRDefault="00887B1E" w:rsidP="005F5FF1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        </w:t>
      </w:r>
      <w:r w:rsidR="008717DC" w:rsidRPr="008717DC">
        <w:rPr>
          <w:rFonts w:ascii="宋体" w:eastAsia="宋体" w:hAnsi="宋体" w:cs="宋体"/>
          <w:sz w:val="24"/>
          <w:szCs w:val="24"/>
        </w:rPr>
        <w:t xml:space="preserve">    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87B1E" w:rsidRPr="005F5FF1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3C4" w14:textId="77777777" w:rsidR="00917CF0" w:rsidRDefault="00917CF0">
      <w:r>
        <w:separator/>
      </w:r>
    </w:p>
  </w:endnote>
  <w:endnote w:type="continuationSeparator" w:id="0">
    <w:p w14:paraId="7C66E81C" w14:textId="77777777" w:rsidR="00917CF0" w:rsidRDefault="0091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0C1C" w14:textId="77777777" w:rsidR="00917CF0" w:rsidRDefault="00917CF0">
      <w:r>
        <w:separator/>
      </w:r>
    </w:p>
  </w:footnote>
  <w:footnote w:type="continuationSeparator" w:id="0">
    <w:p w14:paraId="391A0797" w14:textId="77777777" w:rsidR="00917CF0" w:rsidRDefault="0091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169</Words>
  <Characters>968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43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