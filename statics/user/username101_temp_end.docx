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76C8" w:rsidRDefault="00000000">
      <w:pPr>
        <w:jc w:val="center"/>
        <w:rPr>
          <w:b/>
          <w:bCs/>
          <w:sz w:val="30"/>
          <w:szCs w:val="30"/>
        </w:rPr>
      </w:pPr>
      <w:bookmarkStart w:id="0" w:name="_Toc13806"/>
      <w:bookmarkStart w:id="1" w:name="_Toc26750"/>
      <w:bookmarkStart w:id="2" w:name="_Toc4745"/>
      <w:bookmarkStart w:id="3" w:name="_Toc521661359"/>
      <w:bookmarkStart w:id="4" w:name="_Toc7648"/>
      <w:bookmarkStart w:id="5" w:name="_Toc1363"/>
      <w:bookmarkStart w:id="6" w:name="_Toc12680"/>
      <w:r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:rsidR="003E76C8" w:rsidRDefault="003E76C8">
      <w:pPr>
        <w:pStyle w:val="a7"/>
        <w:rPr>
          <w:sz w:val="20"/>
        </w:rPr>
      </w:pPr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:rsidR="003E76C8" w:rsidRDefault="0035490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205105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>
        <w:rPr>
          <w:rFonts w:ascii="宋体" w:hAnsi="宋体" w:cs="宋体"/>
          <w:sz w:val="24"/>
          <w:szCs w:val="24"/>
        </w:rPr>
        <w:t>供应商名</w:t>
      </w:r>
      <w:proofErr w:type="spellEnd"/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  <w:sectPr w:rsidR="003E76C8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2022年10月18日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 xml:space="preserve">已阅读并充分理解  </w:t>
      </w:r>
      <w:proofErr w:type="spellStart"/>
      <w:r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:rsidR="003E76C8" w:rsidRDefault="005D2A9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34925</wp:posOffset>
            </wp:positionV>
            <wp:extent cx="1809750" cy="18542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3241E" w:rsidRDefault="00000000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>
        <w:rPr>
          <w:rFonts w:ascii="宋体" w:hAnsi="宋体" w:cs="宋体"/>
          <w:sz w:val="24"/>
          <w:szCs w:val="24"/>
        </w:rPr>
        <w:t>供应商名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  <w:bookmarkStart w:id="9" w:name="_Toc24184"/>
      <w:bookmarkStart w:id="10" w:name="_Toc12170"/>
    </w:p>
    <w:p w:rsidR="002A0FCE" w:rsidRPr="00E3241E" w:rsidRDefault="002A0FCE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  <w:sectPr w:rsidR="002A0FCE" w:rsidRPr="00E3241E">
          <w:headerReference w:type="default" r:id="rId12"/>
          <w:footerReference w:type="default" r:id="rId13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2022年10月18日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 xml:space="preserve"> ：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供应商名</w:t>
      </w:r>
      <w:proofErr w:type="spellEnd"/>
      <w:r>
        <w:rPr>
          <w:rFonts w:ascii="宋体" w:hAnsi="宋体" w:cs="宋体" w:hint="eastAsia"/>
          <w:sz w:val="24"/>
          <w:szCs w:val="24"/>
        </w:rPr>
        <w:t>的法定代表人，特授权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795A94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1868170</wp:posOffset>
            </wp:positionH>
            <wp:positionV relativeFrom="paragraph">
              <wp:posOffset>56515</wp:posOffset>
            </wp:positionV>
            <wp:extent cx="1809750" cy="18542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"/>
      <w:bookmarkEnd w:id="3"/>
      <w:bookmarkEnd w:id="4"/>
      <w:bookmarkEnd w:id="5"/>
      <w:bookmarkEnd w:id="6"/>
      <w:proofErr w:type="spellStart"/>
      <w:r>
        <w:rPr>
          <w:rFonts w:ascii="宋体" w:hAnsi="宋体" w:cs="宋体"/>
          <w:sz w:val="24"/>
          <w:szCs w:val="24"/>
        </w:rPr>
        <w:t>2022年10月18日</w:t>
      </w:r>
      <w:proofErr w:type="spellEnd"/>
    </w:p>
    <w:sectPr w:rsidR="003E76C8">
      <w:footerReference w:type="default" r:id="rId15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EF5" w:rsidRDefault="00682EF5">
      <w:r>
        <w:separator/>
      </w:r>
    </w:p>
  </w:endnote>
  <w:endnote w:type="continuationSeparator" w:id="0">
    <w:p w:rsidR="00682EF5" w:rsidRDefault="0068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C49E13" wp14:editId="1CF0E8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A0FCE" w:rsidRDefault="002A0FCE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49E1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4.55pt;height:11.65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:rsidR="002A0FCE" w:rsidRDefault="002A0FCE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6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margin-left:0;margin-top:0;width:9.05pt;height:10.3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BQ1rC7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EF5" w:rsidRDefault="00682EF5">
      <w:r>
        <w:separator/>
      </w:r>
    </w:p>
  </w:footnote>
  <w:footnote w:type="continuationSeparator" w:id="0">
    <w:p w:rsidR="00682EF5" w:rsidRDefault="00682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3E76C8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0734071">
    <w:abstractNumId w:val="7"/>
  </w:num>
  <w:num w:numId="2" w16cid:durableId="1190021868">
    <w:abstractNumId w:val="3"/>
  </w:num>
  <w:num w:numId="3" w16cid:durableId="629631589">
    <w:abstractNumId w:val="9"/>
  </w:num>
  <w:num w:numId="4" w16cid:durableId="1277567430">
    <w:abstractNumId w:val="5"/>
  </w:num>
  <w:num w:numId="5" w16cid:durableId="31734359">
    <w:abstractNumId w:val="11"/>
  </w:num>
  <w:num w:numId="6" w16cid:durableId="471288965">
    <w:abstractNumId w:val="2"/>
  </w:num>
  <w:num w:numId="7" w16cid:durableId="707416335">
    <w:abstractNumId w:val="6"/>
  </w:num>
  <w:num w:numId="8" w16cid:durableId="137041843">
    <w:abstractNumId w:val="8"/>
  </w:num>
  <w:num w:numId="9" w16cid:durableId="779642212">
    <w:abstractNumId w:val="1"/>
  </w:num>
  <w:num w:numId="10" w16cid:durableId="1636910434">
    <w:abstractNumId w:val="10"/>
  </w:num>
  <w:num w:numId="11" w16cid:durableId="26300339">
    <w:abstractNumId w:val="0"/>
  </w:num>
  <w:num w:numId="12" w16cid:durableId="849029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A0FCE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490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6C8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4AAC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D2A9A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82EF5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95A94"/>
    <w:rsid w:val="007A3A16"/>
    <w:rsid w:val="007B2D2A"/>
    <w:rsid w:val="007C3EF6"/>
    <w:rsid w:val="007C46C5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241E"/>
    <w:rsid w:val="00E33F63"/>
    <w:rsid w:val="00E40564"/>
    <w:rsid w:val="00E41FF5"/>
    <w:rsid w:val="00E45B7C"/>
    <w:rsid w:val="00E46A0A"/>
    <w:rsid w:val="00E54E2D"/>
    <w:rsid w:val="00E652EE"/>
    <w:rsid w:val="00E670E8"/>
    <w:rsid w:val="00E863F1"/>
    <w:rsid w:val="00F10101"/>
    <w:rsid w:val="00F12544"/>
    <w:rsid w:val="00F723F3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1B67767"/>
    <w:rsid w:val="43260821"/>
    <w:rsid w:val="434562C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18056A0"/>
    <w:rsid w:val="522928B1"/>
    <w:rsid w:val="52CB49C9"/>
    <w:rsid w:val="53582700"/>
    <w:rsid w:val="538E1256"/>
    <w:rsid w:val="54014993"/>
    <w:rsid w:val="541E7157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836DA1"/>
    <w:rsid w:val="75A5546F"/>
    <w:rsid w:val="76DB3120"/>
    <w:rsid w:val="774F1E3B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B368DA3-4E67-4AFB-8269-A925335E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A0FCE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qFormat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qFormat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qFormat/>
    <w:rPr>
      <w:kern w:val="2"/>
      <w:sz w:val="18"/>
    </w:rPr>
  </w:style>
  <w:style w:type="character" w:customStyle="1" w:styleId="af8">
    <w:name w:val="页眉 字符"/>
    <w:link w:val="af7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qFormat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qFormat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qFormat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qFormat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qFormat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qFormat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qFormat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qFormat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qFormat/>
    <w:rPr>
      <w:rFonts w:ascii="Calibri" w:hAnsi="Calibri"/>
      <w:kern w:val="2"/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qFormat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qFormat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qFormat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qFormat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qFormat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qFormat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qFormat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qFormat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qFormat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qFormat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qFormat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qFormat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qFormat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qFormat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903</Characters>
  <Application>Microsoft Office Word</Application>
  <DocSecurity>0</DocSecurity>
  <Lines>7</Lines>
  <Paragraphs>2</Paragraphs>
  <ScaleCrop>false</ScaleCrop>
  <Manager>罗成</Manager>
  <Company>重庆市政府采购中心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47</cp:revision>
  <cp:lastPrinted>2018-08-06T08:28:00Z</cp:lastPrinted>
  <dcterms:created xsi:type="dcterms:W3CDTF">2022-09-30T02:56:00Z</dcterms:created>
  <dcterms:modified xsi:type="dcterms:W3CDTF">2022-10-18T05:31:00Z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