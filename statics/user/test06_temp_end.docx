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spacing w:before="45"/>
        <w:ind w:left="2788" w:right="2792"/>
        <w:jc w:val="center"/>
        <w:outlineLvl w:val="0"/>
        <w:rPr>
          <w:rFonts w:ascii="宋体" w:hAnsi="宋体" w:eastAsia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12680"/>
      <w:bookmarkStart w:id="3" w:name="_Toc4745"/>
      <w:bookmarkStart w:id="4" w:name="_Toc1363"/>
      <w:bookmarkStart w:id="5" w:name="_Toc7648"/>
      <w:bookmarkStart w:id="6" w:name="_Toc521661359"/>
      <w:r>
        <w:rPr>
          <w:rFonts w:hint="eastAsia" w:ascii="宋体" w:hAnsi="宋体" w:eastAsia="宋体" w:cs="宋体"/>
          <w:b/>
          <w:sz w:val="30"/>
          <w:szCs w:val="30"/>
        </w:rPr>
        <w:t>三、资格承诺函</w:t>
      </w:r>
      <w:bookmarkEnd w:id="0"/>
      <w:bookmarkEnd w:id="1"/>
    </w:p>
    <w:p>
      <w:pPr>
        <w:pStyle w:val="3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供应商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期：2022 年 10  月  15 日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  <w:sectPr>
          <w:headerReference r:id="rId3" w:type="default"/>
          <w:footerReference r:id="rId4" w:type="default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14675"/>
      <w:bookmarkStart w:id="8" w:name="_Toc25525"/>
      <w:r>
        <w:rPr>
          <w:rFonts w:hint="eastAsia" w:ascii="宋体" w:hAnsi="宋体" w:cs="宋体"/>
          <w:b/>
          <w:sz w:val="30"/>
          <w:szCs w:val="30"/>
        </w:rPr>
        <w:t>四、满足主要商务条款的承诺书</w:t>
      </w:r>
      <w:bookmarkEnd w:id="7"/>
      <w:bookmarkEnd w:id="8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>已阅读并充分理解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3483610</wp:posOffset>
            </wp:positionH>
            <wp:positionV relativeFrom="paragraph">
              <wp:posOffset>229870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pStyle w:val="2"/>
        <w:tabs>
          <w:tab w:val="left" w:pos="7371"/>
        </w:tabs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供应商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2022 年 10  月  15 日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9" w:name="_Toc12170"/>
      <w:bookmarkStart w:id="10" w:name="_Toc24184"/>
      <w:r>
        <w:rPr>
          <w:rFonts w:hint="eastAsia" w:ascii="宋体" w:hAnsi="宋体" w:cs="宋体"/>
          <w:b/>
          <w:sz w:val="30"/>
          <w:szCs w:val="30"/>
        </w:rPr>
        <w:t>五、法定代表人授权委托书</w:t>
      </w:r>
      <w:bookmarkEnd w:id="9"/>
      <w:bookmarkEnd w:id="10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致：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tabs>
          <w:tab w:val="left" w:pos="6300"/>
        </w:tabs>
        <w:snapToGrid w:val="0"/>
        <w:spacing w:line="312" w:lineRule="auto"/>
        <w:ind w:firstLine="570"/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99060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 2022 年 10  月  15 日</w:t>
      </w:r>
      <w:bookmarkEnd w:id="2"/>
      <w:bookmarkEnd w:id="3"/>
      <w:bookmarkEnd w:id="4"/>
      <w:bookmarkEnd w:id="5"/>
      <w:bookmarkEnd w:id="6"/>
      <w:bookmarkStart w:id="11" w:name="_GoBack"/>
      <w:bookmarkEnd w:id="11"/>
    </w:p>
    <w:sectPr>
      <w:headerReference r:id="rId5" w:type="default"/>
      <w:footerReference r:id="rId6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 w:ascii="宋体" w:hAnsi="宋体" w:cs="宋体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cs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65pt;width:4.5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8scAtEAAAACAQAADwAAAAAAAAABACAAAAAiAAAAZHJzL2Rvd25yZXYueG1sUEsBAhQAFAAAAAgA&#10;h07iQIxYtf3zAQAAwQMAAA4AAAAAAAAAAQAgAAAAIAEAAGRycy9lMm9Eb2MueG1sUEsFBgAAAAAG&#10;AAYAWQEAAI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 w:ascii="宋体" w:hAnsi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hint="eastAsia" w:ascii="宋体" w:hAnsi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62ADA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2AF0FB8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qFormat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qFormat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qFormat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qFormat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qFormat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qFormat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qFormat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qFormat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qFormat/>
    <w:uiPriority w:val="0"/>
    <w:pPr>
      <w:ind w:left="2100" w:leftChars="1000"/>
    </w:pPr>
  </w:style>
  <w:style w:type="paragraph" w:customStyle="1" w:styleId="74">
    <w:name w:val="目录 21"/>
    <w:basedOn w:val="1"/>
    <w:next w:val="1"/>
    <w:qFormat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qFormat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qFormat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qFormat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qFormat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qFormat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qFormat/>
    <w:uiPriority w:val="0"/>
    <w:rPr>
      <w:rFonts w:hint="default"/>
      <w:sz w:val="24"/>
    </w:rPr>
  </w:style>
  <w:style w:type="character" w:customStyle="1" w:styleId="102">
    <w:name w:val="Table Text Char1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qFormat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qFormat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qFormat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qFormat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qFormat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qFormat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qFormat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qFormat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qFormat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qFormat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qFormat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qFormat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qFormat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qFormat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qFormat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qFormat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qFormat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qFormat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qFormat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qFormat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qFormat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qFormat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qFormat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qFormat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qFormat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qFormat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qFormat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qFormat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qFormat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qFormat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qFormat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qFormat/>
    <w:uiPriority w:val="0"/>
    <w:rPr>
      <w:sz w:val="21"/>
    </w:rPr>
  </w:style>
  <w:style w:type="paragraph" w:customStyle="1" w:styleId="220">
    <w:name w:val="Char Char1 Char"/>
    <w:basedOn w:val="1"/>
    <w:qFormat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qFormat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qFormat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qFormat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qFormat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qFormat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qFormat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qFormat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qFormat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qFormat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qFormat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qFormat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qFormat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qFormat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qFormat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qFormat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qFormat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qFormat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4</Pages>
  <Words>176</Words>
  <Characters>1009</Characters>
  <Lines>8</Lines>
  <Paragraphs>2</Paragraphs>
  <TotalTime>359</TotalTime>
  <ScaleCrop>false</ScaleCrop>
  <LinksUpToDate>false</LinksUpToDate>
  <CharactersWithSpaces>1183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2022-10-15T15:13:05Z</dcterms:modified>
  <dc:title>竞争性谈判文件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