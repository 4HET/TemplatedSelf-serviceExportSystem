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供应商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19718467311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供应商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我的地址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19718467311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5645014@qq.com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hhh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123456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AB7F" w14:textId="77777777" w:rsidR="008C7644" w:rsidRDefault="008C7644">
      <w:r>
        <w:separator/>
      </w:r>
    </w:p>
  </w:endnote>
  <w:endnote w:type="continuationSeparator" w:id="0">
    <w:p w14:paraId="5D5A1CED" w14:textId="77777777" w:rsidR="008C7644" w:rsidRDefault="008C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E0E7" w14:textId="77777777" w:rsidR="008C7644" w:rsidRDefault="008C7644">
      <w:r>
        <w:separator/>
      </w:r>
    </w:p>
  </w:footnote>
  <w:footnote w:type="continuationSeparator" w:id="0">
    <w:p w14:paraId="17DE64C5" w14:textId="77777777" w:rsidR="008C7644" w:rsidRDefault="008C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1079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36</cp:revision>
  <cp:lastPrinted>2018-08-06T08:28:00Z</cp:lastPrinted>
  <dcterms:created xsi:type="dcterms:W3CDTF">2022-09-30T02:56:00Z</dcterms:created>
  <dcterms:modified xsi:type="dcterms:W3CDTF">2022-10-15T12:55:00Z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