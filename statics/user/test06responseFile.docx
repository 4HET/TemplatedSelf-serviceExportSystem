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18674588989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我的地址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18674588989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5645014@qq.com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hhh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1341354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