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66CEF984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2D472CBF" w:rsidR="00887B1E" w:rsidRDefault="00DF157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7405292">
            <wp:simplePos x="0" y="0"/>
            <wp:positionH relativeFrom="column">
              <wp:posOffset>1234440</wp:posOffset>
            </wp:positionH>
            <wp:positionV relativeFrom="paragraph">
              <wp:posOffset>1212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 w:rsidR="00425F1A" w:rsidRPr="00425F1A">
        <w:rPr>
          <w:rFonts w:ascii="宋体" w:hAnsi="宋体" w:cs="宋体"/>
          <w:sz w:val="24"/>
          <w:szCs w:val="24"/>
        </w:rPr>
        <w:t>供应商</w:t>
      </w:r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81B0D5D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842320" wp14:editId="76308F41">
            <wp:simplePos x="0" y="0"/>
            <wp:positionH relativeFrom="margin">
              <wp:posOffset>3483635</wp:posOffset>
            </wp:positionH>
            <wp:positionV relativeFrom="paragraph">
              <wp:posOffset>230175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6C17" w14:textId="59DBFD97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7E3C6015" wp14:editId="16FD9EA4">
            <wp:simplePos x="0" y="0"/>
            <wp:positionH relativeFrom="column">
              <wp:posOffset>3066513</wp:posOffset>
            </wp:positionH>
            <wp:positionV relativeFrom="paragraph">
              <wp:posOffset>14767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7DC8" w14:textId="1F8E9541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F2C4B1D" w:rsidR="00887B1E" w:rsidRDefault="00887B1E" w:rsidP="00083DF8">
      <w:pPr>
        <w:pStyle w:val="a4"/>
        <w:tabs>
          <w:tab w:val="left" w:pos="7371"/>
        </w:tabs>
      </w:pPr>
    </w:p>
    <w:p w14:paraId="3FEDE754" w14:textId="4B3A67F2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 w:rsidR="00C24CF7" w:rsidRPr="00C24CF7">
        <w:rPr>
          <w:rFonts w:ascii="宋体" w:hAnsi="宋体" w:cs="宋体"/>
          <w:sz w:val="24"/>
          <w:szCs w:val="24"/>
        </w:rPr>
        <w:t>供应商</w:t>
      </w:r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2476E8F7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6137526B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0768C862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0308BE89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1C5F70F2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BE27FB4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 w:rsidR="000A0FFD" w:rsidRPr="000A0FFD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BF5D99" w:rsidRPr="00BF5D99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BF5D99" w:rsidRPr="00BF5D99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27378B9" w14:textId="45AB6148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0C9299EC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5E618821" w:rsidR="00887B1E" w:rsidRDefault="00862ADA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7" behindDoc="0" locked="0" layoutInCell="1" allowOverlap="1" wp14:anchorId="2DA89B73" wp14:editId="1C7D9A4C">
            <wp:simplePos x="0" y="0"/>
            <wp:positionH relativeFrom="column">
              <wp:posOffset>1286980</wp:posOffset>
            </wp:positionH>
            <wp:positionV relativeFrom="paragraph">
              <wp:posOffset>209979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47C23" w14:textId="19883794" w:rsidR="00887B1E" w:rsidRDefault="008A6F8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08CD5BAD" wp14:editId="5DF3C142">
            <wp:simplePos x="0" y="0"/>
            <wp:positionH relativeFrom="column">
              <wp:posOffset>4850233</wp:posOffset>
            </wp:positionH>
            <wp:positionV relativeFrom="paragraph">
              <wp:posOffset>18287</wp:posOffset>
            </wp:positionV>
            <wp:extent cx="923479" cy="589594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B2FDD" w14:textId="5C72C9E5" w:rsidR="00887B1E" w:rsidRPr="008A6F8B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543839BB" w14:textId="6A83F6C4" w:rsidR="00887B1E" w:rsidRDefault="00CE6623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74479D7" wp14:editId="58AA74EC">
            <wp:simplePos x="0" y="0"/>
            <wp:positionH relativeFrom="column">
              <wp:posOffset>1540620</wp:posOffset>
            </wp:positionH>
            <wp:positionV relativeFrom="paragraph">
              <wp:posOffset>8354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14691C8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9F11CB9" w14:textId="34CE5447" w:rsidR="00CE6623" w:rsidRPr="00CE6623" w:rsidRDefault="00CE6623" w:rsidP="00CE6623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</w:p>
    <w:p w14:paraId="5FE16054" w14:textId="77777777" w:rsidR="00CE6623" w:rsidRPr="00CE6623" w:rsidRDefault="00CE6623" w:rsidP="00CE6623">
      <w:pPr>
        <w:pStyle w:val="a4"/>
      </w:pPr>
    </w:p>
    <w:p w14:paraId="0AC7415B" w14:textId="29967D0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5A4A52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2C7B425D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p w14:paraId="0FADA32F" w14:textId="1359FACC" w:rsidR="0056269E" w:rsidRDefault="0056269E" w:rsidP="0056269E"/>
    <w:p w14:paraId="7DF72AD7" w14:textId="0E3365EE" w:rsidR="0056269E" w:rsidRDefault="0056269E" w:rsidP="0056269E">
      <w:pPr>
        <w:pStyle w:val="a4"/>
      </w:pPr>
    </w:p>
    <w:p w14:paraId="64DA1D9F" w14:textId="1EAF4584" w:rsidR="0056269E" w:rsidRDefault="0056269E" w:rsidP="0056269E">
      <w:pPr>
        <w:pStyle w:val="a4"/>
      </w:pPr>
    </w:p>
    <w:p w14:paraId="450A89E2" w14:textId="40586E08" w:rsidR="0056269E" w:rsidRDefault="0056269E" w:rsidP="0056269E">
      <w:pPr>
        <w:pStyle w:val="a4"/>
      </w:pPr>
    </w:p>
    <w:p w14:paraId="1B81F4F6" w14:textId="639F42DA" w:rsidR="0056269E" w:rsidRDefault="0056269E" w:rsidP="0056269E">
      <w:pPr>
        <w:pStyle w:val="a4"/>
      </w:pPr>
    </w:p>
    <w:p w14:paraId="6FD49BF4" w14:textId="4A6FDC05" w:rsidR="0056269E" w:rsidRDefault="0056269E" w:rsidP="0056269E">
      <w:pPr>
        <w:pStyle w:val="a4"/>
      </w:pPr>
    </w:p>
    <w:p w14:paraId="405899BD" w14:textId="220EAD0C" w:rsidR="0056269E" w:rsidRDefault="0056269E" w:rsidP="0056269E">
      <w:pPr>
        <w:pStyle w:val="a4"/>
      </w:pPr>
    </w:p>
    <w:p w14:paraId="2811607B" w14:textId="3DAF0E39" w:rsidR="0056269E" w:rsidRDefault="0056269E" w:rsidP="0056269E">
      <w:pPr>
        <w:pStyle w:val="a4"/>
      </w:pPr>
    </w:p>
    <w:p w14:paraId="7FC17BBE" w14:textId="790DC23C" w:rsidR="0056269E" w:rsidRDefault="0056269E" w:rsidP="0056269E">
      <w:pPr>
        <w:pStyle w:val="a4"/>
      </w:pPr>
      <w:r>
        <w:rPr>
          <w:rFonts w:hint="eastAsia"/>
        </w:rPr>
        <w:lastRenderedPageBreak/>
        <w:t>附件：</w:t>
      </w:r>
    </w:p>
    <w:p w14:paraId="1FE1778D" w14:textId="27B42A86" w:rsidR="0056269E" w:rsidRDefault="0056269E" w:rsidP="0056269E">
      <w:pPr>
        <w:pStyle w:val="a4"/>
      </w:pPr>
    </w:p>
    <w:p w14:paraId="45D02967" w14:textId="56B376C9" w:rsidR="0056269E" w:rsidRDefault="0056269E" w:rsidP="0056269E">
      <w:pPr>
        <w:pStyle w:val="a4"/>
      </w:pPr>
      <w:r>
        <w:t>{{fzm}}</w:t>
      </w:r>
    </w:p>
    <w:p w14:paraId="3DE0DDAD" w14:textId="76A51BD2" w:rsidR="0056269E" w:rsidRDefault="0056269E" w:rsidP="0056269E">
      <w:pPr>
        <w:pStyle w:val="a4"/>
      </w:pPr>
    </w:p>
    <w:p w14:paraId="37294FA9" w14:textId="611B2AE5" w:rsidR="0056269E" w:rsidRDefault="0056269E" w:rsidP="0056269E">
      <w:pPr>
        <w:pStyle w:val="a4"/>
      </w:pPr>
      <w:r>
        <w:rPr>
          <w:rFonts w:hint="eastAsia"/>
        </w:rPr>
        <w:t>{</w:t>
      </w:r>
      <w:r>
        <w:t>{fbm}}</w:t>
      </w:r>
    </w:p>
    <w:p w14:paraId="6A498A7A" w14:textId="22524AC1" w:rsidR="0056269E" w:rsidRDefault="0056269E" w:rsidP="0056269E">
      <w:pPr>
        <w:pStyle w:val="a4"/>
      </w:pPr>
    </w:p>
    <w:p w14:paraId="4A0A9F2F" w14:textId="41A3BCFC" w:rsidR="0056269E" w:rsidRDefault="0056269E" w:rsidP="0056269E">
      <w:pPr>
        <w:pStyle w:val="a4"/>
      </w:pPr>
      <w:r>
        <w:rPr>
          <w:rFonts w:hint="eastAsia"/>
        </w:rPr>
        <w:t>{</w:t>
      </w:r>
      <w:r>
        <w:t>{bzm}}</w:t>
      </w:r>
    </w:p>
    <w:p w14:paraId="4195E0D8" w14:textId="2DDF9B62" w:rsidR="0056269E" w:rsidRDefault="0056269E" w:rsidP="0056269E">
      <w:pPr>
        <w:pStyle w:val="a4"/>
      </w:pPr>
    </w:p>
    <w:p w14:paraId="7658BB11" w14:textId="450D6B6B" w:rsidR="0056269E" w:rsidRDefault="0056269E" w:rsidP="0056269E">
      <w:pPr>
        <w:pStyle w:val="a4"/>
      </w:pPr>
    </w:p>
    <w:p w14:paraId="2EDEC59C" w14:textId="30321B28" w:rsidR="0056269E" w:rsidRPr="0056269E" w:rsidRDefault="0056269E" w:rsidP="0056269E">
      <w:pPr>
        <w:pStyle w:val="a4"/>
        <w:rPr>
          <w:rFonts w:hint="eastAsia"/>
        </w:rPr>
      </w:pPr>
      <w:r>
        <w:rPr>
          <w:rFonts w:hint="eastAsia"/>
        </w:rPr>
        <w:t>{</w:t>
      </w:r>
      <w:r>
        <w:t>{bbm}}</w:t>
      </w:r>
    </w:p>
    <w:sectPr w:rsidR="0056269E" w:rsidRPr="0056269E" w:rsidSect="00357AFB">
      <w:headerReference w:type="default" r:id="rId12"/>
      <w:footerReference w:type="default" r:id="rId13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465A" w14:textId="77777777" w:rsidR="006B544B" w:rsidRDefault="006B544B">
      <w:r>
        <w:separator/>
      </w:r>
    </w:p>
  </w:endnote>
  <w:endnote w:type="continuationSeparator" w:id="0">
    <w:p w14:paraId="4FD643DF" w14:textId="77777777" w:rsidR="006B544B" w:rsidRDefault="006B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6B8A" w14:textId="77777777" w:rsidR="006B544B" w:rsidRDefault="006B544B">
      <w:r>
        <w:separator/>
      </w:r>
    </w:p>
  </w:footnote>
  <w:footnote w:type="continuationSeparator" w:id="0">
    <w:p w14:paraId="24DEAD6E" w14:textId="77777777" w:rsidR="006B544B" w:rsidRDefault="006B5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176</Words>
  <Characters>1009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35</cp:revision>
  <cp:lastPrinted>2018-08-06T08:28:00Z</cp:lastPrinted>
  <dcterms:created xsi:type="dcterms:W3CDTF">2022-09-30T02:56:00Z</dcterms:created>
  <dcterms:modified xsi:type="dcterms:W3CDTF">2022-10-15T11:45:00Z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