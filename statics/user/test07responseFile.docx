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41E10C61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r w:rsidR="004E723C" w:rsidRPr="004E723C">
        <w:rPr>
          <w:b/>
          <w:bCs/>
          <w:sz w:val="30"/>
          <w:szCs w:val="30"/>
          <w:u w:val="single"/>
        </w:rPr>
      </w:r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6D22933D" w:rsidR="00887B1E" w:rsidRDefault="004B077D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4962DD" wp14:editId="5A530B7E">
            <wp:simplePos x="0" y="0"/>
            <wp:positionH relativeFrom="column">
              <wp:posOffset>2961342</wp:posOffset>
            </wp:positionH>
            <wp:positionV relativeFrom="paragraph">
              <wp:posOffset>242420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1A1A6730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06B5476A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50ACB2A2" w:rsidR="00887B1E" w:rsidRDefault="00887B1E">
      <w:pPr>
        <w:spacing w:line="360" w:lineRule="auto"/>
      </w:pPr>
    </w:p>
    <w:p w14:paraId="04EE5511" w14:textId="0C4DCA2B" w:rsidR="00887B1E" w:rsidRDefault="00267957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noProof/>
        </w:rPr>
        <w:drawing>
          <wp:anchor distT="0" distB="0" distL="114300" distR="114300" simplePos="0" relativeHeight="251663360" behindDoc="0" locked="0" layoutInCell="1" allowOverlap="1" wp14:anchorId="107EE6CE" wp14:editId="177E3FA3">
            <wp:simplePos x="0" y="0"/>
            <wp:positionH relativeFrom="column">
              <wp:posOffset>2658110</wp:posOffset>
            </wp:positionH>
            <wp:positionV relativeFrom="paragraph">
              <wp:posOffset>363094</wp:posOffset>
            </wp:positionV>
            <wp:extent cx="723900" cy="463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hAnsi="宋体" w:hint="eastAsia"/>
          <w:sz w:val="30"/>
          <w:szCs w:val="30"/>
        </w:rPr>
        <w:t>供应商名称</w:t>
      </w:r>
      <w:r w:rsidR="00887B1E">
        <w:rPr>
          <w:sz w:val="30"/>
          <w:szCs w:val="30"/>
        </w:rPr>
        <w:t xml:space="preserve">: </w:t>
      </w:r>
      <w:r w:rsidR="00887B1E"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r w:rsidR="004E723C" w:rsidRPr="004E723C">
        <w:rPr>
          <w:sz w:val="30"/>
          <w:szCs w:val="30"/>
          <w:u w:val="single"/>
        </w:rPr>
        <w:t>供应商</w:t>
      </w:r>
      <w:r w:rsidR="007B2D2A">
        <w:rPr>
          <w:sz w:val="30"/>
          <w:szCs w:val="30"/>
          <w:u w:val="single"/>
        </w:rPr>
        <w:t xml:space="preserve">    </w:t>
      </w:r>
      <w:r w:rsidR="00887B1E">
        <w:rPr>
          <w:sz w:val="30"/>
          <w:szCs w:val="30"/>
          <w:u w:val="single"/>
        </w:rPr>
        <w:t xml:space="preserve"> </w:t>
      </w:r>
      <w:r w:rsidR="00887B1E"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5A5CF180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0AC4051A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r w:rsidR="002B7825" w:rsidRPr="002B7825">
        <w:rPr>
          <w:sz w:val="30"/>
          <w:szCs w:val="30"/>
          <w:u w:val="single"/>
        </w:rPr>
        <w:t>19718467311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r>
        <w:rPr>
          <w:sz w:val="30"/>
          <w:szCs w:val="30"/>
          <w:u w:val="single"/>
        </w:rPr>
        <w:t xml:space="preserve">    </w:t>
      </w:r>
    </w:p>
    <w:p w14:paraId="247C1F0C" w14:textId="4AF3BF5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15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1D2B71F0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6DFED8F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r w:rsidR="00B50804" w:rsidRPr="00B50804">
        <w:rPr>
          <w:rFonts w:ascii="宋体" w:hAnsi="宋体" w:cs="宋体"/>
          <w:sz w:val="24"/>
          <w:szCs w:val="24"/>
        </w:rPr>
        <w:t xml:space="preserve"> </w:t>
      </w:r>
      <w:r w:rsidR="00F434D7">
        <w:rPr>
          <w:rFonts w:ascii="宋体" w:hAnsi="宋体" w:cs="宋体" w:hint="eastAsia"/>
          <w:sz w:val="24"/>
          <w:szCs w:val="24"/>
        </w:rPr>
      </w:r>
      <w:r w:rsidR="00B50804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____项目（项目编号：_</w:t>
      </w:r>
      <w:r w:rsidR="002B7825" w:rsidRPr="002B7825">
        <w:rPr>
          <w:rFonts w:ascii="宋体" w:hAnsi="宋体" w:cs="宋体"/>
          <w:sz w:val="24"/>
          <w:szCs w:val="24"/>
        </w:rPr>
      </w:r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r w:rsidR="002B7825" w:rsidRPr="002B7825">
        <w:rPr>
          <w:rFonts w:ascii="宋体" w:hAnsi="宋体" w:cs="宋体"/>
          <w:sz w:val="24"/>
          <w:szCs w:val="24"/>
        </w:rPr>
        <w:t>供应商</w:t>
      </w:r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21F6BB4E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大写：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wordPay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="00887B1E">
        <w:rPr>
          <w:rFonts w:ascii="宋体" w:hAnsi="宋体" w:cs="宋体" w:hint="eastAsia"/>
          <w:sz w:val="24"/>
          <w:szCs w:val="24"/>
        </w:rPr>
        <w:t>，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小写：  </w:t>
      </w:r>
      <w:r w:rsidR="00E73305" w:rsidRPr="00E73305">
        <w:rPr>
          <w:rFonts w:ascii="宋体" w:hAnsi="宋体" w:cs="宋体"/>
          <w:sz w:val="24"/>
          <w:szCs w:val="24"/>
          <w:u w:val="single"/>
        </w:rPr>
        <w:t>pay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31AD284C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 w:rsidR="004435B3">
        <w:rPr>
          <w:rFonts w:ascii="宋体" w:hAnsi="宋体" w:cs="宋体" w:hint="eastAsia"/>
          <w:sz w:val="24"/>
          <w:szCs w:val="24"/>
          <w:u w:val="single"/>
        </w:rPr>
        <w:t>天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289AB63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5212DF" w:rsidRPr="005212DF">
        <w:rPr>
          <w:rFonts w:ascii="宋体" w:hAnsi="宋体" w:cs="宋体" w:hint="eastAsia"/>
          <w:w w:val="110"/>
          <w:sz w:val="24"/>
          <w:szCs w:val="24"/>
          <w:u w:val="single"/>
        </w:rPr>
        <w:t>time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56D5248A" w14:textId="2589BE46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15BE0D2C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（6）要求更改询价通知书和成交结果公告的实质性内容；</w:t>
      </w:r>
    </w:p>
    <w:p w14:paraId="54ED15EA" w14:textId="590072CB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354654F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2C941AA8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r w:rsidR="00191376" w:rsidRPr="00191376">
        <w:rPr>
          <w:rFonts w:ascii="宋体" w:eastAsia="宋体" w:hAnsi="宋体" w:cs="宋体"/>
          <w:sz w:val="24"/>
          <w:szCs w:val="24"/>
        </w:rPr>
        <w:t>我的地址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30554EF5" w:rsidR="00887B1E" w:rsidRDefault="003F4B81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7F3E" wp14:editId="2CC2E3C3">
            <wp:simplePos x="0" y="0"/>
            <wp:positionH relativeFrom="column">
              <wp:posOffset>4455795</wp:posOffset>
            </wp:positionH>
            <wp:positionV relativeFrom="paragraph">
              <wp:posOffset>61595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r w:rsidR="00191376" w:rsidRPr="00191376">
        <w:rPr>
          <w:rFonts w:ascii="宋体" w:eastAsia="宋体" w:hAnsi="宋体" w:cs="宋体"/>
          <w:sz w:val="24"/>
          <w:szCs w:val="24"/>
        </w:rPr>
        <w:t>19718467311</w:t>
      </w:r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5DDCEADF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5645014@qq.com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r w:rsidR="00191376" w:rsidRPr="00191376">
        <w:rPr>
          <w:rFonts w:ascii="宋体" w:eastAsia="宋体" w:hAnsi="宋体" w:cs="宋体"/>
          <w:sz w:val="24"/>
          <w:szCs w:val="24"/>
        </w:rPr>
        <w:t>hhh</w:t>
      </w:r>
    </w:p>
    <w:p w14:paraId="43DAA575" w14:textId="134C473D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r w:rsidR="00867C6B" w:rsidRPr="00867C6B">
        <w:rPr>
          <w:rFonts w:ascii="宋体" w:eastAsia="宋体" w:hAnsi="宋体" w:cs="宋体"/>
          <w:sz w:val="24"/>
          <w:szCs w:val="24"/>
        </w:rPr>
        <w:t>12344</w:t>
      </w:r>
    </w:p>
    <w:p w14:paraId="360A5DE9" w14:textId="434EDFD3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1E385C62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6722084C" w:rsidR="00887B1E" w:rsidRDefault="003F4B81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855A4D" wp14:editId="778E2058">
            <wp:simplePos x="0" y="0"/>
            <wp:positionH relativeFrom="column">
              <wp:posOffset>4578350</wp:posOffset>
            </wp:positionH>
            <wp:positionV relativeFrom="paragraph">
              <wp:posOffset>234315</wp:posOffset>
            </wp:positionV>
            <wp:extent cx="723900" cy="463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供应商：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E723C" w:rsidRPr="004E723C">
        <w:rPr>
          <w:rFonts w:ascii="宋体" w:eastAsia="宋体" w:hAnsi="宋体" w:cs="宋体"/>
          <w:sz w:val="24"/>
          <w:szCs w:val="24"/>
        </w:rPr>
        <w:t>供应商</w:t>
      </w:r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044977F0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B077D">
        <w:rPr>
          <w:rFonts w:ascii="宋体" w:eastAsia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2"/>
    <w:bookmarkEnd w:id="3"/>
    <w:bookmarkEnd w:id="4"/>
    <w:bookmarkEnd w:id="5"/>
    <w:bookmarkEnd w:id="6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9C441" w14:textId="77777777" w:rsidR="00622E32" w:rsidRDefault="00622E32">
      <w:r>
        <w:separator/>
      </w:r>
    </w:p>
  </w:endnote>
  <w:endnote w:type="continuationSeparator" w:id="0">
    <w:p w14:paraId="7C6649C6" w14:textId="77777777" w:rsidR="00622E32" w:rsidRDefault="0062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EF6B8" w14:textId="77777777" w:rsidR="00622E32" w:rsidRDefault="00622E32">
      <w:r>
        <w:separator/>
      </w:r>
    </w:p>
  </w:footnote>
  <w:footnote w:type="continuationSeparator" w:id="0">
    <w:p w14:paraId="2E1F6625" w14:textId="77777777" w:rsidR="00622E32" w:rsidRDefault="00622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854CC0"/>
    <w:rsid w:val="00854ED3"/>
    <w:rsid w:val="0086116C"/>
    <w:rsid w:val="00867C6B"/>
    <w:rsid w:val="00872901"/>
    <w:rsid w:val="008825DA"/>
    <w:rsid w:val="00887B1E"/>
    <w:rsid w:val="008C035F"/>
    <w:rsid w:val="008C7644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189</Words>
  <Characters>1080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37</cp:revision>
  <cp:lastPrinted>2018-08-06T08:28:00Z</cp:lastPrinted>
  <dcterms:created xsi:type="dcterms:W3CDTF">2022-09-30T02:56:00Z</dcterms:created>
  <dcterms:modified xsi:type="dcterms:W3CDTF">2022-10-15T13:27:00Z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