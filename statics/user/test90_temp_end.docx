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FB6F71" w14:textId="77777777" w:rsidR="007872AA" w:rsidRPr="001F25C4" w:rsidRDefault="00000000" w:rsidP="001F25C4">
      <w:pPr>
        <w:jc w:val="center"/>
        <w:rPr>
          <w:b/>
          <w:bCs/>
          <w:sz w:val="30"/>
          <w:szCs w:val="30"/>
        </w:rPr>
      </w:pPr>
      <w:bookmarkStart w:id="0" w:name="_Toc26750"/>
      <w:bookmarkStart w:id="1" w:name="_Toc13806"/>
      <w:bookmarkStart w:id="2" w:name="_Toc521661359"/>
      <w:bookmarkStart w:id="3" w:name="_Toc7648"/>
      <w:bookmarkStart w:id="4" w:name="_Toc4745"/>
      <w:bookmarkStart w:id="5" w:name="_Toc12680"/>
      <w:bookmarkStart w:id="6" w:name="_Toc1363"/>
      <w:r w:rsidRPr="001F25C4">
        <w:rPr>
          <w:rFonts w:hint="eastAsia"/>
          <w:b/>
          <w:bCs/>
          <w:sz w:val="30"/>
          <w:szCs w:val="30"/>
        </w:rPr>
        <w:t>三、资格承诺函</w:t>
      </w:r>
      <w:bookmarkEnd w:id="0"/>
      <w:bookmarkEnd w:id="1"/>
    </w:p>
    <w:p w14:paraId="27EF3D9C" w14:textId="77777777" w:rsidR="007872AA" w:rsidRDefault="007872AA">
      <w:pPr>
        <w:pStyle w:val="a7"/>
        <w:rPr>
          <w:sz w:val="20"/>
        </w:rPr>
      </w:pPr>
    </w:p>
    <w:p w14:paraId="201B5161" w14:textId="77777777" w:rsidR="007872AA" w:rsidRDefault="00000000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>test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530DC98F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14:paraId="52FA4C30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14:paraId="6749B416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14:paraId="118EAA5A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14:paraId="292A09ED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14:paraId="4CCB8AA9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14:paraId="37934CC3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14:paraId="28F4A6BD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14:paraId="4CAD6897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14:paraId="33925115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14:paraId="0F3D5F82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14:paraId="4085BFA4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14:paraId="6615C001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2C4AD36F" wp14:editId="4D9E12C1">
            <wp:simplePos x="0" y="0"/>
            <wp:positionH relativeFrom="column">
              <wp:posOffset>1234440</wp:posOffset>
            </wp:positionH>
            <wp:positionV relativeFrom="paragraph">
              <wp:posOffset>635</wp:posOffset>
            </wp:positionV>
            <wp:extent cx="2194560" cy="225806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14:paraId="6B73E6DD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86C99D4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956496F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E4C04FC" w14:textId="77777777" w:rsidR="007872AA" w:rsidRDefault="00000000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proofErr w:type="spellStart"/>
      <w:r>
        <w:rPr>
          <w:rFonts w:ascii="宋体" w:hAnsi="宋体" w:cs="宋体"/>
          <w:sz w:val="24"/>
          <w:szCs w:val="24"/>
        </w:rPr>
        <w:t>供应商</w:t>
      </w:r>
      <w:proofErr w:type="spellEnd"/>
    </w:p>
    <w:p w14:paraId="25681356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4BA9147" w14:textId="77777777" w:rsidR="007872AA" w:rsidRDefault="00000000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期：2022 年 10  月  16 日</w:t>
      </w:r>
    </w:p>
    <w:p w14:paraId="24640BC3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  <w:sectPr w:rsidR="007872AA">
          <w:headerReference w:type="default" r:id="rId9"/>
          <w:footerReference w:type="default" r:id="rId10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</w:p>
    <w:p w14:paraId="2D240FCF" w14:textId="77777777" w:rsidR="007872AA" w:rsidRPr="001F25C4" w:rsidRDefault="00000000" w:rsidP="001F25C4">
      <w:pPr>
        <w:jc w:val="center"/>
        <w:rPr>
          <w:b/>
          <w:bCs/>
          <w:sz w:val="30"/>
          <w:szCs w:val="30"/>
        </w:rPr>
      </w:pPr>
      <w:bookmarkStart w:id="7" w:name="_Toc14675"/>
      <w:bookmarkStart w:id="8" w:name="_Toc25525"/>
      <w:r w:rsidRPr="001F25C4">
        <w:rPr>
          <w:rFonts w:hint="eastAsia"/>
          <w:b/>
          <w:bCs/>
          <w:sz w:val="30"/>
          <w:szCs w:val="30"/>
        </w:rPr>
        <w:lastRenderedPageBreak/>
        <w:t>四、满足主要商务条款的承诺书</w:t>
      </w:r>
      <w:bookmarkEnd w:id="7"/>
      <w:bookmarkEnd w:id="8"/>
    </w:p>
    <w:p w14:paraId="5B7F351D" w14:textId="77777777" w:rsidR="007872AA" w:rsidRDefault="00000000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test  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3A258D3A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>已阅读并充分理解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项目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14:paraId="4DA7AEEE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14:paraId="34EEB787" w14:textId="77777777" w:rsidR="007872AA" w:rsidRDefault="007872AA">
      <w:pPr>
        <w:adjustRightInd w:val="0"/>
        <w:rPr>
          <w:rFonts w:ascii="宋体" w:hAnsi="宋体" w:cs="宋体"/>
          <w:kern w:val="0"/>
          <w:sz w:val="24"/>
          <w:szCs w:val="24"/>
        </w:rPr>
      </w:pPr>
    </w:p>
    <w:p w14:paraId="4503926E" w14:textId="77777777" w:rsidR="007872AA" w:rsidRDefault="007872AA">
      <w:pPr>
        <w:adjustRightInd w:val="0"/>
        <w:rPr>
          <w:rFonts w:ascii="宋体" w:hAnsi="宋体" w:cs="宋体"/>
          <w:kern w:val="0"/>
          <w:sz w:val="24"/>
          <w:szCs w:val="24"/>
        </w:rPr>
      </w:pPr>
    </w:p>
    <w:p w14:paraId="35155E61" w14:textId="77777777" w:rsidR="007872AA" w:rsidRDefault="00000000">
      <w:pPr>
        <w:adjustRightInd w:val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4425041" wp14:editId="3F0D94CC">
            <wp:simplePos x="0" y="0"/>
            <wp:positionH relativeFrom="margin">
              <wp:posOffset>1562100</wp:posOffset>
            </wp:positionH>
            <wp:positionV relativeFrom="paragraph">
              <wp:posOffset>167005</wp:posOffset>
            </wp:positionV>
            <wp:extent cx="2194560" cy="225806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2336" behindDoc="0" locked="0" layoutInCell="1" allowOverlap="1" wp14:anchorId="07121F05" wp14:editId="5D3CAC2D">
            <wp:simplePos x="0" y="0"/>
            <wp:positionH relativeFrom="column">
              <wp:posOffset>3066415</wp:posOffset>
            </wp:positionH>
            <wp:positionV relativeFrom="paragraph">
              <wp:posOffset>14605</wp:posOffset>
            </wp:positionV>
            <wp:extent cx="1161415" cy="741680"/>
            <wp:effectExtent l="0" t="0" r="635" b="127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D26F9B" w14:textId="77777777" w:rsidR="007872AA" w:rsidRDefault="00000000">
      <w:pPr>
        <w:adjustRightInd w:val="0"/>
        <w:spacing w:line="360" w:lineRule="auto"/>
        <w:ind w:firstLineChars="200" w:firstLine="480"/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   </w:t>
      </w:r>
    </w:p>
    <w:p w14:paraId="171041E9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5BD4EC0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A83040D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proofErr w:type="spellStart"/>
      <w:r>
        <w:rPr>
          <w:rFonts w:ascii="宋体" w:hAnsi="宋体" w:cs="宋体"/>
          <w:sz w:val="24"/>
          <w:szCs w:val="24"/>
        </w:rPr>
        <w:t>供应商</w:t>
      </w:r>
      <w:proofErr w:type="spellEnd"/>
      <w:r>
        <w:rPr>
          <w:rFonts w:ascii="宋体" w:hAnsi="宋体" w:cs="宋体"/>
          <w:sz w:val="24"/>
          <w:szCs w:val="24"/>
        </w:rPr>
        <w:t xml:space="preserve"> </w:t>
      </w:r>
      <w:r>
        <w:rPr>
          <w:sz w:val="30"/>
          <w:szCs w:val="30"/>
          <w:u w:val="single"/>
        </w:rPr>
        <w:t xml:space="preserve">  </w:t>
      </w:r>
    </w:p>
    <w:p w14:paraId="7F3F3A90" w14:textId="77777777" w:rsidR="007872AA" w:rsidRDefault="00000000">
      <w:pPr>
        <w:spacing w:line="312" w:lineRule="auto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2022 年 10  月  16 日</w:t>
      </w:r>
    </w:p>
    <w:p w14:paraId="37B6B055" w14:textId="77777777" w:rsidR="007872AA" w:rsidRDefault="00000000">
      <w:pPr>
        <w:spacing w:line="312" w:lineRule="auto"/>
        <w:ind w:right="480" w:firstLineChars="2700" w:firstLine="759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Cs w:val="28"/>
        </w:rPr>
        <w:tab/>
      </w:r>
    </w:p>
    <w:p w14:paraId="769776D5" w14:textId="77777777" w:rsidR="007872AA" w:rsidRDefault="007872AA"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 w14:paraId="2BB6ADEF" w14:textId="77777777" w:rsidR="007872AA" w:rsidRDefault="007872AA">
      <w:pPr>
        <w:spacing w:line="312" w:lineRule="auto"/>
        <w:rPr>
          <w:rFonts w:ascii="宋体" w:hAnsi="宋体" w:cs="宋体"/>
          <w:b/>
          <w:szCs w:val="28"/>
        </w:rPr>
      </w:pPr>
    </w:p>
    <w:p w14:paraId="1A3B7AAD" w14:textId="77777777" w:rsidR="007872AA" w:rsidRDefault="007872AA">
      <w:pPr>
        <w:spacing w:line="312" w:lineRule="auto"/>
        <w:rPr>
          <w:rFonts w:ascii="宋体" w:hAnsi="宋体" w:cs="宋体"/>
          <w:b/>
          <w:szCs w:val="28"/>
        </w:rPr>
      </w:pPr>
    </w:p>
    <w:p w14:paraId="76DDF1F2" w14:textId="77777777" w:rsidR="007872AA" w:rsidRDefault="007872AA">
      <w:pPr>
        <w:spacing w:line="312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</w:p>
    <w:p w14:paraId="3B97CC79" w14:textId="77777777" w:rsidR="007872AA" w:rsidRPr="001F25C4" w:rsidRDefault="00000000" w:rsidP="001F25C4">
      <w:pPr>
        <w:jc w:val="center"/>
        <w:rPr>
          <w:b/>
          <w:bCs/>
          <w:sz w:val="30"/>
          <w:szCs w:val="30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9" w:name="_Toc12170"/>
      <w:bookmarkStart w:id="10" w:name="_Toc24184"/>
      <w:r w:rsidRPr="001F25C4">
        <w:rPr>
          <w:rFonts w:hint="eastAsia"/>
          <w:b/>
          <w:bCs/>
          <w:sz w:val="30"/>
          <w:szCs w:val="30"/>
        </w:rPr>
        <w:lastRenderedPageBreak/>
        <w:t>五、法定代表人授权委托书</w:t>
      </w:r>
      <w:bookmarkEnd w:id="9"/>
      <w:bookmarkEnd w:id="10"/>
    </w:p>
    <w:p w14:paraId="498C05AA" w14:textId="77777777" w:rsidR="007872AA" w:rsidRDefault="00000000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致：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 test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1BC21E15" w14:textId="77777777" w:rsidR="007872AA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hhh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供应商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的法定代表人，特授权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545636573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2135452567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</w:t>
      </w:r>
      <w:proofErr w:type="gramStart"/>
      <w:r>
        <w:rPr>
          <w:rFonts w:ascii="宋体" w:hAnsi="宋体" w:cs="宋体" w:hint="eastAsia"/>
          <w:sz w:val="24"/>
          <w:szCs w:val="24"/>
        </w:rPr>
        <w:t>询</w:t>
      </w:r>
      <w:proofErr w:type="gramEnd"/>
      <w:r>
        <w:rPr>
          <w:rFonts w:ascii="宋体" w:hAnsi="宋体" w:cs="宋体" w:hint="eastAsia"/>
          <w:sz w:val="24"/>
          <w:szCs w:val="24"/>
        </w:rPr>
        <w:t>比、签约等具体工作，并签署全部有关文件、协议及合同。</w:t>
      </w:r>
    </w:p>
    <w:p w14:paraId="0108BE82" w14:textId="77777777" w:rsidR="007872AA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14:paraId="47814184" w14:textId="77777777" w:rsidR="007872AA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14:paraId="44BB38F3" w14:textId="77777777" w:rsidR="007872AA" w:rsidRDefault="00000000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 wp14:anchorId="7BA61E60" wp14:editId="2EE83586">
            <wp:simplePos x="0" y="0"/>
            <wp:positionH relativeFrom="column">
              <wp:posOffset>1290955</wp:posOffset>
            </wp:positionH>
            <wp:positionV relativeFrom="paragraph">
              <wp:posOffset>209550</wp:posOffset>
            </wp:positionV>
            <wp:extent cx="2230755" cy="96202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8498F8" w14:textId="77777777" w:rsidR="007872AA" w:rsidRDefault="00000000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1312" behindDoc="0" locked="0" layoutInCell="1" allowOverlap="1" wp14:anchorId="1D5A17D8" wp14:editId="24517BDB">
            <wp:simplePos x="0" y="0"/>
            <wp:positionH relativeFrom="column">
              <wp:posOffset>4850130</wp:posOffset>
            </wp:positionH>
            <wp:positionV relativeFrom="paragraph">
              <wp:posOffset>17780</wp:posOffset>
            </wp:positionV>
            <wp:extent cx="923290" cy="589280"/>
            <wp:effectExtent l="0" t="0" r="0" b="127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479" cy="5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ED4201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被授权人：                                 法定代表人：</w:t>
      </w:r>
    </w:p>
    <w:p w14:paraId="2309E706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14:paraId="4DF08FAB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50957D9" wp14:editId="327C1120">
            <wp:simplePos x="0" y="0"/>
            <wp:positionH relativeFrom="column">
              <wp:posOffset>1329055</wp:posOffset>
            </wp:positionH>
            <wp:positionV relativeFrom="paragraph">
              <wp:posOffset>37465</wp:posOffset>
            </wp:positionV>
            <wp:extent cx="2194560" cy="225806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C47FB2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D638AB6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ECD20B0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7E6BDF18" w14:textId="77777777" w:rsidR="007872AA" w:rsidRDefault="0000000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14:paraId="0B5A8FC9" w14:textId="77777777" w:rsidR="007872AA" w:rsidRDefault="00000000">
      <w:pPr>
        <w:adjustRightInd w:val="0"/>
        <w:spacing w:line="360" w:lineRule="auto"/>
        <w:ind w:firstLineChars="200" w:firstLine="480"/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 2022 年 10  月  16 日</w:t>
      </w:r>
      <w:bookmarkEnd w:id="2"/>
      <w:bookmarkEnd w:id="3"/>
      <w:bookmarkEnd w:id="4"/>
      <w:bookmarkEnd w:id="5"/>
      <w:bookmarkEnd w:id="6"/>
    </w:p>
    <w:sectPr w:rsidR="007872AA">
      <w:headerReference w:type="default" r:id="rId13"/>
      <w:footerReference w:type="default" r:id="rId14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CFF78" w14:textId="77777777" w:rsidR="00B95185" w:rsidRDefault="00B95185">
      <w:r>
        <w:separator/>
      </w:r>
    </w:p>
  </w:endnote>
  <w:endnote w:type="continuationSeparator" w:id="0">
    <w:p w14:paraId="11B822F3" w14:textId="77777777" w:rsidR="00B95185" w:rsidRDefault="00B95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7B055" w14:textId="77777777" w:rsidR="007872AA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272868E" wp14:editId="2EA0E4C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3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02ABAAB" w14:textId="77777777" w:rsidR="007872AA" w:rsidRDefault="00000000">
                          <w:pPr>
                            <w:pStyle w:val="af5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/>
                            </w:rPr>
                            <w:t>5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文本框 1" o:spid="_x0000_s1026" o:spt="202" type="#_x0000_t202" style="position:absolute;left:0pt;margin-top:0pt;height:11.65pt;width:4.55pt;mso-position-horizontal:center;mso-position-horizontal-relative:margin;mso-wrap-style:none;z-index:251657216;mso-width-relative:page;mso-height-relative:page;" filled="f" stroked="f" coordsize="21600,21600" o:gfxdata="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58scAtEAAAACAQAADwAAAAAAAAABACAAAAAiAAAAZHJzL2Rvd25yZXYueG1sUEsBAhQAFAAAAAgA&#10;h07iQIxYtf3zAQAAwQMAAA4AAAAAAAAAAQAgAAAAIAEAAGRycy9lMm9Eb2MueG1sUEsFBgAAAAAG&#10;AAYAWQEAAI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2"/>
                    </w:pPr>
                    <w:r>
                      <w:rPr>
                        <w:rFonts w:hint="eastAsia" w:ascii="宋体" w:hAnsi="宋体" w:cs="宋体"/>
                      </w:rPr>
                      <w:fldChar w:fldCharType="begin"/>
                    </w:r>
                    <w:r>
                      <w:rPr>
                        <w:rFonts w:hint="eastAsia" w:ascii="宋体" w:hAnsi="宋体" w:cs="宋体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cs="宋体"/>
                      </w:rPr>
                      <w:fldChar w:fldCharType="separate"/>
                    </w:r>
                    <w:r>
                      <w:rPr>
                        <w:rFonts w:ascii="宋体" w:hAnsi="宋体" w:cs="宋体"/>
                      </w:rPr>
                      <w:t>5</w:t>
                    </w:r>
                    <w:r>
                      <w:rPr>
                        <w:rFonts w:hint="eastAsia" w:ascii="宋体" w:hAnsi="宋体" w:cs="宋体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E97B4" w14:textId="77777777" w:rsidR="007872AA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D759569" wp14:editId="52F1C54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00B5908" w14:textId="77777777" w:rsidR="007872AA" w:rsidRDefault="00000000">
                          <w:pPr>
                            <w:pStyle w:val="af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文本框 11" o:spid="_x0000_s1026" o:spt="202" type="#_x0000_t202" style="position:absolute;left:0pt;margin-top:0pt;height:10.35pt;width:9.05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D&#10;5X5J0AAAAAMBAAAPAAAAAAAAAAEAIAAAACIAAABkcnMvZG93bnJldi54bWxQSwECFAAUAAAACACH&#10;TuJARiMoS/MBAADDAwAADgAAAAAAAAABACAAAAAfAQAAZHJzL2Uyb0RvYy54bWxQSwUGAAAAAAYA&#10;BgBZAQAAh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2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5ECF9" w14:textId="77777777" w:rsidR="00B95185" w:rsidRDefault="00B95185">
      <w:r>
        <w:separator/>
      </w:r>
    </w:p>
  </w:footnote>
  <w:footnote w:type="continuationSeparator" w:id="0">
    <w:p w14:paraId="0F72A94E" w14:textId="77777777" w:rsidR="00B95185" w:rsidRDefault="00B951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CA172" w14:textId="77777777" w:rsidR="007872AA" w:rsidRDefault="007872AA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6E8F7" w14:textId="77777777" w:rsidR="007872AA" w:rsidRDefault="007872AA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903563472">
    <w:abstractNumId w:val="7"/>
  </w:num>
  <w:num w:numId="2" w16cid:durableId="481506934">
    <w:abstractNumId w:val="3"/>
  </w:num>
  <w:num w:numId="3" w16cid:durableId="89618715">
    <w:abstractNumId w:val="9"/>
  </w:num>
  <w:num w:numId="4" w16cid:durableId="1717392075">
    <w:abstractNumId w:val="5"/>
  </w:num>
  <w:num w:numId="5" w16cid:durableId="1338465913">
    <w:abstractNumId w:val="11"/>
  </w:num>
  <w:num w:numId="6" w16cid:durableId="1819178740">
    <w:abstractNumId w:val="2"/>
  </w:num>
  <w:num w:numId="7" w16cid:durableId="1228224643">
    <w:abstractNumId w:val="6"/>
  </w:num>
  <w:num w:numId="8" w16cid:durableId="1349529561">
    <w:abstractNumId w:val="8"/>
  </w:num>
  <w:num w:numId="9" w16cid:durableId="431635332">
    <w:abstractNumId w:val="1"/>
  </w:num>
  <w:num w:numId="10" w16cid:durableId="2102605483">
    <w:abstractNumId w:val="10"/>
  </w:num>
  <w:num w:numId="11" w16cid:durableId="1146243094">
    <w:abstractNumId w:val="0"/>
  </w:num>
  <w:num w:numId="12" w16cid:durableId="19520076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A0FFD"/>
    <w:rsid w:val="000C23D6"/>
    <w:rsid w:val="000E232C"/>
    <w:rsid w:val="000E3326"/>
    <w:rsid w:val="0011647C"/>
    <w:rsid w:val="00116BB6"/>
    <w:rsid w:val="00117275"/>
    <w:rsid w:val="001173E3"/>
    <w:rsid w:val="001232C4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849D1"/>
    <w:rsid w:val="00192985"/>
    <w:rsid w:val="001A3E64"/>
    <w:rsid w:val="001B03CA"/>
    <w:rsid w:val="001F25C4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3D08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266E"/>
    <w:rsid w:val="0055762B"/>
    <w:rsid w:val="0056269E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B544B"/>
    <w:rsid w:val="006C353F"/>
    <w:rsid w:val="006C7CD3"/>
    <w:rsid w:val="00703979"/>
    <w:rsid w:val="00723BC4"/>
    <w:rsid w:val="00731090"/>
    <w:rsid w:val="007442A0"/>
    <w:rsid w:val="00755658"/>
    <w:rsid w:val="00773049"/>
    <w:rsid w:val="007872AA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62ADA"/>
    <w:rsid w:val="00872901"/>
    <w:rsid w:val="008825DA"/>
    <w:rsid w:val="00887B1E"/>
    <w:rsid w:val="008A6F8B"/>
    <w:rsid w:val="008A7A6D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95185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5D99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CE6623"/>
    <w:rsid w:val="00D21562"/>
    <w:rsid w:val="00D21D58"/>
    <w:rsid w:val="00D226A5"/>
    <w:rsid w:val="00D2377C"/>
    <w:rsid w:val="00D3755D"/>
    <w:rsid w:val="00D40159"/>
    <w:rsid w:val="00D76367"/>
    <w:rsid w:val="00D858CC"/>
    <w:rsid w:val="00DA4850"/>
    <w:rsid w:val="00DF02E6"/>
    <w:rsid w:val="00DF157D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2376D2"/>
    <w:rsid w:val="019E0DD1"/>
    <w:rsid w:val="01AE3368"/>
    <w:rsid w:val="02AF0FB8"/>
    <w:rsid w:val="04641666"/>
    <w:rsid w:val="061650A0"/>
    <w:rsid w:val="06EA34B5"/>
    <w:rsid w:val="07610150"/>
    <w:rsid w:val="08ED3546"/>
    <w:rsid w:val="09246605"/>
    <w:rsid w:val="092E403B"/>
    <w:rsid w:val="0AB771B3"/>
    <w:rsid w:val="0B8273E0"/>
    <w:rsid w:val="0B8D4273"/>
    <w:rsid w:val="0BAA1613"/>
    <w:rsid w:val="0C4E2D14"/>
    <w:rsid w:val="0E470CF4"/>
    <w:rsid w:val="0EB0557D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7FC0DAC"/>
    <w:rsid w:val="18EB2C9C"/>
    <w:rsid w:val="192B184C"/>
    <w:rsid w:val="1A9448A8"/>
    <w:rsid w:val="1ABB2110"/>
    <w:rsid w:val="1B3A3A66"/>
    <w:rsid w:val="1C0E01AF"/>
    <w:rsid w:val="1C3B0701"/>
    <w:rsid w:val="1CFA7880"/>
    <w:rsid w:val="21AB4E7E"/>
    <w:rsid w:val="21FC0731"/>
    <w:rsid w:val="22F95FB5"/>
    <w:rsid w:val="24B858CA"/>
    <w:rsid w:val="25FC4220"/>
    <w:rsid w:val="26612822"/>
    <w:rsid w:val="268E1423"/>
    <w:rsid w:val="2791404D"/>
    <w:rsid w:val="27B62D6D"/>
    <w:rsid w:val="294F62CC"/>
    <w:rsid w:val="2A005E7B"/>
    <w:rsid w:val="2A9A00C1"/>
    <w:rsid w:val="2BFC2739"/>
    <w:rsid w:val="2CBD59E6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5E37658"/>
    <w:rsid w:val="57240F65"/>
    <w:rsid w:val="577C0624"/>
    <w:rsid w:val="5992473D"/>
    <w:rsid w:val="59AE7EB0"/>
    <w:rsid w:val="5A9515D1"/>
    <w:rsid w:val="5B4B5F40"/>
    <w:rsid w:val="5B8C0E98"/>
    <w:rsid w:val="5D794FC0"/>
    <w:rsid w:val="5DDB0603"/>
    <w:rsid w:val="5E953C7F"/>
    <w:rsid w:val="5E954C27"/>
    <w:rsid w:val="5ED66BCF"/>
    <w:rsid w:val="5F72667E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1E71DD6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BB535A3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01778B4"/>
  <w15:docId w15:val="{B2EC8166-B7EC-4B7E-8564-6830CDDD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caption" w:qFormat="1"/>
    <w:lsdException w:name="table of figures" w:qFormat="1"/>
    <w:lsdException w:name="footnote reference" w:qFormat="1"/>
    <w:lsdException w:name="annotation reference" w:qFormat="1"/>
    <w:lsdException w:name="page number" w:qFormat="1"/>
    <w:lsdException w:name="toa heading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Number 2" w:qFormat="1"/>
    <w:lsdException w:name="Title" w:qFormat="1"/>
    <w:lsdException w:name="Default Paragraph Font" w:semiHidden="1" w:uiPriority="1" w:unhideWhenUsed="1" w:qFormat="1"/>
    <w:lsdException w:name="Body Tex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2" w:qFormat="1"/>
    <w:lsdException w:name="Body Text 3" w:qFormat="1"/>
    <w:lsdException w:name="Body Text Inden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1"/>
    <w:qFormat/>
    <w:pPr>
      <w:widowControl w:val="0"/>
      <w:jc w:val="both"/>
    </w:pPr>
    <w:rPr>
      <w:kern w:val="2"/>
      <w:sz w:val="28"/>
    </w:rPr>
  </w:style>
  <w:style w:type="paragraph" w:styleId="10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正文首行缩进1"/>
    <w:basedOn w:val="a7"/>
    <w:qFormat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qFormat/>
    <w:rPr>
      <w:rFonts w:ascii="仿宋_GB2312" w:eastAsia="仿宋_GB2312"/>
      <w:sz w:val="32"/>
    </w:rPr>
  </w:style>
  <w:style w:type="paragraph" w:styleId="32">
    <w:name w:val="List 3"/>
    <w:basedOn w:val="a3"/>
    <w:qFormat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qFormat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8">
    <w:name w:val="Normal Indent"/>
    <w:basedOn w:val="a3"/>
    <w:qFormat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9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a">
    <w:name w:val="Document Map"/>
    <w:basedOn w:val="a3"/>
    <w:qFormat/>
    <w:pPr>
      <w:shd w:val="clear" w:color="auto" w:fill="000080"/>
    </w:pPr>
  </w:style>
  <w:style w:type="paragraph" w:styleId="ab">
    <w:name w:val="toa heading"/>
    <w:basedOn w:val="a3"/>
    <w:next w:val="a3"/>
    <w:qFormat/>
    <w:pPr>
      <w:spacing w:before="120"/>
    </w:pPr>
    <w:rPr>
      <w:rFonts w:ascii="Arial" w:hAnsi="Arial"/>
      <w:sz w:val="24"/>
    </w:rPr>
  </w:style>
  <w:style w:type="paragraph" w:styleId="ac">
    <w:name w:val="annotation text"/>
    <w:basedOn w:val="a3"/>
    <w:link w:val="11"/>
    <w:qFormat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d">
    <w:name w:val="Body Text Indent"/>
    <w:basedOn w:val="a3"/>
    <w:link w:val="ae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">
    <w:name w:val="List Continue"/>
    <w:basedOn w:val="a3"/>
    <w:qFormat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qFormat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0">
    <w:name w:val="Plain Text"/>
    <w:basedOn w:val="a3"/>
    <w:link w:val="af1"/>
    <w:qFormat/>
    <w:rPr>
      <w:rFonts w:ascii="宋体" w:hAnsi="Courier New"/>
      <w:sz w:val="21"/>
    </w:rPr>
  </w:style>
  <w:style w:type="paragraph" w:styleId="af2">
    <w:name w:val="Date"/>
    <w:basedOn w:val="a3"/>
    <w:next w:val="a3"/>
    <w:link w:val="af3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4">
    <w:name w:val="Balloon Text"/>
    <w:basedOn w:val="a3"/>
    <w:qFormat/>
    <w:rPr>
      <w:sz w:val="18"/>
    </w:rPr>
  </w:style>
  <w:style w:type="paragraph" w:styleId="af5">
    <w:name w:val="footer"/>
    <w:basedOn w:val="a3"/>
    <w:link w:val="af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7">
    <w:name w:val="header"/>
    <w:basedOn w:val="a3"/>
    <w:link w:val="af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9">
    <w:name w:val="footnote text"/>
    <w:basedOn w:val="a3"/>
    <w:link w:val="afa"/>
    <w:qFormat/>
    <w:pPr>
      <w:spacing w:line="360" w:lineRule="auto"/>
    </w:pPr>
    <w:rPr>
      <w:sz w:val="18"/>
    </w:rPr>
  </w:style>
  <w:style w:type="paragraph" w:styleId="50">
    <w:name w:val="List 5"/>
    <w:basedOn w:val="a3"/>
    <w:qFormat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qFormat/>
    <w:pPr>
      <w:spacing w:line="360" w:lineRule="auto"/>
      <w:ind w:firstLine="632"/>
    </w:pPr>
    <w:rPr>
      <w:rFonts w:ascii="黑体" w:eastAsia="黑体"/>
    </w:rPr>
  </w:style>
  <w:style w:type="paragraph" w:styleId="afb">
    <w:name w:val="table of figures"/>
    <w:basedOn w:val="a3"/>
    <w:next w:val="a3"/>
    <w:qFormat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qFormat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qFormat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c">
    <w:name w:val="Normal (Web)"/>
    <w:basedOn w:val="a3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d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e">
    <w:name w:val="annotation subject"/>
    <w:basedOn w:val="ac"/>
    <w:next w:val="ac"/>
    <w:link w:val="aff"/>
    <w:qFormat/>
    <w:pPr>
      <w:adjustRightInd/>
      <w:spacing w:line="240" w:lineRule="auto"/>
      <w:textAlignment w:val="auto"/>
    </w:pPr>
  </w:style>
  <w:style w:type="table" w:styleId="aff0">
    <w:name w:val="Table Grid"/>
    <w:basedOn w:val="a5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uiPriority w:val="22"/>
    <w:qFormat/>
    <w:rPr>
      <w:b/>
    </w:rPr>
  </w:style>
  <w:style w:type="character" w:styleId="aff2">
    <w:name w:val="page number"/>
    <w:qFormat/>
  </w:style>
  <w:style w:type="character" w:styleId="aff3">
    <w:name w:val="FollowedHyperlink"/>
    <w:qFormat/>
    <w:rPr>
      <w:color w:val="333333"/>
      <w:u w:val="none"/>
    </w:rPr>
  </w:style>
  <w:style w:type="character" w:styleId="aff4">
    <w:name w:val="Emphasis"/>
    <w:qFormat/>
    <w:rPr>
      <w:i/>
    </w:rPr>
  </w:style>
  <w:style w:type="character" w:styleId="aff5">
    <w:name w:val="Hyperlink"/>
    <w:uiPriority w:val="99"/>
    <w:qFormat/>
    <w:rPr>
      <w:color w:val="333333"/>
      <w:u w:val="none"/>
    </w:rPr>
  </w:style>
  <w:style w:type="character" w:styleId="aff6">
    <w:name w:val="annotation reference"/>
    <w:qFormat/>
    <w:rPr>
      <w:sz w:val="21"/>
      <w:szCs w:val="21"/>
    </w:rPr>
  </w:style>
  <w:style w:type="character" w:styleId="aff7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pPr>
      <w:ind w:leftChars="1200" w:left="2520"/>
    </w:pPr>
  </w:style>
  <w:style w:type="character" w:customStyle="1" w:styleId="11">
    <w:name w:val="批注文字 字符1"/>
    <w:link w:val="ac"/>
    <w:qFormat/>
    <w:rPr>
      <w:sz w:val="24"/>
    </w:rPr>
  </w:style>
  <w:style w:type="character" w:customStyle="1" w:styleId="ae">
    <w:name w:val="正文文本缩进 字符"/>
    <w:link w:val="ad"/>
    <w:qFormat/>
    <w:rPr>
      <w:kern w:val="2"/>
      <w:sz w:val="44"/>
    </w:rPr>
  </w:style>
  <w:style w:type="paragraph" w:customStyle="1" w:styleId="51">
    <w:name w:val="目录 51"/>
    <w:basedOn w:val="a3"/>
    <w:next w:val="a3"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1">
    <w:name w:val="纯文本 字符"/>
    <w:link w:val="af0"/>
    <w:uiPriority w:val="99"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qFormat/>
    <w:pPr>
      <w:ind w:leftChars="1400" w:left="2940"/>
    </w:pPr>
  </w:style>
  <w:style w:type="character" w:customStyle="1" w:styleId="af3">
    <w:name w:val="日期 字符"/>
    <w:link w:val="af2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6">
    <w:name w:val="页脚 字符"/>
    <w:link w:val="af5"/>
    <w:uiPriority w:val="99"/>
    <w:qFormat/>
    <w:rPr>
      <w:kern w:val="2"/>
      <w:sz w:val="18"/>
    </w:rPr>
  </w:style>
  <w:style w:type="character" w:customStyle="1" w:styleId="af8">
    <w:name w:val="页眉 字符"/>
    <w:link w:val="af7"/>
    <w:uiPriority w:val="99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a">
    <w:name w:val="脚注文本 字符"/>
    <w:link w:val="af9"/>
    <w:qFormat/>
    <w:rPr>
      <w:kern w:val="2"/>
      <w:sz w:val="18"/>
    </w:rPr>
  </w:style>
  <w:style w:type="paragraph" w:customStyle="1" w:styleId="61">
    <w:name w:val="目录 61"/>
    <w:basedOn w:val="a3"/>
    <w:next w:val="a3"/>
    <w:qFormat/>
    <w:pPr>
      <w:ind w:leftChars="1000" w:left="2100"/>
    </w:pPr>
  </w:style>
  <w:style w:type="paragraph" w:customStyle="1" w:styleId="211">
    <w:name w:val="目录 21"/>
    <w:basedOn w:val="a3"/>
    <w:next w:val="a3"/>
    <w:uiPriority w:val="39"/>
    <w:qFormat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">
    <w:name w:val="批注主题 字符"/>
    <w:link w:val="afe"/>
    <w:qFormat/>
    <w:rPr>
      <w:sz w:val="24"/>
    </w:rPr>
  </w:style>
  <w:style w:type="paragraph" w:customStyle="1" w:styleId="212">
    <w:name w:val="正文首行缩进 21"/>
    <w:basedOn w:val="ad"/>
    <w:link w:val="29"/>
    <w:qFormat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qFormat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qFormat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qFormat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qFormat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qFormat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qFormat/>
    <w:rPr>
      <w:b/>
      <w:color w:val="000000"/>
    </w:rPr>
  </w:style>
  <w:style w:type="character" w:customStyle="1" w:styleId="aff8">
    <w:name w:val="批注文字 字符"/>
    <w:rPr>
      <w:sz w:val="24"/>
    </w:rPr>
  </w:style>
  <w:style w:type="character" w:customStyle="1" w:styleId="crowed11">
    <w:name w:val="crowed11"/>
    <w:qFormat/>
    <w:rPr>
      <w:rFonts w:hint="default"/>
      <w:sz w:val="24"/>
    </w:rPr>
  </w:style>
  <w:style w:type="character" w:customStyle="1" w:styleId="TableTextChar1Char">
    <w:name w:val="Table Text Char1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qFormat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9"/>
    <w:rPr>
      <w:rFonts w:ascii="宋体"/>
      <w:kern w:val="2"/>
      <w:sz w:val="28"/>
    </w:rPr>
  </w:style>
  <w:style w:type="paragraph" w:customStyle="1" w:styleId="aff9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a">
    <w:name w:val="样式 宋体"/>
    <w:qFormat/>
    <w:rPr>
      <w:rFonts w:ascii="宋体" w:eastAsia="宋体" w:hAnsi="宋体"/>
      <w:sz w:val="28"/>
    </w:rPr>
  </w:style>
  <w:style w:type="character" w:customStyle="1" w:styleId="Char0">
    <w:name w:val="正文 + 三号 Char"/>
    <w:qFormat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qFormat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qFormat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qFormat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qFormat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qFormat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qFormat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qFormat/>
    <w:rPr>
      <w:rFonts w:ascii="Arial" w:hAnsi="Arial"/>
      <w:kern w:val="2"/>
      <w:sz w:val="18"/>
      <w:lang w:val="en-US" w:eastAsia="zh-CN" w:bidi="ar-SA"/>
    </w:rPr>
  </w:style>
  <w:style w:type="paragraph" w:customStyle="1" w:styleId="affb">
    <w:name w:val="文章正文"/>
    <w:basedOn w:val="a3"/>
    <w:qFormat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qFormat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c">
    <w:name w:val="段落正文"/>
    <w:basedOn w:val="a3"/>
    <w:qFormat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d"/>
    <w:next w:val="a3"/>
    <w:qFormat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d">
    <w:name w:val="二级条标题"/>
    <w:basedOn w:val="affe"/>
    <w:next w:val="afff"/>
    <w:pPr>
      <w:ind w:left="840"/>
      <w:outlineLvl w:val="3"/>
    </w:pPr>
  </w:style>
  <w:style w:type="paragraph" w:customStyle="1" w:styleId="affe">
    <w:name w:val="一级条标题"/>
    <w:basedOn w:val="a1"/>
    <w:next w:val="afff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d"/>
    <w:pPr>
      <w:spacing w:before="720"/>
    </w:pPr>
  </w:style>
  <w:style w:type="paragraph" w:customStyle="1" w:styleId="TableTextCharChar">
    <w:name w:val="Table Text Char Char"/>
    <w:qFormat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qFormat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0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1">
    <w:name w:val="样式 宋体 五号 行距: 单倍行距"/>
    <w:basedOn w:val="a3"/>
    <w:qFormat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2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3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4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5">
    <w:name w:val="表格内文字"/>
    <w:basedOn w:val="af0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6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0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7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qFormat/>
    <w:rPr>
      <w:sz w:val="21"/>
      <w:szCs w:val="24"/>
    </w:rPr>
  </w:style>
  <w:style w:type="paragraph" w:customStyle="1" w:styleId="220">
    <w:name w:val="样式 样式 首行缩进:  2 字符 + 首行缩进:  2 字符"/>
    <w:basedOn w:val="a3"/>
    <w:qFormat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8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</w:tabs>
    </w:pPr>
  </w:style>
  <w:style w:type="paragraph" w:customStyle="1" w:styleId="afff9">
    <w:name w:val="列表项目"/>
    <w:basedOn w:val="a3"/>
    <w:qFormat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a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b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c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d">
    <w:name w:val="标准正文"/>
    <w:basedOn w:val="ad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e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">
    <w:name w:val="表文字"/>
    <w:rPr>
      <w:rFonts w:ascii="宋体"/>
      <w:kern w:val="2"/>
    </w:rPr>
  </w:style>
  <w:style w:type="paragraph" w:customStyle="1" w:styleId="affff0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0"/>
    <w:next w:val="1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1">
    <w:name w:val="内容标题"/>
    <w:basedOn w:val="aa"/>
    <w:qFormat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2">
    <w:name w:val="表头文本"/>
    <w:qFormat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qFormat/>
    <w:rPr>
      <w:rFonts w:ascii="Tahoma" w:hAnsi="Tahoma"/>
      <w:sz w:val="24"/>
    </w:rPr>
  </w:style>
  <w:style w:type="paragraph" w:customStyle="1" w:styleId="affff3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4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qFormat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qFormat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5">
    <w:name w:val="列出段落"/>
    <w:next w:val="a9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qFormat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qFormat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qFormat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qFormat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qFormat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6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qFormat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qFormat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7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8"/>
    <w:qFormat/>
    <w:pPr>
      <w:ind w:firstLineChars="200" w:firstLine="480"/>
    </w:pPr>
  </w:style>
  <w:style w:type="paragraph" w:customStyle="1" w:styleId="2d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qFormat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qFormat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qFormat/>
    <w:pPr>
      <w:snapToGrid w:val="0"/>
    </w:pPr>
    <w:rPr>
      <w:sz w:val="21"/>
    </w:rPr>
  </w:style>
  <w:style w:type="paragraph" w:customStyle="1" w:styleId="PullQuote">
    <w:name w:val="Pull Quote"/>
    <w:basedOn w:val="a3"/>
    <w:qFormat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qFormat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qFormat/>
    <w:pPr>
      <w:adjustRightInd w:val="0"/>
      <w:spacing w:line="360" w:lineRule="auto"/>
    </w:pPr>
    <w:rPr>
      <w:kern w:val="0"/>
      <w:sz w:val="24"/>
    </w:rPr>
  </w:style>
  <w:style w:type="paragraph" w:customStyle="1" w:styleId="affff8">
    <w:name w:val="编号正文"/>
    <w:basedOn w:val="affff9"/>
    <w:qFormat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9">
    <w:name w:val="文档正文"/>
    <w:basedOn w:val="a3"/>
    <w:qFormat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0"/>
    <w:qFormat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a">
    <w:name w:val="正文 + 三号"/>
    <w:basedOn w:val="a3"/>
    <w:qFormat/>
    <w:rPr>
      <w:sz w:val="21"/>
    </w:rPr>
  </w:style>
  <w:style w:type="paragraph" w:customStyle="1" w:styleId="CharChar1Char">
    <w:name w:val="Char Char1 Char"/>
    <w:basedOn w:val="a3"/>
    <w:qFormat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qFormat/>
    <w:rPr>
      <w:rFonts w:ascii="Tahoma" w:hAnsi="Tahoma"/>
      <w:sz w:val="24"/>
    </w:rPr>
  </w:style>
  <w:style w:type="paragraph" w:customStyle="1" w:styleId="affffb">
    <w:name w:val="二级列表"/>
    <w:basedOn w:val="affc"/>
    <w:next w:val="affc"/>
    <w:qFormat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qFormat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0"/>
    <w:qFormat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qFormat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qFormat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c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d">
    <w:name w:val="_"/>
    <w:basedOn w:val="a3"/>
    <w:qFormat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qFormat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qFormat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qFormat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qFormat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e">
    <w:name w:val="图片文字"/>
    <w:basedOn w:val="a3"/>
    <w:qFormat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qFormat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f">
    <w:name w:val="摘要"/>
    <w:basedOn w:val="a3"/>
    <w:next w:val="23"/>
    <w:qFormat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qFormat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0">
    <w:name w:val="È±Ê¡ÎÄ±¾"/>
    <w:basedOn w:val="a3"/>
    <w:qFormat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qFormat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qFormat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a"/>
    <w:qFormat/>
    <w:rPr>
      <w:rFonts w:ascii="宋体" w:hAnsi="Tahoma"/>
    </w:rPr>
  </w:style>
  <w:style w:type="paragraph" w:customStyle="1" w:styleId="CharCharCharChar0">
    <w:name w:val="Char Char Char Char"/>
    <w:basedOn w:val="a3"/>
    <w:qFormat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qFormat/>
    <w:pPr>
      <w:adjustRightInd w:val="0"/>
      <w:snapToGrid w:val="0"/>
    </w:pPr>
  </w:style>
  <w:style w:type="paragraph" w:customStyle="1" w:styleId="afffff1">
    <w:name w:val="正文（首行不缩进）"/>
    <w:basedOn w:val="a3"/>
    <w:qFormat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qFormat/>
    <w:rPr>
      <w:rFonts w:ascii="Tahoma" w:hAnsi="Tahoma"/>
      <w:sz w:val="30"/>
    </w:rPr>
  </w:style>
  <w:style w:type="paragraph" w:customStyle="1" w:styleId="1e">
    <w:name w:val="彩色底纹1"/>
    <w:qFormat/>
    <w:rPr>
      <w:kern w:val="2"/>
      <w:sz w:val="21"/>
    </w:rPr>
  </w:style>
  <w:style w:type="paragraph" w:customStyle="1" w:styleId="CharCharCharCharCharChar1Char">
    <w:name w:val="Char Char Char Char Char Char1 Char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qFormat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"/>
    <w:qFormat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qFormat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168</Words>
  <Characters>964</Characters>
  <Application>Microsoft Office Word</Application>
  <DocSecurity>0</DocSecurity>
  <Lines>8</Lines>
  <Paragraphs>2</Paragraphs>
  <ScaleCrop>false</ScaleCrop>
  <Manager>罗成</Manager>
  <Company>重庆市政府采购中心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魏 子栋</cp:lastModifiedBy>
  <cp:revision>36</cp:revision>
  <cp:lastPrinted>2018-08-06T08:28:00Z</cp:lastPrinted>
  <dcterms:created xsi:type="dcterms:W3CDTF">2022-09-30T02:56:00Z</dcterms:created>
  <dcterms:modified xsi:type="dcterms:W3CDTF">2022-10-16T04:02:00Z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