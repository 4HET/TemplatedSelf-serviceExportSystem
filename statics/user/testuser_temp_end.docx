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采购人名称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采购人名称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项目名称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采购人名称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