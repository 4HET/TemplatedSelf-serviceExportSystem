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4A56C0E0" w:rsidR="00887B1E" w:rsidRPr="00EB4FE5" w:rsidRDefault="00887B1E" w:rsidP="00EB4FE5">
      <w:pPr>
        <w:rPr>
          <w:b/>
          <w:bCs/>
          <w:sz w:val="30"/>
          <w:szCs w:val="30"/>
        </w:rPr>
      </w:pPr>
      <w:bookmarkStart w:id="7" w:name="_Toc4909"/>
      <w:bookmarkStart w:id="8" w:name="_Toc26111"/>
      <w:r w:rsidRPr="00EB4FE5">
        <w:rPr>
          <w:b/>
          <w:bCs/>
          <w:sz w:val="30"/>
          <w:szCs w:val="30"/>
        </w:rPr>
        <w:t>项目名称</w:t>
      </w:r>
      <w:r w:rsidRPr="00EB4FE5"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proofErr w:type="spellStart"/>
      <w:r w:rsidR="004E723C" w:rsidRPr="008717DC">
        <w:rPr>
          <w:b/>
          <w:bCs/>
          <w:sz w:val="30"/>
          <w:szCs w:val="30"/>
        </w:rPr>
      </w:r>
      <w:proofErr w:type="spellEnd"/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      </w:t>
      </w:r>
      <w:r w:rsidR="00A02BE5" w:rsidRPr="00EB4FE5">
        <w:rPr>
          <w:b/>
          <w:bCs/>
          <w:sz w:val="30"/>
          <w:szCs w:val="30"/>
        </w:rPr>
        <w:t xml:space="preserve">      </w:t>
      </w:r>
    </w:p>
    <w:p w14:paraId="40CBEC41" w14:textId="786A2EE4" w:rsidR="00887B1E" w:rsidRPr="00EB4FE5" w:rsidRDefault="00887B1E" w:rsidP="00EB4FE5">
      <w:pPr>
        <w:rPr>
          <w:b/>
          <w:bCs/>
          <w:sz w:val="30"/>
          <w:szCs w:val="30"/>
          <w:u w:val="single"/>
        </w:rPr>
      </w:pPr>
      <w:bookmarkStart w:id="9" w:name="_Toc21429"/>
      <w:bookmarkStart w:id="10" w:name="_Toc26654"/>
      <w:r w:rsidRPr="00EB4FE5">
        <w:rPr>
          <w:b/>
          <w:bCs/>
          <w:sz w:val="30"/>
          <w:szCs w:val="30"/>
        </w:rPr>
        <w:t>项目编号</w:t>
      </w:r>
      <w:r w:rsidRPr="00EB4FE5">
        <w:rPr>
          <w:b/>
          <w:bCs/>
          <w:sz w:val="30"/>
          <w:szCs w:val="30"/>
        </w:rPr>
        <w:t>:</w:t>
      </w:r>
      <w:bookmarkEnd w:id="9"/>
      <w:bookmarkEnd w:id="10"/>
      <w:r w:rsidR="00A02BE5" w:rsidRPr="008717DC">
        <w:rPr>
          <w:b/>
          <w:bCs/>
          <w:sz w:val="30"/>
          <w:szCs w:val="30"/>
        </w:rPr>
        <w:t xml:space="preserve"> </w:t>
      </w:r>
      <w:proofErr w:type="spellStart"/>
      <w:r w:rsidR="004E723C" w:rsidRPr="008717DC">
        <w:rPr>
          <w:b/>
          <w:bCs/>
          <w:sz w:val="30"/>
          <w:szCs w:val="30"/>
        </w:rPr>
      </w:r>
      <w:proofErr w:type="spellEnd"/>
      <w:r w:rsidR="00A02BE5" w:rsidRPr="008717DC">
        <w:rPr>
          <w:b/>
          <w:bCs/>
          <w:sz w:val="30"/>
          <w:szCs w:val="30"/>
        </w:rPr>
        <w:tab/>
      </w:r>
    </w:p>
    <w:p w14:paraId="6A334DAE" w14:textId="6D22933D" w:rsidR="00887B1E" w:rsidRPr="00EB4FE5" w:rsidRDefault="004B077D" w:rsidP="00EB4FE5">
      <w:pPr>
        <w:rPr>
          <w:b/>
          <w:bCs/>
          <w:sz w:val="30"/>
          <w:szCs w:val="30"/>
        </w:rPr>
      </w:pPr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E4962DD" wp14:editId="1C47D85B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Pr="00EB4FE5" w:rsidRDefault="00887B1E" w:rsidP="00EB4FE5">
      <w:pPr>
        <w:rPr>
          <w:b/>
          <w:bCs/>
          <w:sz w:val="30"/>
          <w:szCs w:val="30"/>
        </w:rPr>
      </w:pPr>
    </w:p>
    <w:p w14:paraId="791BDD5E" w14:textId="06B5476A" w:rsidR="00887B1E" w:rsidRPr="00EB4FE5" w:rsidRDefault="00887B1E" w:rsidP="00EB4FE5">
      <w:pPr>
        <w:rPr>
          <w:b/>
          <w:bCs/>
          <w:sz w:val="30"/>
          <w:szCs w:val="30"/>
        </w:rPr>
      </w:pPr>
    </w:p>
    <w:p w14:paraId="3D085D41" w14:textId="50ACB2A2" w:rsidR="00887B1E" w:rsidRPr="00EB4FE5" w:rsidRDefault="00887B1E" w:rsidP="00EB4FE5">
      <w:pPr>
        <w:rPr>
          <w:b/>
          <w:bCs/>
          <w:sz w:val="30"/>
          <w:szCs w:val="30"/>
        </w:rPr>
      </w:pPr>
    </w:p>
    <w:p w14:paraId="04EE5511" w14:textId="22AF54E1" w:rsidR="00887B1E" w:rsidRPr="00EB4FE5" w:rsidRDefault="00267957" w:rsidP="00EB4FE5">
      <w:pPr>
        <w:rPr>
          <w:b/>
          <w:bCs/>
          <w:sz w:val="30"/>
          <w:szCs w:val="30"/>
        </w:rPr>
      </w:pPr>
      <w:bookmarkStart w:id="11" w:name="_Toc10059"/>
      <w:bookmarkStart w:id="12" w:name="_Toc29619"/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 w:rsidRPr="00EB4FE5">
        <w:rPr>
          <w:rFonts w:hint="eastAsia"/>
          <w:b/>
          <w:bCs/>
          <w:sz w:val="30"/>
          <w:szCs w:val="30"/>
        </w:rPr>
        <w:t>供应商名称</w:t>
      </w:r>
      <w:r w:rsidR="00887B1E" w:rsidRPr="00EB4FE5">
        <w:rPr>
          <w:b/>
          <w:bCs/>
          <w:sz w:val="30"/>
          <w:szCs w:val="30"/>
        </w:rPr>
        <w:t xml:space="preserve">:  </w:t>
      </w:r>
      <w:proofErr w:type="spellStart"/>
      <w:r w:rsidR="004E723C" w:rsidRPr="008717DC">
        <w:rPr>
          <w:b/>
          <w:bCs/>
          <w:sz w:val="30"/>
          <w:szCs w:val="30"/>
        </w:rPr>
      </w:r>
      <w:proofErr w:type="spellEnd"/>
      <w:r w:rsidR="00887B1E" w:rsidRPr="00EB4FE5">
        <w:rPr>
          <w:b/>
          <w:bCs/>
          <w:sz w:val="30"/>
          <w:szCs w:val="30"/>
        </w:rPr>
        <w:t xml:space="preserve"> </w:t>
      </w:r>
      <w:r w:rsidR="00887B1E" w:rsidRPr="00EB4FE5">
        <w:rPr>
          <w:b/>
          <w:bCs/>
          <w:sz w:val="30"/>
          <w:szCs w:val="30"/>
        </w:rPr>
        <w:t>（盖单位章）</w:t>
      </w:r>
      <w:bookmarkEnd w:id="11"/>
      <w:bookmarkEnd w:id="12"/>
    </w:p>
    <w:p w14:paraId="46422778" w14:textId="76CADAD4" w:rsidR="00887B1E" w:rsidRPr="00EB4FE5" w:rsidRDefault="00887B1E" w:rsidP="00EB4FE5">
      <w:pPr>
        <w:rPr>
          <w:b/>
          <w:bCs/>
          <w:sz w:val="30"/>
          <w:szCs w:val="30"/>
        </w:rPr>
      </w:pPr>
      <w:bookmarkStart w:id="13" w:name="_Toc1946"/>
      <w:bookmarkStart w:id="14" w:name="_Toc31530"/>
      <w:r w:rsidRPr="00EB4FE5">
        <w:rPr>
          <w:rFonts w:hint="eastAsia"/>
          <w:b/>
          <w:bCs/>
          <w:sz w:val="30"/>
          <w:szCs w:val="30"/>
        </w:rPr>
        <w:t>法定代表人或其授权代表：</w:t>
      </w:r>
      <w:r w:rsidRPr="00EB4FE5">
        <w:rPr>
          <w:b/>
          <w:bCs/>
          <w:sz w:val="30"/>
          <w:szCs w:val="30"/>
        </w:rPr>
        <w:t xml:space="preserve">  </w:t>
      </w:r>
      <w:bookmarkEnd w:id="13"/>
      <w:bookmarkEnd w:id="14"/>
    </w:p>
    <w:p w14:paraId="72F10C92" w14:textId="6B841715" w:rsidR="00887B1E" w:rsidRPr="00EB4FE5" w:rsidRDefault="00887B1E" w:rsidP="00EB4FE5">
      <w:pPr>
        <w:rPr>
          <w:b/>
          <w:bCs/>
          <w:sz w:val="30"/>
          <w:szCs w:val="30"/>
        </w:rPr>
      </w:pPr>
      <w:bookmarkStart w:id="15" w:name="_Toc18915"/>
      <w:bookmarkStart w:id="16" w:name="_Toc476"/>
      <w:r w:rsidRPr="00EB4FE5">
        <w:rPr>
          <w:rFonts w:hint="eastAsia"/>
          <w:b/>
          <w:bCs/>
          <w:sz w:val="30"/>
          <w:szCs w:val="30"/>
        </w:rPr>
        <w:t>联系电话：</w:t>
      </w:r>
      <w:r w:rsidRPr="00EB4FE5">
        <w:rPr>
          <w:b/>
          <w:bCs/>
          <w:sz w:val="30"/>
          <w:szCs w:val="30"/>
        </w:rPr>
        <w:t xml:space="preserve">  </w:t>
      </w:r>
      <w:proofErr w:type="spellStart"/>
      <w:r w:rsidR="002B7825" w:rsidRPr="008717DC">
        <w:rPr>
          <w:b/>
          <w:bCs/>
          <w:sz w:val="30"/>
          <w:szCs w:val="30"/>
        </w:rPr>
      </w:r>
      <w:bookmarkEnd w:id="15"/>
      <w:bookmarkEnd w:id="16"/>
      <w:proofErr w:type="spellEnd"/>
      <w:r w:rsidRPr="00EB4FE5">
        <w:rPr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</w:rPr>
        <w:t xml:space="preserve">   </w:t>
      </w:r>
    </w:p>
    <w:p w14:paraId="48BFD950" w14:textId="3116D28C" w:rsidR="00887B1E" w:rsidRPr="00B6542F" w:rsidRDefault="00887B1E" w:rsidP="00EB4FE5">
      <w:pPr>
        <w:rPr>
          <w:b/>
          <w:bCs/>
          <w:sz w:val="30"/>
          <w:szCs w:val="30"/>
        </w:rPr>
        <w:sectPr w:rsidR="00887B1E" w:rsidRPr="00B6542F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bookmarkStart w:id="17" w:name="_Toc7177"/>
      <w:bookmarkStart w:id="18" w:name="_Toc9078"/>
      <w:r w:rsidRPr="00EB4FE5">
        <w:rPr>
          <w:rFonts w:hint="eastAsia"/>
          <w:b/>
          <w:bCs/>
          <w:sz w:val="30"/>
          <w:szCs w:val="30"/>
        </w:rPr>
        <w:t>编制</w:t>
      </w:r>
      <w:r w:rsidRPr="00EB4FE5">
        <w:rPr>
          <w:b/>
          <w:bCs/>
          <w:sz w:val="30"/>
          <w:szCs w:val="30"/>
        </w:rPr>
        <w:t>日期：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 </w:t>
      </w:r>
      <w:bookmarkEnd w:id="17"/>
      <w:bookmarkEnd w:id="18"/>
      <w:proofErr w:type="spellStart"/>
      <w:r w:rsidR="00B6542F" w:rsidRPr="00B6542F">
        <w:rPr>
          <w:b/>
          <w:bCs/>
          <w:sz w:val="30"/>
          <w:szCs w:val="30"/>
        </w:rPr>
      </w:r>
      <w:proofErr w:type="spellEnd"/>
    </w:p>
    <w:p w14:paraId="4D6A9C19" w14:textId="13831840" w:rsidR="00887B1E" w:rsidRPr="007F6A86" w:rsidRDefault="00887B1E" w:rsidP="007F6A86"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 w:rsidRPr="007F6A86"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14:paraId="0DF3369E" w14:textId="74E86AD0" w:rsidR="00887B1E" w:rsidRDefault="00191376" w:rsidP="008717D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717DC">
        <w:rPr>
          <w:rFonts w:ascii="宋体" w:hAnsi="宋体" w:cs="宋体"/>
          <w:sz w:val="24"/>
          <w:szCs w:val="24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248F367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 w:rsidR="00F434D7" w:rsidRPr="008717DC">
        <w:rPr>
          <w:rFonts w:ascii="宋体" w:hAnsi="宋体" w:cs="宋体" w:hint="eastAsia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项目（项目编号：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）询价通知书要求，经我方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6AE848CB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 w:rsidRPr="008717DC">
        <w:rPr>
          <w:rFonts w:ascii="宋体" w:hAnsi="宋体" w:cs="宋体" w:hint="eastAsia"/>
          <w:sz w:val="24"/>
          <w:szCs w:val="24"/>
        </w:rPr>
        <w:t xml:space="preserve">大写： </w:t>
      </w:r>
      <w:proofErr w:type="spellStart"/>
      <w:r w:rsidR="00E73305" w:rsidRPr="008717DC">
        <w:rPr>
          <w:rFonts w:ascii="宋体" w:hAnsi="宋体" w:cs="宋体"/>
          <w:sz w:val="24"/>
          <w:szCs w:val="24"/>
        </w:rPr>
      </w:r>
      <w:proofErr w:type="spellEnd"/>
      <w:r w:rsidR="00887B1E">
        <w:rPr>
          <w:rFonts w:ascii="宋体" w:hAnsi="宋体" w:cs="宋体" w:hint="eastAsia"/>
          <w:sz w:val="24"/>
          <w:szCs w:val="24"/>
        </w:rPr>
        <w:t>，</w:t>
      </w:r>
      <w:r w:rsidR="00887B1E" w:rsidRPr="008717DC">
        <w:rPr>
          <w:rFonts w:ascii="宋体" w:hAnsi="宋体" w:cs="宋体" w:hint="eastAsia"/>
          <w:sz w:val="24"/>
          <w:szCs w:val="24"/>
        </w:rPr>
        <w:t>小写：</w:t>
      </w:r>
      <w:r w:rsidR="00E73305" w:rsidRPr="008717DC">
        <w:rPr>
          <w:rFonts w:ascii="宋体" w:hAnsi="宋体" w:cs="宋体"/>
          <w:sz w:val="24"/>
          <w:szCs w:val="24"/>
        </w:rPr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8717DC">
        <w:rPr>
          <w:rFonts w:ascii="宋体" w:hAnsi="宋体" w:cs="宋体" w:hint="eastAsia"/>
          <w:sz w:val="24"/>
          <w:szCs w:val="24"/>
        </w:rPr>
        <w:t xml:space="preserve"> </w:t>
      </w:r>
      <w:r w:rsidR="00380DCF" w:rsidRPr="008717DC">
        <w:rPr>
          <w:rFonts w:ascii="宋体" w:hAnsi="宋体" w:cs="宋体"/>
          <w:sz w:val="24"/>
          <w:szCs w:val="24"/>
        </w:rPr>
      </w:r>
      <w:r w:rsidR="004435B3" w:rsidRPr="008717DC">
        <w:rPr>
          <w:rFonts w:ascii="宋体" w:hAnsi="宋体" w:cs="宋体" w:hint="eastAsia"/>
          <w:sz w:val="24"/>
          <w:szCs w:val="24"/>
        </w:rPr>
        <w:t>天</w:t>
      </w:r>
      <w:r w:rsidRPr="008717DC">
        <w:rPr>
          <w:rFonts w:ascii="宋体" w:hAnsi="宋体" w:cs="宋体" w:hint="eastAsia"/>
          <w:sz w:val="24"/>
          <w:szCs w:val="24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 w:rsidRPr="008717DC"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r w:rsidR="005212DF" w:rsidRPr="008717DC">
        <w:rPr>
          <w:rFonts w:ascii="宋体" w:hAnsi="宋体" w:cs="宋体" w:hint="eastAsia"/>
          <w:w w:val="110"/>
          <w:sz w:val="24"/>
          <w:szCs w:val="24"/>
        </w:rPr>
      </w:r>
      <w:r w:rsidRPr="008717DC"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B3034B7" w:rsidR="00887B1E" w:rsidRPr="008717DC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</w:r>
      <w:proofErr w:type="spellEnd"/>
      <w:r w:rsidR="006570F6" w:rsidRPr="008717DC">
        <w:rPr>
          <w:sz w:val="30"/>
          <w:szCs w:val="30"/>
        </w:rPr>
        <w:t xml:space="preserve">  </w:t>
      </w:r>
      <w:r w:rsidR="008E64F1" w:rsidRPr="008717DC">
        <w:rPr>
          <w:rFonts w:ascii="Times New Roman"/>
          <w:sz w:val="30"/>
          <w:szCs w:val="30"/>
        </w:rPr>
        <w:t xml:space="preserve"> </w:t>
      </w:r>
      <w:r w:rsidR="00887B1E" w:rsidRPr="008717DC">
        <w:rPr>
          <w:rFonts w:ascii="宋体" w:eastAsia="宋体" w:hAnsi="宋体" w:cs="宋体" w:hint="eastAsia"/>
          <w:sz w:val="24"/>
          <w:szCs w:val="24"/>
        </w:rPr>
        <w:t>(加盖公章)</w:t>
      </w:r>
    </w:p>
    <w:p w14:paraId="4711BB40" w14:textId="10B74EEC" w:rsidR="00887B1E" w:rsidRPr="005F5FF1" w:rsidRDefault="00887B1E" w:rsidP="005F5FF1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        </w:t>
      </w:r>
      <w:r w:rsidR="008717DC" w:rsidRPr="008717DC">
        <w:rPr>
          <w:rFonts w:ascii="宋体" w:eastAsia="宋体" w:hAnsi="宋体" w:cs="宋体"/>
          <w:sz w:val="24"/>
          <w:szCs w:val="24"/>
        </w:rPr>
        <w:t xml:space="preserve">     </w:t>
      </w:r>
      <w:r w:rsidR="004B077D" w:rsidRPr="008717DC">
        <w:rPr>
          <w:rFonts w:ascii="宋体" w:eastAsia="宋体" w:hAnsi="宋体" w:cs="宋体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8717DC"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87B1E" w:rsidRPr="005F5FF1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23C4" w14:textId="77777777" w:rsidR="00917CF0" w:rsidRDefault="00917CF0">
      <w:r>
        <w:separator/>
      </w:r>
    </w:p>
  </w:endnote>
  <w:endnote w:type="continuationSeparator" w:id="0">
    <w:p w14:paraId="7C66E81C" w14:textId="77777777" w:rsidR="00917CF0" w:rsidRDefault="0091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0C1C" w14:textId="77777777" w:rsidR="00917CF0" w:rsidRDefault="00917CF0">
      <w:r>
        <w:separator/>
      </w:r>
    </w:p>
  </w:footnote>
  <w:footnote w:type="continuationSeparator" w:id="0">
    <w:p w14:paraId="391A0797" w14:textId="77777777" w:rsidR="00917CF0" w:rsidRDefault="0091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169</Words>
  <Characters>968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43</cp:revision>
  <cp:lastPrinted>2018-08-06T08:28:00Z</cp:lastPrinted>
  <dcterms:created xsi:type="dcterms:W3CDTF">2022-09-30T02:56:00Z</dcterms:created>
  <dcterms:modified xsi:type="dcterms:W3CDTF">2022-10-16T11:42:00Z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