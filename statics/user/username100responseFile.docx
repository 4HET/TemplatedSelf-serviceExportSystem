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供应商名称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19718467311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2022年10月18日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电子函件：5645014@qq.com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hhh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21314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供应商名称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