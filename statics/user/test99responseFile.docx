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50A15583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4D3804C5" w14:textId="585A6605" w:rsidR="00887B1E" w:rsidRDefault="0071458C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69E18E83">
            <wp:simplePos x="0" y="0"/>
            <wp:positionH relativeFrom="column">
              <wp:posOffset>3096895</wp:posOffset>
            </wp:positionH>
            <wp:positionV relativeFrom="paragraph">
              <wp:posOffset>12700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供应商名称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26C7C78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18888888888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60C5A10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10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6F0883AE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14B6610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purchaseDemandNam</w:t>
      </w:r>
      <w:r w:rsidR="002B7825">
        <w:rPr>
          <w:rFonts w:ascii="宋体" w:hAnsi="宋体" w:cs="宋体" w:hint="eastAsia"/>
          <w:sz w:val="24"/>
          <w:szCs w:val="24"/>
        </w:rPr>
        <w:t>e</w:t>
      </w:r>
      <w:proofErr w:type="spellEnd"/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供应商名称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联系地址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18888888888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123@123.com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456</w:t>
      </w:r>
      <w:proofErr w:type="spellEnd"/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供应商名称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A029" w14:textId="77777777" w:rsidR="00BC7288" w:rsidRDefault="00BC7288">
      <w:r>
        <w:separator/>
      </w:r>
    </w:p>
  </w:endnote>
  <w:endnote w:type="continuationSeparator" w:id="0">
    <w:p w14:paraId="7AFA00EF" w14:textId="77777777" w:rsidR="00BC7288" w:rsidRDefault="00BC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2CE7" w14:textId="77777777" w:rsidR="00BC7288" w:rsidRDefault="00BC7288">
      <w:r>
        <w:separator/>
      </w:r>
    </w:p>
  </w:footnote>
  <w:footnote w:type="continuationSeparator" w:id="0">
    <w:p w14:paraId="08BE48A3" w14:textId="77777777" w:rsidR="00BC7288" w:rsidRDefault="00BC7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190</Words>
  <Characters>1089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25</cp:revision>
  <cp:lastPrinted>2018-08-06T08:28:00Z</cp:lastPrinted>
  <dcterms:created xsi:type="dcterms:W3CDTF">2022-09-30T02:56:00Z</dcterms:created>
  <dcterms:modified xsi:type="dcterms:W3CDTF">2022-10-09T10:28:00Z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