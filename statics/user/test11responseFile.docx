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  <w:t>项目名称</w:t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  <w:t>123456</w:t>
      </w:r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r w:rsidR="004E723C" w:rsidRPr="004E723C">
        <w:rPr>
          <w:sz w:val="30"/>
          <w:szCs w:val="30"/>
          <w:u w:val="single"/>
        </w:rPr>
        <w:t>供应商</w:t>
      </w:r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2B7825" w:rsidRPr="002B7825">
        <w:rPr>
          <w:sz w:val="30"/>
          <w:szCs w:val="30"/>
          <w:u w:val="single"/>
        </w:rPr>
        <w:t>18253876778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15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采购人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r w:rsidR="00F434D7">
        <w:rPr>
          <w:rFonts w:ascii="宋体" w:hAnsi="宋体" w:cs="宋体" w:hint="eastAsia"/>
          <w:sz w:val="24"/>
          <w:szCs w:val="24"/>
        </w:rPr>
        <w:t>项目名称</w:t>
      </w:r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r w:rsidR="002B7825" w:rsidRPr="002B7825">
        <w:rPr>
          <w:rFonts w:ascii="宋体" w:hAnsi="宋体" w:cs="宋体"/>
          <w:sz w:val="24"/>
          <w:szCs w:val="24"/>
        </w:rPr>
        <w:t>123456</w:t>
      </w:r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r w:rsidR="002B7825" w:rsidRPr="002B7825">
        <w:rPr>
          <w:rFonts w:ascii="宋体" w:hAnsi="宋体" w:cs="宋体"/>
          <w:sz w:val="24"/>
          <w:szCs w:val="24"/>
        </w:rPr>
        <w:t>供应商</w:t>
      </w:r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wordPay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 w:rsidR="004435B3">
        <w:rPr>
          <w:rFonts w:ascii="宋体" w:hAnsi="宋体" w:cs="宋体" w:hint="eastAsia"/>
          <w:sz w:val="24"/>
          <w:szCs w:val="24"/>
          <w:u w:val="single"/>
        </w:rPr>
        <w:t>天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  <w:t>time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191376" w:rsidRPr="00191376">
        <w:rPr>
          <w:rFonts w:ascii="宋体" w:eastAsia="宋体" w:hAnsi="宋体" w:cs="宋体"/>
          <w:sz w:val="24"/>
          <w:szCs w:val="24"/>
        </w:rPr>
        <w:t>我的地址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191376" w:rsidRPr="00191376">
        <w:rPr>
          <w:rFonts w:ascii="宋体" w:eastAsia="宋体" w:hAnsi="宋体" w:cs="宋体"/>
          <w:sz w:val="24"/>
          <w:szCs w:val="24"/>
        </w:rPr>
        <w:t>18253876778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5645014@qq.com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191376" w:rsidRPr="00191376">
        <w:rPr>
          <w:rFonts w:ascii="宋体" w:eastAsia="宋体" w:hAnsi="宋体" w:cs="宋体"/>
          <w:sz w:val="24"/>
          <w:szCs w:val="24"/>
        </w:rPr>
        <w:t>hhh</w:t>
      </w:r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867C6B" w:rsidRPr="00867C6B">
        <w:rPr>
          <w:rFonts w:ascii="宋体" w:eastAsia="宋体" w:hAnsi="宋体" w:cs="宋体"/>
          <w:sz w:val="24"/>
          <w:szCs w:val="24"/>
        </w:rPr>
        <w:t>343656</w:t>
      </w:r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E723C" w:rsidRPr="004E723C">
        <w:rPr>
          <w:rFonts w:ascii="宋体" w:eastAsia="宋体" w:hAnsi="宋体" w:cs="宋体"/>
          <w:sz w:val="24"/>
          <w:szCs w:val="24"/>
        </w:rPr>
        <w:t>供应商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C441" w14:textId="77777777" w:rsidR="00622E32" w:rsidRDefault="00622E32">
      <w:r>
        <w:separator/>
      </w:r>
    </w:p>
  </w:endnote>
  <w:endnote w:type="continuationSeparator" w:id="0">
    <w:p w14:paraId="7C6649C6" w14:textId="77777777" w:rsidR="00622E32" w:rsidRDefault="0062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F6B8" w14:textId="77777777" w:rsidR="00622E32" w:rsidRDefault="00622E32">
      <w:r>
        <w:separator/>
      </w:r>
    </w:p>
  </w:footnote>
  <w:footnote w:type="continuationSeparator" w:id="0">
    <w:p w14:paraId="2E1F6625" w14:textId="77777777" w:rsidR="00622E32" w:rsidRDefault="0062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1080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37</cp:revision>
  <cp:lastPrinted>2018-08-06T08:28:00Z</cp:lastPrinted>
  <dcterms:created xsi:type="dcterms:W3CDTF">2022-09-30T02:56:00Z</dcterms:created>
  <dcterms:modified xsi:type="dcterms:W3CDTF">2022-10-15T13:27:00Z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