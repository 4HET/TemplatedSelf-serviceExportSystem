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8A8E4A" w14:textId="7DE09CB4" w:rsidR="00887B1E" w:rsidRDefault="00887B1E">
      <w:pPr>
        <w:pStyle w:val="a8"/>
        <w:spacing w:before="45"/>
        <w:ind w:left="2788" w:right="2792"/>
        <w:jc w:val="center"/>
        <w:outlineLvl w:val="0"/>
        <w:rPr>
          <w:rFonts w:ascii="宋体" w:eastAsia="宋体" w:hAnsi="宋体" w:cs="宋体"/>
          <w:b/>
          <w:sz w:val="28"/>
          <w:szCs w:val="28"/>
        </w:rPr>
      </w:pPr>
      <w:bookmarkStart w:id="0" w:name="_Toc26750"/>
      <w:bookmarkStart w:id="1" w:name="_Toc13806"/>
      <w:bookmarkStart w:id="2" w:name="_Toc4745"/>
      <w:bookmarkStart w:id="3" w:name="_Toc7648"/>
      <w:bookmarkStart w:id="4" w:name="_Toc12680"/>
      <w:bookmarkStart w:id="5" w:name="_Toc521661359"/>
      <w:bookmarkStart w:id="6" w:name="_Toc1363"/>
      <w:r>
        <w:rPr>
          <w:rFonts w:ascii="宋体" w:eastAsia="宋体" w:hAnsi="宋体" w:cs="宋体" w:hint="eastAsia"/>
          <w:b/>
          <w:sz w:val="30"/>
          <w:szCs w:val="30"/>
        </w:rPr>
        <w:t>三、资格承诺函</w:t>
      </w:r>
      <w:bookmarkEnd w:id="0"/>
      <w:bookmarkEnd w:id="1"/>
    </w:p>
    <w:p w14:paraId="27819350" w14:textId="77777777" w:rsidR="00887B1E" w:rsidRDefault="00887B1E">
      <w:pPr>
        <w:pStyle w:val="a8"/>
        <w:rPr>
          <w:sz w:val="20"/>
        </w:rPr>
      </w:pPr>
    </w:p>
    <w:p w14:paraId="30FD2327" w14:textId="558C8CD7" w:rsidR="00887B1E" w:rsidRDefault="00425F1A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 w:rsidRPr="00425F1A">
        <w:rPr>
          <w:rFonts w:ascii="宋体" w:hAnsi="宋体" w:cs="宋体"/>
          <w:sz w:val="24"/>
          <w:szCs w:val="24"/>
          <w:u w:val="single"/>
        </w:rPr>
      </w:r>
      <w:r w:rsidR="00887B1E">
        <w:rPr>
          <w:rFonts w:ascii="宋体" w:hAnsi="宋体" w:cs="宋体" w:hint="eastAsia"/>
          <w:sz w:val="24"/>
          <w:szCs w:val="24"/>
        </w:rPr>
        <w:t>：</w:t>
      </w:r>
    </w:p>
    <w:p w14:paraId="7A3A66C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14:paraId="2D85074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14:paraId="637510B9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14:paraId="1D0F728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14:paraId="74AA9A42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14:paraId="4FECC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14:paraId="4A7464C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14:paraId="6E4C24E0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14:paraId="7A2F90BE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14:paraId="0DD0D47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14:paraId="1F73B46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14:paraId="34DD48E2" w14:textId="19494CB3" w:rsidR="00887B1E" w:rsidRDefault="00490D6D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1AAAB8E" wp14:editId="092A6032">
            <wp:simplePos x="0" y="0"/>
            <wp:positionH relativeFrom="column">
              <wp:posOffset>1234440</wp:posOffset>
            </wp:positionH>
            <wp:positionV relativeFrom="paragraph">
              <wp:posOffset>227965</wp:posOffset>
            </wp:positionV>
            <wp:extent cx="2194560" cy="225806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B1E"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14:paraId="2841E20A" w14:textId="0306070E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14:paraId="02896E9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6D64E308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5266A8FC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476DBEDD" w14:textId="28322AF1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 w:rsidR="00425F1A" w:rsidRPr="00425F1A">
        <w:rPr>
          <w:rFonts w:ascii="宋体" w:hAnsi="宋体" w:cs="宋体"/>
          <w:sz w:val="24"/>
          <w:szCs w:val="24"/>
        </w:rPr>
      </w:r>
      <w:proofErr w:type="spellEnd"/>
    </w:p>
    <w:p w14:paraId="583FECAA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2767216E" w14:textId="068F224C" w:rsidR="003714EC" w:rsidRDefault="00887B1E" w:rsidP="003714EC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r w:rsidR="00B618DF" w:rsidRPr="00B618DF"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 w:rsidR="00B618DF"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 w:rsidR="00B618DF"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3A7A537A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  <w:sectPr w:rsidR="00887B1E" w:rsidRPr="003714EC">
          <w:headerReference w:type="default" r:id="rId8"/>
          <w:footerReference w:type="default" r:id="rId9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</w:p>
    <w:p w14:paraId="01E132FC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 w:val="30"/>
          <w:szCs w:val="30"/>
        </w:rPr>
      </w:pPr>
      <w:bookmarkStart w:id="7" w:name="_Toc25525"/>
      <w:bookmarkStart w:id="8" w:name="_Toc14675"/>
      <w:r>
        <w:rPr>
          <w:rFonts w:ascii="宋体" w:hAnsi="宋体" w:cs="宋体" w:hint="eastAsia"/>
          <w:b/>
          <w:sz w:val="30"/>
          <w:szCs w:val="30"/>
        </w:rPr>
        <w:lastRenderedPageBreak/>
        <w:t>四、满足主要商务条款的承诺书</w:t>
      </w:r>
      <w:bookmarkEnd w:id="7"/>
      <w:bookmarkEnd w:id="8"/>
    </w:p>
    <w:p w14:paraId="376DA1D9" w14:textId="39854029" w:rsidR="003714EC" w:rsidRDefault="00FF67A5" w:rsidP="003714EC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/>
          <w:sz w:val="24"/>
          <w:szCs w:val="24"/>
          <w:u w:val="single"/>
        </w:rPr>
        <w:t xml:space="preserve">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/>
          <w:sz w:val="24"/>
          <w:szCs w:val="24"/>
          <w:u w:val="single"/>
        </w:rPr>
        <w:t xml:space="preserve">  </w:t>
      </w:r>
      <w:r w:rsidR="003714EC">
        <w:rPr>
          <w:rFonts w:ascii="宋体" w:hAnsi="宋体" w:cs="宋体" w:hint="eastAsia"/>
          <w:sz w:val="24"/>
          <w:szCs w:val="24"/>
        </w:rPr>
        <w:t>：</w:t>
      </w:r>
    </w:p>
    <w:p w14:paraId="03E6D36F" w14:textId="438D11C6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>已阅读并充分理解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14:paraId="494A0C63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14:paraId="38C9FB3F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14:paraId="37B86C17" w14:textId="32A9A36C" w:rsidR="00887B1E" w:rsidRDefault="0058253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7B842320" wp14:editId="0FD67DED">
            <wp:simplePos x="0" y="0"/>
            <wp:positionH relativeFrom="column">
              <wp:posOffset>2855595</wp:posOffset>
            </wp:positionH>
            <wp:positionV relativeFrom="paragraph">
              <wp:posOffset>248920</wp:posOffset>
            </wp:positionV>
            <wp:extent cx="2194560" cy="225806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177DC8" w14:textId="77777777" w:rsidR="00887B1E" w:rsidRPr="003714EC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 w:rsidR="003714EC" w:rsidRPr="003714EC">
        <w:rPr>
          <w:rFonts w:ascii="宋体" w:hAnsi="宋体" w:cs="宋体" w:hint="eastAsia"/>
          <w:color w:val="FF0000"/>
          <w:sz w:val="24"/>
          <w:szCs w:val="24"/>
        </w:rPr>
        <w:t xml:space="preserve">长期固定信息4   </w:t>
      </w:r>
    </w:p>
    <w:p w14:paraId="554129D0" w14:textId="77777777" w:rsidR="00887B1E" w:rsidRDefault="00887B1E" w:rsidP="00083DF8">
      <w:pPr>
        <w:pStyle w:val="a4"/>
        <w:tabs>
          <w:tab w:val="left" w:pos="7371"/>
        </w:tabs>
      </w:pPr>
    </w:p>
    <w:p w14:paraId="3FEDE754" w14:textId="458451F1" w:rsidR="00887B1E" w:rsidRDefault="00887B1E" w:rsidP="003714EC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 w:rsidR="00C24CF7" w:rsidRPr="00C24CF7">
        <w:rPr>
          <w:rFonts w:ascii="宋体" w:hAnsi="宋体" w:cs="宋体"/>
          <w:sz w:val="24"/>
          <w:szCs w:val="24"/>
        </w:rPr>
      </w:r>
      <w:proofErr w:type="spellEnd"/>
      <w:r w:rsidR="003714EC" w:rsidRPr="00490D6D">
        <w:rPr>
          <w:rFonts w:ascii="宋体" w:hAnsi="宋体" w:cs="宋体"/>
          <w:sz w:val="24"/>
          <w:szCs w:val="24"/>
        </w:rPr>
        <w:t xml:space="preserve"> </w:t>
      </w:r>
      <w:r w:rsidR="003714EC">
        <w:rPr>
          <w:sz w:val="30"/>
          <w:szCs w:val="30"/>
          <w:u w:val="single"/>
        </w:rPr>
        <w:t xml:space="preserve">  </w:t>
      </w:r>
    </w:p>
    <w:p w14:paraId="24D06865" w14:textId="6A1B2D25" w:rsidR="003714EC" w:rsidRDefault="00B618DF" w:rsidP="003714EC">
      <w:pPr>
        <w:spacing w:line="312" w:lineRule="auto"/>
        <w:ind w:firstLineChars="300"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2022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年 </w:t>
      </w:r>
      <w:r>
        <w:rPr>
          <w:rFonts w:ascii="宋体" w:hAnsi="宋体" w:cs="宋体" w:hint="eastAsia"/>
          <w:sz w:val="24"/>
          <w:szCs w:val="24"/>
        </w:rPr>
        <w:t>10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 xml:space="preserve"> 月  </w:t>
      </w:r>
      <w:r>
        <w:rPr>
          <w:rFonts w:ascii="宋体" w:hAnsi="宋体" w:cs="宋体" w:hint="eastAsia"/>
          <w:sz w:val="24"/>
          <w:szCs w:val="24"/>
        </w:rPr>
        <w:t>11</w:t>
      </w:r>
      <w:r w:rsidR="003714EC">
        <w:rPr>
          <w:rFonts w:ascii="宋体" w:hAnsi="宋体" w:cs="宋体" w:hint="eastAsia"/>
          <w:sz w:val="24"/>
          <w:szCs w:val="24"/>
        </w:rPr>
        <w:t xml:space="preserve"> </w:t>
      </w:r>
      <w:r w:rsidR="003714EC" w:rsidRPr="008E64F1">
        <w:rPr>
          <w:rFonts w:ascii="宋体" w:hAnsi="宋体" w:cs="宋体" w:hint="eastAsia"/>
          <w:sz w:val="24"/>
          <w:szCs w:val="24"/>
        </w:rPr>
        <w:t>日</w:t>
      </w:r>
    </w:p>
    <w:p w14:paraId="6A41AD3A" w14:textId="77777777" w:rsidR="00887B1E" w:rsidRDefault="00887B1E">
      <w:pPr>
        <w:spacing w:line="312" w:lineRule="auto"/>
        <w:ind w:right="480" w:firstLineChars="2700" w:firstLine="759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b/>
          <w:szCs w:val="28"/>
        </w:rPr>
        <w:tab/>
      </w:r>
    </w:p>
    <w:p w14:paraId="749F6F4C" w14:textId="77777777" w:rsidR="00887B1E" w:rsidRDefault="00887B1E">
      <w:pPr>
        <w:spacing w:line="312" w:lineRule="auto"/>
        <w:ind w:firstLine="420"/>
        <w:rPr>
          <w:rFonts w:ascii="宋体" w:hAnsi="宋体" w:cs="宋体"/>
          <w:b/>
          <w:szCs w:val="28"/>
        </w:rPr>
      </w:pPr>
    </w:p>
    <w:p w14:paraId="237D9FA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2562E359" w14:textId="77777777" w:rsidR="00887B1E" w:rsidRDefault="00887B1E">
      <w:pPr>
        <w:spacing w:line="312" w:lineRule="auto"/>
        <w:rPr>
          <w:rFonts w:ascii="宋体" w:hAnsi="宋体" w:cs="宋体"/>
          <w:b/>
          <w:szCs w:val="28"/>
        </w:rPr>
      </w:pPr>
    </w:p>
    <w:p w14:paraId="5DB895B6" w14:textId="77777777" w:rsidR="00887B1E" w:rsidRDefault="00887B1E">
      <w:pPr>
        <w:spacing w:line="312" w:lineRule="auto"/>
        <w:ind w:firstLineChars="200" w:firstLine="480"/>
        <w:rPr>
          <w:rFonts w:ascii="宋体" w:hAnsi="宋体" w:cs="宋体"/>
          <w:color w:val="FF0000"/>
          <w:sz w:val="24"/>
          <w:szCs w:val="24"/>
        </w:rPr>
      </w:pPr>
    </w:p>
    <w:p w14:paraId="0D5452CB" w14:textId="77777777" w:rsidR="00887B1E" w:rsidRDefault="00887B1E">
      <w:pPr>
        <w:snapToGrid w:val="0"/>
        <w:spacing w:beforeLines="50" w:before="156" w:afterLines="50" w:after="156" w:line="360" w:lineRule="auto"/>
        <w:jc w:val="center"/>
        <w:outlineLvl w:val="0"/>
        <w:rPr>
          <w:rFonts w:ascii="宋体" w:hAnsi="宋体" w:cs="宋体"/>
          <w:b/>
          <w:szCs w:val="28"/>
        </w:rPr>
      </w:pPr>
      <w:r>
        <w:rPr>
          <w:rFonts w:ascii="宋体" w:hAnsi="宋体" w:cs="宋体" w:hint="eastAsia"/>
          <w:b/>
          <w:szCs w:val="28"/>
        </w:rPr>
        <w:br w:type="page"/>
      </w:r>
      <w:bookmarkStart w:id="9" w:name="_Toc24184"/>
      <w:bookmarkStart w:id="10" w:name="_Toc12170"/>
      <w:r>
        <w:rPr>
          <w:rFonts w:ascii="宋体" w:hAnsi="宋体" w:cs="宋体" w:hint="eastAsia"/>
          <w:b/>
          <w:sz w:val="30"/>
          <w:szCs w:val="30"/>
        </w:rPr>
        <w:lastRenderedPageBreak/>
        <w:t>五、法定代表人授权委托书</w:t>
      </w:r>
      <w:bookmarkEnd w:id="9"/>
      <w:bookmarkEnd w:id="10"/>
    </w:p>
    <w:p w14:paraId="76F8E9E5" w14:textId="5EFEA7C5" w:rsidR="00887B1E" w:rsidRDefault="00887B1E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致：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 w:rsidR="00C24CF7" w:rsidRPr="00C24CF7">
        <w:rPr>
          <w:rFonts w:ascii="宋体" w:hAnsi="宋体" w:cs="宋体"/>
          <w:sz w:val="24"/>
          <w:szCs w:val="24"/>
          <w:u w:val="single"/>
        </w:rPr>
      </w:r>
      <w:r w:rsidR="00FF67A5">
        <w:rPr>
          <w:rFonts w:ascii="宋体" w:hAnsi="宋体" w:cs="宋体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：</w:t>
      </w:r>
    </w:p>
    <w:p w14:paraId="4631E037" w14:textId="3A4838E5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 </w:t>
      </w:r>
      <w:proofErr w:type="spellStart"/>
      <w:r w:rsidR="00C24CF7" w:rsidRPr="00C24CF7"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的法定代表人，特授权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 </w:t>
      </w:r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14:paraId="027378B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14:paraId="22EB0369" w14:textId="77777777" w:rsidR="00887B1E" w:rsidRDefault="00887B1E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14:paraId="2CEEA17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59B47C23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7C0B2FDD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被授权人：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         法定代表人：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543839BB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14:paraId="0C0B8BE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320410DD" w14:textId="22B0E9DA" w:rsidR="00887B1E" w:rsidRDefault="00582539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74479D7" wp14:editId="25FC4532">
            <wp:simplePos x="0" y="0"/>
            <wp:positionH relativeFrom="column">
              <wp:posOffset>669290</wp:posOffset>
            </wp:positionH>
            <wp:positionV relativeFrom="paragraph">
              <wp:posOffset>144145</wp:posOffset>
            </wp:positionV>
            <wp:extent cx="2194560" cy="225806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258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07BB3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（附：法定代表人、被授权人身份证正反面复印件）</w:t>
      </w:r>
    </w:p>
    <w:p w14:paraId="00A6DB8C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                      </w:t>
      </w:r>
      <w:r w:rsidR="00AF4389"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  <w:r>
        <w:rPr>
          <w:rFonts w:ascii="宋体" w:hAnsi="宋体" w:cs="宋体" w:hint="eastAsia"/>
          <w:sz w:val="24"/>
          <w:szCs w:val="24"/>
        </w:rPr>
        <w:t xml:space="preserve">                  </w:t>
      </w:r>
    </w:p>
    <w:p w14:paraId="1C4128CF" w14:textId="77777777" w:rsidR="00887B1E" w:rsidRDefault="00887B1E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</w:p>
    <w:p w14:paraId="0AC7415B" w14:textId="77777777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14:paraId="1922E8DC" w14:textId="77777777" w:rsidR="00887B1E" w:rsidRDefault="00AF4389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 w:rsidRPr="00AF4389">
        <w:rPr>
          <w:rFonts w:ascii="宋体" w:hAnsi="宋体" w:cs="宋体" w:hint="eastAsia"/>
          <w:sz w:val="24"/>
          <w:szCs w:val="24"/>
          <w:highlight w:val="cyan"/>
          <w:u w:val="single"/>
        </w:rPr>
        <w:t>自动</w:t>
      </w:r>
    </w:p>
    <w:p w14:paraId="6B4C02DE" w14:textId="5D0D2555" w:rsidR="00887B1E" w:rsidRDefault="00887B1E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r w:rsidR="00271B14">
        <w:rPr>
          <w:rFonts w:ascii="宋体" w:hAnsi="宋体" w:cs="宋体" w:hint="eastAsia"/>
          <w:sz w:val="24"/>
          <w:szCs w:val="24"/>
        </w:rPr>
        <w:t>2022</w:t>
      </w:r>
      <w:r>
        <w:rPr>
          <w:rFonts w:ascii="宋体" w:hAnsi="宋体" w:cs="宋体" w:hint="eastAsia"/>
          <w:sz w:val="24"/>
          <w:szCs w:val="24"/>
        </w:rPr>
        <w:t xml:space="preserve"> 年 </w:t>
      </w:r>
      <w:r w:rsidR="008C035F">
        <w:rPr>
          <w:rFonts w:ascii="宋体" w:hAnsi="宋体" w:cs="宋体" w:hint="eastAsia"/>
          <w:sz w:val="24"/>
          <w:szCs w:val="24"/>
        </w:rPr>
        <w:t>10</w:t>
      </w:r>
      <w:r>
        <w:rPr>
          <w:rFonts w:ascii="宋体" w:hAnsi="宋体" w:cs="宋体" w:hint="eastAsia"/>
          <w:sz w:val="24"/>
          <w:szCs w:val="24"/>
        </w:rPr>
        <w:t xml:space="preserve">  月  </w:t>
      </w:r>
      <w:r w:rsidR="008C035F">
        <w:rPr>
          <w:rFonts w:ascii="宋体" w:hAnsi="宋体" w:cs="宋体" w:hint="eastAsia"/>
          <w:sz w:val="24"/>
          <w:szCs w:val="24"/>
        </w:rPr>
        <w:t>11</w:t>
      </w:r>
      <w:r>
        <w:rPr>
          <w:rFonts w:ascii="宋体" w:hAnsi="宋体" w:cs="宋体" w:hint="eastAsia"/>
          <w:sz w:val="24"/>
          <w:szCs w:val="24"/>
        </w:rPr>
        <w:t xml:space="preserve"> 日</w:t>
      </w:r>
    </w:p>
    <w:p w14:paraId="5E16F705" w14:textId="77777777" w:rsidR="00887B1E" w:rsidRDefault="00887B1E">
      <w:pPr>
        <w:pStyle w:val="a4"/>
        <w:rPr>
          <w:rFonts w:cs="宋体"/>
          <w:szCs w:val="24"/>
        </w:rPr>
      </w:pPr>
    </w:p>
    <w:p w14:paraId="320F607F" w14:textId="77777777" w:rsidR="00887B1E" w:rsidRDefault="00887B1E">
      <w:pPr>
        <w:pStyle w:val="a4"/>
        <w:rPr>
          <w:rFonts w:cs="宋体"/>
          <w:szCs w:val="24"/>
        </w:rPr>
      </w:pPr>
    </w:p>
    <w:p w14:paraId="12F5AE46" w14:textId="77777777" w:rsidR="00887B1E" w:rsidRDefault="00887B1E">
      <w:pPr>
        <w:pStyle w:val="a4"/>
        <w:rPr>
          <w:rFonts w:cs="宋体"/>
          <w:szCs w:val="24"/>
        </w:rPr>
      </w:pPr>
    </w:p>
    <w:p w14:paraId="762B6780" w14:textId="77777777" w:rsidR="00887B1E" w:rsidRDefault="00887B1E">
      <w:pPr>
        <w:pStyle w:val="a4"/>
        <w:rPr>
          <w:rFonts w:cs="宋体"/>
          <w:szCs w:val="24"/>
        </w:rPr>
      </w:pPr>
    </w:p>
    <w:bookmarkEnd w:id="2"/>
    <w:bookmarkEnd w:id="3"/>
    <w:bookmarkEnd w:id="4"/>
    <w:bookmarkEnd w:id="5"/>
    <w:bookmarkEnd w:id="6"/>
    <w:p w14:paraId="4711BB40" w14:textId="0002D90A" w:rsidR="00887B1E" w:rsidRDefault="00357AFB" w:rsidP="00357AFB">
      <w:pPr>
        <w:pStyle w:val="a8"/>
        <w:spacing w:after="13"/>
        <w:ind w:left="2788" w:right="2792"/>
        <w:jc w:val="center"/>
        <w:outlineLvl w:val="0"/>
      </w:pPr>
      <w:r>
        <w:t xml:space="preserve"> </w:t>
      </w:r>
    </w:p>
    <w:sectPr w:rsidR="00887B1E" w:rsidSect="00357AFB">
      <w:headerReference w:type="default" r:id="rId10"/>
      <w:footerReference w:type="default" r:id="rId11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B76A" w14:textId="77777777" w:rsidR="001B03CA" w:rsidRDefault="001B03CA">
      <w:r>
        <w:separator/>
      </w:r>
    </w:p>
  </w:endnote>
  <w:endnote w:type="continuationSeparator" w:id="0">
    <w:p w14:paraId="54359400" w14:textId="77777777" w:rsidR="001B03CA" w:rsidRDefault="001B0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830C" w14:textId="6BC37172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7B2F96B" wp14:editId="404D2CF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47955"/>
              <wp:effectExtent l="0" t="0" r="3175" b="0"/>
              <wp:wrapNone/>
              <wp:docPr id="3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5CCDF6A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ascii="宋体" w:hAnsi="宋体" w:cs="宋体" w:hint="eastAsia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separate"/>
                          </w:r>
                          <w:r w:rsidR="00083DF8">
                            <w:rPr>
                              <w:rFonts w:ascii="宋体" w:hAnsi="宋体" w:cs="宋体"/>
                              <w:noProof/>
                            </w:rPr>
                            <w:t>5</w:t>
                          </w:r>
                          <w:r>
                            <w:rPr>
                              <w:rFonts w:ascii="宋体" w:hAnsi="宋体" w:cs="宋体"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B2F96B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4.55pt;height:11.65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" filled="f" stroked="f">
              <v:textbox style="mso-fit-shape-to-text:t" inset="0,0,0,0">
                <w:txbxContent>
                  <w:p w14:paraId="25CCDF6A" w14:textId="77777777" w:rsidR="00887B1E" w:rsidRDefault="00887B1E">
                    <w:pPr>
                      <w:pStyle w:val="af6"/>
                    </w:pPr>
                    <w:r>
                      <w:rPr>
                        <w:rFonts w:ascii="宋体" w:hAnsi="宋体" w:cs="宋体" w:hint="eastAsia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</w:rPr>
                      <w:fldChar w:fldCharType="separate"/>
                    </w:r>
                    <w:r w:rsidR="00083DF8">
                      <w:rPr>
                        <w:rFonts w:ascii="宋体" w:hAnsi="宋体" w:cs="宋体"/>
                        <w:noProof/>
                      </w:rPr>
                      <w:t>5</w:t>
                    </w:r>
                    <w:r>
                      <w:rPr>
                        <w:rFonts w:ascii="宋体" w:hAnsi="宋体" w:cs="宋体"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DD85F" w14:textId="7CEF0146" w:rsidR="00887B1E" w:rsidRDefault="00582539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90D0810" wp14:editId="7EF0F4D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AABD70D" w14:textId="77777777" w:rsidR="00887B1E" w:rsidRDefault="00887B1E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083DF8">
                            <w:rPr>
                              <w:noProof/>
                            </w:rP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D0810"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14:paraId="4AABD70D" w14:textId="77777777" w:rsidR="00887B1E" w:rsidRDefault="00887B1E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083DF8">
                      <w:rPr>
                        <w:noProof/>
                      </w:rP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3796" w14:textId="77777777" w:rsidR="001B03CA" w:rsidRDefault="001B03CA">
      <w:r>
        <w:separator/>
      </w:r>
    </w:p>
  </w:footnote>
  <w:footnote w:type="continuationSeparator" w:id="0">
    <w:p w14:paraId="3BEE0BDB" w14:textId="77777777" w:rsidR="001B03CA" w:rsidRDefault="001B03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A63D5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C55FC" w14:textId="77777777" w:rsidR="00887B1E" w:rsidRDefault="00887B1E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3A4B87"/>
    <w:multiLevelType w:val="multilevel"/>
    <w:tmpl w:val="813A4B87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1" w15:restartNumberingAfterBreak="0">
    <w:nsid w:val="8461FADE"/>
    <w:multiLevelType w:val="multilevel"/>
    <w:tmpl w:val="8461FADE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abstractNum w:abstractNumId="2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1025" w:firstLine="0"/>
      </w:pPr>
    </w:lvl>
  </w:abstractNum>
  <w:abstractNum w:abstractNumId="3" w15:restartNumberingAfterBreak="0">
    <w:nsid w:val="DCBA6B53"/>
    <w:multiLevelType w:val="multilevel"/>
    <w:tmpl w:val="DCBA6B53"/>
    <w:lvl w:ilvl="0">
      <w:start w:val="1"/>
      <w:numFmt w:val="decimal"/>
      <w:lvlText w:val="%1."/>
      <w:lvlJc w:val="left"/>
      <w:pPr>
        <w:ind w:left="672" w:hanging="183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6" w:hanging="304"/>
      </w:pPr>
      <w:rPr>
        <w:rFonts w:ascii="宋体" w:eastAsia="宋体" w:hAnsi="宋体" w:cs="宋体" w:hint="default"/>
        <w:spacing w:val="-3"/>
        <w:w w:val="64"/>
        <w:sz w:val="17"/>
        <w:szCs w:val="17"/>
        <w:lang w:val="zh-CN" w:eastAsia="zh-CN" w:bidi="zh-CN"/>
      </w:rPr>
    </w:lvl>
    <w:lvl w:ilvl="2">
      <w:numFmt w:val="bullet"/>
      <w:lvlText w:val="•"/>
      <w:lvlJc w:val="left"/>
      <w:pPr>
        <w:ind w:left="800" w:hanging="304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047" w:hanging="30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295" w:hanging="30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542" w:hanging="30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90" w:hanging="30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037" w:hanging="30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285" w:hanging="304"/>
      </w:pPr>
      <w:rPr>
        <w:rFonts w:hint="default"/>
        <w:lang w:val="zh-CN" w:eastAsia="zh-CN" w:bidi="zh-CN"/>
      </w:rPr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num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num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880"/>
        </w:tabs>
        <w:ind w:left="4880" w:hanging="420"/>
      </w:pPr>
      <w:rPr>
        <w:rFonts w:ascii="Wingdings" w:hAnsi="Wingdings" w:hint="default"/>
      </w:r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1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num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4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15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167B83A2"/>
    <w:multiLevelType w:val="singleLevel"/>
    <w:tmpl w:val="167B83A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 w15:restartNumberingAfterBreak="0">
    <w:nsid w:val="2470EC97"/>
    <w:multiLevelType w:val="multilevel"/>
    <w:tmpl w:val="2470EC97"/>
    <w:lvl w:ilvl="0">
      <w:start w:val="1"/>
      <w:numFmt w:val="decimal"/>
      <w:lvlText w:val="%1."/>
      <w:lvlJc w:val="left"/>
      <w:pPr>
        <w:ind w:left="287" w:hanging="206"/>
      </w:pPr>
      <w:rPr>
        <w:rFonts w:ascii="微软雅黑" w:eastAsia="微软雅黑" w:hAnsi="微软雅黑" w:cs="微软雅黑" w:hint="default"/>
        <w:b/>
        <w:bCs/>
        <w:spacing w:val="-7"/>
        <w:w w:val="114"/>
        <w:sz w:val="17"/>
        <w:szCs w:val="17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6" w:hanging="361"/>
      </w:pPr>
      <w:rPr>
        <w:rFonts w:ascii="宋体" w:eastAsia="宋体" w:hAnsi="宋体" w:cs="宋体" w:hint="default"/>
        <w:spacing w:val="-3"/>
        <w:w w:val="64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457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619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781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4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106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268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430" w:hanging="361"/>
      </w:pPr>
      <w:rPr>
        <w:rFonts w:hint="default"/>
        <w:lang w:val="zh-CN" w:eastAsia="zh-CN" w:bidi="zh-CN"/>
      </w:rPr>
    </w:lvl>
  </w:abstractNum>
  <w:abstractNum w:abstractNumId="18" w15:restartNumberingAfterBreak="0">
    <w:nsid w:val="39E3BF09"/>
    <w:multiLevelType w:val="singleLevel"/>
    <w:tmpl w:val="39E3BF09"/>
    <w:lvl w:ilvl="0">
      <w:start w:val="1"/>
      <w:numFmt w:val="decimal"/>
      <w:suff w:val="nothing"/>
      <w:lvlText w:val="%1、"/>
      <w:lvlJc w:val="left"/>
    </w:lvl>
  </w:abstractNum>
  <w:abstractNum w:abstractNumId="19" w15:restartNumberingAfterBreak="0">
    <w:nsid w:val="40897A63"/>
    <w:multiLevelType w:val="singleLevel"/>
    <w:tmpl w:val="40897A63"/>
    <w:lvl w:ilvl="0">
      <w:start w:val="1"/>
      <w:numFmt w:val="decimal"/>
      <w:suff w:val="nothing"/>
      <w:lvlText w:val="%1、"/>
      <w:lvlJc w:val="left"/>
    </w:lvl>
  </w:abstractNum>
  <w:abstractNum w:abstractNumId="20" w15:restartNumberingAfterBreak="0">
    <w:nsid w:val="732B89B3"/>
    <w:multiLevelType w:val="singleLevel"/>
    <w:tmpl w:val="732B89B3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1" w15:restartNumberingAfterBreak="0">
    <w:nsid w:val="7DEC2089"/>
    <w:multiLevelType w:val="multilevel"/>
    <w:tmpl w:val="7DEC2089"/>
    <w:lvl w:ilvl="0">
      <w:start w:val="1"/>
      <w:numFmt w:val="decimal"/>
      <w:lvlText w:val="（%1）"/>
      <w:lvlJc w:val="left"/>
      <w:pPr>
        <w:ind w:left="995" w:hanging="506"/>
      </w:pPr>
      <w:rPr>
        <w:rFonts w:ascii="宋体" w:eastAsia="宋体" w:hAnsi="宋体" w:cs="宋体" w:hint="default"/>
        <w:spacing w:val="-3"/>
        <w:w w:val="100"/>
        <w:sz w:val="17"/>
        <w:szCs w:val="17"/>
        <w:lang w:val="zh-CN" w:eastAsia="zh-CN" w:bidi="zh-CN"/>
      </w:rPr>
    </w:lvl>
    <w:lvl w:ilvl="1">
      <w:numFmt w:val="bullet"/>
      <w:lvlText w:val="•"/>
      <w:lvlJc w:val="left"/>
      <w:pPr>
        <w:ind w:left="1978" w:hanging="506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956" w:hanging="506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934" w:hanging="506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912" w:hanging="506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5890" w:hanging="506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6868" w:hanging="506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7846" w:hanging="506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8824" w:hanging="506"/>
      </w:pPr>
      <w:rPr>
        <w:rFonts w:hint="default"/>
        <w:lang w:val="zh-CN" w:eastAsia="zh-CN" w:bidi="zh-CN"/>
      </w:rPr>
    </w:lvl>
  </w:abstractNum>
  <w:num w:numId="1" w16cid:durableId="2136898219">
    <w:abstractNumId w:val="11"/>
  </w:num>
  <w:num w:numId="2" w16cid:durableId="1012415980">
    <w:abstractNumId w:val="7"/>
  </w:num>
  <w:num w:numId="3" w16cid:durableId="1045250987">
    <w:abstractNumId w:val="13"/>
  </w:num>
  <w:num w:numId="4" w16cid:durableId="860362035">
    <w:abstractNumId w:val="9"/>
  </w:num>
  <w:num w:numId="5" w16cid:durableId="185405666">
    <w:abstractNumId w:val="15"/>
  </w:num>
  <w:num w:numId="6" w16cid:durableId="1424107234">
    <w:abstractNumId w:val="6"/>
  </w:num>
  <w:num w:numId="7" w16cid:durableId="1802728947">
    <w:abstractNumId w:val="10"/>
  </w:num>
  <w:num w:numId="8" w16cid:durableId="1331717434">
    <w:abstractNumId w:val="12"/>
  </w:num>
  <w:num w:numId="9" w16cid:durableId="529343537">
    <w:abstractNumId w:val="5"/>
  </w:num>
  <w:num w:numId="10" w16cid:durableId="696810287">
    <w:abstractNumId w:val="14"/>
  </w:num>
  <w:num w:numId="11" w16cid:durableId="370769871">
    <w:abstractNumId w:val="4"/>
  </w:num>
  <w:num w:numId="12" w16cid:durableId="89393779">
    <w:abstractNumId w:val="8"/>
  </w:num>
  <w:num w:numId="13" w16cid:durableId="167333513">
    <w:abstractNumId w:val="16"/>
  </w:num>
  <w:num w:numId="14" w16cid:durableId="840586020">
    <w:abstractNumId w:val="18"/>
  </w:num>
  <w:num w:numId="15" w16cid:durableId="1405448882">
    <w:abstractNumId w:val="21"/>
  </w:num>
  <w:num w:numId="16" w16cid:durableId="1558130983">
    <w:abstractNumId w:val="0"/>
  </w:num>
  <w:num w:numId="17" w16cid:durableId="1626353470">
    <w:abstractNumId w:val="1"/>
  </w:num>
  <w:num w:numId="18" w16cid:durableId="233512932">
    <w:abstractNumId w:val="3"/>
  </w:num>
  <w:num w:numId="19" w16cid:durableId="939528414">
    <w:abstractNumId w:val="17"/>
  </w:num>
  <w:num w:numId="20" w16cid:durableId="1260258153">
    <w:abstractNumId w:val="20"/>
  </w:num>
  <w:num w:numId="21" w16cid:durableId="226650017">
    <w:abstractNumId w:val="19"/>
  </w:num>
  <w:num w:numId="22" w16cid:durableId="16529004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2088C"/>
    <w:rsid w:val="00033DAB"/>
    <w:rsid w:val="000370BC"/>
    <w:rsid w:val="000415E6"/>
    <w:rsid w:val="00042D13"/>
    <w:rsid w:val="00056A6E"/>
    <w:rsid w:val="0008320C"/>
    <w:rsid w:val="00083DF8"/>
    <w:rsid w:val="0008422C"/>
    <w:rsid w:val="000C23D6"/>
    <w:rsid w:val="000E232C"/>
    <w:rsid w:val="000E3326"/>
    <w:rsid w:val="0011647C"/>
    <w:rsid w:val="00116BB6"/>
    <w:rsid w:val="00117275"/>
    <w:rsid w:val="001173E3"/>
    <w:rsid w:val="001306AD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2985"/>
    <w:rsid w:val="001A3E64"/>
    <w:rsid w:val="001B03CA"/>
    <w:rsid w:val="001F74AE"/>
    <w:rsid w:val="002122FC"/>
    <w:rsid w:val="0021327B"/>
    <w:rsid w:val="0021481B"/>
    <w:rsid w:val="0021595A"/>
    <w:rsid w:val="00223B9B"/>
    <w:rsid w:val="0022691C"/>
    <w:rsid w:val="002676F5"/>
    <w:rsid w:val="00271B14"/>
    <w:rsid w:val="00297EC4"/>
    <w:rsid w:val="002B0676"/>
    <w:rsid w:val="002C7EDF"/>
    <w:rsid w:val="002F2847"/>
    <w:rsid w:val="002F5C86"/>
    <w:rsid w:val="00313FC6"/>
    <w:rsid w:val="00314FE1"/>
    <w:rsid w:val="00316DF3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48D3"/>
    <w:rsid w:val="003E69B4"/>
    <w:rsid w:val="003E7CAB"/>
    <w:rsid w:val="003F7078"/>
    <w:rsid w:val="00421287"/>
    <w:rsid w:val="00425F1A"/>
    <w:rsid w:val="0043243B"/>
    <w:rsid w:val="00460545"/>
    <w:rsid w:val="0046079F"/>
    <w:rsid w:val="00490D6D"/>
    <w:rsid w:val="00493794"/>
    <w:rsid w:val="00495D1A"/>
    <w:rsid w:val="0049754E"/>
    <w:rsid w:val="004A1198"/>
    <w:rsid w:val="004A2061"/>
    <w:rsid w:val="004B4D5B"/>
    <w:rsid w:val="004C55B8"/>
    <w:rsid w:val="004D31C8"/>
    <w:rsid w:val="00507899"/>
    <w:rsid w:val="005106F8"/>
    <w:rsid w:val="00521003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911B8"/>
    <w:rsid w:val="005B6E06"/>
    <w:rsid w:val="005C530A"/>
    <w:rsid w:val="005C75DF"/>
    <w:rsid w:val="005C7A84"/>
    <w:rsid w:val="005F22A3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23BC4"/>
    <w:rsid w:val="00731090"/>
    <w:rsid w:val="007442A0"/>
    <w:rsid w:val="00755658"/>
    <w:rsid w:val="00773049"/>
    <w:rsid w:val="00791D34"/>
    <w:rsid w:val="007A3A16"/>
    <w:rsid w:val="007B2D2A"/>
    <w:rsid w:val="007C77CA"/>
    <w:rsid w:val="007D57AF"/>
    <w:rsid w:val="007E13BD"/>
    <w:rsid w:val="007E1D36"/>
    <w:rsid w:val="007F2A53"/>
    <w:rsid w:val="00854CC0"/>
    <w:rsid w:val="00854ED3"/>
    <w:rsid w:val="00872901"/>
    <w:rsid w:val="008825DA"/>
    <w:rsid w:val="00887B1E"/>
    <w:rsid w:val="008C035F"/>
    <w:rsid w:val="008E64F1"/>
    <w:rsid w:val="008F368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6259"/>
    <w:rsid w:val="00A3078D"/>
    <w:rsid w:val="00A3467D"/>
    <w:rsid w:val="00A56F1E"/>
    <w:rsid w:val="00A614CD"/>
    <w:rsid w:val="00A65C4C"/>
    <w:rsid w:val="00A9133B"/>
    <w:rsid w:val="00AA238C"/>
    <w:rsid w:val="00AC755D"/>
    <w:rsid w:val="00AF3E34"/>
    <w:rsid w:val="00AF4389"/>
    <w:rsid w:val="00B000A7"/>
    <w:rsid w:val="00B01F29"/>
    <w:rsid w:val="00B240C4"/>
    <w:rsid w:val="00B26D4F"/>
    <w:rsid w:val="00B3337A"/>
    <w:rsid w:val="00B43355"/>
    <w:rsid w:val="00B60CC0"/>
    <w:rsid w:val="00B60F1F"/>
    <w:rsid w:val="00B618DF"/>
    <w:rsid w:val="00B730A8"/>
    <w:rsid w:val="00BA1F2C"/>
    <w:rsid w:val="00BA46A3"/>
    <w:rsid w:val="00BB3E0F"/>
    <w:rsid w:val="00BB3F7A"/>
    <w:rsid w:val="00BC06C5"/>
    <w:rsid w:val="00BC4CA6"/>
    <w:rsid w:val="00BD5A39"/>
    <w:rsid w:val="00BF23A8"/>
    <w:rsid w:val="00BF4786"/>
    <w:rsid w:val="00BF771D"/>
    <w:rsid w:val="00C06A65"/>
    <w:rsid w:val="00C14479"/>
    <w:rsid w:val="00C24CF7"/>
    <w:rsid w:val="00C34570"/>
    <w:rsid w:val="00C67BB5"/>
    <w:rsid w:val="00C909A2"/>
    <w:rsid w:val="00C9370E"/>
    <w:rsid w:val="00CB395B"/>
    <w:rsid w:val="00CC15A7"/>
    <w:rsid w:val="00CC4F85"/>
    <w:rsid w:val="00CD410E"/>
    <w:rsid w:val="00CD444E"/>
    <w:rsid w:val="00D21D58"/>
    <w:rsid w:val="00D226A5"/>
    <w:rsid w:val="00D2377C"/>
    <w:rsid w:val="00D40159"/>
    <w:rsid w:val="00D76367"/>
    <w:rsid w:val="00D858CC"/>
    <w:rsid w:val="00DA4850"/>
    <w:rsid w:val="00DF02E6"/>
    <w:rsid w:val="00E11919"/>
    <w:rsid w:val="00E2740B"/>
    <w:rsid w:val="00E33F63"/>
    <w:rsid w:val="00E40564"/>
    <w:rsid w:val="00E45B7C"/>
    <w:rsid w:val="00E46A0A"/>
    <w:rsid w:val="00E54E2D"/>
    <w:rsid w:val="00E652EE"/>
    <w:rsid w:val="00E670E8"/>
    <w:rsid w:val="00E863F1"/>
    <w:rsid w:val="00F10101"/>
    <w:rsid w:val="00F12544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E99569F"/>
    <w:rsid w:val="4F394704"/>
    <w:rsid w:val="4FA0550C"/>
    <w:rsid w:val="522928B1"/>
    <w:rsid w:val="52CB49C9"/>
    <w:rsid w:val="53582700"/>
    <w:rsid w:val="538E1256"/>
    <w:rsid w:val="54014993"/>
    <w:rsid w:val="54493DF7"/>
    <w:rsid w:val="544B6862"/>
    <w:rsid w:val="54FD432B"/>
    <w:rsid w:val="555D3188"/>
    <w:rsid w:val="57240F65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BB5B86"/>
    <w:rsid w:val="6AED6358"/>
    <w:rsid w:val="6C2E004A"/>
    <w:rsid w:val="6CD90C56"/>
    <w:rsid w:val="71287CA7"/>
    <w:rsid w:val="7183443D"/>
    <w:rsid w:val="71DE3F9F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858B20"/>
  <w15:chartTrackingRefBased/>
  <w15:docId w15:val="{2C8F86E1-0567-4F28-9A48-21581987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Bullet 3" w:qFormat="1"/>
    <w:lsdException w:name="Title" w:qFormat="1"/>
    <w:lsdException w:name="Default Paragraph Font" w:uiPriority="1" w:unhideWhenUsed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a4"/>
    <w:qFormat/>
    <w:rsid w:val="00BF4786"/>
    <w:pPr>
      <w:widowControl w:val="0"/>
      <w:jc w:val="both"/>
    </w:pPr>
    <w:rPr>
      <w:kern w:val="2"/>
      <w:sz w:val="28"/>
    </w:rPr>
  </w:style>
  <w:style w:type="paragraph" w:styleId="1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正文首行缩进"/>
    <w:basedOn w:val="a8"/>
    <w:pPr>
      <w:spacing w:line="360" w:lineRule="auto"/>
      <w:ind w:firstLine="420"/>
    </w:pPr>
    <w:rPr>
      <w:rFonts w:ascii="宋体" w:hAnsi="宋体"/>
      <w:sz w:val="24"/>
    </w:rPr>
  </w:style>
  <w:style w:type="paragraph" w:styleId="a8">
    <w:name w:val="Body Text"/>
    <w:basedOn w:val="a3"/>
    <w:next w:val="a3"/>
    <w:rPr>
      <w:rFonts w:ascii="仿宋_GB2312" w:eastAsia="仿宋_GB2312"/>
      <w:sz w:val="32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rPr>
      <w:rFonts w:eastAsia="宋体"/>
      <w:b/>
      <w:kern w:val="2"/>
      <w:sz w:val="32"/>
      <w:lang w:val="en-US" w:eastAsia="zh-CN"/>
    </w:rPr>
  </w:style>
  <w:style w:type="paragraph" w:styleId="32">
    <w:name w:val="List 3"/>
    <w:basedOn w:val="a3"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customStyle="1" w:styleId="70">
    <w:name w:val="目录 7"/>
    <w:basedOn w:val="a3"/>
    <w:next w:val="a3"/>
    <w:pPr>
      <w:ind w:leftChars="1200" w:left="2520"/>
    </w:pPr>
  </w:style>
  <w:style w:type="paragraph" w:styleId="2">
    <w:name w:val="List Number 2"/>
    <w:basedOn w:val="a3"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0"/>
    <w:pPr>
      <w:adjustRightInd w:val="0"/>
      <w:spacing w:line="360" w:lineRule="atLeast"/>
      <w:jc w:val="left"/>
      <w:textAlignment w:val="baseline"/>
    </w:pPr>
    <w:rPr>
      <w:sz w:val="24"/>
    </w:rPr>
  </w:style>
  <w:style w:type="character" w:customStyle="1" w:styleId="10">
    <w:name w:val="批注文字 字符1"/>
    <w:link w:val="ad"/>
    <w:qFormat/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tabs>
        <w:tab w:val="left" w:pos="1200"/>
      </w:tabs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tabs>
        <w:tab w:val="left" w:pos="780"/>
      </w:tabs>
      <w:adjustRightInd w:val="0"/>
      <w:snapToGrid w:val="0"/>
      <w:spacing w:line="360" w:lineRule="auto"/>
    </w:pPr>
    <w:rPr>
      <w:sz w:val="24"/>
    </w:rPr>
  </w:style>
  <w:style w:type="paragraph" w:customStyle="1" w:styleId="50">
    <w:name w:val="目录 5"/>
    <w:basedOn w:val="a3"/>
    <w:next w:val="a3"/>
    <w:pPr>
      <w:ind w:leftChars="800" w:left="1680"/>
    </w:pPr>
  </w:style>
  <w:style w:type="paragraph" w:customStyle="1" w:styleId="35">
    <w:name w:val="目录 3"/>
    <w:basedOn w:val="a3"/>
    <w:next w:val="a3"/>
    <w:uiPriority w:val="39"/>
    <w:pPr>
      <w:ind w:leftChars="400" w:left="840"/>
    </w:p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0">
    <w:name w:val="目录 8"/>
    <w:basedOn w:val="a3"/>
    <w:next w:val="a3"/>
    <w:pPr>
      <w:ind w:leftChars="1400" w:left="2940"/>
    </w:pPr>
  </w:style>
  <w:style w:type="paragraph" w:styleId="af3">
    <w:name w:val="Date"/>
    <w:basedOn w:val="a3"/>
    <w:next w:val="a3"/>
    <w:link w:val="af4"/>
  </w:style>
  <w:style w:type="character" w:customStyle="1" w:styleId="af4">
    <w:name w:val="日期 字符"/>
    <w:link w:val="af3"/>
    <w:rPr>
      <w:kern w:val="2"/>
      <w:sz w:val="28"/>
    </w:rPr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">
    <w:name w:val="目录 1"/>
    <w:basedOn w:val="a3"/>
    <w:next w:val="a3"/>
    <w:qFormat/>
    <w:pPr>
      <w:spacing w:line="180" w:lineRule="auto"/>
      <w:jc w:val="center"/>
    </w:pPr>
    <w:rPr>
      <w:sz w:val="30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customStyle="1" w:styleId="42">
    <w:name w:val="目录 4"/>
    <w:basedOn w:val="a3"/>
    <w:next w:val="a3"/>
    <w:pPr>
      <w:ind w:leftChars="600" w:left="1260"/>
    </w:p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0">
    <w:name w:val="目录 6"/>
    <w:basedOn w:val="a3"/>
    <w:next w:val="a3"/>
    <w:pPr>
      <w:ind w:leftChars="1000" w:left="2100"/>
    </w:pPr>
  </w:style>
  <w:style w:type="paragraph" w:styleId="51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6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customStyle="1" w:styleId="27">
    <w:name w:val="目录 2"/>
    <w:basedOn w:val="a3"/>
    <w:next w:val="a3"/>
    <w:uiPriority w:val="39"/>
    <w:pPr>
      <w:ind w:leftChars="200" w:left="420"/>
    </w:pPr>
  </w:style>
  <w:style w:type="paragraph" w:customStyle="1" w:styleId="90">
    <w:name w:val="目录 9"/>
    <w:basedOn w:val="a3"/>
    <w:next w:val="a3"/>
    <w:qFormat/>
    <w:pPr>
      <w:ind w:leftChars="1600" w:left="3360"/>
    </w:pPr>
  </w:style>
  <w:style w:type="paragraph" w:styleId="28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3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9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7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a">
    <w:name w:val="正文首行缩进 2"/>
    <w:basedOn w:val="ae"/>
    <w:link w:val="2b"/>
    <w:pPr>
      <w:spacing w:after="120" w:line="240" w:lineRule="auto"/>
      <w:ind w:leftChars="200" w:left="420" w:firstLineChars="200" w:firstLine="420"/>
    </w:pPr>
  </w:style>
  <w:style w:type="character" w:customStyle="1" w:styleId="2b">
    <w:name w:val="正文首行缩进 2 字符"/>
    <w:link w:val="2a"/>
    <w:qFormat/>
    <w:rPr>
      <w:kern w:val="2"/>
      <w:sz w:val="44"/>
    </w:rPr>
  </w:style>
  <w:style w:type="table" w:styleId="aff1">
    <w:name w:val="Table Grid"/>
    <w:basedOn w:val="a6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c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8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0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1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d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e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8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8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tabs>
        <w:tab w:val="left" w:pos="720"/>
      </w:tabs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2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  <w:tab w:val="left" w:pos="1620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tabs>
        <w:tab w:val="left" w:pos="1644"/>
      </w:tabs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9">
    <w:name w:val="样式3"/>
    <w:basedOn w:val="1"/>
    <w:next w:val="1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a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tabs>
        <w:tab w:val="left" w:pos="425"/>
      </w:tabs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4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f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5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tabs>
        <w:tab w:val="left" w:pos="987"/>
      </w:tabs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"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rPr>
      <w:sz w:val="21"/>
    </w:rPr>
  </w:style>
  <w:style w:type="paragraph" w:customStyle="1" w:styleId="CharChar1Char">
    <w:name w:val="Char Char1 Char"/>
    <w:basedOn w:val="a3"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"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pPr>
      <w:numPr>
        <w:numId w:val="12"/>
      </w:numPr>
      <w:tabs>
        <w:tab w:val="left" w:pos="540"/>
      </w:tabs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8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6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a4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8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afffff3">
    <w:name w:val="列出段落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179</Words>
  <Characters>1021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subject/>
  <dc:creator>罗成</dc:creator>
  <cp:keywords/>
  <cp:lastModifiedBy>sun siyuan</cp:lastModifiedBy>
  <cp:revision>26</cp:revision>
  <cp:lastPrinted>2018-08-06T08:28:00Z</cp:lastPrinted>
  <dcterms:created xsi:type="dcterms:W3CDTF">2022-09-30T02:56:00Z</dcterms:created>
  <dcterms:modified xsi:type="dcterms:W3CDTF">2022-10-07T09:09:00Z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