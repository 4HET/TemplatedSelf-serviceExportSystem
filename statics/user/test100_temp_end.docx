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0"/>
      <w:bookmarkEnd w:id="1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16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14675"/>
      <w:bookmarkStart w:id="8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7"/>
      <w:bookmarkEnd w:id="8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16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9" w:name="_Toc12170"/>
      <w:bookmarkStart w:id="10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9"/>
      <w:bookmarkEnd w:id="10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bookmarkStart w:id="11" w:name="_GoBack"/>
      <w:bookmarkEnd w:id="11"/>
    </w:p>
    <w:p>
      <w:pPr>
        <w:adjustRightInd w:val="0"/>
        <w:spacing w:line="360" w:lineRule="auto"/>
        <w:ind w:firstLine="42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16 日</w:t>
      </w:r>
      <w:bookmarkEnd w:id="2"/>
      <w:bookmarkEnd w:id="3"/>
      <w:bookmarkEnd w:id="4"/>
      <w:bookmarkEnd w:id="5"/>
      <w:bookmarkEnd w:id="6"/>
    </w:p>
    <w:sectPr>
      <w:headerReference r:id="rId5" w:type="default"/>
      <w:footerReference r:id="rId6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qFormat/>
    <w:uiPriority w:val="0"/>
    <w:rPr>
      <w:sz w:val="18"/>
    </w:rPr>
  </w:style>
  <w:style w:type="paragraph" w:styleId="32">
    <w:name w:val="footer"/>
    <w:basedOn w:val="1"/>
    <w:link w:val="6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qFormat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qFormat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qFormat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qFormat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qFormat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qFormat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qFormat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qFormat/>
    <w:uiPriority w:val="0"/>
    <w:pPr>
      <w:ind w:left="2100" w:leftChars="1000"/>
    </w:pPr>
  </w:style>
  <w:style w:type="paragraph" w:customStyle="1" w:styleId="74">
    <w:name w:val="目录 21"/>
    <w:basedOn w:val="1"/>
    <w:next w:val="1"/>
    <w:qFormat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qFormat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qFormat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qFormat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qFormat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qFormat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qFormat/>
    <w:uiPriority w:val="0"/>
    <w:rPr>
      <w:rFonts w:hint="default"/>
      <w:sz w:val="24"/>
    </w:rPr>
  </w:style>
  <w:style w:type="character" w:customStyle="1" w:styleId="102">
    <w:name w:val="Table Text Char1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qFormat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qFormat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qFormat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qFormat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qFormat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qFormat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qFormat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qFormat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qFormat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qFormat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qFormat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qFormat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qFormat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qFormat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qFormat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qFormat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qFormat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qFormat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qFormat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qFormat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qFormat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qFormat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qFormat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qFormat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qFormat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qFormat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qFormat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qFormat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qFormat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qFormat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qFormat/>
    <w:uiPriority w:val="0"/>
    <w:rPr>
      <w:sz w:val="21"/>
    </w:rPr>
  </w:style>
  <w:style w:type="paragraph" w:customStyle="1" w:styleId="220">
    <w:name w:val="Char Char1 Char"/>
    <w:basedOn w:val="1"/>
    <w:qFormat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qFormat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qFormat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qFormat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qFormat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qFormat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qFormat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qFormat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qFormat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qFormat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qFormat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qFormat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qFormat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qFormat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qFormat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qFormat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qFormat/>
    <w:uiPriority w:val="0"/>
    <w:rPr>
      <w:rFonts w:ascii="宋体" w:hAnsi="Tahoma"/>
    </w:rPr>
  </w:style>
  <w:style w:type="paragraph" w:customStyle="1" w:styleId="243">
    <w:name w:val="Char Char Char Char"/>
    <w:basedOn w:val="1"/>
    <w:qFormat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qFormat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qFormat/>
    <w:uiPriority w:val="0"/>
    <w:rPr>
      <w:rFonts w:ascii="Tahoma" w:hAnsi="Tahoma"/>
      <w:sz w:val="30"/>
    </w:rPr>
  </w:style>
  <w:style w:type="paragraph" w:customStyle="1" w:styleId="248">
    <w:name w:val="彩色底纹1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qFormat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qFormat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4</Pages>
  <Words>176</Words>
  <Characters>1009</Characters>
  <Lines>8</Lines>
  <Paragraphs>2</Paragraphs>
  <TotalTime>0</TotalTime>
  <ScaleCrop>false</ScaleCrop>
  <LinksUpToDate>false</LinksUpToDate>
  <CharactersWithSpaces>1183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2022-10-15T15:37:56Z</dcterms:modified>
  <dc:title>竞争性谈判文件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