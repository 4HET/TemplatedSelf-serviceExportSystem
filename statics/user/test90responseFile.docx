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ab/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项目</w:t>
      </w:r>
      <w:proofErr w:type="spellEnd"/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41E10C61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9"/>
      <w:bookmarkEnd w:id="10"/>
      <w:r w:rsidR="00A02BE5" w:rsidRPr="00EB4FE5">
        <w:rPr>
          <w:b/>
          <w:bCs/>
          <w:sz w:val="30"/>
          <w:szCs w:val="30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b/>
          <w:bCs/>
          <w:sz w:val="30"/>
          <w:szCs w:val="30"/>
          <w:u w:val="single"/>
        </w:rPr>
        <w:tab/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4536234</w:t>
      </w:r>
      <w:proofErr w:type="spellEnd"/>
      <w:r w:rsidR="004E723C" w:rsidRPr="00EB4FE5">
        <w:rPr>
          <w:b/>
          <w:bCs/>
          <w:sz w:val="30"/>
          <w:szCs w:val="30"/>
          <w:u w:val="single"/>
        </w:rPr>
        <w:t xml:space="preserve">   </w:t>
      </w:r>
      <w:r w:rsidR="00A02BE5" w:rsidRPr="00EB4FE5">
        <w:rPr>
          <w:b/>
          <w:bCs/>
          <w:sz w:val="30"/>
          <w:szCs w:val="30"/>
          <w:u w:val="single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0C4DCA2B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r w:rsidR="007B2D2A" w:rsidRPr="00EB4FE5">
        <w:rPr>
          <w:b/>
          <w:bCs/>
          <w:sz w:val="30"/>
          <w:szCs w:val="30"/>
        </w:rPr>
        <w:t xml:space="preserve"> </w:t>
      </w:r>
      <w:r w:rsidR="007B2D2A" w:rsidRPr="00EB4FE5">
        <w:rPr>
          <w:b/>
          <w:bCs/>
          <w:sz w:val="30"/>
          <w:szCs w:val="30"/>
          <w:u w:val="single"/>
        </w:rPr>
        <w:t xml:space="preserve">  </w:t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供应商</w:t>
      </w:r>
      <w:proofErr w:type="spellEnd"/>
      <w:r w:rsidR="007B2D2A" w:rsidRPr="00EB4FE5">
        <w:rPr>
          <w:b/>
          <w:bCs/>
          <w:sz w:val="30"/>
          <w:szCs w:val="30"/>
          <w:u w:val="single"/>
        </w:rPr>
        <w:t xml:space="preserve">    </w:t>
      </w:r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r w:rsidRPr="00EB4FE5">
        <w:rPr>
          <w:b/>
          <w:bCs/>
          <w:sz w:val="30"/>
          <w:szCs w:val="30"/>
          <w:u w:val="single"/>
        </w:rPr>
        <w:t xml:space="preserve">      </w:t>
      </w:r>
      <w:r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  <w:u w:val="single"/>
        </w:rPr>
        <w:t xml:space="preserve">    </w:t>
      </w:r>
      <w:r w:rsidRPr="00EB4FE5">
        <w:rPr>
          <w:b/>
          <w:bCs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r w:rsidRPr="00EB4FE5">
        <w:rPr>
          <w:b/>
          <w:bCs/>
          <w:sz w:val="30"/>
          <w:szCs w:val="30"/>
          <w:u w:val="single"/>
        </w:rPr>
        <w:t xml:space="preserve">  </w:t>
      </w:r>
      <w:proofErr w:type="spellStart"/>
      <w:r w:rsidR="002B7825" w:rsidRPr="00EB4FE5">
        <w:rPr>
          <w:b/>
          <w:bCs/>
          <w:sz w:val="30"/>
          <w:szCs w:val="30"/>
          <w:u w:val="single"/>
        </w:rPr>
        <w:t>18253872867</w:t>
      </w:r>
      <w:proofErr w:type="spellEnd"/>
      <w:r w:rsidRPr="00EB4FE5">
        <w:rPr>
          <w:rFonts w:hint="eastAsia"/>
          <w:b/>
          <w:bCs/>
          <w:sz w:val="30"/>
          <w:szCs w:val="30"/>
          <w:u w:val="single"/>
        </w:rPr>
        <w:t xml:space="preserve">  </w:t>
      </w:r>
      <w:proofErr w:type="gramStart"/>
      <w:r w:rsidRPr="00EB4FE5">
        <w:rPr>
          <w:rFonts w:hint="eastAsia"/>
          <w:b/>
          <w:bCs/>
          <w:sz w:val="30"/>
          <w:szCs w:val="30"/>
          <w:u w:val="single"/>
        </w:rPr>
        <w:t xml:space="preserve">  .</w:t>
      </w:r>
      <w:bookmarkEnd w:id="15"/>
      <w:bookmarkEnd w:id="16"/>
      <w:proofErr w:type="gram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247C1F0C" w14:textId="4AF3BF58" w:rsidR="00887B1E" w:rsidRPr="00EB4FE5" w:rsidRDefault="00887B1E" w:rsidP="00EB4FE5">
      <w:pPr>
        <w:rPr>
          <w:b/>
          <w:bCs/>
          <w:sz w:val="30"/>
          <w:szCs w:val="30"/>
        </w:r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>2022</w:t>
      </w:r>
      <w:r w:rsidR="00B618DF"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年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rFonts w:hint="eastAsia"/>
          <w:b/>
          <w:bCs/>
          <w:sz w:val="30"/>
          <w:szCs w:val="30"/>
        </w:rPr>
        <w:t xml:space="preserve">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 xml:space="preserve">10 </w:t>
      </w:r>
      <w:r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月</w:t>
      </w:r>
      <w:r w:rsidRPr="00EB4FE5">
        <w:rPr>
          <w:b/>
          <w:bCs/>
          <w:sz w:val="30"/>
          <w:szCs w:val="30"/>
        </w:rPr>
        <w:t xml:space="preserve"> 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>16</w:t>
      </w:r>
      <w:r w:rsidR="00B618DF" w:rsidRPr="00EB4FE5">
        <w:rPr>
          <w:rFonts w:hint="eastAsia"/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日</w:t>
      </w:r>
      <w:bookmarkEnd w:id="17"/>
      <w:bookmarkEnd w:id="18"/>
    </w:p>
    <w:p w14:paraId="48BFD950" w14:textId="1D2B71F0" w:rsidR="00887B1E" w:rsidRPr="00EB4FE5" w:rsidRDefault="00887B1E" w:rsidP="00EB4FE5">
      <w:pPr>
        <w:rPr>
          <w:b/>
          <w:bCs/>
          <w:sz w:val="30"/>
          <w:szCs w:val="30"/>
        </w:rPr>
        <w:sectPr w:rsidR="00887B1E" w:rsidRPr="00EB4FE5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4D6A9C19" w14:textId="13831840" w:rsidR="00887B1E" w:rsidRPr="007F6A86" w:rsidRDefault="00887B1E" w:rsidP="007F6A86">
      <w:pPr>
        <w:jc w:val="center"/>
        <w:rPr>
          <w:rFonts w:hint="eastAsia"/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  <w:t>项目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4536234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供应商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叁万贰千肆百贰拾叁元整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32423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123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123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美国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18253872867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1521657897@qq.com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45263464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12341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8175" w14:textId="77777777" w:rsidR="001406A4" w:rsidRDefault="001406A4">
      <w:r>
        <w:separator/>
      </w:r>
    </w:p>
  </w:endnote>
  <w:endnote w:type="continuationSeparator" w:id="0">
    <w:p w14:paraId="60D42926" w14:textId="77777777" w:rsidR="001406A4" w:rsidRDefault="0014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2221" w14:textId="77777777" w:rsidR="001406A4" w:rsidRDefault="001406A4">
      <w:r>
        <w:separator/>
      </w:r>
    </w:p>
  </w:footnote>
  <w:footnote w:type="continuationSeparator" w:id="0">
    <w:p w14:paraId="5362CD78" w14:textId="77777777" w:rsidR="001406A4" w:rsidRDefault="00140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魏 子栋</cp:lastModifiedBy>
  <cp:revision>40</cp:revision>
  <cp:lastPrinted>2018-08-06T08:28:00Z</cp:lastPrinted>
  <dcterms:created xsi:type="dcterms:W3CDTF">2022-09-30T02:56:00Z</dcterms:created>
  <dcterms:modified xsi:type="dcterms:W3CDTF">2022-10-16T04:01:00Z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