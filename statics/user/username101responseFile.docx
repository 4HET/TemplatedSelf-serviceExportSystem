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:rsidR="008241AA" w:rsidRDefault="00000000">
      <w:pPr>
        <w:spacing w:line="360" w:lineRule="auto"/>
        <w:jc w:val="center"/>
        <w:outlineLvl w:val="0"/>
        <w:rPr>
          <w:rFonts w:hAnsi="宋体"/>
          <w:b/>
          <w:sz w:val="72"/>
          <w:szCs w:val="72"/>
        </w:rPr>
      </w:pPr>
      <w:bookmarkStart w:id="0" w:name="_Toc29691"/>
      <w:bookmarkStart w:id="1" w:name="_Toc2010"/>
      <w:bookmarkStart w:id="2" w:name="_Toc521661359"/>
      <w:bookmarkStart w:id="3" w:name="_Toc7648"/>
      <w:bookmarkStart w:id="4" w:name="_Toc4745"/>
      <w:bookmarkStart w:id="5" w:name="_Toc12680"/>
      <w:bookmarkStart w:id="6" w:name="_Toc1363"/>
      <w:r>
        <w:rPr>
          <w:rFonts w:hAnsi="宋体" w:hint="eastAsia"/>
          <w:b/>
          <w:sz w:val="72"/>
          <w:szCs w:val="72"/>
        </w:rPr>
        <w:t>响</w:t>
      </w:r>
      <w:r>
        <w:rPr>
          <w:rFonts w:hAnsi="宋体" w:hint="eastAsia"/>
          <w:b/>
          <w:sz w:val="72"/>
          <w:szCs w:val="72"/>
        </w:rPr>
        <w:t xml:space="preserve"> </w:t>
      </w:r>
      <w:r>
        <w:rPr>
          <w:rFonts w:hAnsi="宋体" w:hint="eastAsia"/>
          <w:b/>
          <w:sz w:val="72"/>
          <w:szCs w:val="72"/>
        </w:rPr>
        <w:t>应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文</w:t>
      </w:r>
      <w:r>
        <w:rPr>
          <w:b/>
          <w:sz w:val="72"/>
          <w:szCs w:val="72"/>
        </w:rPr>
        <w:t xml:space="preserve"> </w:t>
      </w:r>
      <w:r>
        <w:rPr>
          <w:rFonts w:hAnsi="宋体"/>
          <w:b/>
          <w:sz w:val="72"/>
          <w:szCs w:val="72"/>
        </w:rPr>
        <w:t>件</w:t>
      </w:r>
      <w:bookmarkEnd w:id="0"/>
      <w:bookmarkEnd w:id="1"/>
    </w:p>
    <w:p w:rsidR="008241AA" w:rsidRDefault="008241AA">
      <w:pPr>
        <w:spacing w:line="360" w:lineRule="auto"/>
        <w:ind w:firstLineChars="950" w:firstLine="2850"/>
        <w:rPr>
          <w:rFonts w:hAnsi="宋体"/>
          <w:sz w:val="30"/>
          <w:szCs w:val="30"/>
        </w:rPr>
      </w:pPr>
    </w:p>
    <w:p w:rsidR="008241AA" w:rsidRDefault="00000000">
      <w:pPr>
        <w:rPr>
          <w:b/>
          <w:bCs/>
          <w:sz w:val="30"/>
          <w:szCs w:val="30"/>
        </w:rPr>
      </w:pPr>
      <w:bookmarkStart w:id="7" w:name="_Toc4909"/>
      <w:bookmarkStart w:id="8" w:name="_Toc26111"/>
      <w:r>
        <w:rPr>
          <w:b/>
          <w:bCs/>
          <w:sz w:val="30"/>
          <w:szCs w:val="30"/>
        </w:rPr>
        <w:t>项目名称</w:t>
      </w:r>
      <w:bookmarkEnd w:id="7"/>
      <w:bookmarkEnd w:id="8"/>
      <w:r>
        <w:rPr>
          <w:rFonts w:hint="eastAsia"/>
          <w:b/>
          <w:bCs/>
          <w:sz w:val="30"/>
          <w:szCs w:val="30"/>
        </w:rPr>
        <w:t>：</w:t>
      </w:r>
      <w:proofErr w:type="spellStart"/>
      <w:r>
        <w:rPr>
          <w:b/>
          <w:bCs/>
          <w:sz w:val="30"/>
          <w:szCs w:val="30"/>
        </w:rPr>
      </w:r>
      <w:proofErr w:type="spellEnd"/>
      <w:r>
        <w:rPr>
          <w:rFonts w:hint="eastAsia"/>
          <w:b/>
          <w:bCs/>
          <w:sz w:val="30"/>
          <w:szCs w:val="30"/>
          <w:u w:val="single"/>
        </w:rPr>
        <w:t xml:space="preserve"> </w:t>
      </w:r>
      <w:r>
        <w:rPr>
          <w:b/>
          <w:bCs/>
          <w:sz w:val="30"/>
          <w:szCs w:val="30"/>
          <w:u w:val="single"/>
        </w:rPr>
        <w:t xml:space="preserve">       </w:t>
      </w:r>
      <w:r>
        <w:rPr>
          <w:b/>
          <w:bCs/>
          <w:sz w:val="30"/>
          <w:szCs w:val="30"/>
        </w:rPr>
        <w:t xml:space="preserve">      </w:t>
      </w:r>
    </w:p>
    <w:p w:rsidR="008241AA" w:rsidRDefault="00000000">
      <w:pPr>
        <w:rPr>
          <w:b/>
          <w:bCs/>
          <w:sz w:val="30"/>
          <w:szCs w:val="30"/>
          <w:u w:val="single"/>
        </w:rPr>
      </w:pPr>
      <w:bookmarkStart w:id="9" w:name="_Toc26654"/>
      <w:bookmarkStart w:id="10" w:name="_Toc21429"/>
      <w:r>
        <w:rPr>
          <w:b/>
          <w:bCs/>
          <w:sz w:val="30"/>
          <w:szCs w:val="30"/>
        </w:rPr>
        <w:t>项目编号</w:t>
      </w:r>
      <w:bookmarkEnd w:id="9"/>
      <w:bookmarkEnd w:id="10"/>
      <w:r>
        <w:rPr>
          <w:rFonts w:hint="eastAsia"/>
          <w:b/>
          <w:bCs/>
          <w:sz w:val="30"/>
          <w:szCs w:val="30"/>
        </w:rPr>
        <w:t>：</w:t>
      </w:r>
      <w:proofErr w:type="spellStart"/>
      <w:r>
        <w:rPr>
          <w:b/>
          <w:bCs/>
          <w:sz w:val="30"/>
          <w:szCs w:val="30"/>
        </w:rPr>
      </w:r>
      <w:proofErr w:type="spellEnd"/>
      <w:r>
        <w:rPr>
          <w:b/>
          <w:bCs/>
          <w:sz w:val="30"/>
          <w:szCs w:val="30"/>
        </w:rPr>
        <w:tab/>
      </w: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8241AA">
      <w:pPr>
        <w:rPr>
          <w:b/>
          <w:bCs/>
          <w:sz w:val="30"/>
          <w:szCs w:val="30"/>
        </w:rPr>
      </w:pPr>
    </w:p>
    <w:p w:rsidR="008241AA" w:rsidRDefault="00AE33EA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1734820</wp:posOffset>
            </wp:positionH>
            <wp:positionV relativeFrom="paragraph">
              <wp:posOffset>57150</wp:posOffset>
            </wp:positionV>
            <wp:extent cx="1809750" cy="1854200"/>
            <wp:effectExtent l="0" t="0" r="0" b="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8241AA" w:rsidRDefault="008241AA">
      <w:pPr>
        <w:rPr>
          <w:b/>
          <w:bCs/>
          <w:sz w:val="30"/>
          <w:szCs w:val="30"/>
        </w:rPr>
      </w:pPr>
    </w:p>
    <w:p w:rsidR="008241AA" w:rsidRPr="00EE021D" w:rsidRDefault="00000000">
      <w:pPr>
        <w:rPr>
          <w:sz w:val="30"/>
          <w:szCs w:val="30"/>
        </w:rPr>
      </w:pPr>
      <w:bookmarkStart w:id="11" w:name="_Toc29619"/>
      <w:bookmarkStart w:id="12" w:name="_Toc10059"/>
      <w:r w:rsidRPr="00EE021D">
        <w:rPr>
          <w:noProof/>
          <w:sz w:val="30"/>
          <w:szCs w:val="30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2365375</wp:posOffset>
            </wp:positionH>
            <wp:positionV relativeFrom="paragraph">
              <wp:posOffset>361315</wp:posOffset>
            </wp:positionV>
            <wp:extent cx="723900" cy="463550"/>
            <wp:effectExtent l="0" t="0" r="0" b="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34213" cy="470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E021D">
        <w:rPr>
          <w:rFonts w:hint="eastAsia"/>
          <w:sz w:val="30"/>
          <w:szCs w:val="30"/>
        </w:rPr>
        <w:t>供应商名称</w:t>
      </w:r>
      <w:r w:rsidRPr="00EE021D">
        <w:rPr>
          <w:sz w:val="30"/>
          <w:szCs w:val="30"/>
        </w:rPr>
        <w:t xml:space="preserve">:  </w:t>
      </w:r>
      <w:proofErr w:type="spellStart"/>
      <w:r w:rsidRPr="00EE021D">
        <w:rPr>
          <w:sz w:val="30"/>
          <w:szCs w:val="30"/>
          <w:u w:val="single"/>
        </w:rPr>
        <w:t>供应商名</w:t>
      </w:r>
      <w:proofErr w:type="spellEnd"/>
      <w:r w:rsidRPr="00EE021D">
        <w:rPr>
          <w:sz w:val="30"/>
          <w:szCs w:val="30"/>
        </w:rPr>
        <w:t xml:space="preserve"> </w:t>
      </w:r>
      <w:r w:rsidRPr="00EE021D">
        <w:rPr>
          <w:sz w:val="30"/>
          <w:szCs w:val="30"/>
        </w:rPr>
        <w:t>（盖单位章）</w:t>
      </w:r>
      <w:bookmarkEnd w:id="11"/>
      <w:bookmarkEnd w:id="12"/>
    </w:p>
    <w:p w:rsidR="008241AA" w:rsidRPr="00EE021D" w:rsidRDefault="00000000">
      <w:pPr>
        <w:rPr>
          <w:sz w:val="30"/>
          <w:szCs w:val="30"/>
          <w:u w:val="single"/>
        </w:rPr>
      </w:pPr>
      <w:bookmarkStart w:id="13" w:name="_Toc31530"/>
      <w:bookmarkStart w:id="14" w:name="_Toc1946"/>
      <w:r w:rsidRPr="00EE021D">
        <w:rPr>
          <w:rFonts w:hint="eastAsia"/>
          <w:sz w:val="30"/>
          <w:szCs w:val="30"/>
        </w:rPr>
        <w:t>法定代表人或其授权代表：</w:t>
      </w:r>
      <w:r w:rsidRPr="00EE021D">
        <w:rPr>
          <w:rFonts w:hint="eastAsia"/>
          <w:sz w:val="30"/>
          <w:szCs w:val="30"/>
        </w:rPr>
        <w:t>__________</w:t>
      </w:r>
      <w:r w:rsidRPr="00EE021D">
        <w:rPr>
          <w:rFonts w:hint="eastAsia"/>
          <w:sz w:val="30"/>
          <w:szCs w:val="30"/>
          <w:u w:val="single"/>
        </w:rPr>
        <w:t xml:space="preserve">       </w:t>
      </w:r>
      <w:r w:rsidRPr="00EE021D">
        <w:rPr>
          <w:sz w:val="30"/>
          <w:szCs w:val="30"/>
          <w:u w:val="single"/>
        </w:rPr>
        <w:t xml:space="preserve">  </w:t>
      </w:r>
      <w:bookmarkEnd w:id="13"/>
      <w:bookmarkEnd w:id="14"/>
      <w:r w:rsidRPr="00EE021D">
        <w:rPr>
          <w:rFonts w:hint="eastAsia"/>
          <w:sz w:val="30"/>
          <w:szCs w:val="30"/>
          <w:u w:val="single"/>
        </w:rPr>
        <w:t xml:space="preserve">  </w:t>
      </w:r>
    </w:p>
    <w:p w:rsidR="00A04A08" w:rsidRPr="00A04A08" w:rsidRDefault="00000000" w:rsidP="00A04A08">
      <w:pPr>
        <w:pStyle w:val="a7"/>
        <w:tabs>
          <w:tab w:val="left" w:pos="4823"/>
        </w:tabs>
        <w:spacing w:line="360" w:lineRule="auto"/>
        <w:rPr>
          <w:rFonts w:ascii="Times New Roman" w:eastAsia="宋体"/>
          <w:sz w:val="30"/>
          <w:szCs w:val="30"/>
        </w:rPr>
      </w:pPr>
      <w:bookmarkStart w:id="15" w:name="_Toc18915"/>
      <w:bookmarkStart w:id="16" w:name="_Toc476"/>
      <w:r w:rsidRPr="00A04A08">
        <w:rPr>
          <w:rFonts w:ascii="Times New Roman" w:eastAsia="宋体" w:hint="eastAsia"/>
          <w:sz w:val="30"/>
          <w:szCs w:val="30"/>
        </w:rPr>
        <w:t>联系电话：</w:t>
      </w:r>
      <w:bookmarkStart w:id="17" w:name="_Toc7177"/>
      <w:bookmarkStart w:id="18" w:name="_Toc9078"/>
      <w:bookmarkEnd w:id="15"/>
      <w:bookmarkEnd w:id="16"/>
      <w:proofErr w:type="spellStart"/>
      <w:r w:rsidR="00A04A08" w:rsidRPr="00A04A08">
        <w:rPr>
          <w:rFonts w:ascii="Times New Roman" w:eastAsia="宋体"/>
          <w:sz w:val="30"/>
          <w:szCs w:val="30"/>
          <w:u w:val="single"/>
        </w:rPr>
        <w:t>19718467311</w:t>
      </w:r>
      <w:proofErr w:type="spellEnd"/>
      <w:r w:rsidR="00A04A08" w:rsidRPr="00A04A08">
        <w:rPr>
          <w:rFonts w:ascii="Times New Roman" w:eastAsia="宋体" w:hint="eastAsia"/>
          <w:sz w:val="30"/>
          <w:szCs w:val="30"/>
        </w:rPr>
        <w:tab/>
      </w:r>
    </w:p>
    <w:p w:rsidR="008241AA" w:rsidRPr="00EE021D" w:rsidRDefault="00E27CF2">
      <w:pPr>
        <w:rPr>
          <w:sz w:val="30"/>
          <w:szCs w:val="30"/>
        </w:rPr>
        <w:sectPr w:rsidR="008241AA" w:rsidRPr="00EE021D">
          <w:footerReference w:type="default" r:id="rId10"/>
          <w:pgSz w:w="11906" w:h="16838"/>
          <w:pgMar w:top="1134" w:right="1134" w:bottom="1134" w:left="1418" w:header="851" w:footer="992" w:gutter="0"/>
          <w:pgNumType w:start="1"/>
          <w:cols w:space="720"/>
          <w:docGrid w:type="lines" w:linePitch="312"/>
        </w:sectPr>
      </w:pPr>
      <w:r w:rsidRPr="00EE021D">
        <w:rPr>
          <w:rFonts w:hint="eastAsia"/>
          <w:sz w:val="30"/>
          <w:szCs w:val="30"/>
        </w:rPr>
        <w:t>编制</w:t>
      </w:r>
      <w:r w:rsidRPr="00EE021D">
        <w:rPr>
          <w:sz w:val="30"/>
          <w:szCs w:val="30"/>
        </w:rPr>
        <w:t>日期：</w:t>
      </w:r>
      <w:r w:rsidRPr="00EE021D">
        <w:rPr>
          <w:sz w:val="30"/>
          <w:szCs w:val="30"/>
          <w:u w:val="single"/>
        </w:rPr>
        <w:t xml:space="preserve">   </w:t>
      </w:r>
      <w:bookmarkEnd w:id="17"/>
      <w:bookmarkEnd w:id="18"/>
      <w:proofErr w:type="spellStart"/>
      <w:r w:rsidRPr="00EE021D">
        <w:rPr>
          <w:sz w:val="30"/>
          <w:szCs w:val="30"/>
          <w:u w:val="single"/>
        </w:rPr>
        <w:t>2022年10月18日</w:t>
      </w:r>
      <w:proofErr w:type="spellEnd"/>
      <w:r w:rsidRPr="00EE021D">
        <w:rPr>
          <w:rFonts w:hint="eastAsia"/>
          <w:sz w:val="30"/>
          <w:szCs w:val="30"/>
          <w:u w:val="single"/>
        </w:rPr>
        <w:t xml:space="preserve">  </w:t>
      </w:r>
      <w:r w:rsidR="007C7D57">
        <w:rPr>
          <w:sz w:val="30"/>
          <w:szCs w:val="30"/>
          <w:u w:val="single"/>
        </w:rPr>
        <w:t xml:space="preserve">         </w:t>
      </w:r>
    </w:p>
    <w:p w:rsidR="008241AA" w:rsidRDefault="00000000">
      <w:pPr>
        <w:jc w:val="center"/>
        <w:rPr>
          <w:b/>
          <w:bCs/>
          <w:sz w:val="30"/>
          <w:szCs w:val="30"/>
        </w:rPr>
      </w:pPr>
      <w:bookmarkStart w:id="19" w:name="_Toc10165"/>
      <w:bookmarkStart w:id="20" w:name="_Toc24980"/>
      <w:r>
        <w:rPr>
          <w:rFonts w:hint="eastAsia"/>
          <w:b/>
          <w:bCs/>
          <w:sz w:val="30"/>
          <w:szCs w:val="30"/>
        </w:rPr>
        <w:lastRenderedPageBreak/>
        <w:t>一、报价函</w:t>
      </w:r>
      <w:bookmarkEnd w:id="19"/>
      <w:bookmarkEnd w:id="20"/>
    </w:p>
    <w:p w:rsidR="008241AA" w:rsidRDefault="00000000">
      <w:pPr>
        <w:tabs>
          <w:tab w:val="left" w:pos="6300"/>
        </w:tabs>
        <w:adjustRightInd w:val="0"/>
        <w:spacing w:line="360" w:lineRule="auto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</w:rPr>
        <w:t>：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按照已收到的</w:t>
      </w:r>
      <w:proofErr w:type="spellStart"/>
      <w:r>
        <w:rPr>
          <w:rFonts w:ascii="宋体" w:hAnsi="宋体" w:cs="宋体" w:hint="eastAsia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>项目（项目编号：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  <w:u w:val="single"/>
        </w:rPr>
        <w:t>）</w:t>
      </w:r>
      <w:r>
        <w:rPr>
          <w:rFonts w:ascii="宋体" w:hAnsi="宋体" w:cs="宋体" w:hint="eastAsia"/>
          <w:sz w:val="24"/>
          <w:szCs w:val="24"/>
        </w:rPr>
        <w:t>询价通知书要求，经我方</w:t>
      </w:r>
      <w:proofErr w:type="spellStart"/>
      <w:r>
        <w:rPr>
          <w:rFonts w:ascii="宋体" w:hAnsi="宋体" w:cs="宋体"/>
          <w:sz w:val="24"/>
          <w:szCs w:val="24"/>
          <w:u w:val="single"/>
        </w:rPr>
        <w:t>供应商名</w:t>
      </w:r>
      <w:proofErr w:type="spellEnd"/>
      <w:r>
        <w:rPr>
          <w:rFonts w:ascii="宋体" w:hAnsi="宋体" w:cs="宋体" w:hint="eastAsia"/>
          <w:sz w:val="24"/>
          <w:szCs w:val="24"/>
        </w:rPr>
        <w:t>（供应商名称）认真研究采购人需求、供应商须知、资质要求和其它有关要求后，我方愿按上述合同条款、技术规范、资质要求进行响应。我方完全接受本次询价通知书规定的所有要求及评审办法，并承诺在成交后执行询价通知书、响应文件和合同的全部要求，并履行我方的全部义务。我方的最终报价为总承包价，保证不以任何理由增加报价并同意以下事项：</w:t>
      </w:r>
    </w:p>
    <w:p w:rsidR="008241AA" w:rsidRDefault="00000000">
      <w:pPr>
        <w:adjustRightInd w:val="0"/>
        <w:spacing w:line="360" w:lineRule="auto"/>
        <w:ind w:firstLine="420"/>
        <w:rPr>
          <w:rFonts w:ascii="宋体" w:hAnsi="宋体" w:cs="宋体"/>
          <w:sz w:val="24"/>
          <w:szCs w:val="24"/>
          <w:highlight w:val="cyan"/>
        </w:rPr>
      </w:pPr>
      <w:r>
        <w:rPr>
          <w:rFonts w:ascii="宋体" w:hAnsi="宋体" w:cs="宋体" w:hint="eastAsia"/>
          <w:sz w:val="24"/>
          <w:szCs w:val="24"/>
        </w:rPr>
        <w:t xml:space="preserve">1、我方愿意为本项目提供服务/施工，总报价（保留小数点后两位）为大写： </w:t>
      </w:r>
      <w:proofErr w:type="spellStart"/>
      <w:r>
        <w:rPr>
          <w:rFonts w:ascii="宋体" w:hAnsi="宋体" w:cs="宋体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sz w:val="24"/>
          <w:szCs w:val="24"/>
        </w:rPr>
        <w:t>，小写：</w:t>
      </w:r>
      <w:r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  <w:u w:val="single"/>
        </w:rPr>
        <w:t>元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2、我方若成为成交供应商，保证项目履约期限（服务期/工期）为</w:t>
      </w:r>
      <w:r w:rsidRPr="004D7127">
        <w:rPr>
          <w:rFonts w:ascii="宋体" w:hAnsi="宋体" w:cs="宋体" w:hint="eastAsia"/>
          <w:sz w:val="24"/>
          <w:szCs w:val="24"/>
          <w:u w:val="single"/>
        </w:rPr>
        <w:t xml:space="preserve"> </w:t>
      </w:r>
      <w:r w:rsidRPr="004D7127">
        <w:rPr>
          <w:rFonts w:ascii="宋体" w:hAnsi="宋体" w:cs="宋体"/>
          <w:sz w:val="24"/>
          <w:szCs w:val="24"/>
          <w:u w:val="single"/>
        </w:rPr>
      </w:r>
      <w:r>
        <w:rPr>
          <w:rFonts w:ascii="宋体" w:hAnsi="宋体" w:cs="宋体" w:hint="eastAsia"/>
          <w:sz w:val="24"/>
          <w:szCs w:val="24"/>
        </w:rPr>
        <w:t>天 。</w:t>
      </w:r>
    </w:p>
    <w:p w:rsidR="008241AA" w:rsidRDefault="00000000">
      <w:pPr>
        <w:tabs>
          <w:tab w:val="left" w:pos="6300"/>
        </w:tabs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3、我方现提交的响应文件：响应文件电子版壹份上传至黑龙江省政府采购服务工程超市。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5、我方承诺本项目响应文件有效期为</w:t>
      </w:r>
      <w:r>
        <w:rPr>
          <w:rFonts w:ascii="宋体" w:hAnsi="宋体" w:cs="宋体" w:hint="eastAsia"/>
          <w:w w:val="110"/>
          <w:sz w:val="24"/>
          <w:szCs w:val="24"/>
        </w:rPr>
        <w:t>从提交响应文件截止之日起</w:t>
      </w:r>
      <w:proofErr w:type="spellStart"/>
      <w:r w:rsidR="00D3340C" w:rsidRPr="004D7127">
        <w:rPr>
          <w:rFonts w:ascii="宋体" w:hAnsi="宋体" w:cs="宋体" w:hint="eastAsia"/>
          <w:w w:val="110"/>
          <w:sz w:val="24"/>
          <w:szCs w:val="24"/>
          <w:u w:val="single"/>
        </w:rPr>
      </w:r>
      <w:proofErr w:type="spellEnd"/>
      <w:r>
        <w:rPr>
          <w:rFonts w:ascii="宋体" w:hAnsi="宋体" w:cs="宋体" w:hint="eastAsia"/>
          <w:w w:val="110"/>
          <w:sz w:val="24"/>
          <w:szCs w:val="24"/>
        </w:rPr>
        <w:t>日历天</w:t>
      </w:r>
      <w:r>
        <w:rPr>
          <w:rFonts w:ascii="宋体" w:hAnsi="宋体" w:cs="宋体" w:hint="eastAsia"/>
          <w:sz w:val="24"/>
          <w:szCs w:val="24"/>
        </w:rPr>
        <w:t>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6、我方理解，最低报价不是成交的唯一条件。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7、我方郑重声明：所提供的响应文件内容全部真实有效。如经查实提供的内容、进行承诺的事项存在虚假，我方自愿接受有关处罚，及由此带来的法律后果。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8、我方将严格遵守《中华人民共和国政府采购法》、《中华人民共和国民法典》等有关法律、法规规定，如有违反，无条件接受相关部门的处罚。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9、我方同意提供贵方另外要求的与其响应有关的任何数据或资料。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10、我方将按照询价通知书、响应文件及相关要求、规定进行合同签订，并严格执行和承担协议和合同规定的责任和义务。</w:t>
      </w:r>
    </w:p>
    <w:p w:rsidR="008241AA" w:rsidRDefault="00000000">
      <w:pPr>
        <w:adjustRightInd w:val="0"/>
        <w:spacing w:line="360" w:lineRule="auto"/>
        <w:ind w:firstLineChars="200" w:firstLine="480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11、我单位如果存在下列情形的，愿意承担取消成交资格、接受有关监督部门处罚等后果：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（1）成交后，无正当理由放弃成交资格；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（2）成交后，无正当理由不与采购人签订合同；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（3）在签订合同时，向采购人提出附加条件或不按照相关要求签订合同；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（4）不按照询价通知书要求提交履约保证金；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（5）要求修改、补充和撤销响应文件的实质性内容；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t>（6）要求更改询价通知书和成交结果公告的实质性内容；</w:t>
      </w:r>
    </w:p>
    <w:p w:rsidR="008241AA" w:rsidRDefault="00000000">
      <w:pPr>
        <w:pStyle w:val="1f"/>
        <w:tabs>
          <w:tab w:val="left" w:pos="1092"/>
        </w:tabs>
        <w:spacing w:line="360" w:lineRule="auto"/>
        <w:ind w:left="585" w:firstLineChars="200" w:firstLine="480"/>
        <w:jc w:val="left"/>
        <w:rPr>
          <w:sz w:val="24"/>
          <w:szCs w:val="24"/>
          <w:lang w:val="en-US" w:bidi="ar-SA"/>
        </w:rPr>
      </w:pPr>
      <w:r>
        <w:rPr>
          <w:rFonts w:hint="eastAsia"/>
          <w:sz w:val="24"/>
          <w:szCs w:val="24"/>
          <w:lang w:val="en-US" w:bidi="ar-SA"/>
        </w:rPr>
        <w:lastRenderedPageBreak/>
        <w:t>（7）法律法规和询价通知书规定的其他情形。</w:t>
      </w:r>
    </w:p>
    <w:p w:rsidR="008241AA" w:rsidRDefault="008241AA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4727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联系地址：</w:t>
      </w:r>
      <w:proofErr w:type="spellStart"/>
      <w:r>
        <w:rPr>
          <w:rFonts w:ascii="宋体" w:eastAsia="宋体" w:hAnsi="宋体" w:cs="宋体"/>
          <w:sz w:val="24"/>
          <w:szCs w:val="24"/>
        </w:rPr>
        <w:t>我的地址</w:t>
      </w:r>
      <w:proofErr w:type="spellEnd"/>
      <w:r>
        <w:rPr>
          <w:rFonts w:ascii="宋体" w:eastAsia="宋体" w:hAnsi="宋体" w:cs="宋体" w:hint="eastAsia"/>
          <w:sz w:val="24"/>
          <w:szCs w:val="24"/>
        </w:rPr>
        <w:tab/>
        <w:t xml:space="preserve"> </w:t>
      </w:r>
    </w:p>
    <w:p w:rsidR="008241AA" w:rsidRDefault="00C6483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3970020</wp:posOffset>
            </wp:positionH>
            <wp:positionV relativeFrom="paragraph">
              <wp:posOffset>123825</wp:posOffset>
            </wp:positionV>
            <wp:extent cx="1809750" cy="1854200"/>
            <wp:effectExtent l="0" t="0" r="0" b="0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5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000">
        <w:rPr>
          <w:rFonts w:ascii="宋体" w:eastAsia="宋体" w:hAnsi="宋体" w:cs="宋体" w:hint="eastAsia"/>
          <w:sz w:val="24"/>
          <w:szCs w:val="24"/>
        </w:rPr>
        <w:t>联系电话：</w:t>
      </w:r>
      <w:proofErr w:type="spellStart"/>
      <w:r w:rsidR="00000000">
        <w:rPr>
          <w:rFonts w:ascii="宋体" w:eastAsia="宋体" w:hAnsi="宋体" w:cs="宋体"/>
          <w:sz w:val="24"/>
          <w:szCs w:val="24"/>
        </w:rPr>
        <w:t>19718467311</w:t>
      </w:r>
      <w:proofErr w:type="spellEnd"/>
      <w:r w:rsidR="00000000">
        <w:rPr>
          <w:rFonts w:ascii="宋体" w:eastAsia="宋体" w:hAnsi="宋体" w:cs="宋体" w:hint="eastAsia"/>
          <w:sz w:val="24"/>
          <w:szCs w:val="24"/>
        </w:rPr>
        <w:tab/>
      </w:r>
    </w:p>
    <w:p w:rsidR="008241AA" w:rsidRDefault="00000000">
      <w:pPr>
        <w:pStyle w:val="a7"/>
        <w:tabs>
          <w:tab w:val="left" w:pos="4823"/>
        </w:tabs>
        <w:spacing w:line="360" w:lineRule="auto"/>
        <w:ind w:left="586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电子函件：5645014@qq.com</w:t>
      </w:r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>供应商开户银行：</w:t>
      </w:r>
      <w:proofErr w:type="spellStart"/>
      <w:r>
        <w:rPr>
          <w:rFonts w:ascii="宋体" w:eastAsia="宋体" w:hAnsi="宋体" w:cs="宋体"/>
          <w:sz w:val="24"/>
          <w:szCs w:val="24"/>
        </w:rPr>
        <w:t>123</w:t>
      </w:r>
      <w:proofErr w:type="spellEnd"/>
    </w:p>
    <w:p w:rsidR="008241AA" w:rsidRDefault="00000000">
      <w:pPr>
        <w:pStyle w:val="a7"/>
        <w:tabs>
          <w:tab w:val="left" w:pos="2146"/>
          <w:tab w:val="left" w:pos="4643"/>
        </w:tabs>
        <w:spacing w:before="3" w:line="360" w:lineRule="auto"/>
        <w:ind w:left="586" w:right="5114"/>
        <w:rPr>
          <w:rFonts w:ascii="宋体" w:eastAsia="宋体" w:hAnsi="宋体" w:cs="宋体"/>
          <w:sz w:val="24"/>
          <w:szCs w:val="24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账号： </w:t>
      </w:r>
      <w:proofErr w:type="spellStart"/>
      <w:r>
        <w:rPr>
          <w:rFonts w:ascii="宋体" w:eastAsia="宋体" w:hAnsi="宋体" w:cs="宋体"/>
          <w:sz w:val="24"/>
          <w:szCs w:val="24"/>
        </w:rPr>
        <w:t>1253</w:t>
      </w:r>
      <w:proofErr w:type="spellEnd"/>
    </w:p>
    <w:p w:rsidR="008241AA" w:rsidRDefault="008241AA">
      <w:pPr>
        <w:pStyle w:val="a7"/>
        <w:tabs>
          <w:tab w:val="left" w:pos="2146"/>
          <w:tab w:val="left" w:pos="4643"/>
        </w:tabs>
        <w:spacing w:before="3"/>
        <w:ind w:left="586" w:right="5114"/>
        <w:rPr>
          <w:rFonts w:ascii="宋体" w:eastAsia="宋体" w:hAnsi="宋体" w:cs="宋体"/>
          <w:sz w:val="24"/>
          <w:szCs w:val="24"/>
        </w:rPr>
      </w:pPr>
    </w:p>
    <w:p w:rsidR="008241AA" w:rsidRDefault="008241AA">
      <w:pPr>
        <w:pStyle w:val="a7"/>
        <w:tabs>
          <w:tab w:val="left" w:pos="2146"/>
          <w:tab w:val="left" w:pos="4643"/>
        </w:tabs>
        <w:snapToGrid w:val="0"/>
        <w:ind w:left="584" w:right="5114"/>
        <w:rPr>
          <w:rFonts w:ascii="宋体" w:eastAsia="宋体" w:hAnsi="宋体" w:cs="宋体"/>
          <w:sz w:val="24"/>
          <w:szCs w:val="24"/>
        </w:rPr>
      </w:pPr>
    </w:p>
    <w:p w:rsidR="008241AA" w:rsidRDefault="00000000">
      <w:pPr>
        <w:pStyle w:val="a7"/>
        <w:tabs>
          <w:tab w:val="left" w:pos="2146"/>
          <w:tab w:val="left" w:pos="4643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4679315</wp:posOffset>
            </wp:positionH>
            <wp:positionV relativeFrom="paragraph">
              <wp:posOffset>132080</wp:posOffset>
            </wp:positionV>
            <wp:extent cx="723900" cy="463550"/>
            <wp:effectExtent l="0" t="0" r="0" b="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46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宋体" w:eastAsia="宋体" w:hAnsi="宋体" w:cs="宋体" w:hint="eastAsia"/>
          <w:sz w:val="24"/>
          <w:szCs w:val="24"/>
        </w:rPr>
        <w:t>供应商：</w:t>
      </w:r>
      <w:proofErr w:type="spellStart"/>
      <w:r>
        <w:rPr>
          <w:rFonts w:ascii="宋体" w:eastAsia="宋体" w:hAnsi="宋体" w:cs="宋体"/>
          <w:sz w:val="24"/>
          <w:szCs w:val="24"/>
          <w:u w:val="single"/>
        </w:rPr>
        <w:t>供应商名</w:t>
      </w:r>
      <w:proofErr w:type="spellEnd"/>
      <w:r>
        <w:rPr>
          <w:sz w:val="30"/>
          <w:szCs w:val="30"/>
          <w:u w:val="single"/>
        </w:rPr>
        <w:t xml:space="preserve"> </w:t>
      </w:r>
      <w:r>
        <w:rPr>
          <w:sz w:val="30"/>
          <w:szCs w:val="30"/>
        </w:rPr>
        <w:t xml:space="preserve"> </w:t>
      </w:r>
      <w:r>
        <w:rPr>
          <w:rFonts w:ascii="Times New Roman"/>
          <w:sz w:val="30"/>
          <w:szCs w:val="30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>(加盖公章)</w:t>
      </w:r>
    </w:p>
    <w:p w:rsidR="008241AA" w:rsidRDefault="00000000">
      <w:pPr>
        <w:pStyle w:val="a7"/>
        <w:tabs>
          <w:tab w:val="left" w:pos="2410"/>
        </w:tabs>
        <w:adjustRightInd w:val="0"/>
        <w:snapToGrid w:val="0"/>
        <w:spacing w:line="360" w:lineRule="auto"/>
        <w:ind w:left="584"/>
        <w:jc w:val="right"/>
        <w:rPr>
          <w:rFonts w:ascii="宋体" w:eastAsia="宋体" w:hAnsi="宋体" w:cs="宋体"/>
          <w:sz w:val="24"/>
          <w:szCs w:val="24"/>
          <w:u w:val="single"/>
        </w:rPr>
      </w:pPr>
      <w:r>
        <w:rPr>
          <w:rFonts w:ascii="宋体" w:eastAsia="宋体" w:hAnsi="宋体" w:cs="宋体" w:hint="eastAsia"/>
          <w:sz w:val="24"/>
          <w:szCs w:val="24"/>
        </w:rPr>
        <w:t xml:space="preserve">法定代表人或授权委托人： </w:t>
      </w:r>
      <w:r>
        <w:rPr>
          <w:rFonts w:ascii="宋体" w:eastAsia="宋体" w:hAnsi="宋体" w:cs="宋体" w:hint="eastAsia"/>
          <w:b/>
          <w:bCs/>
          <w:sz w:val="24"/>
          <w:szCs w:val="24"/>
        </w:rPr>
        <w:t>_________</w:t>
      </w:r>
      <w:r>
        <w:rPr>
          <w:rFonts w:ascii="宋体" w:eastAsia="宋体" w:hAnsi="宋体" w:cs="宋体"/>
          <w:sz w:val="24"/>
          <w:szCs w:val="24"/>
        </w:rPr>
        <w:t xml:space="preserve">      </w:t>
      </w:r>
      <w:r>
        <w:rPr>
          <w:rFonts w:ascii="宋体" w:eastAsia="宋体" w:hAnsi="宋体" w:cs="宋体" w:hint="eastAsia"/>
          <w:sz w:val="24"/>
          <w:szCs w:val="24"/>
        </w:rPr>
        <w:t xml:space="preserve"> </w:t>
      </w:r>
      <w:r>
        <w:rPr>
          <w:rFonts w:ascii="宋体" w:eastAsia="宋体" w:hAnsi="宋体" w:cs="宋体" w:hint="eastAsia"/>
          <w:sz w:val="24"/>
          <w:szCs w:val="24"/>
        </w:rPr>
        <w:tab/>
      </w:r>
      <w:r>
        <w:rPr>
          <w:rFonts w:ascii="宋体" w:eastAsia="宋体" w:hAnsi="宋体" w:cs="宋体" w:hint="eastAsia"/>
          <w:sz w:val="24"/>
          <w:szCs w:val="24"/>
          <w:u w:val="single"/>
        </w:rPr>
        <w:t xml:space="preserve"> </w:t>
      </w:r>
      <w:bookmarkEnd w:id="2"/>
      <w:bookmarkEnd w:id="3"/>
      <w:bookmarkEnd w:id="4"/>
      <w:bookmarkEnd w:id="5"/>
      <w:bookmarkEnd w:id="6"/>
    </w:p>
    <w:sectPr w:rsidR="008241AA">
      <w:headerReference w:type="default" r:id="rId11"/>
      <w:footerReference w:type="default" r:id="rId12"/>
      <w:pgSz w:w="11906" w:h="16838"/>
      <w:pgMar w:top="1134" w:right="1134" w:bottom="1134" w:left="1418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226A0" w:rsidRDefault="00A226A0">
      <w:r>
        <w:separator/>
      </w:r>
    </w:p>
  </w:endnote>
  <w:endnote w:type="continuationSeparator" w:id="0">
    <w:p w:rsidR="00A226A0" w:rsidRDefault="00A226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PMingLiU">
    <w:altName w:val="新細明體"/>
    <w:panose1 w:val="02010601000101010101"/>
    <w:charset w:val="88"/>
    <w:family w:val="roman"/>
    <w:pitch w:val="default"/>
    <w:sig w:usb0="00000000" w:usb1="00000000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昆仑楷体">
    <w:altName w:val="宋体"/>
    <w:charset w:val="86"/>
    <w:family w:val="modern"/>
    <w:pitch w:val="default"/>
    <w:sig w:usb0="00000000" w:usb1="00000000" w:usb2="00000010" w:usb3="00000000" w:csb0="00040000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文鼎粗黑">
    <w:altName w:val="黑体"/>
    <w:charset w:val="86"/>
    <w:family w:val="modern"/>
    <w:pitch w:val="default"/>
    <w:sig w:usb0="00000000" w:usb1="00000000" w:usb2="00000010" w:usb3="00000000" w:csb0="00040000" w:csb1="00000000"/>
  </w:font>
  <w:font w:name="方正仿宋_GBK">
    <w:altName w:val="微软雅黑"/>
    <w:charset w:val="86"/>
    <w:family w:val="script"/>
    <w:pitch w:val="default"/>
    <w:sig w:usb0="00000000" w:usb1="0000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2540" t="0" r="0" b="0"/>
              <wp:wrapNone/>
              <wp:docPr id="4" name="文本框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9" o:spid="_x0000_s1026" type="#_x0000_t202" style="position:absolute;margin-left:0;margin-top:0;width:4.55pt;height:10.35pt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000000">
    <w:pPr>
      <w:pStyle w:val="af6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14935" cy="131445"/>
              <wp:effectExtent l="0" t="0" r="3175" b="4445"/>
              <wp:wrapNone/>
              <wp:docPr id="1" name="文本框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493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txbx>
                      <w:txbxContent>
                        <w:p w:rsidR="008241AA" w:rsidRDefault="00000000">
                          <w:pPr>
                            <w:pStyle w:val="af6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14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1" o:spid="_x0000_s1027" type="#_x0000_t202" style="position:absolute;margin-left:0;margin-top:0;width:9.05pt;height:10.35pt;z-index:251658240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" filled="f" stroked="f">
              <v:textbox style="mso-fit-shape-to-text:t" inset="0,0,0,0">
                <w:txbxContent>
                  <w:p w:rsidR="008241AA" w:rsidRDefault="00000000">
                    <w:pPr>
                      <w:pStyle w:val="af6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14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226A0" w:rsidRDefault="00A226A0">
      <w:r>
        <w:separator/>
      </w:r>
    </w:p>
  </w:footnote>
  <w:footnote w:type="continuationSeparator" w:id="0">
    <w:p w:rsidR="00A226A0" w:rsidRDefault="00A226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241AA" w:rsidRDefault="008241AA">
    <w:pPr>
      <w:pStyle w:val="af8"/>
      <w:pBdr>
        <w:bottom w:val="none" w:sz="0" w:space="1" w:color="auto"/>
      </w:pBdr>
      <w:jc w:val="both"/>
      <w:rPr>
        <w:rFonts w:ascii="方正仿宋_GBK" w:eastAsia="方正仿宋_GBK"/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bullet"/>
      <w:pStyle w:val="22"/>
      <w:lvlText w:val=""/>
      <w:lvlJc w:val="left"/>
      <w:pPr>
        <w:tabs>
          <w:tab w:val="left" w:pos="987"/>
        </w:tabs>
        <w:ind w:left="987" w:hanging="420"/>
      </w:pPr>
      <w:rPr>
        <w:rFonts w:ascii="Wingdings" w:hAnsi="Wingdings"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decimal"/>
      <w:lvlText w:val="%3、"/>
      <w:lvlJc w:val="left"/>
      <w:pPr>
        <w:tabs>
          <w:tab w:val="left" w:pos="1200"/>
        </w:tabs>
        <w:ind w:left="1200" w:hanging="360"/>
      </w:pPr>
      <w:rPr>
        <w:rFonts w:hint="eastAsia"/>
      </w:rPr>
    </w:lvl>
    <w:lvl w:ilvl="3">
      <w:start w:val="1"/>
      <w:numFmt w:val="bullet"/>
      <w:lvlText w:val="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1" w15:restartNumberingAfterBreak="0">
    <w:nsid w:val="00000002"/>
    <w:multiLevelType w:val="singleLevel"/>
    <w:tmpl w:val="00000002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00000008"/>
    <w:multiLevelType w:val="multilevel"/>
    <w:tmpl w:val="00000008"/>
    <w:lvl w:ilvl="0">
      <w:start w:val="1"/>
      <w:numFmt w:val="decimal"/>
      <w:pStyle w:val="220"/>
      <w:lvlText w:val="（%1）"/>
      <w:lvlJc w:val="left"/>
      <w:pPr>
        <w:tabs>
          <w:tab w:val="left" w:pos="1230"/>
        </w:tabs>
        <w:ind w:left="0" w:firstLine="510"/>
      </w:pPr>
      <w:rPr>
        <w:rFonts w:ascii="Arial" w:hAnsi="Arial" w:hint="default"/>
        <w:b w:val="0"/>
        <w:i w:val="0"/>
        <w:sz w:val="24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0000000D"/>
    <w:multiLevelType w:val="singleLevel"/>
    <w:tmpl w:val="0000000D"/>
    <w:lvl w:ilvl="0">
      <w:start w:val="1"/>
      <w:numFmt w:val="bullet"/>
      <w:pStyle w:val="3"/>
      <w:lvlText w:val=""/>
      <w:lvlJc w:val="left"/>
      <w:pPr>
        <w:tabs>
          <w:tab w:val="left" w:pos="1200"/>
        </w:tabs>
        <w:ind w:left="1200" w:hanging="360"/>
      </w:pPr>
      <w:rPr>
        <w:rFonts w:ascii="Wingdings" w:hAnsi="Wingdings" w:hint="default"/>
      </w:rPr>
    </w:lvl>
  </w:abstractNum>
  <w:abstractNum w:abstractNumId="4" w15:restartNumberingAfterBreak="0">
    <w:nsid w:val="0000000E"/>
    <w:multiLevelType w:val="multilevel"/>
    <w:tmpl w:val="0000000E"/>
    <w:lvl w:ilvl="0">
      <w:start w:val="1"/>
      <w:numFmt w:val="bullet"/>
      <w:pStyle w:val="a0"/>
      <w:lvlText w:val=""/>
      <w:lvlJc w:val="left"/>
      <w:pPr>
        <w:tabs>
          <w:tab w:val="left" w:pos="540"/>
        </w:tabs>
        <w:ind w:left="540" w:firstLine="0"/>
      </w:pPr>
      <w:rPr>
        <w:rFonts w:ascii="Wingdings" w:hAnsi="Wingdings" w:hint="default"/>
        <w:sz w:val="16"/>
      </w:rPr>
    </w:lvl>
    <w:lvl w:ilvl="1">
      <w:start w:val="1"/>
      <w:numFmt w:val="bullet"/>
      <w:lvlText w:val=""/>
      <w:lvlJc w:val="left"/>
      <w:pPr>
        <w:tabs>
          <w:tab w:val="left" w:pos="1940"/>
        </w:tabs>
        <w:ind w:left="19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2360"/>
        </w:tabs>
        <w:ind w:left="23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2780"/>
        </w:tabs>
        <w:ind w:left="27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3200"/>
        </w:tabs>
        <w:ind w:left="32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3620"/>
        </w:tabs>
        <w:ind w:left="36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4040"/>
        </w:tabs>
        <w:ind w:left="40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4460"/>
        </w:tabs>
        <w:ind w:left="44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4880"/>
        </w:tabs>
        <w:ind w:left="4880" w:hanging="420"/>
      </w:pPr>
      <w:rPr>
        <w:rFonts w:ascii="Wingdings" w:hAnsi="Wingdings" w:hint="default"/>
      </w:rPr>
    </w:lvl>
  </w:abstractNum>
  <w:abstractNum w:abstractNumId="5" w15:restartNumberingAfterBreak="0">
    <w:nsid w:val="0000000F"/>
    <w:multiLevelType w:val="multilevel"/>
    <w:tmpl w:val="0000000F"/>
    <w:lvl w:ilvl="0">
      <w:start w:val="1"/>
      <w:numFmt w:val="upperLetter"/>
      <w:pStyle w:val="ItemStepinTable"/>
      <w:suff w:val="nothing"/>
      <w:lvlText w:val="附　录　%1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1">
      <w:start w:val="1"/>
      <w:numFmt w:val="decimal"/>
      <w:pStyle w:val="a1"/>
      <w:suff w:val="nothing"/>
      <w:lvlText w:val="%1.%2　"/>
      <w:lvlJc w:val="left"/>
      <w:pPr>
        <w:ind w:left="210" w:firstLine="0"/>
      </w:pPr>
      <w:rPr>
        <w:rFonts w:ascii="黑体" w:eastAsia="黑体" w:hAnsi="Times New Roman" w:hint="eastAsia"/>
        <w:b w:val="0"/>
        <w:i w:val="0"/>
        <w:snapToGrid/>
        <w:spacing w:val="0"/>
        <w:w w:val="100"/>
        <w:kern w:val="21"/>
        <w:sz w:val="21"/>
      </w:rPr>
    </w:lvl>
    <w:lvl w:ilvl="2">
      <w:start w:val="1"/>
      <w:numFmt w:val="decimal"/>
      <w:suff w:val="nothing"/>
      <w:lvlText w:val="%1.%2.%3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3">
      <w:start w:val="1"/>
      <w:numFmt w:val="decimal"/>
      <w:suff w:val="nothing"/>
      <w:lvlText w:val="%1.%2.%3.%4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4">
      <w:start w:val="1"/>
      <w:numFmt w:val="decimal"/>
      <w:suff w:val="nothing"/>
      <w:lvlText w:val="%1.%2.%3.%4.%5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5">
      <w:start w:val="1"/>
      <w:numFmt w:val="decimal"/>
      <w:suff w:val="nothing"/>
      <w:lvlText w:val="%1.%2.%3.%4.%5.%6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6">
      <w:start w:val="1"/>
      <w:numFmt w:val="decimal"/>
      <w:suff w:val="nothing"/>
      <w:lvlText w:val="%1.%2.%3.%4.%5.%6.%7　"/>
      <w:lvlJc w:val="left"/>
      <w:pPr>
        <w:ind w:left="0" w:firstLine="0"/>
      </w:pPr>
      <w:rPr>
        <w:rFonts w:ascii="黑体" w:eastAsia="黑体" w:hAnsi="Times New Roman" w:hint="eastAsia"/>
        <w:b w:val="0"/>
        <w:i w:val="0"/>
        <w:sz w:val="21"/>
      </w:rPr>
    </w:lvl>
    <w:lvl w:ilvl="7">
      <w:start w:val="1"/>
      <w:numFmt w:val="decimal"/>
      <w:lvlText w:val="%1.%2.%3.%4.%5.%6.%7.%8"/>
      <w:lvlJc w:val="left"/>
      <w:pPr>
        <w:tabs>
          <w:tab w:val="left" w:pos="439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102"/>
        </w:tabs>
        <w:ind w:left="5102" w:hanging="1700"/>
      </w:pPr>
      <w:rPr>
        <w:rFonts w:hint="eastAsia"/>
      </w:rPr>
    </w:lvl>
  </w:abstractNum>
  <w:abstractNum w:abstractNumId="6" w15:restartNumberingAfterBreak="0">
    <w:nsid w:val="00000010"/>
    <w:multiLevelType w:val="singleLevel"/>
    <w:tmpl w:val="00000010"/>
    <w:lvl w:ilvl="0">
      <w:start w:val="1"/>
      <w:numFmt w:val="bullet"/>
      <w:pStyle w:val="StyleHeading3h3Heading3-oldLevel3HeadH3level3PIM3se"/>
      <w:lvlText w:val=""/>
      <w:lvlJc w:val="left"/>
      <w:pPr>
        <w:tabs>
          <w:tab w:val="left" w:pos="1620"/>
        </w:tabs>
        <w:ind w:left="1620" w:hanging="360"/>
      </w:pPr>
      <w:rPr>
        <w:rFonts w:ascii="Wingdings" w:hAnsi="Wingdings" w:hint="default"/>
      </w:rPr>
    </w:lvl>
  </w:abstractNum>
  <w:abstractNum w:abstractNumId="7" w15:restartNumberingAfterBreak="0">
    <w:nsid w:val="00000011"/>
    <w:multiLevelType w:val="singleLevel"/>
    <w:tmpl w:val="00000011"/>
    <w:lvl w:ilvl="0">
      <w:start w:val="1"/>
      <w:numFmt w:val="decimal"/>
      <w:pStyle w:val="2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8" w15:restartNumberingAfterBreak="0">
    <w:nsid w:val="00000012"/>
    <w:multiLevelType w:val="multilevel"/>
    <w:tmpl w:val="00000012"/>
    <w:lvl w:ilvl="0">
      <w:start w:val="1"/>
      <w:numFmt w:val="bullet"/>
      <w:pStyle w:val="ItemList"/>
      <w:lvlText w:val=""/>
      <w:lvlJc w:val="left"/>
      <w:pPr>
        <w:tabs>
          <w:tab w:val="left" w:pos="1644"/>
        </w:tabs>
        <w:ind w:left="1644" w:hanging="510"/>
      </w:pPr>
      <w:rPr>
        <w:rFonts w:ascii="Wingdings" w:hAnsi="Wingdings" w:hint="default"/>
        <w:color w:val="auto"/>
        <w:sz w:val="13"/>
        <w:u w:val="none"/>
      </w:rPr>
    </w:lvl>
    <w:lvl w:ilvl="1">
      <w:start w:val="1"/>
      <w:numFmt w:val="bullet"/>
      <w:lvlText w:val="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  <w:color w:val="auto"/>
        <w:sz w:val="13"/>
        <w:u w:val="none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00000013"/>
    <w:multiLevelType w:val="singleLevel"/>
    <w:tmpl w:val="00000013"/>
    <w:lvl w:ilvl="0">
      <w:start w:val="1"/>
      <w:numFmt w:val="bullet"/>
      <w:pStyle w:val="20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0" w15:restartNumberingAfterBreak="0">
    <w:nsid w:val="00000014"/>
    <w:multiLevelType w:val="singleLevel"/>
    <w:tmpl w:val="00000014"/>
    <w:lvl w:ilvl="0">
      <w:start w:val="1"/>
      <w:numFmt w:val="decimal"/>
      <w:pStyle w:val="a2"/>
      <w:lvlText w:val="%1)"/>
      <w:lvlJc w:val="left"/>
      <w:pPr>
        <w:tabs>
          <w:tab w:val="left" w:pos="425"/>
        </w:tabs>
        <w:ind w:left="425" w:hanging="425"/>
      </w:pPr>
      <w:rPr>
        <w:rFonts w:hint="eastAsia"/>
      </w:rPr>
    </w:lvl>
  </w:abstractNum>
  <w:abstractNum w:abstractNumId="11" w15:restartNumberingAfterBreak="0">
    <w:nsid w:val="00000015"/>
    <w:multiLevelType w:val="multilevel"/>
    <w:tmpl w:val="00000015"/>
    <w:lvl w:ilvl="0">
      <w:start w:val="1"/>
      <w:numFmt w:val="chineseCountingThousand"/>
      <w:pStyle w:val="21"/>
      <w:lvlText w:val="%1、"/>
      <w:lvlJc w:val="left"/>
      <w:pPr>
        <w:tabs>
          <w:tab w:val="left" w:pos="7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 w16cid:durableId="1939213945">
    <w:abstractNumId w:val="7"/>
  </w:num>
  <w:num w:numId="2" w16cid:durableId="1267037662">
    <w:abstractNumId w:val="3"/>
  </w:num>
  <w:num w:numId="3" w16cid:durableId="1952398311">
    <w:abstractNumId w:val="9"/>
  </w:num>
  <w:num w:numId="4" w16cid:durableId="921987577">
    <w:abstractNumId w:val="5"/>
  </w:num>
  <w:num w:numId="5" w16cid:durableId="1610579965">
    <w:abstractNumId w:val="11"/>
  </w:num>
  <w:num w:numId="6" w16cid:durableId="1029187659">
    <w:abstractNumId w:val="2"/>
  </w:num>
  <w:num w:numId="7" w16cid:durableId="154884307">
    <w:abstractNumId w:val="6"/>
  </w:num>
  <w:num w:numId="8" w16cid:durableId="1192720619">
    <w:abstractNumId w:val="8"/>
  </w:num>
  <w:num w:numId="9" w16cid:durableId="1944341885">
    <w:abstractNumId w:val="1"/>
  </w:num>
  <w:num w:numId="10" w16cid:durableId="356662207">
    <w:abstractNumId w:val="10"/>
  </w:num>
  <w:num w:numId="11" w16cid:durableId="1169717494">
    <w:abstractNumId w:val="0"/>
  </w:num>
  <w:num w:numId="12" w16cid:durableId="3740464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noPunctuationKerning/>
  <w:characterSpacingControl w:val="compressPunctuation"/>
  <w:doNotValidateAgainstSchema/>
  <w:doNotDemarcateInvalidXml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OGNhOGUyNjNmOGE0MGRlNGM0ZGMzZmRmZDIwY2Q1YTIifQ=="/>
  </w:docVars>
  <w:rsids>
    <w:rsidRoot w:val="00172A27"/>
    <w:rsid w:val="000144C9"/>
    <w:rsid w:val="00014608"/>
    <w:rsid w:val="00015A94"/>
    <w:rsid w:val="0002088C"/>
    <w:rsid w:val="00033DAB"/>
    <w:rsid w:val="000370BC"/>
    <w:rsid w:val="000415E6"/>
    <w:rsid w:val="00042D13"/>
    <w:rsid w:val="00056A6E"/>
    <w:rsid w:val="000748A0"/>
    <w:rsid w:val="0008320C"/>
    <w:rsid w:val="00083DF8"/>
    <w:rsid w:val="0008422C"/>
    <w:rsid w:val="000A1850"/>
    <w:rsid w:val="000E232C"/>
    <w:rsid w:val="000E3326"/>
    <w:rsid w:val="0011647C"/>
    <w:rsid w:val="00116BB6"/>
    <w:rsid w:val="00117275"/>
    <w:rsid w:val="001173E3"/>
    <w:rsid w:val="001306AD"/>
    <w:rsid w:val="001406A4"/>
    <w:rsid w:val="001435CF"/>
    <w:rsid w:val="001445A2"/>
    <w:rsid w:val="00147B5B"/>
    <w:rsid w:val="0015070D"/>
    <w:rsid w:val="00154229"/>
    <w:rsid w:val="00154E9B"/>
    <w:rsid w:val="0015525F"/>
    <w:rsid w:val="00165915"/>
    <w:rsid w:val="00166EEA"/>
    <w:rsid w:val="00172A27"/>
    <w:rsid w:val="001765E3"/>
    <w:rsid w:val="00191376"/>
    <w:rsid w:val="00192985"/>
    <w:rsid w:val="001A3E64"/>
    <w:rsid w:val="001F74AE"/>
    <w:rsid w:val="002122FC"/>
    <w:rsid w:val="0021327B"/>
    <w:rsid w:val="0021481B"/>
    <w:rsid w:val="0021595A"/>
    <w:rsid w:val="00223B9B"/>
    <w:rsid w:val="0022691C"/>
    <w:rsid w:val="00226CFF"/>
    <w:rsid w:val="002676F5"/>
    <w:rsid w:val="00267957"/>
    <w:rsid w:val="00271B14"/>
    <w:rsid w:val="002804DE"/>
    <w:rsid w:val="00297EC4"/>
    <w:rsid w:val="002B0676"/>
    <w:rsid w:val="002B7825"/>
    <w:rsid w:val="002C7EDF"/>
    <w:rsid w:val="002E16F5"/>
    <w:rsid w:val="002F2847"/>
    <w:rsid w:val="002F5C86"/>
    <w:rsid w:val="00313FC6"/>
    <w:rsid w:val="00314FE1"/>
    <w:rsid w:val="00316DF3"/>
    <w:rsid w:val="0031761B"/>
    <w:rsid w:val="00330491"/>
    <w:rsid w:val="003332D6"/>
    <w:rsid w:val="0033562A"/>
    <w:rsid w:val="003453EB"/>
    <w:rsid w:val="00357AFB"/>
    <w:rsid w:val="003609C0"/>
    <w:rsid w:val="003714EC"/>
    <w:rsid w:val="00380DCF"/>
    <w:rsid w:val="003876E3"/>
    <w:rsid w:val="003878EB"/>
    <w:rsid w:val="003A0967"/>
    <w:rsid w:val="003B2D37"/>
    <w:rsid w:val="003B48D3"/>
    <w:rsid w:val="003E69B4"/>
    <w:rsid w:val="003E7CAB"/>
    <w:rsid w:val="003F4B81"/>
    <w:rsid w:val="003F7078"/>
    <w:rsid w:val="00421287"/>
    <w:rsid w:val="0043243B"/>
    <w:rsid w:val="004435B3"/>
    <w:rsid w:val="00460545"/>
    <w:rsid w:val="0046079F"/>
    <w:rsid w:val="00461E12"/>
    <w:rsid w:val="00467FEA"/>
    <w:rsid w:val="00483993"/>
    <w:rsid w:val="00490D6D"/>
    <w:rsid w:val="00493794"/>
    <w:rsid w:val="00495D1A"/>
    <w:rsid w:val="0049754E"/>
    <w:rsid w:val="004A1198"/>
    <w:rsid w:val="004A2061"/>
    <w:rsid w:val="004B077D"/>
    <w:rsid w:val="004B4D5B"/>
    <w:rsid w:val="004C0517"/>
    <w:rsid w:val="004C55B8"/>
    <w:rsid w:val="004D31C8"/>
    <w:rsid w:val="004D7127"/>
    <w:rsid w:val="004E723C"/>
    <w:rsid w:val="00507899"/>
    <w:rsid w:val="00507C74"/>
    <w:rsid w:val="005106F8"/>
    <w:rsid w:val="00521003"/>
    <w:rsid w:val="005212DF"/>
    <w:rsid w:val="00521F48"/>
    <w:rsid w:val="00531162"/>
    <w:rsid w:val="00537A61"/>
    <w:rsid w:val="00544AC9"/>
    <w:rsid w:val="0055266E"/>
    <w:rsid w:val="0055762B"/>
    <w:rsid w:val="00562F84"/>
    <w:rsid w:val="00580744"/>
    <w:rsid w:val="00582539"/>
    <w:rsid w:val="00582A62"/>
    <w:rsid w:val="005911B8"/>
    <w:rsid w:val="005C530A"/>
    <w:rsid w:val="005C75DF"/>
    <w:rsid w:val="005C7A84"/>
    <w:rsid w:val="005F22A3"/>
    <w:rsid w:val="005F5FF1"/>
    <w:rsid w:val="00622E32"/>
    <w:rsid w:val="00625F79"/>
    <w:rsid w:val="00643888"/>
    <w:rsid w:val="006452FB"/>
    <w:rsid w:val="0065313C"/>
    <w:rsid w:val="006570F6"/>
    <w:rsid w:val="00664DC0"/>
    <w:rsid w:val="00667DF3"/>
    <w:rsid w:val="00675CDE"/>
    <w:rsid w:val="006802F3"/>
    <w:rsid w:val="00691352"/>
    <w:rsid w:val="006A2801"/>
    <w:rsid w:val="006A3401"/>
    <w:rsid w:val="006C353F"/>
    <w:rsid w:val="006C7CD3"/>
    <w:rsid w:val="0070273B"/>
    <w:rsid w:val="00710D76"/>
    <w:rsid w:val="0071458C"/>
    <w:rsid w:val="00721710"/>
    <w:rsid w:val="00723BC4"/>
    <w:rsid w:val="00731090"/>
    <w:rsid w:val="007442A0"/>
    <w:rsid w:val="00755658"/>
    <w:rsid w:val="00773049"/>
    <w:rsid w:val="00791D34"/>
    <w:rsid w:val="00792790"/>
    <w:rsid w:val="007A3A16"/>
    <w:rsid w:val="007B2D2A"/>
    <w:rsid w:val="007B4999"/>
    <w:rsid w:val="007C77CA"/>
    <w:rsid w:val="007C7D57"/>
    <w:rsid w:val="007D57AF"/>
    <w:rsid w:val="007E13BD"/>
    <w:rsid w:val="007E1D36"/>
    <w:rsid w:val="007E2AA2"/>
    <w:rsid w:val="007F2A53"/>
    <w:rsid w:val="007F6A86"/>
    <w:rsid w:val="008241AA"/>
    <w:rsid w:val="00854CC0"/>
    <w:rsid w:val="00854ED3"/>
    <w:rsid w:val="0086116C"/>
    <w:rsid w:val="00867C6B"/>
    <w:rsid w:val="008717DC"/>
    <w:rsid w:val="00872901"/>
    <w:rsid w:val="008825DA"/>
    <w:rsid w:val="00887B1E"/>
    <w:rsid w:val="008C035F"/>
    <w:rsid w:val="008C7644"/>
    <w:rsid w:val="008D65D4"/>
    <w:rsid w:val="008E64F1"/>
    <w:rsid w:val="008F3680"/>
    <w:rsid w:val="00917CF0"/>
    <w:rsid w:val="009261F0"/>
    <w:rsid w:val="009302D1"/>
    <w:rsid w:val="00936181"/>
    <w:rsid w:val="00936197"/>
    <w:rsid w:val="00940646"/>
    <w:rsid w:val="009415FC"/>
    <w:rsid w:val="00953115"/>
    <w:rsid w:val="009570EF"/>
    <w:rsid w:val="00962AED"/>
    <w:rsid w:val="009710AF"/>
    <w:rsid w:val="0097589B"/>
    <w:rsid w:val="0099728C"/>
    <w:rsid w:val="009A317C"/>
    <w:rsid w:val="009A770F"/>
    <w:rsid w:val="009B05F0"/>
    <w:rsid w:val="009B4011"/>
    <w:rsid w:val="009C25EB"/>
    <w:rsid w:val="009C273F"/>
    <w:rsid w:val="009E62CD"/>
    <w:rsid w:val="00A02BE5"/>
    <w:rsid w:val="00A04A08"/>
    <w:rsid w:val="00A06259"/>
    <w:rsid w:val="00A226A0"/>
    <w:rsid w:val="00A2325C"/>
    <w:rsid w:val="00A3078D"/>
    <w:rsid w:val="00A3467D"/>
    <w:rsid w:val="00A41D9A"/>
    <w:rsid w:val="00A56F1E"/>
    <w:rsid w:val="00A614CD"/>
    <w:rsid w:val="00A65C4C"/>
    <w:rsid w:val="00A6604E"/>
    <w:rsid w:val="00A9133B"/>
    <w:rsid w:val="00AA238C"/>
    <w:rsid w:val="00AA41EB"/>
    <w:rsid w:val="00AC755D"/>
    <w:rsid w:val="00AE33EA"/>
    <w:rsid w:val="00AF3E34"/>
    <w:rsid w:val="00AF4389"/>
    <w:rsid w:val="00B000A7"/>
    <w:rsid w:val="00B01F29"/>
    <w:rsid w:val="00B205DA"/>
    <w:rsid w:val="00B26D4F"/>
    <w:rsid w:val="00B3337A"/>
    <w:rsid w:val="00B3795B"/>
    <w:rsid w:val="00B43355"/>
    <w:rsid w:val="00B50804"/>
    <w:rsid w:val="00B57295"/>
    <w:rsid w:val="00B577EA"/>
    <w:rsid w:val="00B60CC0"/>
    <w:rsid w:val="00B60F1F"/>
    <w:rsid w:val="00B618DF"/>
    <w:rsid w:val="00B6542F"/>
    <w:rsid w:val="00B730A8"/>
    <w:rsid w:val="00B868C5"/>
    <w:rsid w:val="00BA1F2C"/>
    <w:rsid w:val="00BA46A3"/>
    <w:rsid w:val="00BB3E0F"/>
    <w:rsid w:val="00BB3F7A"/>
    <w:rsid w:val="00BC06C5"/>
    <w:rsid w:val="00BC4CA6"/>
    <w:rsid w:val="00BC7288"/>
    <w:rsid w:val="00BD5A39"/>
    <w:rsid w:val="00BE1329"/>
    <w:rsid w:val="00BF23A8"/>
    <w:rsid w:val="00BF4786"/>
    <w:rsid w:val="00BF771D"/>
    <w:rsid w:val="00C06513"/>
    <w:rsid w:val="00C06A65"/>
    <w:rsid w:val="00C14479"/>
    <w:rsid w:val="00C34570"/>
    <w:rsid w:val="00C368E2"/>
    <w:rsid w:val="00C442B4"/>
    <w:rsid w:val="00C64830"/>
    <w:rsid w:val="00C67BB5"/>
    <w:rsid w:val="00C909A2"/>
    <w:rsid w:val="00C9370E"/>
    <w:rsid w:val="00CB395B"/>
    <w:rsid w:val="00CB7C94"/>
    <w:rsid w:val="00CC15A7"/>
    <w:rsid w:val="00CC4F85"/>
    <w:rsid w:val="00CD410E"/>
    <w:rsid w:val="00CD444E"/>
    <w:rsid w:val="00D21D58"/>
    <w:rsid w:val="00D226A5"/>
    <w:rsid w:val="00D2377C"/>
    <w:rsid w:val="00D26410"/>
    <w:rsid w:val="00D3340C"/>
    <w:rsid w:val="00D40159"/>
    <w:rsid w:val="00D76367"/>
    <w:rsid w:val="00D858CC"/>
    <w:rsid w:val="00D93B32"/>
    <w:rsid w:val="00DA277A"/>
    <w:rsid w:val="00DA4850"/>
    <w:rsid w:val="00DF02E6"/>
    <w:rsid w:val="00E2740B"/>
    <w:rsid w:val="00E27CF2"/>
    <w:rsid w:val="00E33F63"/>
    <w:rsid w:val="00E40564"/>
    <w:rsid w:val="00E44A91"/>
    <w:rsid w:val="00E45B7C"/>
    <w:rsid w:val="00E46A0A"/>
    <w:rsid w:val="00E54E2D"/>
    <w:rsid w:val="00E652EE"/>
    <w:rsid w:val="00E670E8"/>
    <w:rsid w:val="00E73305"/>
    <w:rsid w:val="00E820FE"/>
    <w:rsid w:val="00E863F1"/>
    <w:rsid w:val="00E909B9"/>
    <w:rsid w:val="00E96D4D"/>
    <w:rsid w:val="00EB4FE5"/>
    <w:rsid w:val="00EE021D"/>
    <w:rsid w:val="00EF1390"/>
    <w:rsid w:val="00F10101"/>
    <w:rsid w:val="00F20D04"/>
    <w:rsid w:val="00F434D7"/>
    <w:rsid w:val="00F91500"/>
    <w:rsid w:val="00F97B28"/>
    <w:rsid w:val="00FC7767"/>
    <w:rsid w:val="00FD14FB"/>
    <w:rsid w:val="00FF67A5"/>
    <w:rsid w:val="01AE3368"/>
    <w:rsid w:val="061650A0"/>
    <w:rsid w:val="06EA34B5"/>
    <w:rsid w:val="07610150"/>
    <w:rsid w:val="08ED3546"/>
    <w:rsid w:val="09246605"/>
    <w:rsid w:val="092E403B"/>
    <w:rsid w:val="0AB771B3"/>
    <w:rsid w:val="0B8273E0"/>
    <w:rsid w:val="0BAA1613"/>
    <w:rsid w:val="0C4E2D14"/>
    <w:rsid w:val="0E470CF4"/>
    <w:rsid w:val="0EFE3F6B"/>
    <w:rsid w:val="101E0686"/>
    <w:rsid w:val="11141411"/>
    <w:rsid w:val="11C95EB0"/>
    <w:rsid w:val="129275CE"/>
    <w:rsid w:val="12D75E50"/>
    <w:rsid w:val="14CD5DA3"/>
    <w:rsid w:val="15A41F9F"/>
    <w:rsid w:val="16054058"/>
    <w:rsid w:val="16E774B2"/>
    <w:rsid w:val="170D06D5"/>
    <w:rsid w:val="18EB2C9C"/>
    <w:rsid w:val="192B184C"/>
    <w:rsid w:val="1A9448A8"/>
    <w:rsid w:val="1ABB2110"/>
    <w:rsid w:val="1AD36614"/>
    <w:rsid w:val="1B3A3A66"/>
    <w:rsid w:val="1C0E01AF"/>
    <w:rsid w:val="1C3B0701"/>
    <w:rsid w:val="1CFA7880"/>
    <w:rsid w:val="21FC0731"/>
    <w:rsid w:val="22F95FB5"/>
    <w:rsid w:val="24B858CA"/>
    <w:rsid w:val="26612822"/>
    <w:rsid w:val="2791404D"/>
    <w:rsid w:val="27B62D6D"/>
    <w:rsid w:val="294F62CC"/>
    <w:rsid w:val="29EC7537"/>
    <w:rsid w:val="2A005E7B"/>
    <w:rsid w:val="2A9A00C1"/>
    <w:rsid w:val="2BFC2739"/>
    <w:rsid w:val="2D915FCE"/>
    <w:rsid w:val="2F911A4F"/>
    <w:rsid w:val="2FFD5AC7"/>
    <w:rsid w:val="300B1FA5"/>
    <w:rsid w:val="30EE4D53"/>
    <w:rsid w:val="30EF510D"/>
    <w:rsid w:val="31D874D8"/>
    <w:rsid w:val="32A12425"/>
    <w:rsid w:val="33B1145D"/>
    <w:rsid w:val="342E0B19"/>
    <w:rsid w:val="346C5542"/>
    <w:rsid w:val="34A52520"/>
    <w:rsid w:val="34CC3626"/>
    <w:rsid w:val="35C46130"/>
    <w:rsid w:val="37421B49"/>
    <w:rsid w:val="379A790F"/>
    <w:rsid w:val="384265B4"/>
    <w:rsid w:val="387A7688"/>
    <w:rsid w:val="39534154"/>
    <w:rsid w:val="39D961DF"/>
    <w:rsid w:val="3A0B2418"/>
    <w:rsid w:val="3A17287E"/>
    <w:rsid w:val="3A563F2E"/>
    <w:rsid w:val="3C23605F"/>
    <w:rsid w:val="3C554BDE"/>
    <w:rsid w:val="3EDB7D99"/>
    <w:rsid w:val="3FCD46EF"/>
    <w:rsid w:val="408326CF"/>
    <w:rsid w:val="411B1F4A"/>
    <w:rsid w:val="412D70FE"/>
    <w:rsid w:val="43260821"/>
    <w:rsid w:val="443C45AA"/>
    <w:rsid w:val="449C1373"/>
    <w:rsid w:val="45222D9E"/>
    <w:rsid w:val="45FB04BF"/>
    <w:rsid w:val="4642364B"/>
    <w:rsid w:val="46C2765E"/>
    <w:rsid w:val="46CA7F56"/>
    <w:rsid w:val="4836258A"/>
    <w:rsid w:val="484C37FC"/>
    <w:rsid w:val="494D2A33"/>
    <w:rsid w:val="4AE77909"/>
    <w:rsid w:val="4B464F0D"/>
    <w:rsid w:val="4BC9209C"/>
    <w:rsid w:val="4CE646EE"/>
    <w:rsid w:val="4E99569F"/>
    <w:rsid w:val="4F394704"/>
    <w:rsid w:val="4FA0550C"/>
    <w:rsid w:val="522928B1"/>
    <w:rsid w:val="52CB49C9"/>
    <w:rsid w:val="53582700"/>
    <w:rsid w:val="538E1256"/>
    <w:rsid w:val="54014993"/>
    <w:rsid w:val="54411FE8"/>
    <w:rsid w:val="54493DF7"/>
    <w:rsid w:val="544B6862"/>
    <w:rsid w:val="54AE5D4E"/>
    <w:rsid w:val="54FD432B"/>
    <w:rsid w:val="555D3188"/>
    <w:rsid w:val="57240F65"/>
    <w:rsid w:val="5731156A"/>
    <w:rsid w:val="577C0624"/>
    <w:rsid w:val="5992473D"/>
    <w:rsid w:val="59AE7EB0"/>
    <w:rsid w:val="5A9515D1"/>
    <w:rsid w:val="5B8C0E98"/>
    <w:rsid w:val="5D794FC0"/>
    <w:rsid w:val="5DDB0603"/>
    <w:rsid w:val="5E953C7F"/>
    <w:rsid w:val="5E954C27"/>
    <w:rsid w:val="5ED66BCF"/>
    <w:rsid w:val="5FD842FF"/>
    <w:rsid w:val="60BE5FDB"/>
    <w:rsid w:val="61C3168D"/>
    <w:rsid w:val="62700892"/>
    <w:rsid w:val="639635F7"/>
    <w:rsid w:val="64D32DA2"/>
    <w:rsid w:val="65063413"/>
    <w:rsid w:val="65613696"/>
    <w:rsid w:val="65A1716C"/>
    <w:rsid w:val="65F91B55"/>
    <w:rsid w:val="677224E3"/>
    <w:rsid w:val="67B15328"/>
    <w:rsid w:val="68306E74"/>
    <w:rsid w:val="6835736A"/>
    <w:rsid w:val="68945B31"/>
    <w:rsid w:val="69100EC5"/>
    <w:rsid w:val="69974ACE"/>
    <w:rsid w:val="69BB5B86"/>
    <w:rsid w:val="6AED6358"/>
    <w:rsid w:val="6C2E004A"/>
    <w:rsid w:val="6CD90C56"/>
    <w:rsid w:val="71287CA7"/>
    <w:rsid w:val="7183443D"/>
    <w:rsid w:val="71DE3F9F"/>
    <w:rsid w:val="72256D46"/>
    <w:rsid w:val="731D09E7"/>
    <w:rsid w:val="73B465B9"/>
    <w:rsid w:val="73B72E1E"/>
    <w:rsid w:val="751B3AC4"/>
    <w:rsid w:val="751E519F"/>
    <w:rsid w:val="75A5546F"/>
    <w:rsid w:val="76DB3120"/>
    <w:rsid w:val="790035CA"/>
    <w:rsid w:val="790379C1"/>
    <w:rsid w:val="7927265A"/>
    <w:rsid w:val="79E33A53"/>
    <w:rsid w:val="7B214D90"/>
    <w:rsid w:val="7BA203D8"/>
    <w:rsid w:val="7BA655A5"/>
    <w:rsid w:val="7D0249D4"/>
    <w:rsid w:val="7DAB6BB7"/>
    <w:rsid w:val="7F2D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5:docId w15:val="{3AB0F5E7-90F5-4477-A0C6-26308EC96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qFormat="1"/>
    <w:lsdException w:name="toc 1" w:qFormat="1"/>
    <w:lsdException w:name="toc 2" w:uiPriority="39"/>
    <w:lsdException w:name="toc 3" w:uiPriority="39"/>
    <w:lsdException w:name="toc 9" w:qFormat="1"/>
    <w:lsdException w:name="Normal Indent" w:qFormat="1"/>
    <w:lsdException w:name="footnote text" w:qFormat="1"/>
    <w:lsdException w:name="caption" w:qFormat="1"/>
    <w:lsdException w:name="footnote reference" w:qFormat="1"/>
    <w:lsdException w:name="annotation reference" w:qFormat="1"/>
    <w:lsdException w:name="page number" w:qFormat="1"/>
    <w:lsdException w:name="List 2" w:qFormat="1"/>
    <w:lsdException w:name="List 3" w:qFormat="1"/>
    <w:lsdException w:name="List Bullet 3" w:qFormat="1"/>
    <w:lsdException w:name="List Bullet 4" w:qFormat="1"/>
    <w:lsdException w:name="List Number 2" w:qFormat="1"/>
    <w:lsdException w:name="Title" w:qFormat="1"/>
    <w:lsdException w:name="Default Paragraph Font" w:semiHidden="1" w:uiPriority="1" w:unhideWhenUsed="1" w:qFormat="1"/>
    <w:lsdException w:name="List Continue 2" w:qFormat="1"/>
    <w:lsdException w:name="List Continue 3" w:qFormat="1"/>
    <w:lsdException w:name="List Continue 4" w:qFormat="1"/>
    <w:lsdException w:name="Subtitle" w:qFormat="1"/>
    <w:lsdException w:name="Body Tex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Plain Text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1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3">
    <w:name w:val="Normal"/>
    <w:next w:val="1"/>
    <w:qFormat/>
    <w:pPr>
      <w:widowControl w:val="0"/>
      <w:jc w:val="both"/>
    </w:pPr>
    <w:rPr>
      <w:kern w:val="2"/>
      <w:sz w:val="28"/>
    </w:rPr>
  </w:style>
  <w:style w:type="paragraph" w:styleId="10">
    <w:name w:val="heading 1"/>
    <w:basedOn w:val="a3"/>
    <w:next w:val="a3"/>
    <w:qFormat/>
    <w:pPr>
      <w:keepNext/>
      <w:snapToGrid w:val="0"/>
      <w:spacing w:line="360" w:lineRule="atLeast"/>
      <w:outlineLvl w:val="0"/>
    </w:pPr>
    <w:rPr>
      <w:rFonts w:ascii="宋体"/>
    </w:rPr>
  </w:style>
  <w:style w:type="paragraph" w:styleId="23">
    <w:name w:val="heading 2"/>
    <w:basedOn w:val="a3"/>
    <w:next w:val="a3"/>
    <w:link w:val="210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0">
    <w:name w:val="heading 3"/>
    <w:basedOn w:val="a3"/>
    <w:next w:val="a3"/>
    <w:link w:val="31"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3"/>
    <w:next w:val="a3"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</w:rPr>
  </w:style>
  <w:style w:type="paragraph" w:styleId="5">
    <w:name w:val="heading 5"/>
    <w:basedOn w:val="a3"/>
    <w:next w:val="a3"/>
    <w:qFormat/>
    <w:pPr>
      <w:keepNext/>
      <w:keepLines/>
      <w:tabs>
        <w:tab w:val="left" w:pos="2551"/>
      </w:tabs>
      <w:spacing w:before="280" w:after="290" w:line="372" w:lineRule="auto"/>
      <w:ind w:left="2551" w:hanging="850"/>
      <w:outlineLvl w:val="4"/>
    </w:pPr>
    <w:rPr>
      <w:b/>
    </w:rPr>
  </w:style>
  <w:style w:type="paragraph" w:styleId="6">
    <w:name w:val="heading 6"/>
    <w:basedOn w:val="a3"/>
    <w:next w:val="a3"/>
    <w:qFormat/>
    <w:pPr>
      <w:keepNext/>
      <w:keepLines/>
      <w:tabs>
        <w:tab w:val="left" w:pos="1152"/>
      </w:tabs>
      <w:adjustRightInd w:val="0"/>
      <w:snapToGrid w:val="0"/>
      <w:spacing w:before="240" w:after="64" w:line="317" w:lineRule="auto"/>
      <w:ind w:left="1152" w:hanging="1152"/>
      <w:outlineLvl w:val="5"/>
    </w:pPr>
    <w:rPr>
      <w:rFonts w:ascii="Arial" w:eastAsia="黑体" w:hAnsi="Arial"/>
      <w:b/>
      <w:sz w:val="24"/>
    </w:rPr>
  </w:style>
  <w:style w:type="paragraph" w:styleId="7">
    <w:name w:val="heading 7"/>
    <w:basedOn w:val="a3"/>
    <w:next w:val="a3"/>
    <w:qFormat/>
    <w:pPr>
      <w:keepNext/>
      <w:keepLines/>
      <w:tabs>
        <w:tab w:val="left" w:pos="1296"/>
      </w:tabs>
      <w:adjustRightInd w:val="0"/>
      <w:snapToGrid w:val="0"/>
      <w:spacing w:before="240" w:after="64" w:line="317" w:lineRule="auto"/>
      <w:ind w:left="1296" w:hanging="1296"/>
      <w:outlineLvl w:val="6"/>
    </w:pPr>
    <w:rPr>
      <w:rFonts w:ascii="Arial" w:eastAsia="黑体" w:hAnsi="Arial"/>
      <w:b/>
      <w:sz w:val="24"/>
    </w:rPr>
  </w:style>
  <w:style w:type="paragraph" w:styleId="8">
    <w:name w:val="heading 8"/>
    <w:basedOn w:val="a3"/>
    <w:next w:val="a3"/>
    <w:qFormat/>
    <w:pPr>
      <w:keepNext/>
      <w:keepLines/>
      <w:tabs>
        <w:tab w:val="left" w:pos="1440"/>
      </w:tabs>
      <w:adjustRightInd w:val="0"/>
      <w:snapToGrid w:val="0"/>
      <w:spacing w:before="240" w:after="64" w:line="317" w:lineRule="auto"/>
      <w:ind w:left="1440" w:hanging="1440"/>
      <w:outlineLvl w:val="7"/>
    </w:pPr>
    <w:rPr>
      <w:rFonts w:ascii="Arial" w:eastAsia="黑体" w:hAnsi="Arial"/>
      <w:b/>
      <w:sz w:val="24"/>
    </w:rPr>
  </w:style>
  <w:style w:type="paragraph" w:styleId="9">
    <w:name w:val="heading 9"/>
    <w:basedOn w:val="a3"/>
    <w:next w:val="a3"/>
    <w:qFormat/>
    <w:pPr>
      <w:keepNext/>
      <w:keepLines/>
      <w:tabs>
        <w:tab w:val="left" w:pos="1584"/>
      </w:tabs>
      <w:adjustRightInd w:val="0"/>
      <w:snapToGrid w:val="0"/>
      <w:spacing w:before="240" w:after="64" w:line="317" w:lineRule="auto"/>
      <w:ind w:left="1584" w:hanging="1584"/>
      <w:outlineLvl w:val="8"/>
    </w:pPr>
    <w:rPr>
      <w:rFonts w:ascii="Arial" w:eastAsia="黑体" w:hAnsi="Arial"/>
      <w:b/>
      <w:sz w:val="24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customStyle="1" w:styleId="1">
    <w:name w:val="正文首行缩进1"/>
    <w:basedOn w:val="a7"/>
    <w:qFormat/>
    <w:pPr>
      <w:spacing w:line="360" w:lineRule="auto"/>
      <w:ind w:firstLine="420"/>
    </w:pPr>
    <w:rPr>
      <w:rFonts w:ascii="宋体" w:hAnsi="宋体"/>
      <w:sz w:val="24"/>
    </w:rPr>
  </w:style>
  <w:style w:type="paragraph" w:styleId="a7">
    <w:name w:val="Body Text"/>
    <w:basedOn w:val="a3"/>
    <w:next w:val="a3"/>
    <w:link w:val="a8"/>
    <w:rPr>
      <w:rFonts w:ascii="仿宋_GB2312" w:eastAsia="仿宋_GB2312"/>
      <w:sz w:val="32"/>
    </w:rPr>
  </w:style>
  <w:style w:type="paragraph" w:styleId="32">
    <w:name w:val="List 3"/>
    <w:basedOn w:val="a3"/>
    <w:qFormat/>
    <w:pPr>
      <w:adjustRightInd w:val="0"/>
      <w:snapToGrid w:val="0"/>
      <w:spacing w:line="360" w:lineRule="auto"/>
      <w:ind w:leftChars="400" w:left="100" w:hangingChars="200" w:hanging="200"/>
    </w:pPr>
    <w:rPr>
      <w:sz w:val="24"/>
    </w:rPr>
  </w:style>
  <w:style w:type="paragraph" w:styleId="2">
    <w:name w:val="List Number 2"/>
    <w:basedOn w:val="a3"/>
    <w:qFormat/>
    <w:pPr>
      <w:numPr>
        <w:numId w:val="1"/>
      </w:numPr>
      <w:tabs>
        <w:tab w:val="clear" w:pos="425"/>
        <w:tab w:val="left" w:pos="780"/>
      </w:tabs>
      <w:spacing w:line="360" w:lineRule="auto"/>
    </w:pPr>
    <w:rPr>
      <w:sz w:val="24"/>
    </w:rPr>
  </w:style>
  <w:style w:type="paragraph" w:styleId="40">
    <w:name w:val="List Bullet 4"/>
    <w:basedOn w:val="a3"/>
    <w:qFormat/>
    <w:pPr>
      <w:widowControl/>
      <w:tabs>
        <w:tab w:val="left" w:pos="1134"/>
      </w:tabs>
      <w:adjustRightInd w:val="0"/>
      <w:snapToGrid w:val="0"/>
      <w:spacing w:before="120" w:line="280" w:lineRule="atLeast"/>
      <w:ind w:left="1418" w:hanging="284"/>
      <w:jc w:val="left"/>
    </w:pPr>
    <w:rPr>
      <w:rFonts w:ascii="宋体"/>
      <w:kern w:val="0"/>
      <w:sz w:val="22"/>
    </w:rPr>
  </w:style>
  <w:style w:type="paragraph" w:styleId="a9">
    <w:name w:val="Normal Indent"/>
    <w:basedOn w:val="a3"/>
    <w:qFormat/>
    <w:pPr>
      <w:adjustRightInd w:val="0"/>
      <w:snapToGrid w:val="0"/>
      <w:spacing w:line="360" w:lineRule="auto"/>
      <w:ind w:firstLine="420"/>
    </w:pPr>
    <w:rPr>
      <w:sz w:val="24"/>
    </w:rPr>
  </w:style>
  <w:style w:type="paragraph" w:styleId="aa">
    <w:name w:val="caption"/>
    <w:basedOn w:val="a3"/>
    <w:next w:val="a3"/>
    <w:qFormat/>
    <w:pPr>
      <w:widowControl/>
      <w:tabs>
        <w:tab w:val="left" w:pos="1134"/>
      </w:tabs>
      <w:adjustRightInd w:val="0"/>
      <w:snapToGrid w:val="0"/>
      <w:spacing w:line="280" w:lineRule="atLeast"/>
      <w:jc w:val="left"/>
    </w:pPr>
    <w:rPr>
      <w:rFonts w:eastAsia="PMingLiU"/>
      <w:b/>
      <w:kern w:val="0"/>
      <w:sz w:val="24"/>
      <w:lang w:eastAsia="zh-TW"/>
    </w:rPr>
  </w:style>
  <w:style w:type="paragraph" w:styleId="ab">
    <w:name w:val="Document Map"/>
    <w:basedOn w:val="a3"/>
    <w:pPr>
      <w:shd w:val="clear" w:color="auto" w:fill="000080"/>
    </w:pPr>
  </w:style>
  <w:style w:type="paragraph" w:styleId="ac">
    <w:name w:val="toa heading"/>
    <w:basedOn w:val="a3"/>
    <w:next w:val="a3"/>
    <w:pPr>
      <w:spacing w:before="120"/>
    </w:pPr>
    <w:rPr>
      <w:rFonts w:ascii="Arial" w:hAnsi="Arial"/>
      <w:sz w:val="24"/>
    </w:rPr>
  </w:style>
  <w:style w:type="paragraph" w:styleId="ad">
    <w:name w:val="annotation text"/>
    <w:basedOn w:val="a3"/>
    <w:link w:val="11"/>
    <w:pPr>
      <w:adjustRightInd w:val="0"/>
      <w:spacing w:line="360" w:lineRule="atLeast"/>
      <w:jc w:val="left"/>
      <w:textAlignment w:val="baseline"/>
    </w:pPr>
    <w:rPr>
      <w:sz w:val="24"/>
    </w:rPr>
  </w:style>
  <w:style w:type="paragraph" w:styleId="33">
    <w:name w:val="Body Text 3"/>
    <w:basedOn w:val="a3"/>
    <w:qFormat/>
    <w:pPr>
      <w:adjustRightInd w:val="0"/>
      <w:snapToGrid w:val="0"/>
      <w:spacing w:after="120" w:line="360" w:lineRule="auto"/>
    </w:pPr>
    <w:rPr>
      <w:sz w:val="16"/>
    </w:rPr>
  </w:style>
  <w:style w:type="paragraph" w:styleId="3">
    <w:name w:val="List Bullet 3"/>
    <w:basedOn w:val="a3"/>
    <w:qFormat/>
    <w:pPr>
      <w:numPr>
        <w:numId w:val="2"/>
      </w:numPr>
      <w:adjustRightInd w:val="0"/>
      <w:snapToGrid w:val="0"/>
      <w:spacing w:line="360" w:lineRule="auto"/>
    </w:pPr>
    <w:rPr>
      <w:sz w:val="24"/>
    </w:rPr>
  </w:style>
  <w:style w:type="paragraph" w:styleId="ae">
    <w:name w:val="Body Text Indent"/>
    <w:basedOn w:val="a3"/>
    <w:link w:val="af"/>
    <w:pPr>
      <w:spacing w:line="700" w:lineRule="exact"/>
      <w:ind w:left="960"/>
    </w:pPr>
    <w:rPr>
      <w:sz w:val="44"/>
    </w:rPr>
  </w:style>
  <w:style w:type="paragraph" w:styleId="34">
    <w:name w:val="List Number 3"/>
    <w:basedOn w:val="a3"/>
    <w:pPr>
      <w:tabs>
        <w:tab w:val="left" w:pos="2120"/>
      </w:tabs>
      <w:adjustRightInd w:val="0"/>
      <w:snapToGrid w:val="0"/>
      <w:spacing w:line="360" w:lineRule="auto"/>
      <w:ind w:left="2120" w:hanging="720"/>
    </w:pPr>
    <w:rPr>
      <w:sz w:val="24"/>
    </w:rPr>
  </w:style>
  <w:style w:type="paragraph" w:styleId="24">
    <w:name w:val="List 2"/>
    <w:basedOn w:val="a3"/>
    <w:qFormat/>
    <w:pPr>
      <w:adjustRightInd w:val="0"/>
      <w:snapToGrid w:val="0"/>
      <w:spacing w:line="360" w:lineRule="auto"/>
      <w:ind w:leftChars="200" w:left="100" w:hangingChars="200" w:hanging="200"/>
    </w:pPr>
    <w:rPr>
      <w:sz w:val="24"/>
    </w:rPr>
  </w:style>
  <w:style w:type="paragraph" w:styleId="af0">
    <w:name w:val="List Continue"/>
    <w:basedOn w:val="a3"/>
    <w:pPr>
      <w:adjustRightInd w:val="0"/>
      <w:snapToGrid w:val="0"/>
      <w:spacing w:after="120" w:line="360" w:lineRule="auto"/>
      <w:ind w:leftChars="200" w:left="420"/>
    </w:pPr>
    <w:rPr>
      <w:sz w:val="24"/>
    </w:rPr>
  </w:style>
  <w:style w:type="paragraph" w:styleId="20">
    <w:name w:val="List Bullet 2"/>
    <w:basedOn w:val="a3"/>
    <w:pPr>
      <w:numPr>
        <w:numId w:val="3"/>
      </w:numPr>
      <w:adjustRightInd w:val="0"/>
      <w:snapToGrid w:val="0"/>
      <w:spacing w:line="360" w:lineRule="auto"/>
    </w:pPr>
    <w:rPr>
      <w:sz w:val="24"/>
    </w:rPr>
  </w:style>
  <w:style w:type="paragraph" w:styleId="af1">
    <w:name w:val="Plain Text"/>
    <w:basedOn w:val="a3"/>
    <w:link w:val="af2"/>
    <w:qFormat/>
    <w:rPr>
      <w:rFonts w:ascii="宋体" w:hAnsi="Courier New"/>
      <w:sz w:val="21"/>
    </w:rPr>
  </w:style>
  <w:style w:type="paragraph" w:styleId="af3">
    <w:name w:val="Date"/>
    <w:basedOn w:val="a3"/>
    <w:next w:val="a3"/>
    <w:link w:val="af4"/>
  </w:style>
  <w:style w:type="paragraph" w:styleId="25">
    <w:name w:val="Body Text Indent 2"/>
    <w:basedOn w:val="a3"/>
    <w:link w:val="26"/>
    <w:pPr>
      <w:snapToGrid w:val="0"/>
      <w:spacing w:line="560" w:lineRule="atLeast"/>
      <w:ind w:firstLine="540"/>
    </w:pPr>
  </w:style>
  <w:style w:type="paragraph" w:styleId="af5">
    <w:name w:val="Balloon Text"/>
    <w:basedOn w:val="a3"/>
    <w:rPr>
      <w:sz w:val="18"/>
    </w:rPr>
  </w:style>
  <w:style w:type="paragraph" w:styleId="af6">
    <w:name w:val="footer"/>
    <w:basedOn w:val="a3"/>
    <w:link w:val="af7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f8">
    <w:name w:val="header"/>
    <w:basedOn w:val="a3"/>
    <w:link w:val="af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41">
    <w:name w:val="List Continue 4"/>
    <w:basedOn w:val="a3"/>
    <w:qFormat/>
    <w:pPr>
      <w:adjustRightInd w:val="0"/>
      <w:snapToGrid w:val="0"/>
      <w:spacing w:after="120" w:line="360" w:lineRule="auto"/>
      <w:ind w:leftChars="800" w:left="1680"/>
    </w:pPr>
    <w:rPr>
      <w:sz w:val="24"/>
    </w:rPr>
  </w:style>
  <w:style w:type="paragraph" w:styleId="afa">
    <w:name w:val="footnote text"/>
    <w:basedOn w:val="a3"/>
    <w:link w:val="afb"/>
    <w:qFormat/>
    <w:pPr>
      <w:spacing w:line="360" w:lineRule="auto"/>
    </w:pPr>
    <w:rPr>
      <w:sz w:val="18"/>
    </w:rPr>
  </w:style>
  <w:style w:type="paragraph" w:styleId="50">
    <w:name w:val="List 5"/>
    <w:basedOn w:val="a3"/>
    <w:pPr>
      <w:adjustRightInd w:val="0"/>
      <w:snapToGrid w:val="0"/>
      <w:spacing w:line="360" w:lineRule="auto"/>
      <w:ind w:leftChars="800" w:left="100" w:hangingChars="200" w:hanging="200"/>
    </w:pPr>
    <w:rPr>
      <w:sz w:val="24"/>
    </w:rPr>
  </w:style>
  <w:style w:type="paragraph" w:styleId="35">
    <w:name w:val="Body Text Indent 3"/>
    <w:basedOn w:val="a3"/>
    <w:pPr>
      <w:spacing w:line="360" w:lineRule="auto"/>
      <w:ind w:firstLine="632"/>
    </w:pPr>
    <w:rPr>
      <w:rFonts w:ascii="黑体" w:eastAsia="黑体"/>
    </w:rPr>
  </w:style>
  <w:style w:type="paragraph" w:styleId="afc">
    <w:name w:val="table of figures"/>
    <w:basedOn w:val="a3"/>
    <w:next w:val="a3"/>
    <w:pPr>
      <w:tabs>
        <w:tab w:val="right" w:leader="dot" w:pos="8640"/>
      </w:tabs>
      <w:spacing w:line="360" w:lineRule="auto"/>
      <w:ind w:left="400" w:hanging="400"/>
    </w:pPr>
    <w:rPr>
      <w:sz w:val="24"/>
    </w:rPr>
  </w:style>
  <w:style w:type="paragraph" w:styleId="27">
    <w:name w:val="Body Text 2"/>
    <w:basedOn w:val="a3"/>
    <w:pPr>
      <w:adjustRightInd w:val="0"/>
      <w:snapToGrid w:val="0"/>
      <w:spacing w:after="120" w:line="480" w:lineRule="auto"/>
    </w:pPr>
    <w:rPr>
      <w:sz w:val="24"/>
    </w:rPr>
  </w:style>
  <w:style w:type="paragraph" w:styleId="42">
    <w:name w:val="List 4"/>
    <w:basedOn w:val="a3"/>
    <w:pPr>
      <w:adjustRightInd w:val="0"/>
      <w:snapToGrid w:val="0"/>
      <w:spacing w:line="360" w:lineRule="auto"/>
      <w:ind w:leftChars="600" w:left="100" w:hangingChars="200" w:hanging="200"/>
    </w:pPr>
    <w:rPr>
      <w:sz w:val="24"/>
    </w:rPr>
  </w:style>
  <w:style w:type="paragraph" w:styleId="28">
    <w:name w:val="List Continue 2"/>
    <w:basedOn w:val="a3"/>
    <w:qFormat/>
    <w:pPr>
      <w:adjustRightInd w:val="0"/>
      <w:snapToGrid w:val="0"/>
      <w:spacing w:after="120" w:line="360" w:lineRule="auto"/>
      <w:ind w:leftChars="400" w:left="840"/>
    </w:pPr>
    <w:rPr>
      <w:sz w:val="24"/>
    </w:rPr>
  </w:style>
  <w:style w:type="paragraph" w:styleId="afd">
    <w:name w:val="Normal (Web)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4"/>
    </w:rPr>
  </w:style>
  <w:style w:type="paragraph" w:styleId="36">
    <w:name w:val="List Continue 3"/>
    <w:basedOn w:val="a3"/>
    <w:qFormat/>
    <w:pPr>
      <w:adjustRightInd w:val="0"/>
      <w:snapToGrid w:val="0"/>
      <w:spacing w:after="120" w:line="360" w:lineRule="auto"/>
      <w:ind w:leftChars="600" w:left="1260"/>
    </w:pPr>
    <w:rPr>
      <w:sz w:val="24"/>
    </w:rPr>
  </w:style>
  <w:style w:type="paragraph" w:styleId="12">
    <w:name w:val="index 1"/>
    <w:basedOn w:val="a3"/>
    <w:next w:val="a3"/>
    <w:qFormat/>
    <w:pPr>
      <w:adjustRightInd w:val="0"/>
      <w:spacing w:line="240" w:lineRule="atLeast"/>
      <w:textAlignment w:val="baseline"/>
    </w:pPr>
    <w:rPr>
      <w:rFonts w:ascii="宋体"/>
      <w:kern w:val="0"/>
      <w:sz w:val="21"/>
    </w:rPr>
  </w:style>
  <w:style w:type="paragraph" w:styleId="afe">
    <w:name w:val="Title"/>
    <w:basedOn w:val="a3"/>
    <w:qFormat/>
    <w:pPr>
      <w:widowControl/>
      <w:spacing w:after="240" w:line="360" w:lineRule="auto"/>
      <w:jc w:val="center"/>
    </w:pPr>
    <w:rPr>
      <w:rFonts w:ascii="Arial" w:hAnsi="Arial"/>
      <w:b/>
      <w:smallCaps/>
      <w:kern w:val="28"/>
      <w:sz w:val="36"/>
      <w:lang w:eastAsia="en-US"/>
    </w:rPr>
  </w:style>
  <w:style w:type="paragraph" w:styleId="aff">
    <w:name w:val="annotation subject"/>
    <w:basedOn w:val="ad"/>
    <w:next w:val="ad"/>
    <w:link w:val="aff0"/>
    <w:pPr>
      <w:adjustRightInd/>
      <w:spacing w:line="240" w:lineRule="auto"/>
      <w:textAlignment w:val="auto"/>
    </w:pPr>
  </w:style>
  <w:style w:type="table" w:styleId="aff1">
    <w:name w:val="Table Grid"/>
    <w:basedOn w:val="a5"/>
    <w:rPr>
      <w:rFonts w:ascii="Calibri" w:hAnsi="Calibr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22"/>
    <w:qFormat/>
    <w:rPr>
      <w:b/>
    </w:rPr>
  </w:style>
  <w:style w:type="character" w:styleId="aff3">
    <w:name w:val="page number"/>
    <w:qFormat/>
  </w:style>
  <w:style w:type="character" w:styleId="aff4">
    <w:name w:val="FollowedHyperlink"/>
    <w:qFormat/>
    <w:rPr>
      <w:color w:val="333333"/>
      <w:u w:val="none"/>
    </w:rPr>
  </w:style>
  <w:style w:type="character" w:styleId="aff5">
    <w:name w:val="Emphasis"/>
    <w:qFormat/>
    <w:rPr>
      <w:i/>
    </w:rPr>
  </w:style>
  <w:style w:type="character" w:styleId="aff6">
    <w:name w:val="Hyperlink"/>
    <w:uiPriority w:val="99"/>
    <w:qFormat/>
    <w:rPr>
      <w:color w:val="333333"/>
      <w:u w:val="none"/>
    </w:rPr>
  </w:style>
  <w:style w:type="character" w:styleId="aff7">
    <w:name w:val="annotation reference"/>
    <w:qFormat/>
    <w:rPr>
      <w:sz w:val="21"/>
      <w:szCs w:val="21"/>
    </w:rPr>
  </w:style>
  <w:style w:type="character" w:styleId="aff8">
    <w:name w:val="footnote reference"/>
    <w:qFormat/>
    <w:rPr>
      <w:position w:val="6"/>
      <w:sz w:val="14"/>
      <w:vertAlign w:val="superscript"/>
    </w:rPr>
  </w:style>
  <w:style w:type="character" w:customStyle="1" w:styleId="210">
    <w:name w:val="标题 2 字符1"/>
    <w:link w:val="23"/>
    <w:qFormat/>
    <w:rPr>
      <w:rFonts w:ascii="Arial" w:eastAsia="黑体" w:hAnsi="Arial"/>
      <w:b/>
      <w:kern w:val="2"/>
      <w:sz w:val="32"/>
    </w:rPr>
  </w:style>
  <w:style w:type="character" w:customStyle="1" w:styleId="31">
    <w:name w:val="标题 3 字符1"/>
    <w:link w:val="30"/>
    <w:qFormat/>
    <w:rPr>
      <w:rFonts w:eastAsia="宋体"/>
      <w:b/>
      <w:kern w:val="2"/>
      <w:sz w:val="32"/>
      <w:lang w:val="en-US" w:eastAsia="zh-CN"/>
    </w:rPr>
  </w:style>
  <w:style w:type="paragraph" w:customStyle="1" w:styleId="71">
    <w:name w:val="目录 71"/>
    <w:basedOn w:val="a3"/>
    <w:next w:val="a3"/>
    <w:qFormat/>
    <w:pPr>
      <w:ind w:leftChars="1200" w:left="2520"/>
    </w:pPr>
  </w:style>
  <w:style w:type="character" w:customStyle="1" w:styleId="11">
    <w:name w:val="批注文字 字符1"/>
    <w:link w:val="ad"/>
    <w:qFormat/>
    <w:rPr>
      <w:sz w:val="24"/>
    </w:rPr>
  </w:style>
  <w:style w:type="character" w:customStyle="1" w:styleId="af">
    <w:name w:val="正文文本缩进 字符"/>
    <w:link w:val="ae"/>
    <w:qFormat/>
    <w:rPr>
      <w:kern w:val="2"/>
      <w:sz w:val="44"/>
    </w:rPr>
  </w:style>
  <w:style w:type="paragraph" w:customStyle="1" w:styleId="51">
    <w:name w:val="目录 51"/>
    <w:basedOn w:val="a3"/>
    <w:next w:val="a3"/>
    <w:pPr>
      <w:ind w:leftChars="800" w:left="1680"/>
    </w:pPr>
  </w:style>
  <w:style w:type="paragraph" w:customStyle="1" w:styleId="310">
    <w:name w:val="目录 31"/>
    <w:basedOn w:val="a3"/>
    <w:next w:val="a3"/>
    <w:uiPriority w:val="39"/>
    <w:pPr>
      <w:ind w:leftChars="400" w:left="840"/>
    </w:pPr>
  </w:style>
  <w:style w:type="character" w:customStyle="1" w:styleId="af2">
    <w:name w:val="纯文本 字符"/>
    <w:link w:val="af1"/>
    <w:uiPriority w:val="99"/>
    <w:locked/>
    <w:rPr>
      <w:rFonts w:ascii="宋体" w:hAnsi="Courier New"/>
      <w:kern w:val="2"/>
      <w:sz w:val="21"/>
    </w:rPr>
  </w:style>
  <w:style w:type="paragraph" w:customStyle="1" w:styleId="81">
    <w:name w:val="目录 81"/>
    <w:basedOn w:val="a3"/>
    <w:next w:val="a3"/>
    <w:pPr>
      <w:ind w:leftChars="1400" w:left="2940"/>
    </w:pPr>
  </w:style>
  <w:style w:type="character" w:customStyle="1" w:styleId="af4">
    <w:name w:val="日期 字符"/>
    <w:link w:val="af3"/>
    <w:rPr>
      <w:kern w:val="2"/>
      <w:sz w:val="28"/>
    </w:rPr>
  </w:style>
  <w:style w:type="character" w:customStyle="1" w:styleId="26">
    <w:name w:val="正文文本缩进 2 字符"/>
    <w:link w:val="25"/>
    <w:qFormat/>
    <w:rPr>
      <w:kern w:val="2"/>
      <w:sz w:val="28"/>
    </w:rPr>
  </w:style>
  <w:style w:type="character" w:customStyle="1" w:styleId="af7">
    <w:name w:val="页脚 字符"/>
    <w:link w:val="af6"/>
    <w:uiPriority w:val="99"/>
    <w:rPr>
      <w:kern w:val="2"/>
      <w:sz w:val="18"/>
    </w:rPr>
  </w:style>
  <w:style w:type="character" w:customStyle="1" w:styleId="af9">
    <w:name w:val="页眉 字符"/>
    <w:link w:val="af8"/>
    <w:uiPriority w:val="99"/>
    <w:rPr>
      <w:kern w:val="2"/>
      <w:sz w:val="18"/>
    </w:rPr>
  </w:style>
  <w:style w:type="paragraph" w:customStyle="1" w:styleId="110">
    <w:name w:val="目录 11"/>
    <w:basedOn w:val="a3"/>
    <w:next w:val="a3"/>
    <w:qFormat/>
    <w:pPr>
      <w:spacing w:line="180" w:lineRule="auto"/>
      <w:jc w:val="center"/>
    </w:pPr>
    <w:rPr>
      <w:sz w:val="30"/>
    </w:rPr>
  </w:style>
  <w:style w:type="paragraph" w:customStyle="1" w:styleId="410">
    <w:name w:val="目录 41"/>
    <w:basedOn w:val="a3"/>
    <w:next w:val="a3"/>
    <w:pPr>
      <w:ind w:leftChars="600" w:left="1260"/>
    </w:pPr>
  </w:style>
  <w:style w:type="character" w:customStyle="1" w:styleId="afb">
    <w:name w:val="脚注文本 字符"/>
    <w:link w:val="afa"/>
    <w:qFormat/>
    <w:rPr>
      <w:kern w:val="2"/>
      <w:sz w:val="18"/>
    </w:rPr>
  </w:style>
  <w:style w:type="paragraph" w:customStyle="1" w:styleId="61">
    <w:name w:val="目录 61"/>
    <w:basedOn w:val="a3"/>
    <w:next w:val="a3"/>
    <w:pPr>
      <w:ind w:leftChars="1000" w:left="2100"/>
    </w:pPr>
  </w:style>
  <w:style w:type="paragraph" w:customStyle="1" w:styleId="211">
    <w:name w:val="目录 21"/>
    <w:basedOn w:val="a3"/>
    <w:next w:val="a3"/>
    <w:uiPriority w:val="39"/>
    <w:pPr>
      <w:ind w:leftChars="200" w:left="420"/>
    </w:pPr>
  </w:style>
  <w:style w:type="paragraph" w:customStyle="1" w:styleId="91">
    <w:name w:val="目录 91"/>
    <w:basedOn w:val="a3"/>
    <w:next w:val="a3"/>
    <w:qFormat/>
    <w:pPr>
      <w:ind w:leftChars="1600" w:left="3360"/>
    </w:pPr>
  </w:style>
  <w:style w:type="character" w:customStyle="1" w:styleId="aff0">
    <w:name w:val="批注主题 字符"/>
    <w:link w:val="aff"/>
    <w:qFormat/>
    <w:rPr>
      <w:sz w:val="24"/>
    </w:rPr>
  </w:style>
  <w:style w:type="paragraph" w:customStyle="1" w:styleId="212">
    <w:name w:val="正文首行缩进 21"/>
    <w:basedOn w:val="ae"/>
    <w:link w:val="29"/>
    <w:pPr>
      <w:spacing w:after="120" w:line="240" w:lineRule="auto"/>
      <w:ind w:leftChars="200" w:left="420" w:firstLineChars="200" w:firstLine="420"/>
    </w:pPr>
  </w:style>
  <w:style w:type="character" w:customStyle="1" w:styleId="29">
    <w:name w:val="正文首行缩进 2 字符"/>
    <w:link w:val="212"/>
    <w:qFormat/>
    <w:rPr>
      <w:kern w:val="2"/>
      <w:sz w:val="44"/>
    </w:rPr>
  </w:style>
  <w:style w:type="paragraph" w:customStyle="1" w:styleId="BodyText1I2">
    <w:name w:val="BodyText1I2"/>
    <w:basedOn w:val="a3"/>
    <w:next w:val="BodyText"/>
    <w:qFormat/>
    <w:pPr>
      <w:spacing w:after="120" w:line="276" w:lineRule="auto"/>
      <w:ind w:leftChars="200" w:left="420"/>
      <w:jc w:val="left"/>
      <w:textAlignment w:val="baseline"/>
    </w:pPr>
    <w:rPr>
      <w:rFonts w:ascii="Calibri" w:hAnsi="Calibri"/>
      <w:kern w:val="0"/>
      <w:sz w:val="22"/>
      <w:szCs w:val="22"/>
      <w:lang w:eastAsia="en-US"/>
    </w:rPr>
  </w:style>
  <w:style w:type="paragraph" w:customStyle="1" w:styleId="BodyText">
    <w:name w:val="BodyText"/>
    <w:basedOn w:val="a3"/>
    <w:qFormat/>
    <w:pPr>
      <w:textAlignment w:val="baseline"/>
    </w:pPr>
    <w:rPr>
      <w:rFonts w:ascii="宋体" w:hAnsi="宋体"/>
      <w:kern w:val="0"/>
      <w:sz w:val="21"/>
      <w:szCs w:val="21"/>
      <w:lang w:eastAsia="en-US"/>
    </w:rPr>
  </w:style>
  <w:style w:type="character" w:customStyle="1" w:styleId="CharChar6">
    <w:name w:val="Char Char6"/>
    <w:qFormat/>
    <w:rPr>
      <w:rFonts w:ascii="仿宋_GB2312" w:eastAsia="仿宋_GB2312"/>
      <w:kern w:val="2"/>
      <w:sz w:val="32"/>
    </w:rPr>
  </w:style>
  <w:style w:type="character" w:customStyle="1" w:styleId="CharChar2">
    <w:name w:val="Char Char2"/>
    <w:qFormat/>
    <w:rPr>
      <w:rFonts w:eastAsia="宋体"/>
      <w:kern w:val="2"/>
      <w:sz w:val="18"/>
      <w:lang w:val="en-US" w:eastAsia="zh-CN"/>
    </w:rPr>
  </w:style>
  <w:style w:type="character" w:customStyle="1" w:styleId="CharChar">
    <w:name w:val="Char Char"/>
    <w:qFormat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">
    <w:name w:val="Table Text Char"/>
    <w:qFormat/>
    <w:rPr>
      <w:rFonts w:ascii="Arial" w:hAnsi="Arial"/>
      <w:kern w:val="2"/>
      <w:sz w:val="18"/>
      <w:lang w:val="en-US" w:eastAsia="zh-CN" w:bidi="ar-SA"/>
    </w:rPr>
  </w:style>
  <w:style w:type="character" w:customStyle="1" w:styleId="074Char1">
    <w:name w:val="标书正文:  0.74 厘米 Char1"/>
    <w:qFormat/>
    <w:rPr>
      <w:rFonts w:eastAsia="宋体"/>
      <w:kern w:val="2"/>
      <w:sz w:val="24"/>
      <w:lang w:val="en-US" w:eastAsia="zh-CN"/>
    </w:rPr>
  </w:style>
  <w:style w:type="character" w:customStyle="1" w:styleId="CharChar11">
    <w:name w:val="Char Char11"/>
    <w:qFormat/>
    <w:rPr>
      <w:rFonts w:ascii="宋体"/>
      <w:kern w:val="2"/>
      <w:sz w:val="28"/>
    </w:rPr>
  </w:style>
  <w:style w:type="character" w:customStyle="1" w:styleId="CharChar7">
    <w:name w:val="Char Char7"/>
    <w:qFormat/>
    <w:rPr>
      <w:rFonts w:ascii="宋体" w:eastAsia="宋体" w:hAnsi="宋体"/>
      <w:kern w:val="2"/>
      <w:sz w:val="28"/>
    </w:rPr>
  </w:style>
  <w:style w:type="character" w:customStyle="1" w:styleId="Char">
    <w:name w:val="文字 Char"/>
    <w:qFormat/>
    <w:rPr>
      <w:rFonts w:ascii="宋体"/>
      <w:kern w:val="2"/>
      <w:sz w:val="28"/>
    </w:rPr>
  </w:style>
  <w:style w:type="character" w:customStyle="1" w:styleId="CharChar5">
    <w:name w:val="Char Char5"/>
    <w:qFormat/>
    <w:rPr>
      <w:rFonts w:ascii="Arial" w:eastAsia="宋体" w:hAnsi="Arial"/>
      <w:b/>
      <w:smallCaps/>
      <w:kern w:val="28"/>
      <w:sz w:val="36"/>
      <w:lang w:val="en-US" w:eastAsia="en-US"/>
    </w:rPr>
  </w:style>
  <w:style w:type="character" w:customStyle="1" w:styleId="font61">
    <w:name w:val="font61"/>
    <w:qFormat/>
    <w:rPr>
      <w:rFonts w:ascii="微软雅黑" w:eastAsia="微软雅黑" w:hAnsi="微软雅黑" w:cs="微软雅黑" w:hint="eastAsia"/>
      <w:color w:val="000000"/>
      <w:sz w:val="24"/>
      <w:szCs w:val="24"/>
      <w:u w:val="none"/>
    </w:rPr>
  </w:style>
  <w:style w:type="character" w:customStyle="1" w:styleId="titleemph1">
    <w:name w:val="title_emph1"/>
    <w:qFormat/>
    <w:rPr>
      <w:rFonts w:ascii="Arial" w:hAnsi="Arial" w:hint="default"/>
      <w:b/>
      <w:sz w:val="20"/>
    </w:rPr>
  </w:style>
  <w:style w:type="character" w:customStyle="1" w:styleId="CommentTextChar">
    <w:name w:val="Comment Text Char"/>
    <w:semiHidden/>
    <w:locked/>
    <w:rPr>
      <w:rFonts w:ascii="Times New Roman" w:hAnsi="Times New Roman" w:cs="Times New Roman"/>
      <w:sz w:val="20"/>
      <w:szCs w:val="20"/>
    </w:rPr>
  </w:style>
  <w:style w:type="character" w:customStyle="1" w:styleId="v151">
    <w:name w:val="v151"/>
    <w:rPr>
      <w:sz w:val="18"/>
    </w:rPr>
  </w:style>
  <w:style w:type="character" w:customStyle="1" w:styleId="font1">
    <w:name w:val="font1"/>
    <w:rPr>
      <w:color w:val="000000"/>
      <w:sz w:val="18"/>
    </w:rPr>
  </w:style>
  <w:style w:type="character" w:customStyle="1" w:styleId="CharCharCharCharCharCharCharCharChar">
    <w:name w:val="Char Char Char Char Char Char Char Char Char"/>
    <w:rPr>
      <w:rFonts w:ascii="宋体" w:eastAsia="宋体" w:hAnsi="宋体"/>
      <w:kern w:val="2"/>
      <w:sz w:val="24"/>
      <w:lang w:val="en-US" w:eastAsia="zh-CN" w:bidi="ar-SA"/>
    </w:rPr>
  </w:style>
  <w:style w:type="character" w:customStyle="1" w:styleId="TableTextCharCharCharChar">
    <w:name w:val="Table Text Char Char Char Char"/>
    <w:link w:val="TableText"/>
    <w:rPr>
      <w:rFonts w:ascii="Arial" w:hAnsi="Arial"/>
      <w:kern w:val="2"/>
      <w:sz w:val="18"/>
      <w:lang w:val="en-US" w:eastAsia="zh-CN" w:bidi="ar-SA"/>
    </w:rPr>
  </w:style>
  <w:style w:type="paragraph" w:customStyle="1" w:styleId="TableText">
    <w:name w:val="Table Text"/>
    <w:link w:val="TableTextCharCharCharChar"/>
    <w:pPr>
      <w:snapToGrid w:val="0"/>
      <w:spacing w:before="80" w:after="80"/>
    </w:pPr>
    <w:rPr>
      <w:rFonts w:ascii="Arial" w:hAnsi="Arial"/>
      <w:kern w:val="2"/>
      <w:sz w:val="18"/>
    </w:rPr>
  </w:style>
  <w:style w:type="character" w:customStyle="1" w:styleId="H2Char">
    <w:name w:val="H2 Char"/>
    <w:rPr>
      <w:rFonts w:ascii="Arial" w:eastAsia="宋体" w:hAnsi="Arial"/>
      <w:kern w:val="2"/>
      <w:sz w:val="28"/>
      <w:lang w:val="en-US" w:eastAsia="zh-CN"/>
    </w:rPr>
  </w:style>
  <w:style w:type="character" w:customStyle="1" w:styleId="top-det1">
    <w:name w:val="top-det1"/>
    <w:rPr>
      <w:b/>
      <w:color w:val="000000"/>
    </w:rPr>
  </w:style>
  <w:style w:type="character" w:customStyle="1" w:styleId="aff9">
    <w:name w:val="批注文字 字符"/>
    <w:rPr>
      <w:sz w:val="24"/>
    </w:rPr>
  </w:style>
  <w:style w:type="character" w:customStyle="1" w:styleId="crowed11">
    <w:name w:val="crowed11"/>
    <w:rPr>
      <w:rFonts w:hint="default"/>
      <w:sz w:val="24"/>
    </w:rPr>
  </w:style>
  <w:style w:type="character" w:customStyle="1" w:styleId="TableTextChar1Char">
    <w:name w:val="Table Text Char1 Char"/>
    <w:rPr>
      <w:rFonts w:ascii="Arial" w:hAnsi="Arial"/>
      <w:kern w:val="2"/>
      <w:sz w:val="18"/>
      <w:lang w:val="en-US" w:eastAsia="zh-CN" w:bidi="ar-SA"/>
    </w:rPr>
  </w:style>
  <w:style w:type="character" w:customStyle="1" w:styleId="2a">
    <w:name w:val="标题 2 字符"/>
    <w:uiPriority w:val="99"/>
    <w:qFormat/>
    <w:rPr>
      <w:rFonts w:ascii="Arial" w:eastAsia="黑体" w:hAnsi="Arial"/>
      <w:b/>
      <w:kern w:val="2"/>
      <w:sz w:val="32"/>
    </w:rPr>
  </w:style>
  <w:style w:type="character" w:customStyle="1" w:styleId="TableHeadingCharChar">
    <w:name w:val="Table Heading Char Char"/>
    <w:rPr>
      <w:rFonts w:ascii="Arial" w:eastAsia="黑体" w:hAnsi="Arial"/>
      <w:kern w:val="2"/>
      <w:sz w:val="18"/>
      <w:lang w:val="en-US" w:eastAsia="zh-CN"/>
    </w:rPr>
  </w:style>
  <w:style w:type="character" w:customStyle="1" w:styleId="CharChar0">
    <w:name w:val="文字 Char Char"/>
    <w:link w:val="affa"/>
    <w:rPr>
      <w:rFonts w:ascii="宋体"/>
      <w:kern w:val="2"/>
      <w:sz w:val="28"/>
    </w:rPr>
  </w:style>
  <w:style w:type="paragraph" w:customStyle="1" w:styleId="affa">
    <w:name w:val="文字"/>
    <w:basedOn w:val="a3"/>
    <w:link w:val="CharChar0"/>
    <w:pPr>
      <w:tabs>
        <w:tab w:val="left" w:pos="8520"/>
      </w:tabs>
      <w:spacing w:line="312" w:lineRule="auto"/>
      <w:ind w:right="-170" w:firstLine="556"/>
    </w:pPr>
    <w:rPr>
      <w:rFonts w:ascii="宋体"/>
    </w:rPr>
  </w:style>
  <w:style w:type="character" w:customStyle="1" w:styleId="affb">
    <w:name w:val="样式 宋体"/>
    <w:rPr>
      <w:rFonts w:ascii="宋体" w:eastAsia="宋体" w:hAnsi="宋体"/>
      <w:sz w:val="28"/>
    </w:rPr>
  </w:style>
  <w:style w:type="character" w:customStyle="1" w:styleId="Char0">
    <w:name w:val="正文 + 三号 Char"/>
    <w:rPr>
      <w:rFonts w:eastAsia="宋体"/>
      <w:kern w:val="2"/>
      <w:sz w:val="21"/>
      <w:lang w:val="en-US" w:eastAsia="zh-CN"/>
    </w:rPr>
  </w:style>
  <w:style w:type="character" w:customStyle="1" w:styleId="Char1">
    <w:name w:val="小 Char"/>
    <w:rPr>
      <w:rFonts w:ascii="宋体" w:eastAsia="宋体" w:hAnsi="Courier New"/>
      <w:kern w:val="2"/>
      <w:sz w:val="21"/>
      <w:lang w:val="en-US" w:eastAsia="zh-CN" w:bidi="ar-SA"/>
    </w:rPr>
  </w:style>
  <w:style w:type="character" w:customStyle="1" w:styleId="37">
    <w:name w:val="标题 3 字符"/>
    <w:rPr>
      <w:rFonts w:eastAsia="宋体"/>
      <w:b/>
      <w:kern w:val="2"/>
      <w:sz w:val="32"/>
      <w:lang w:val="en-US" w:eastAsia="zh-CN"/>
    </w:rPr>
  </w:style>
  <w:style w:type="character" w:customStyle="1" w:styleId="content-white1">
    <w:name w:val="content-white1"/>
    <w:rPr>
      <w:color w:val="auto"/>
      <w:sz w:val="18"/>
      <w:u w:val="none"/>
    </w:rPr>
  </w:style>
  <w:style w:type="character" w:customStyle="1" w:styleId="font31">
    <w:name w:val="font31"/>
    <w:qFormat/>
    <w:rPr>
      <w:rFonts w:ascii="微软雅黑 Light" w:eastAsia="微软雅黑 Light" w:hAnsi="微软雅黑 Light" w:cs="微软雅黑 Light" w:hint="default"/>
      <w:color w:val="000000"/>
      <w:sz w:val="24"/>
      <w:szCs w:val="24"/>
      <w:u w:val="none"/>
    </w:rPr>
  </w:style>
  <w:style w:type="character" w:customStyle="1" w:styleId="CharChar4">
    <w:name w:val="Char Char4"/>
    <w:rPr>
      <w:rFonts w:eastAsia="宋体"/>
      <w:b/>
      <w:kern w:val="2"/>
      <w:sz w:val="21"/>
      <w:lang w:val="en-US" w:eastAsia="zh-CN"/>
    </w:rPr>
  </w:style>
  <w:style w:type="character" w:customStyle="1" w:styleId="111">
    <w:name w:val="未命名11"/>
    <w:rPr>
      <w:color w:val="77FFFF"/>
      <w:sz w:val="24"/>
    </w:rPr>
  </w:style>
  <w:style w:type="character" w:customStyle="1" w:styleId="font21">
    <w:name w:val="font21"/>
    <w:qFormat/>
    <w:rPr>
      <w:rFonts w:ascii="Times New Roman" w:hAnsi="Times New Roman" w:cs="Times New Roman" w:hint="default"/>
      <w:color w:val="000000"/>
      <w:sz w:val="24"/>
      <w:szCs w:val="24"/>
      <w:u w:val="none"/>
    </w:rPr>
  </w:style>
  <w:style w:type="character" w:customStyle="1" w:styleId="CharChar3">
    <w:name w:val="Char Char3"/>
    <w:rPr>
      <w:rFonts w:eastAsia="宋体"/>
      <w:kern w:val="2"/>
      <w:sz w:val="18"/>
      <w:lang w:val="en-US" w:eastAsia="zh-CN"/>
    </w:rPr>
  </w:style>
  <w:style w:type="character" w:customStyle="1" w:styleId="TableTextChar1CharChar">
    <w:name w:val="Table Text Char1 Char Char"/>
    <w:rPr>
      <w:rFonts w:ascii="Arial" w:hAnsi="Arial"/>
      <w:kern w:val="2"/>
      <w:sz w:val="18"/>
      <w:lang w:val="en-US" w:eastAsia="zh-CN" w:bidi="ar-SA"/>
    </w:rPr>
  </w:style>
  <w:style w:type="paragraph" w:customStyle="1" w:styleId="affc">
    <w:name w:val="文章正文"/>
    <w:basedOn w:val="a3"/>
    <w:pPr>
      <w:ind w:firstLineChars="200" w:firstLine="560"/>
    </w:pPr>
    <w:rPr>
      <w:rFonts w:ascii="仿宋_GB2312" w:eastAsia="仿宋_GB2312" w:hAnsi="宋体"/>
      <w:color w:val="000000"/>
    </w:rPr>
  </w:style>
  <w:style w:type="paragraph" w:customStyle="1" w:styleId="CharChar1">
    <w:name w:val="Char Char1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Char2CharCharCharCharCharChar">
    <w:name w:val="Char2 Char Char Char Char Char Char"/>
    <w:basedOn w:val="a3"/>
    <w:rPr>
      <w:rFonts w:ascii="仿宋_GB2312"/>
      <w:b/>
      <w:sz w:val="30"/>
    </w:rPr>
  </w:style>
  <w:style w:type="paragraph" w:customStyle="1" w:styleId="content">
    <w:name w:val="content"/>
    <w:basedOn w:val="a3"/>
    <w:pPr>
      <w:widowControl/>
      <w:spacing w:before="100" w:beforeAutospacing="1" w:after="100" w:afterAutospacing="1" w:line="280" w:lineRule="atLeast"/>
      <w:ind w:firstLine="375"/>
      <w:jc w:val="left"/>
    </w:pPr>
    <w:rPr>
      <w:rFonts w:ascii="宋体" w:hAnsi="宋体"/>
      <w:color w:val="000000"/>
      <w:kern w:val="0"/>
      <w:sz w:val="18"/>
    </w:rPr>
  </w:style>
  <w:style w:type="paragraph" w:customStyle="1" w:styleId="213">
    <w:name w:val="正文文本 21"/>
    <w:basedOn w:val="a3"/>
    <w:pPr>
      <w:adjustRightInd w:val="0"/>
      <w:spacing w:before="120" w:line="360" w:lineRule="auto"/>
      <w:ind w:firstLine="480"/>
      <w:textAlignment w:val="baseline"/>
    </w:pPr>
    <w:rPr>
      <w:sz w:val="24"/>
    </w:rPr>
  </w:style>
  <w:style w:type="paragraph" w:customStyle="1" w:styleId="affd">
    <w:name w:val="段落正文"/>
    <w:basedOn w:val="a3"/>
    <w:pPr>
      <w:spacing w:beforeLines="50" w:before="156" w:line="360" w:lineRule="auto"/>
      <w:ind w:firstLineChars="200" w:firstLine="200"/>
    </w:pPr>
    <w:rPr>
      <w:spacing w:val="2"/>
      <w:sz w:val="24"/>
    </w:rPr>
  </w:style>
  <w:style w:type="paragraph" w:customStyle="1" w:styleId="Title-Date">
    <w:name w:val="Title - Date"/>
    <w:basedOn w:val="afe"/>
    <w:next w:val="a3"/>
    <w:pPr>
      <w:spacing w:before="240" w:after="720"/>
    </w:pPr>
    <w:rPr>
      <w:sz w:val="28"/>
    </w:rPr>
  </w:style>
  <w:style w:type="paragraph" w:customStyle="1" w:styleId="13">
    <w:name w:val="1.正文"/>
    <w:basedOn w:val="a3"/>
    <w:pPr>
      <w:spacing w:line="360" w:lineRule="auto"/>
      <w:ind w:leftChars="225" w:left="540" w:firstLineChars="225" w:firstLine="540"/>
    </w:pPr>
    <w:rPr>
      <w:sz w:val="24"/>
    </w:rPr>
  </w:style>
  <w:style w:type="paragraph" w:customStyle="1" w:styleId="affe">
    <w:name w:val="二级条标题"/>
    <w:basedOn w:val="afff"/>
    <w:next w:val="afff0"/>
    <w:pPr>
      <w:ind w:left="840"/>
      <w:outlineLvl w:val="3"/>
    </w:pPr>
  </w:style>
  <w:style w:type="paragraph" w:customStyle="1" w:styleId="afff">
    <w:name w:val="一级条标题"/>
    <w:basedOn w:val="a1"/>
    <w:next w:val="afff0"/>
    <w:pPr>
      <w:numPr>
        <w:ilvl w:val="0"/>
        <w:numId w:val="0"/>
      </w:numPr>
      <w:spacing w:beforeLines="0" w:before="0" w:afterLines="0" w:after="0"/>
      <w:ind w:left="525"/>
      <w:outlineLvl w:val="2"/>
    </w:pPr>
    <w:rPr>
      <w:sz w:val="21"/>
    </w:rPr>
  </w:style>
  <w:style w:type="paragraph" w:customStyle="1" w:styleId="a1">
    <w:name w:val="章标题"/>
    <w:next w:val="a3"/>
    <w:pPr>
      <w:numPr>
        <w:ilvl w:val="1"/>
        <w:numId w:val="4"/>
      </w:numPr>
      <w:spacing w:beforeLines="50" w:before="156" w:afterLines="50" w:after="156"/>
      <w:ind w:left="0"/>
      <w:jc w:val="both"/>
      <w:outlineLvl w:val="1"/>
    </w:pPr>
    <w:rPr>
      <w:rFonts w:ascii="黑体" w:eastAsia="黑体"/>
      <w:sz w:val="24"/>
    </w:rPr>
  </w:style>
  <w:style w:type="paragraph" w:customStyle="1" w:styleId="afff0">
    <w:name w:val="段"/>
    <w:pPr>
      <w:autoSpaceDE w:val="0"/>
      <w:autoSpaceDN w:val="0"/>
      <w:ind w:firstLineChars="200" w:firstLine="200"/>
      <w:jc w:val="both"/>
    </w:pPr>
    <w:rPr>
      <w:rFonts w:ascii="宋体"/>
      <w:sz w:val="21"/>
    </w:rPr>
  </w:style>
  <w:style w:type="paragraph" w:customStyle="1" w:styleId="Title-Revision">
    <w:name w:val="Title - Revision"/>
    <w:basedOn w:val="afe"/>
    <w:pPr>
      <w:spacing w:before="720"/>
    </w:pPr>
  </w:style>
  <w:style w:type="paragraph" w:customStyle="1" w:styleId="TableTextCharChar">
    <w:name w:val="Table Text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2">
    <w:name w:val="Char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14">
    <w:name w:val="表格1"/>
    <w:basedOn w:val="a3"/>
    <w:next w:val="a3"/>
    <w:pPr>
      <w:kinsoku w:val="0"/>
      <w:wordWrap w:val="0"/>
      <w:overflowPunct w:val="0"/>
      <w:autoSpaceDE w:val="0"/>
      <w:autoSpaceDN w:val="0"/>
      <w:adjustRightInd w:val="0"/>
      <w:spacing w:line="288" w:lineRule="auto"/>
      <w:jc w:val="center"/>
      <w:textAlignment w:val="baseline"/>
    </w:pPr>
    <w:rPr>
      <w:rFonts w:ascii="宋体"/>
      <w:kern w:val="0"/>
      <w:sz w:val="18"/>
    </w:rPr>
  </w:style>
  <w:style w:type="paragraph" w:customStyle="1" w:styleId="ParaCharCharCharCharCharCharCharCharChar1CharCharCharChar">
    <w:name w:val="默认段落字体 Para Char Char Char Char Char Char Char Char Char1 Char Char Char Char"/>
    <w:basedOn w:val="a3"/>
    <w:qFormat/>
    <w:rPr>
      <w:rFonts w:ascii="Tahoma" w:hAnsi="Tahoma"/>
      <w:sz w:val="24"/>
    </w:rPr>
  </w:style>
  <w:style w:type="paragraph" w:customStyle="1" w:styleId="Char1CharCharChar">
    <w:name w:val="Char1 Char Char Char"/>
    <w:basedOn w:val="a3"/>
    <w:rPr>
      <w:rFonts w:ascii="Tahoma" w:hAnsi="Tahoma"/>
      <w:sz w:val="24"/>
    </w:rPr>
  </w:style>
  <w:style w:type="paragraph" w:customStyle="1" w:styleId="CharCharCharCharChar">
    <w:name w:val="Char Char Char Char Char"/>
    <w:basedOn w:val="a3"/>
    <w:pPr>
      <w:tabs>
        <w:tab w:val="left" w:pos="425"/>
      </w:tabs>
      <w:ind w:left="1620" w:hanging="360"/>
    </w:pPr>
    <w:rPr>
      <w:rFonts w:ascii="Tahoma" w:hAnsi="Tahoma"/>
      <w:sz w:val="24"/>
    </w:rPr>
  </w:style>
  <w:style w:type="paragraph" w:customStyle="1" w:styleId="ParaCharCharCharCharCharCharChar">
    <w:name w:val="默认段落字体 Para Char Char Char Char Char Char Char"/>
    <w:basedOn w:val="a3"/>
    <w:rPr>
      <w:rFonts w:ascii="Tahoma" w:hAnsi="Tahoma"/>
      <w:sz w:val="24"/>
    </w:rPr>
  </w:style>
  <w:style w:type="paragraph" w:customStyle="1" w:styleId="afff1">
    <w:name w:val="af"/>
    <w:basedOn w:val="a3"/>
    <w:pPr>
      <w:widowControl/>
      <w:spacing w:line="300" w:lineRule="atLeast"/>
      <w:jc w:val="left"/>
    </w:pPr>
    <w:rPr>
      <w:rFonts w:ascii="宋体" w:hAnsi="宋体"/>
      <w:kern w:val="0"/>
      <w:sz w:val="18"/>
    </w:rPr>
  </w:style>
  <w:style w:type="paragraph" w:customStyle="1" w:styleId="afff2">
    <w:name w:val="样式 宋体 五号 行距: 单倍行距"/>
    <w:basedOn w:val="a3"/>
    <w:qFormat/>
    <w:pPr>
      <w:adjustRightInd w:val="0"/>
      <w:jc w:val="left"/>
    </w:pPr>
    <w:rPr>
      <w:rFonts w:ascii="宋体" w:hAnsi="宋体"/>
      <w:kern w:val="0"/>
      <w:sz w:val="21"/>
    </w:rPr>
  </w:style>
  <w:style w:type="paragraph" w:customStyle="1" w:styleId="afff3">
    <w:name w:val="正文格式"/>
    <w:basedOn w:val="a3"/>
    <w:pPr>
      <w:widowControl/>
      <w:adjustRightInd w:val="0"/>
      <w:snapToGrid w:val="0"/>
      <w:spacing w:before="60" w:line="360" w:lineRule="auto"/>
      <w:ind w:firstLineChars="200" w:firstLine="480"/>
      <w:jc w:val="left"/>
      <w:textAlignment w:val="baseline"/>
    </w:pPr>
    <w:rPr>
      <w:rFonts w:ascii="宋体" w:hAnsi="宋体"/>
      <w:color w:val="000000"/>
      <w:kern w:val="0"/>
      <w:sz w:val="24"/>
    </w:rPr>
  </w:style>
  <w:style w:type="paragraph" w:customStyle="1" w:styleId="afff4">
    <w:name w:val="缺省文本"/>
    <w:basedOn w:val="a3"/>
    <w:pPr>
      <w:tabs>
        <w:tab w:val="left" w:pos="1260"/>
      </w:tabs>
      <w:autoSpaceDE w:val="0"/>
      <w:autoSpaceDN w:val="0"/>
      <w:adjustRightInd w:val="0"/>
      <w:spacing w:line="360" w:lineRule="auto"/>
      <w:jc w:val="left"/>
    </w:pPr>
    <w:rPr>
      <w:kern w:val="0"/>
      <w:sz w:val="24"/>
    </w:rPr>
  </w:style>
  <w:style w:type="paragraph" w:customStyle="1" w:styleId="ItemStep">
    <w:name w:val="Item Step"/>
    <w:pPr>
      <w:tabs>
        <w:tab w:val="left" w:pos="1644"/>
      </w:tabs>
      <w:ind w:left="1644" w:hanging="510"/>
      <w:outlineLvl w:val="4"/>
    </w:pPr>
    <w:rPr>
      <w:rFonts w:ascii="Arial" w:hAnsi="Arial"/>
      <w:sz w:val="21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2b">
    <w:name w:val="正文字缩2字"/>
    <w:basedOn w:val="a3"/>
    <w:pPr>
      <w:spacing w:before="60" w:after="60" w:line="360" w:lineRule="auto"/>
      <w:ind w:leftChars="200" w:left="200" w:firstLineChars="200" w:firstLine="200"/>
    </w:pPr>
    <w:rPr>
      <w:sz w:val="24"/>
    </w:rPr>
  </w:style>
  <w:style w:type="paragraph" w:customStyle="1" w:styleId="2c">
    <w:name w:val="附录2"/>
    <w:basedOn w:val="a3"/>
    <w:next w:val="a3"/>
    <w:qFormat/>
    <w:pPr>
      <w:tabs>
        <w:tab w:val="left" w:pos="420"/>
        <w:tab w:val="left" w:pos="624"/>
      </w:tabs>
      <w:ind w:left="420" w:hanging="420"/>
      <w:outlineLvl w:val="1"/>
    </w:pPr>
    <w:rPr>
      <w:rFonts w:ascii="黑体" w:eastAsia="黑体" w:hAnsi="黑体"/>
      <w:b/>
      <w:sz w:val="32"/>
    </w:rPr>
  </w:style>
  <w:style w:type="paragraph" w:customStyle="1" w:styleId="style1">
    <w:name w:val="style1"/>
    <w:basedOn w:val="a3"/>
    <w:pPr>
      <w:widowControl/>
      <w:spacing w:before="100" w:beforeAutospacing="1" w:after="100" w:afterAutospacing="1"/>
      <w:jc w:val="left"/>
    </w:pPr>
    <w:rPr>
      <w:rFonts w:ascii="宋体" w:hAnsi="宋体"/>
      <w:kern w:val="0"/>
      <w:sz w:val="21"/>
    </w:rPr>
  </w:style>
  <w:style w:type="paragraph" w:customStyle="1" w:styleId="afff5">
    <w:name w:val="司法正文"/>
    <w:pPr>
      <w:widowControl w:val="0"/>
      <w:ind w:firstLineChars="200" w:firstLine="200"/>
      <w:jc w:val="both"/>
    </w:pPr>
    <w:rPr>
      <w:rFonts w:eastAsia="仿宋_GB2312"/>
      <w:sz w:val="32"/>
    </w:rPr>
  </w:style>
  <w:style w:type="paragraph" w:customStyle="1" w:styleId="afff6">
    <w:name w:val="表格内文字"/>
    <w:basedOn w:val="af1"/>
    <w:pPr>
      <w:adjustRightInd w:val="0"/>
    </w:pPr>
    <w:rPr>
      <w:color w:val="000000"/>
      <w:lang w:val="en-GB"/>
    </w:rPr>
  </w:style>
  <w:style w:type="paragraph" w:customStyle="1" w:styleId="00">
    <w:name w:val="00"/>
    <w:basedOn w:val="a3"/>
    <w:pPr>
      <w:autoSpaceDE w:val="0"/>
      <w:autoSpaceDN w:val="0"/>
      <w:adjustRightInd w:val="0"/>
      <w:jc w:val="left"/>
    </w:pPr>
    <w:rPr>
      <w:rFonts w:ascii="黑体" w:eastAsia="黑体"/>
      <w:b/>
      <w:kern w:val="0"/>
      <w:sz w:val="20"/>
    </w:rPr>
  </w:style>
  <w:style w:type="paragraph" w:customStyle="1" w:styleId="tabletext0">
    <w:name w:val="tabletext"/>
    <w:basedOn w:val="a3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afff7">
    <w:name w:val="可研正文"/>
    <w:basedOn w:val="a7"/>
    <w:pPr>
      <w:adjustRightInd w:val="0"/>
      <w:snapToGrid w:val="0"/>
      <w:spacing w:line="440" w:lineRule="exact"/>
      <w:ind w:firstLine="567"/>
    </w:pPr>
    <w:rPr>
      <w:sz w:val="28"/>
    </w:rPr>
  </w:style>
  <w:style w:type="paragraph" w:customStyle="1" w:styleId="15">
    <w:name w:val="1"/>
    <w:basedOn w:val="a3"/>
    <w:next w:val="af1"/>
    <w:rPr>
      <w:rFonts w:ascii="宋体" w:hAnsi="Courier New"/>
      <w:sz w:val="21"/>
    </w:rPr>
  </w:style>
  <w:style w:type="paragraph" w:customStyle="1" w:styleId="CSS1Char">
    <w:name w:val="CSS1级正文 Char"/>
    <w:basedOn w:val="a7"/>
    <w:qFormat/>
    <w:pPr>
      <w:adjustRightInd w:val="0"/>
      <w:snapToGrid w:val="0"/>
      <w:spacing w:line="360" w:lineRule="auto"/>
      <w:ind w:firstLine="480"/>
    </w:pPr>
    <w:rPr>
      <w:rFonts w:ascii="Times New Roman" w:eastAsia="宋体"/>
      <w:sz w:val="24"/>
    </w:rPr>
  </w:style>
  <w:style w:type="paragraph" w:customStyle="1" w:styleId="CharCharCharCharCharCharCharCharCharCharCharCharChar">
    <w:name w:val="Char Char Char Char Char Char Char Char Char Char Char Char Char"/>
    <w:basedOn w:val="a3"/>
    <w:pPr>
      <w:widowControl/>
      <w:spacing w:after="160" w:line="240" w:lineRule="exact"/>
      <w:jc w:val="left"/>
    </w:pPr>
    <w:rPr>
      <w:rFonts w:ascii="Verdana" w:eastAsia="仿宋_GB2312" w:hAnsi="Verdana"/>
      <w:kern w:val="0"/>
      <w:sz w:val="24"/>
      <w:lang w:eastAsia="en-US"/>
    </w:rPr>
  </w:style>
  <w:style w:type="paragraph" w:customStyle="1" w:styleId="afff8">
    <w:name w:val="正文表格"/>
    <w:basedOn w:val="a3"/>
    <w:qFormat/>
    <w:pPr>
      <w:adjustRightInd w:val="0"/>
      <w:spacing w:before="40" w:after="40"/>
    </w:pPr>
    <w:rPr>
      <w:sz w:val="24"/>
    </w:rPr>
  </w:style>
  <w:style w:type="paragraph" w:customStyle="1" w:styleId="16">
    <w:name w:val="首行缩进 1"/>
    <w:basedOn w:val="a3"/>
    <w:pPr>
      <w:spacing w:after="120" w:line="360" w:lineRule="auto"/>
      <w:ind w:firstLineChars="200" w:firstLine="200"/>
    </w:pPr>
    <w:rPr>
      <w:sz w:val="24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3"/>
    <w:pPr>
      <w:tabs>
        <w:tab w:val="left" w:pos="360"/>
      </w:tabs>
    </w:pPr>
    <w:rPr>
      <w:sz w:val="24"/>
    </w:rPr>
  </w:style>
  <w:style w:type="paragraph" w:customStyle="1" w:styleId="21">
    <w:name w:val="样式2"/>
    <w:basedOn w:val="4"/>
    <w:pPr>
      <w:numPr>
        <w:numId w:val="5"/>
      </w:numPr>
      <w:spacing w:before="560" w:line="400" w:lineRule="exact"/>
      <w:jc w:val="center"/>
      <w:outlineLvl w:val="0"/>
    </w:pPr>
    <w:rPr>
      <w:b w:val="0"/>
      <w:sz w:val="44"/>
    </w:rPr>
  </w:style>
  <w:style w:type="paragraph" w:customStyle="1" w:styleId="CharChar14CharChar">
    <w:name w:val="Char Char14 Char Char"/>
    <w:basedOn w:val="a3"/>
    <w:rPr>
      <w:sz w:val="21"/>
      <w:szCs w:val="24"/>
    </w:rPr>
  </w:style>
  <w:style w:type="paragraph" w:customStyle="1" w:styleId="220">
    <w:name w:val="样式 样式 首行缩进:  2 字符 + 首行缩进:  2 字符"/>
    <w:basedOn w:val="a3"/>
    <w:pPr>
      <w:numPr>
        <w:numId w:val="6"/>
      </w:numPr>
      <w:tabs>
        <w:tab w:val="clear" w:pos="1230"/>
      </w:tabs>
      <w:spacing w:line="360" w:lineRule="auto"/>
      <w:ind w:firstLineChars="200" w:firstLine="480"/>
    </w:pPr>
    <w:rPr>
      <w:sz w:val="24"/>
    </w:rPr>
  </w:style>
  <w:style w:type="paragraph" w:customStyle="1" w:styleId="xl23">
    <w:name w:val="xl23"/>
    <w:basedOn w:val="a3"/>
    <w:pPr>
      <w:widowControl/>
      <w:spacing w:before="100" w:beforeAutospacing="1" w:after="100" w:afterAutospacing="1" w:line="360" w:lineRule="auto"/>
      <w:textAlignment w:val="top"/>
    </w:pPr>
    <w:rPr>
      <w:kern w:val="0"/>
      <w:sz w:val="24"/>
    </w:rPr>
  </w:style>
  <w:style w:type="paragraph" w:customStyle="1" w:styleId="214">
    <w:name w:val="正文文本缩进 21"/>
    <w:basedOn w:val="a3"/>
    <w:pPr>
      <w:adjustRightInd w:val="0"/>
      <w:spacing w:before="120"/>
      <w:ind w:firstLine="420"/>
      <w:textAlignment w:val="baseline"/>
    </w:pPr>
    <w:rPr>
      <w:sz w:val="24"/>
    </w:rPr>
  </w:style>
  <w:style w:type="paragraph" w:customStyle="1" w:styleId="17">
    <w:name w:val="修订1"/>
    <w:rPr>
      <w:rFonts w:ascii="Calibri" w:hAnsi="Calibri"/>
      <w:kern w:val="2"/>
      <w:sz w:val="21"/>
    </w:rPr>
  </w:style>
  <w:style w:type="paragraph" w:customStyle="1" w:styleId="Default">
    <w:name w:val="Default"/>
    <w:pPr>
      <w:widowControl w:val="0"/>
      <w:autoSpaceDE w:val="0"/>
      <w:autoSpaceDN w:val="0"/>
      <w:adjustRightInd w:val="0"/>
    </w:pPr>
    <w:rPr>
      <w:rFonts w:ascii="宋体"/>
      <w:color w:val="000000"/>
      <w:sz w:val="24"/>
    </w:rPr>
  </w:style>
  <w:style w:type="paragraph" w:customStyle="1" w:styleId="afff9">
    <w:name w:val="关键词"/>
    <w:basedOn w:val="a3"/>
    <w:next w:val="a3"/>
    <w:pPr>
      <w:spacing w:line="360" w:lineRule="auto"/>
    </w:pPr>
    <w:rPr>
      <w:rFonts w:eastAsia="黑体"/>
      <w:sz w:val="20"/>
    </w:rPr>
  </w:style>
  <w:style w:type="paragraph" w:customStyle="1" w:styleId="18">
    <w:name w:val="正文1"/>
    <w:basedOn w:val="a3"/>
    <w:pPr>
      <w:spacing w:line="300" w:lineRule="auto"/>
      <w:ind w:firstLineChars="200" w:firstLine="200"/>
    </w:pPr>
    <w:rPr>
      <w:sz w:val="24"/>
    </w:rPr>
  </w:style>
  <w:style w:type="paragraph" w:customStyle="1" w:styleId="StyleHeading3h3Heading3-oldLevel3HeadH3level3PIM3se">
    <w:name w:val="Style Heading 3h3Heading 3 - oldLevel 3 HeadH3level_3PIM 3se..."/>
    <w:basedOn w:val="30"/>
    <w:pPr>
      <w:numPr>
        <w:ilvl w:val="2"/>
        <w:numId w:val="7"/>
      </w:numPr>
      <w:tabs>
        <w:tab w:val="left" w:pos="709"/>
      </w:tabs>
    </w:pPr>
  </w:style>
  <w:style w:type="paragraph" w:customStyle="1" w:styleId="afffa">
    <w:name w:val="列表项目"/>
    <w:basedOn w:val="a3"/>
    <w:pPr>
      <w:tabs>
        <w:tab w:val="left" w:pos="420"/>
      </w:tabs>
      <w:spacing w:line="288" w:lineRule="auto"/>
      <w:ind w:leftChars="200" w:left="840" w:hangingChars="200" w:hanging="420"/>
    </w:pPr>
    <w:rPr>
      <w:sz w:val="21"/>
    </w:rPr>
  </w:style>
  <w:style w:type="paragraph" w:customStyle="1" w:styleId="ItemList">
    <w:name w:val="Item List"/>
    <w:qFormat/>
    <w:pPr>
      <w:numPr>
        <w:numId w:val="8"/>
      </w:numPr>
      <w:spacing w:line="300" w:lineRule="auto"/>
      <w:jc w:val="both"/>
    </w:pPr>
    <w:rPr>
      <w:rFonts w:ascii="Arial" w:hAnsi="Arial"/>
      <w:sz w:val="21"/>
    </w:rPr>
  </w:style>
  <w:style w:type="paragraph" w:customStyle="1" w:styleId="afffb">
    <w:name w:val="没有缩进（为图形使用）"/>
    <w:basedOn w:val="a3"/>
    <w:pPr>
      <w:spacing w:before="120" w:after="120" w:line="360" w:lineRule="auto"/>
    </w:pPr>
    <w:rPr>
      <w:sz w:val="24"/>
    </w:rPr>
  </w:style>
  <w:style w:type="paragraph" w:customStyle="1" w:styleId="INStep">
    <w:name w:val="IN Step"/>
    <w:basedOn w:val="a3"/>
    <w:pPr>
      <w:keepLines/>
      <w:widowControl/>
      <w:tabs>
        <w:tab w:val="left" w:pos="1134"/>
      </w:tabs>
      <w:spacing w:before="80" w:after="80" w:line="300" w:lineRule="auto"/>
      <w:ind w:left="1134" w:hanging="907"/>
      <w:outlineLvl w:val="8"/>
    </w:pPr>
    <w:rPr>
      <w:rFonts w:ascii="Arial" w:hAnsi="Arial"/>
      <w:kern w:val="0"/>
      <w:sz w:val="21"/>
    </w:rPr>
  </w:style>
  <w:style w:type="paragraph" w:customStyle="1" w:styleId="afffc">
    <w:name w:val="标题无"/>
    <w:basedOn w:val="a3"/>
    <w:pPr>
      <w:spacing w:line="360" w:lineRule="auto"/>
    </w:pPr>
    <w:rPr>
      <w:sz w:val="24"/>
    </w:rPr>
  </w:style>
  <w:style w:type="paragraph" w:customStyle="1" w:styleId="19">
    <w:name w:val="样式1"/>
    <w:basedOn w:val="4"/>
    <w:pPr>
      <w:tabs>
        <w:tab w:val="left" w:pos="720"/>
      </w:tabs>
      <w:spacing w:before="500" w:after="260" w:line="560" w:lineRule="atLeast"/>
      <w:ind w:left="420" w:hanging="420"/>
    </w:pPr>
  </w:style>
  <w:style w:type="paragraph" w:customStyle="1" w:styleId="afffd">
    <w:name w:val="图例"/>
    <w:basedOn w:val="a3"/>
    <w:pPr>
      <w:spacing w:before="120" w:after="120" w:line="360" w:lineRule="auto"/>
      <w:jc w:val="center"/>
    </w:pPr>
    <w:rPr>
      <w:rFonts w:eastAsia="仿宋_GB2312"/>
      <w:b/>
      <w:sz w:val="24"/>
    </w:rPr>
  </w:style>
  <w:style w:type="paragraph" w:customStyle="1" w:styleId="074">
    <w:name w:val="标书正文:  0.74 厘米"/>
    <w:basedOn w:val="a3"/>
    <w:pPr>
      <w:snapToGrid w:val="0"/>
      <w:spacing w:line="360" w:lineRule="auto"/>
      <w:ind w:firstLine="420"/>
    </w:pPr>
    <w:rPr>
      <w:sz w:val="24"/>
    </w:rPr>
  </w:style>
  <w:style w:type="paragraph" w:customStyle="1" w:styleId="afffe">
    <w:name w:val="标准正文"/>
    <w:basedOn w:val="ae"/>
    <w:pPr>
      <w:spacing w:before="60" w:after="60" w:line="360" w:lineRule="auto"/>
      <w:ind w:left="0" w:firstLine="482"/>
    </w:pPr>
    <w:rPr>
      <w:rFonts w:ascii="Arial" w:hAnsi="Arial"/>
      <w:sz w:val="24"/>
    </w:rPr>
  </w:style>
  <w:style w:type="paragraph" w:customStyle="1" w:styleId="a">
    <w:name w:val="表号"/>
    <w:basedOn w:val="a3"/>
    <w:pPr>
      <w:numPr>
        <w:numId w:val="9"/>
      </w:numPr>
      <w:tabs>
        <w:tab w:val="clear" w:pos="360"/>
        <w:tab w:val="left" w:pos="648"/>
      </w:tabs>
      <w:autoSpaceDE w:val="0"/>
      <w:autoSpaceDN w:val="0"/>
      <w:adjustRightInd w:val="0"/>
      <w:spacing w:before="210" w:after="210"/>
      <w:ind w:left="425" w:hanging="137"/>
      <w:jc w:val="center"/>
    </w:pPr>
    <w:rPr>
      <w:kern w:val="0"/>
      <w:sz w:val="21"/>
      <w:lang w:eastAsia="en-US"/>
    </w:rPr>
  </w:style>
  <w:style w:type="paragraph" w:customStyle="1" w:styleId="affff">
    <w:name w:val="项目"/>
    <w:basedOn w:val="a3"/>
    <w:pPr>
      <w:tabs>
        <w:tab w:val="left" w:pos="1280"/>
      </w:tabs>
      <w:spacing w:before="120" w:after="120" w:line="360" w:lineRule="auto"/>
      <w:ind w:left="7" w:firstLine="567"/>
      <w:jc w:val="left"/>
      <w:textAlignment w:val="baseline"/>
    </w:pPr>
    <w:rPr>
      <w:rFonts w:ascii="宋体"/>
      <w:kern w:val="0"/>
      <w:sz w:val="24"/>
    </w:rPr>
  </w:style>
  <w:style w:type="paragraph" w:customStyle="1" w:styleId="affff0">
    <w:name w:val="表文字"/>
    <w:rPr>
      <w:rFonts w:ascii="宋体"/>
      <w:kern w:val="2"/>
    </w:rPr>
  </w:style>
  <w:style w:type="paragraph" w:customStyle="1" w:styleId="affff1">
    <w:name w:val="普通正文"/>
    <w:basedOn w:val="a3"/>
    <w:pPr>
      <w:adjustRightInd w:val="0"/>
      <w:spacing w:before="120" w:after="120" w:line="360" w:lineRule="auto"/>
      <w:ind w:firstLine="480"/>
      <w:jc w:val="left"/>
      <w:textAlignment w:val="baseline"/>
    </w:pPr>
    <w:rPr>
      <w:rFonts w:ascii="Arial" w:hAnsi="Arial"/>
      <w:kern w:val="0"/>
      <w:sz w:val="24"/>
    </w:rPr>
  </w:style>
  <w:style w:type="paragraph" w:customStyle="1" w:styleId="TableTextChar1">
    <w:name w:val="Table Text Char1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TableTextCharCharChar">
    <w:name w:val="Table Text Char Char Char"/>
    <w:pPr>
      <w:snapToGrid w:val="0"/>
      <w:spacing w:before="80" w:after="80"/>
    </w:pPr>
    <w:rPr>
      <w:rFonts w:ascii="Arial" w:hAnsi="Arial"/>
      <w:kern w:val="2"/>
      <w:sz w:val="18"/>
    </w:rPr>
  </w:style>
  <w:style w:type="paragraph" w:customStyle="1" w:styleId="CharCharChar1CharCharCharCharCharCharCharCharCharCharCharCharChar">
    <w:name w:val="Char Char Char1 Char Char Char Char Char Char Char Char Char Char Char Char Char"/>
    <w:basedOn w:val="a3"/>
    <w:qFormat/>
    <w:pPr>
      <w:widowControl/>
      <w:spacing w:after="160" w:line="240" w:lineRule="exact"/>
      <w:jc w:val="left"/>
    </w:pPr>
    <w:rPr>
      <w:rFonts w:ascii="Verdana" w:hAnsi="Verdana"/>
      <w:kern w:val="0"/>
      <w:sz w:val="18"/>
      <w:lang w:eastAsia="en-US"/>
    </w:rPr>
  </w:style>
  <w:style w:type="paragraph" w:customStyle="1" w:styleId="38">
    <w:name w:val="样式3"/>
    <w:basedOn w:val="10"/>
    <w:next w:val="10"/>
    <w:pPr>
      <w:keepLines/>
      <w:adjustRightInd w:val="0"/>
      <w:spacing w:before="340" w:after="330" w:line="576" w:lineRule="auto"/>
    </w:pPr>
    <w:rPr>
      <w:rFonts w:ascii="Times New Roman" w:eastAsia="黑体"/>
      <w:b/>
      <w:kern w:val="44"/>
      <w:sz w:val="44"/>
    </w:rPr>
  </w:style>
  <w:style w:type="paragraph" w:customStyle="1" w:styleId="affff2">
    <w:name w:val="内容标题"/>
    <w:basedOn w:val="ab"/>
    <w:rPr>
      <w:rFonts w:ascii="Tahoma" w:hAnsi="Tahoma"/>
      <w:sz w:val="24"/>
    </w:rPr>
  </w:style>
  <w:style w:type="paragraph" w:customStyle="1" w:styleId="Char10">
    <w:name w:val="Char1"/>
    <w:basedOn w:val="a3"/>
    <w:rPr>
      <w:sz w:val="21"/>
    </w:rPr>
  </w:style>
  <w:style w:type="paragraph" w:customStyle="1" w:styleId="ItemStepinTable">
    <w:name w:val="Item Step in Table"/>
    <w:pPr>
      <w:numPr>
        <w:numId w:val="4"/>
      </w:numPr>
      <w:tabs>
        <w:tab w:val="left" w:pos="397"/>
      </w:tabs>
      <w:spacing w:before="40" w:after="40"/>
      <w:jc w:val="both"/>
    </w:pPr>
    <w:rPr>
      <w:rFonts w:ascii="Arial" w:hAnsi="Arial"/>
      <w:sz w:val="18"/>
    </w:rPr>
  </w:style>
  <w:style w:type="paragraph" w:customStyle="1" w:styleId="affff3">
    <w:name w:val="表头文本"/>
    <w:pPr>
      <w:jc w:val="center"/>
    </w:pPr>
    <w:rPr>
      <w:rFonts w:ascii="Arial" w:hAnsi="Arial"/>
      <w:b/>
      <w:sz w:val="21"/>
    </w:rPr>
  </w:style>
  <w:style w:type="paragraph" w:customStyle="1" w:styleId="CharCharChar">
    <w:name w:val="Char Char Char"/>
    <w:basedOn w:val="a3"/>
    <w:rPr>
      <w:rFonts w:ascii="Tahoma" w:hAnsi="Tahoma"/>
      <w:sz w:val="24"/>
    </w:rPr>
  </w:style>
  <w:style w:type="paragraph" w:customStyle="1" w:styleId="affff4">
    <w:name w:val="表头样式"/>
    <w:basedOn w:val="a3"/>
    <w:qFormat/>
    <w:pPr>
      <w:autoSpaceDE w:val="0"/>
      <w:autoSpaceDN w:val="0"/>
      <w:adjustRightInd w:val="0"/>
      <w:spacing w:line="360" w:lineRule="auto"/>
      <w:jc w:val="left"/>
    </w:pPr>
    <w:rPr>
      <w:b/>
      <w:kern w:val="0"/>
      <w:sz w:val="21"/>
    </w:rPr>
  </w:style>
  <w:style w:type="paragraph" w:customStyle="1" w:styleId="affff5">
    <w:name w:val="图标"/>
    <w:basedOn w:val="a3"/>
    <w:next w:val="a3"/>
    <w:pPr>
      <w:tabs>
        <w:tab w:val="left" w:pos="420"/>
        <w:tab w:val="left" w:pos="567"/>
        <w:tab w:val="left" w:pos="720"/>
      </w:tabs>
      <w:autoSpaceDE w:val="0"/>
      <w:autoSpaceDN w:val="0"/>
      <w:adjustRightInd w:val="0"/>
      <w:snapToGrid w:val="0"/>
      <w:spacing w:before="120" w:after="120" w:line="320" w:lineRule="atLeast"/>
      <w:ind w:left="420" w:hanging="420"/>
      <w:jc w:val="center"/>
      <w:textAlignment w:val="baseline"/>
    </w:pPr>
    <w:rPr>
      <w:rFonts w:eastAsia="仿宋_GB2312"/>
      <w:kern w:val="0"/>
      <w:sz w:val="24"/>
    </w:rPr>
  </w:style>
  <w:style w:type="paragraph" w:customStyle="1" w:styleId="39">
    <w:name w:val="附录3"/>
    <w:basedOn w:val="a3"/>
    <w:next w:val="a3"/>
    <w:pPr>
      <w:tabs>
        <w:tab w:val="left" w:pos="851"/>
      </w:tabs>
      <w:ind w:left="425" w:hanging="425"/>
      <w:outlineLvl w:val="2"/>
    </w:pPr>
    <w:rPr>
      <w:rFonts w:eastAsia="黑体"/>
      <w:b/>
      <w:sz w:val="32"/>
    </w:rPr>
  </w:style>
  <w:style w:type="paragraph" w:customStyle="1" w:styleId="a2">
    <w:name w:val="操作步骤"/>
    <w:basedOn w:val="a3"/>
    <w:pPr>
      <w:numPr>
        <w:numId w:val="10"/>
      </w:numPr>
      <w:autoSpaceDE w:val="0"/>
      <w:autoSpaceDN w:val="0"/>
      <w:adjustRightInd w:val="0"/>
      <w:snapToGrid w:val="0"/>
      <w:spacing w:line="40" w:lineRule="atLeast"/>
      <w:textAlignment w:val="bottom"/>
    </w:pPr>
    <w:rPr>
      <w:rFonts w:ascii="昆仑楷体" w:eastAsia="楷体_GB2312"/>
      <w:kern w:val="0"/>
      <w:sz w:val="21"/>
    </w:rPr>
  </w:style>
  <w:style w:type="paragraph" w:customStyle="1" w:styleId="affff6">
    <w:name w:val="列出段落"/>
    <w:next w:val="aa"/>
    <w:qFormat/>
    <w:pPr>
      <w:widowControl w:val="0"/>
      <w:ind w:firstLineChars="200" w:firstLine="200"/>
      <w:jc w:val="both"/>
    </w:pPr>
    <w:rPr>
      <w:rFonts w:ascii="Calibri" w:hAnsi="Calibri"/>
      <w:kern w:val="2"/>
      <w:sz w:val="21"/>
      <w:szCs w:val="22"/>
    </w:rPr>
  </w:style>
  <w:style w:type="paragraph" w:customStyle="1" w:styleId="xl53">
    <w:name w:val="xl53"/>
    <w:basedOn w:val="a3"/>
    <w:pPr>
      <w:widowControl/>
      <w:pBdr>
        <w:left w:val="single" w:sz="4" w:space="0" w:color="auto"/>
        <w:bottom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4"/>
    </w:rPr>
  </w:style>
  <w:style w:type="paragraph" w:customStyle="1" w:styleId="43">
    <w:name w:val="正文4"/>
    <w:basedOn w:val="a3"/>
    <w:pPr>
      <w:tabs>
        <w:tab w:val="left" w:pos="1275"/>
      </w:tabs>
      <w:spacing w:before="60" w:after="60" w:line="360" w:lineRule="auto"/>
      <w:ind w:leftChars="400" w:left="820" w:hanging="705"/>
    </w:pPr>
    <w:rPr>
      <w:sz w:val="24"/>
    </w:rPr>
  </w:style>
  <w:style w:type="paragraph" w:customStyle="1" w:styleId="605">
    <w:name w:val="样式 标题 6第五层条 + 三号 段前: 0.5 行"/>
    <w:basedOn w:val="6"/>
    <w:pPr>
      <w:widowControl/>
      <w:adjustRightInd/>
      <w:snapToGrid/>
      <w:spacing w:beforeLines="50" w:before="156"/>
      <w:jc w:val="left"/>
    </w:pPr>
    <w:rPr>
      <w:snapToGrid w:val="0"/>
      <w:kern w:val="24"/>
      <w:sz w:val="28"/>
    </w:rPr>
  </w:style>
  <w:style w:type="paragraph" w:customStyle="1" w:styleId="0740">
    <w:name w:val="样式 首行缩进:  0.74 厘米"/>
    <w:basedOn w:val="a3"/>
    <w:pPr>
      <w:spacing w:line="360" w:lineRule="auto"/>
      <w:ind w:firstLine="420"/>
    </w:pPr>
    <w:rPr>
      <w:sz w:val="24"/>
    </w:rPr>
  </w:style>
  <w:style w:type="paragraph" w:customStyle="1" w:styleId="Char20">
    <w:name w:val="Char2"/>
    <w:basedOn w:val="a3"/>
    <w:pPr>
      <w:spacing w:line="240" w:lineRule="atLeast"/>
      <w:ind w:left="420" w:firstLine="420"/>
    </w:pPr>
    <w:rPr>
      <w:kern w:val="0"/>
      <w:sz w:val="21"/>
    </w:rPr>
  </w:style>
  <w:style w:type="paragraph" w:customStyle="1" w:styleId="TableHeading">
    <w:name w:val="Table Heading"/>
    <w:pPr>
      <w:keepNext/>
      <w:snapToGrid w:val="0"/>
      <w:spacing w:before="80" w:after="80"/>
      <w:jc w:val="center"/>
    </w:pPr>
    <w:rPr>
      <w:rFonts w:ascii="Arial" w:eastAsia="黑体" w:hAnsi="Arial"/>
      <w:sz w:val="18"/>
    </w:rPr>
  </w:style>
  <w:style w:type="paragraph" w:customStyle="1" w:styleId="AANumbering">
    <w:name w:val="AA Numbering"/>
    <w:basedOn w:val="a3"/>
    <w:pPr>
      <w:widowControl/>
      <w:tabs>
        <w:tab w:val="left" w:pos="1134"/>
        <w:tab w:val="left" w:pos="1280"/>
      </w:tabs>
      <w:adjustRightInd w:val="0"/>
      <w:snapToGrid w:val="0"/>
      <w:spacing w:line="280" w:lineRule="atLeast"/>
      <w:jc w:val="left"/>
    </w:pPr>
    <w:rPr>
      <w:rFonts w:eastAsia="PMingLiU"/>
      <w:kern w:val="0"/>
      <w:sz w:val="24"/>
      <w:lang w:eastAsia="zh-TW"/>
    </w:rPr>
  </w:style>
  <w:style w:type="paragraph" w:customStyle="1" w:styleId="affff7">
    <w:name w:val="样式 宋体 五号 两端对齐 行距: 单倍行距"/>
    <w:basedOn w:val="a3"/>
    <w:pPr>
      <w:adjustRightInd w:val="0"/>
      <w:textAlignment w:val="baseline"/>
    </w:pPr>
    <w:rPr>
      <w:rFonts w:ascii="宋体" w:hAnsi="宋体"/>
      <w:kern w:val="0"/>
      <w:sz w:val="21"/>
    </w:rPr>
  </w:style>
  <w:style w:type="paragraph" w:customStyle="1" w:styleId="CharCharCharCharChar0">
    <w:name w:val="文档正文 Char Char Char Char Char"/>
    <w:basedOn w:val="a3"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Char3">
    <w:name w:val="段 Char"/>
    <w:qFormat/>
    <w:pPr>
      <w:autoSpaceDE w:val="0"/>
      <w:autoSpaceDN w:val="0"/>
      <w:ind w:firstLineChars="200" w:firstLine="200"/>
      <w:jc w:val="both"/>
    </w:pPr>
    <w:rPr>
      <w:rFonts w:ascii="宋体" w:hAnsi="Calibri"/>
      <w:sz w:val="21"/>
    </w:rPr>
  </w:style>
  <w:style w:type="paragraph" w:customStyle="1" w:styleId="1a">
    <w:name w:val="文本1"/>
    <w:basedOn w:val="a3"/>
    <w:pPr>
      <w:adjustRightInd w:val="0"/>
      <w:spacing w:line="312" w:lineRule="atLeast"/>
      <w:jc w:val="center"/>
      <w:textAlignment w:val="baseline"/>
    </w:pPr>
    <w:rPr>
      <w:kern w:val="0"/>
      <w:sz w:val="18"/>
    </w:rPr>
  </w:style>
  <w:style w:type="paragraph" w:customStyle="1" w:styleId="affff8">
    <w:name w:val="简单回函地址"/>
    <w:basedOn w:val="a3"/>
    <w:pPr>
      <w:adjustRightInd w:val="0"/>
      <w:snapToGrid w:val="0"/>
      <w:spacing w:line="360" w:lineRule="auto"/>
    </w:pPr>
    <w:rPr>
      <w:sz w:val="24"/>
    </w:rPr>
  </w:style>
  <w:style w:type="paragraph" w:customStyle="1" w:styleId="412">
    <w:name w:val="样式 正文缩进正文（首行缩进两字）表正文正文非缩进特点标题4段1 + 首行缩进:  2 字符"/>
    <w:basedOn w:val="a9"/>
    <w:pPr>
      <w:ind w:firstLineChars="200" w:firstLine="480"/>
    </w:pPr>
  </w:style>
  <w:style w:type="paragraph" w:customStyle="1" w:styleId="2d">
    <w:name w:val="标题2"/>
    <w:basedOn w:val="23"/>
    <w:pPr>
      <w:keepNext w:val="0"/>
      <w:keepLines w:val="0"/>
      <w:adjustRightInd w:val="0"/>
      <w:snapToGrid w:val="0"/>
      <w:spacing w:before="0" w:after="0" w:line="360" w:lineRule="auto"/>
      <w:ind w:firstLineChars="196" w:firstLine="574"/>
      <w:outlineLvl w:val="9"/>
    </w:pPr>
    <w:rPr>
      <w:rFonts w:ascii="宋体" w:eastAsia="宋体" w:hAnsi="宋体"/>
      <w:spacing w:val="6"/>
      <w:sz w:val="28"/>
      <w:u w:val="single"/>
    </w:rPr>
  </w:style>
  <w:style w:type="paragraph" w:customStyle="1" w:styleId="INFeature">
    <w:name w:val="IN Feature"/>
    <w:next w:val="INStep"/>
    <w:pPr>
      <w:keepNext/>
      <w:keepLines/>
      <w:spacing w:before="240" w:after="240"/>
      <w:outlineLvl w:val="7"/>
    </w:pPr>
    <w:rPr>
      <w:rFonts w:ascii="Arial" w:eastAsia="黑体" w:hAnsi="Arial"/>
      <w:sz w:val="21"/>
    </w:rPr>
  </w:style>
  <w:style w:type="paragraph" w:customStyle="1" w:styleId="Char4">
    <w:name w:val="正文格式 Char"/>
    <w:basedOn w:val="a3"/>
    <w:pPr>
      <w:widowControl/>
      <w:adjustRightInd w:val="0"/>
      <w:spacing w:line="440" w:lineRule="atLeast"/>
      <w:ind w:firstLine="510"/>
      <w:textAlignment w:val="baseline"/>
    </w:pPr>
    <w:rPr>
      <w:kern w:val="0"/>
      <w:sz w:val="24"/>
    </w:rPr>
  </w:style>
  <w:style w:type="paragraph" w:customStyle="1" w:styleId="151">
    <w:name w:val="样式 行距: 1.5 倍行距1"/>
    <w:basedOn w:val="a3"/>
    <w:pPr>
      <w:snapToGrid w:val="0"/>
    </w:pPr>
    <w:rPr>
      <w:sz w:val="21"/>
    </w:rPr>
  </w:style>
  <w:style w:type="paragraph" w:customStyle="1" w:styleId="PullQuote">
    <w:name w:val="Pull Quote"/>
    <w:basedOn w:val="a3"/>
    <w:pPr>
      <w:pBdr>
        <w:top w:val="single" w:sz="18" w:space="12" w:color="auto"/>
        <w:left w:val="single" w:sz="6" w:space="12" w:color="FFFFFF"/>
        <w:bottom w:val="single" w:sz="6" w:space="12" w:color="auto"/>
        <w:right w:val="single" w:sz="6" w:space="12" w:color="FFFFFF"/>
      </w:pBdr>
      <w:shd w:val="pct10" w:color="auto" w:fill="auto"/>
      <w:spacing w:before="120" w:after="240" w:line="288" w:lineRule="auto"/>
      <w:ind w:left="144" w:right="144"/>
      <w:jc w:val="center"/>
    </w:pPr>
    <w:rPr>
      <w:b/>
      <w:i/>
      <w:sz w:val="24"/>
    </w:rPr>
  </w:style>
  <w:style w:type="paragraph" w:customStyle="1" w:styleId="44">
    <w:name w:val="附录4"/>
    <w:basedOn w:val="a3"/>
    <w:next w:val="a3"/>
    <w:pPr>
      <w:widowControl/>
      <w:tabs>
        <w:tab w:val="left" w:pos="1134"/>
      </w:tabs>
      <w:spacing w:line="300" w:lineRule="auto"/>
      <w:ind w:left="1361" w:hanging="1361"/>
      <w:outlineLvl w:val="3"/>
    </w:pPr>
    <w:rPr>
      <w:rFonts w:ascii="Arial" w:eastAsia="黑体" w:hAnsi="Arial"/>
      <w:kern w:val="0"/>
    </w:rPr>
  </w:style>
  <w:style w:type="paragraph" w:customStyle="1" w:styleId="22">
    <w:name w:val="样式 正文首行缩进 2 + 首行缩进:  2 字符"/>
    <w:basedOn w:val="a3"/>
    <w:pPr>
      <w:numPr>
        <w:numId w:val="11"/>
      </w:numPr>
      <w:adjustRightInd w:val="0"/>
      <w:snapToGrid w:val="0"/>
      <w:spacing w:line="360" w:lineRule="auto"/>
    </w:pPr>
    <w:rPr>
      <w:rFonts w:ascii="Arial" w:hAnsi="Arial"/>
      <w:b/>
      <w:sz w:val="24"/>
    </w:rPr>
  </w:style>
  <w:style w:type="paragraph" w:customStyle="1" w:styleId="CharCharCharCharCharChar">
    <w:name w:val="Char Char 字元 字元 字元 Char Char Char Char"/>
    <w:basedOn w:val="a3"/>
    <w:pPr>
      <w:adjustRightInd w:val="0"/>
      <w:spacing w:line="360" w:lineRule="auto"/>
    </w:pPr>
    <w:rPr>
      <w:kern w:val="0"/>
      <w:sz w:val="24"/>
    </w:rPr>
  </w:style>
  <w:style w:type="paragraph" w:customStyle="1" w:styleId="affff9">
    <w:name w:val="编号正文"/>
    <w:basedOn w:val="affffa"/>
    <w:qFormat/>
    <w:pPr>
      <w:snapToGrid/>
      <w:spacing w:line="360" w:lineRule="auto"/>
      <w:ind w:left="1407" w:hanging="1047"/>
      <w:jc w:val="left"/>
    </w:pPr>
    <w:rPr>
      <w:rFonts w:eastAsia="仿宋_GB2312"/>
    </w:rPr>
  </w:style>
  <w:style w:type="paragraph" w:customStyle="1" w:styleId="affffa">
    <w:name w:val="文档正文"/>
    <w:basedOn w:val="a3"/>
    <w:pPr>
      <w:adjustRightInd w:val="0"/>
      <w:snapToGrid w:val="0"/>
      <w:spacing w:line="440" w:lineRule="exact"/>
      <w:ind w:firstLine="567"/>
      <w:textAlignment w:val="baseline"/>
    </w:pPr>
    <w:rPr>
      <w:rFonts w:ascii="Arial Narrow" w:hAnsi="Arial Narrow"/>
      <w:kern w:val="0"/>
      <w:sz w:val="24"/>
    </w:rPr>
  </w:style>
  <w:style w:type="paragraph" w:customStyle="1" w:styleId="1Heading0SectionHeadPIM1H1h11stlevell11H1">
    <w:name w:val="样式 标题 1章标题Heading 0Section HeadPIM 1H1h11st levell11H1..."/>
    <w:basedOn w:val="10"/>
    <w:qFormat/>
    <w:pPr>
      <w:keepLines/>
      <w:pageBreakBefore/>
      <w:tabs>
        <w:tab w:val="left" w:pos="432"/>
      </w:tabs>
      <w:autoSpaceDE w:val="0"/>
      <w:autoSpaceDN w:val="0"/>
      <w:adjustRightInd w:val="0"/>
      <w:spacing w:before="340" w:after="330" w:line="578" w:lineRule="atLeast"/>
      <w:textAlignment w:val="bottom"/>
    </w:pPr>
    <w:rPr>
      <w:rFonts w:eastAsia="黑体" w:hAnsi="宋体"/>
      <w:b/>
      <w:kern w:val="44"/>
      <w:sz w:val="36"/>
    </w:rPr>
  </w:style>
  <w:style w:type="paragraph" w:customStyle="1" w:styleId="affffb">
    <w:name w:val="正文 + 三号"/>
    <w:basedOn w:val="a3"/>
    <w:qFormat/>
    <w:rPr>
      <w:sz w:val="21"/>
    </w:rPr>
  </w:style>
  <w:style w:type="paragraph" w:customStyle="1" w:styleId="CharChar1Char">
    <w:name w:val="Char Char1 Char"/>
    <w:basedOn w:val="a3"/>
    <w:qFormat/>
    <w:rPr>
      <w:rFonts w:ascii="Tahoma" w:hAnsi="Tahoma"/>
      <w:sz w:val="24"/>
      <w:szCs w:val="24"/>
    </w:rPr>
  </w:style>
  <w:style w:type="paragraph" w:customStyle="1" w:styleId="CharCharCharCharCharCharChar">
    <w:name w:val="Char Char Char Char Char Char Char"/>
    <w:basedOn w:val="a3"/>
    <w:qFormat/>
    <w:rPr>
      <w:rFonts w:ascii="Tahoma" w:hAnsi="Tahoma"/>
      <w:sz w:val="24"/>
    </w:rPr>
  </w:style>
  <w:style w:type="paragraph" w:customStyle="1" w:styleId="affffc">
    <w:name w:val="二级列表"/>
    <w:basedOn w:val="affd"/>
    <w:next w:val="affd"/>
    <w:qFormat/>
    <w:pPr>
      <w:tabs>
        <w:tab w:val="left" w:pos="2120"/>
      </w:tabs>
      <w:ind w:firstLineChars="0" w:firstLine="0"/>
    </w:pPr>
    <w:rPr>
      <w:b/>
    </w:rPr>
  </w:style>
  <w:style w:type="paragraph" w:customStyle="1" w:styleId="Note">
    <w:name w:val="Note"/>
    <w:basedOn w:val="a3"/>
    <w:qFormat/>
    <w:pPr>
      <w:pBdr>
        <w:top w:val="single" w:sz="12" w:space="3" w:color="auto"/>
        <w:bottom w:val="single" w:sz="12" w:space="3" w:color="auto"/>
      </w:pBdr>
      <w:spacing w:line="360" w:lineRule="auto"/>
    </w:pPr>
    <w:rPr>
      <w:sz w:val="24"/>
    </w:rPr>
  </w:style>
  <w:style w:type="paragraph" w:customStyle="1" w:styleId="CharCharCharChar">
    <w:name w:val="文档正文 Char Char Char Char"/>
    <w:basedOn w:val="a3"/>
    <w:qFormat/>
    <w:pPr>
      <w:adjustRightInd w:val="0"/>
      <w:spacing w:line="440" w:lineRule="exact"/>
      <w:ind w:firstLine="420"/>
      <w:textAlignment w:val="baseline"/>
    </w:pPr>
    <w:rPr>
      <w:rFonts w:ascii="Arial Narrow" w:hAnsi="Arial Narrow"/>
      <w:kern w:val="0"/>
      <w:sz w:val="24"/>
    </w:rPr>
  </w:style>
  <w:style w:type="paragraph" w:customStyle="1" w:styleId="16615">
    <w:name w:val="样式 标题 1 + 居中 段前: 6 磅 段后: 6 磅 行距: 1.5 倍行距"/>
    <w:basedOn w:val="10"/>
    <w:qFormat/>
    <w:pPr>
      <w:keepLines/>
      <w:adjustRightInd w:val="0"/>
      <w:spacing w:before="120" w:after="120" w:line="360" w:lineRule="auto"/>
      <w:jc w:val="center"/>
    </w:pPr>
    <w:rPr>
      <w:rFonts w:ascii="Times New Roman"/>
      <w:b/>
      <w:kern w:val="44"/>
      <w:sz w:val="32"/>
    </w:rPr>
  </w:style>
  <w:style w:type="paragraph" w:customStyle="1" w:styleId="52">
    <w:name w:val="标题5"/>
    <w:basedOn w:val="a3"/>
    <w:qFormat/>
    <w:pPr>
      <w:tabs>
        <w:tab w:val="left" w:pos="0"/>
      </w:tabs>
      <w:autoSpaceDE w:val="0"/>
      <w:autoSpaceDN w:val="0"/>
      <w:adjustRightInd w:val="0"/>
      <w:snapToGrid w:val="0"/>
      <w:spacing w:line="320" w:lineRule="atLeast"/>
    </w:pPr>
    <w:rPr>
      <w:rFonts w:ascii="宋体"/>
      <w:kern w:val="0"/>
      <w:sz w:val="21"/>
    </w:rPr>
  </w:style>
  <w:style w:type="paragraph" w:customStyle="1" w:styleId="FigureDescription">
    <w:name w:val="Figure Description"/>
    <w:next w:val="a3"/>
    <w:qFormat/>
    <w:pPr>
      <w:snapToGrid w:val="0"/>
      <w:spacing w:before="80" w:after="320"/>
      <w:ind w:left="1134"/>
      <w:jc w:val="center"/>
    </w:pPr>
    <w:rPr>
      <w:rFonts w:ascii="Arial" w:eastAsia="黑体" w:hAnsi="Arial"/>
      <w:sz w:val="18"/>
    </w:rPr>
  </w:style>
  <w:style w:type="paragraph" w:customStyle="1" w:styleId="affffd">
    <w:name w:val="表格文本"/>
    <w:qFormat/>
    <w:pPr>
      <w:tabs>
        <w:tab w:val="decimal" w:pos="0"/>
      </w:tabs>
    </w:pPr>
    <w:rPr>
      <w:rFonts w:ascii="Arial" w:hAnsi="Arial"/>
      <w:sz w:val="21"/>
    </w:rPr>
  </w:style>
  <w:style w:type="paragraph" w:customStyle="1" w:styleId="affffe">
    <w:name w:val="_"/>
    <w:basedOn w:val="a3"/>
    <w:qFormat/>
    <w:pPr>
      <w:adjustRightInd w:val="0"/>
      <w:spacing w:line="360" w:lineRule="auto"/>
      <w:ind w:left="480" w:firstLineChars="200" w:firstLine="200"/>
      <w:textAlignment w:val="baseline"/>
    </w:pPr>
    <w:rPr>
      <w:kern w:val="0"/>
      <w:sz w:val="24"/>
    </w:rPr>
  </w:style>
  <w:style w:type="paragraph" w:customStyle="1" w:styleId="GB23122">
    <w:name w:val="样式 仿宋_GB2312 首行缩进:  2 字符"/>
    <w:basedOn w:val="a3"/>
    <w:qFormat/>
    <w:pPr>
      <w:spacing w:line="600" w:lineRule="exact"/>
      <w:ind w:firstLineChars="150" w:firstLine="420"/>
      <w:jc w:val="left"/>
    </w:pPr>
    <w:rPr>
      <w:rFonts w:ascii="仿宋_GB2312" w:eastAsia="仿宋_GB2312" w:hAnsi="Arial"/>
      <w:color w:val="000000"/>
      <w:kern w:val="0"/>
      <w:lang w:val="zh-CN"/>
    </w:rPr>
  </w:style>
  <w:style w:type="paragraph" w:customStyle="1" w:styleId="1b">
    <w:name w:val="附录1"/>
    <w:basedOn w:val="a3"/>
    <w:next w:val="a3"/>
    <w:qFormat/>
    <w:pPr>
      <w:tabs>
        <w:tab w:val="left" w:pos="1304"/>
      </w:tabs>
      <w:ind w:left="425" w:hanging="425"/>
      <w:outlineLvl w:val="0"/>
    </w:pPr>
    <w:rPr>
      <w:rFonts w:ascii="黑体" w:eastAsia="黑体" w:hAnsi="黑体"/>
      <w:b/>
      <w:sz w:val="44"/>
    </w:rPr>
  </w:style>
  <w:style w:type="paragraph" w:customStyle="1" w:styleId="20257">
    <w:name w:val="样式 样式 正文首行缩进 2 + 左  0 字符 + 首行缩进:  2.57 字符"/>
    <w:basedOn w:val="a3"/>
    <w:next w:val="a3"/>
    <w:qFormat/>
    <w:pPr>
      <w:adjustRightInd w:val="0"/>
      <w:snapToGrid w:val="0"/>
      <w:spacing w:after="120"/>
      <w:ind w:firstLineChars="257" w:firstLine="540"/>
    </w:pPr>
    <w:rPr>
      <w:sz w:val="21"/>
    </w:rPr>
  </w:style>
  <w:style w:type="paragraph" w:customStyle="1" w:styleId="1c">
    <w:name w:val="小标题 1"/>
    <w:basedOn w:val="a3"/>
    <w:qFormat/>
    <w:pPr>
      <w:autoSpaceDE w:val="0"/>
      <w:autoSpaceDN w:val="0"/>
      <w:adjustRightInd w:val="0"/>
      <w:spacing w:line="360" w:lineRule="atLeast"/>
    </w:pPr>
    <w:rPr>
      <w:rFonts w:ascii="文鼎粗黑" w:eastAsia="文鼎粗黑"/>
      <w:kern w:val="0"/>
      <w:sz w:val="22"/>
    </w:rPr>
  </w:style>
  <w:style w:type="paragraph" w:customStyle="1" w:styleId="1xz">
    <w:name w:val="样式1xz"/>
    <w:basedOn w:val="a3"/>
    <w:qFormat/>
    <w:pPr>
      <w:tabs>
        <w:tab w:val="left" w:pos="1050"/>
        <w:tab w:val="right" w:leader="dot" w:pos="8296"/>
      </w:tabs>
    </w:pPr>
    <w:rPr>
      <w:caps/>
      <w:spacing w:val="20"/>
      <w:sz w:val="24"/>
    </w:rPr>
  </w:style>
  <w:style w:type="paragraph" w:customStyle="1" w:styleId="afffff">
    <w:name w:val="图片文字"/>
    <w:basedOn w:val="a3"/>
    <w:qFormat/>
    <w:pPr>
      <w:spacing w:line="240" w:lineRule="atLeast"/>
      <w:jc w:val="center"/>
    </w:pPr>
    <w:rPr>
      <w:sz w:val="21"/>
    </w:rPr>
  </w:style>
  <w:style w:type="paragraph" w:customStyle="1" w:styleId="a0">
    <w:name w:val="首行缩进"/>
    <w:basedOn w:val="a3"/>
    <w:qFormat/>
    <w:pPr>
      <w:numPr>
        <w:numId w:val="12"/>
      </w:numPr>
      <w:spacing w:line="360" w:lineRule="auto"/>
    </w:pPr>
    <w:rPr>
      <w:rFonts w:eastAsia="仿宋_GB2312"/>
    </w:rPr>
  </w:style>
  <w:style w:type="paragraph" w:customStyle="1" w:styleId="afffff0">
    <w:name w:val="摘要"/>
    <w:basedOn w:val="a3"/>
    <w:next w:val="23"/>
    <w:pPr>
      <w:spacing w:line="360" w:lineRule="auto"/>
    </w:pPr>
    <w:rPr>
      <w:rFonts w:eastAsia="黑体"/>
      <w:sz w:val="20"/>
    </w:rPr>
  </w:style>
  <w:style w:type="paragraph" w:customStyle="1" w:styleId="TableContents">
    <w:name w:val="Table Contents"/>
    <w:basedOn w:val="a7"/>
    <w:pPr>
      <w:suppressAutoHyphens/>
      <w:jc w:val="left"/>
    </w:pPr>
    <w:rPr>
      <w:rFonts w:ascii="Times New Roman" w:eastAsia="Times New Roman"/>
      <w:kern w:val="0"/>
      <w:sz w:val="24"/>
    </w:rPr>
  </w:style>
  <w:style w:type="paragraph" w:customStyle="1" w:styleId="afffff1">
    <w:name w:val="È±Ê¡ÎÄ±¾"/>
    <w:basedOn w:val="a3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</w:rPr>
  </w:style>
  <w:style w:type="paragraph" w:customStyle="1" w:styleId="TableDescription">
    <w:name w:val="Table Description"/>
    <w:next w:val="a3"/>
    <w:pPr>
      <w:keepNext/>
      <w:snapToGrid w:val="0"/>
      <w:spacing w:before="160" w:after="80"/>
      <w:ind w:left="1134"/>
      <w:jc w:val="center"/>
    </w:pPr>
    <w:rPr>
      <w:rFonts w:ascii="Arial" w:eastAsia="黑体" w:hAnsi="Arial"/>
      <w:sz w:val="18"/>
    </w:rPr>
  </w:style>
  <w:style w:type="paragraph" w:customStyle="1" w:styleId="1d">
    <w:name w:val="文本框样式1"/>
    <w:basedOn w:val="a3"/>
    <w:pPr>
      <w:adjustRightInd w:val="0"/>
      <w:snapToGrid w:val="0"/>
      <w:spacing w:before="60" w:line="180" w:lineRule="exact"/>
      <w:jc w:val="center"/>
    </w:pPr>
    <w:rPr>
      <w:sz w:val="21"/>
    </w:rPr>
  </w:style>
  <w:style w:type="paragraph" w:customStyle="1" w:styleId="CharCharCharCharCharCharChar1">
    <w:name w:val="Char Char Char Char Char Char Char1"/>
    <w:basedOn w:val="ab"/>
    <w:rPr>
      <w:rFonts w:ascii="宋体" w:hAnsi="Tahoma"/>
    </w:rPr>
  </w:style>
  <w:style w:type="paragraph" w:customStyle="1" w:styleId="CharCharCharChar0">
    <w:name w:val="Char Char Char Char"/>
    <w:basedOn w:val="a3"/>
    <w:pPr>
      <w:pageBreakBefore/>
      <w:widowControl/>
      <w:spacing w:after="160" w:line="240" w:lineRule="exact"/>
      <w:jc w:val="left"/>
    </w:pPr>
    <w:rPr>
      <w:rFonts w:ascii="Verdana" w:hAnsi="Verdana"/>
      <w:kern w:val="0"/>
      <w:sz w:val="20"/>
      <w:lang w:eastAsia="en-US"/>
    </w:rPr>
  </w:style>
  <w:style w:type="paragraph" w:customStyle="1" w:styleId="45">
    <w:name w:val="样式4"/>
    <w:basedOn w:val="4"/>
    <w:pPr>
      <w:adjustRightInd w:val="0"/>
      <w:snapToGrid w:val="0"/>
    </w:pPr>
  </w:style>
  <w:style w:type="paragraph" w:customStyle="1" w:styleId="afffff2">
    <w:name w:val="正文（首行不缩进）"/>
    <w:basedOn w:val="a3"/>
    <w:pPr>
      <w:autoSpaceDE w:val="0"/>
      <w:autoSpaceDN w:val="0"/>
      <w:adjustRightInd w:val="0"/>
      <w:spacing w:line="360" w:lineRule="auto"/>
      <w:jc w:val="left"/>
    </w:pPr>
    <w:rPr>
      <w:kern w:val="0"/>
      <w:sz w:val="21"/>
    </w:rPr>
  </w:style>
  <w:style w:type="paragraph" w:customStyle="1" w:styleId="xl40">
    <w:name w:val="xl40"/>
    <w:basedOn w:val="a3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宋体" w:hAnsi="宋体"/>
      <w:kern w:val="0"/>
      <w:sz w:val="24"/>
    </w:rPr>
  </w:style>
  <w:style w:type="paragraph" w:customStyle="1" w:styleId="Char1CharCharChar1">
    <w:name w:val="Char1 Char Char Char1"/>
    <w:basedOn w:val="a3"/>
    <w:rPr>
      <w:rFonts w:ascii="Tahoma" w:hAnsi="Tahoma"/>
      <w:sz w:val="30"/>
    </w:rPr>
  </w:style>
  <w:style w:type="paragraph" w:customStyle="1" w:styleId="1e">
    <w:name w:val="彩色底纹1"/>
    <w:rPr>
      <w:kern w:val="2"/>
      <w:sz w:val="21"/>
    </w:rPr>
  </w:style>
  <w:style w:type="paragraph" w:customStyle="1" w:styleId="CharCharCharCharCharChar1Char">
    <w:name w:val="Char Char Char Char Char Char1 Char"/>
    <w:basedOn w:val="a3"/>
    <w:pPr>
      <w:widowControl/>
      <w:spacing w:after="160" w:line="240" w:lineRule="exact"/>
      <w:jc w:val="left"/>
    </w:pPr>
    <w:rPr>
      <w:rFonts w:ascii="Verdana" w:hAnsi="Verdana"/>
      <w:kern w:val="0"/>
      <w:sz w:val="21"/>
      <w:lang w:eastAsia="en-US"/>
    </w:rPr>
  </w:style>
  <w:style w:type="paragraph" w:customStyle="1" w:styleId="xl27">
    <w:name w:val="xl27"/>
    <w:basedOn w:val="a3"/>
    <w:pPr>
      <w:widowControl/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宋体" w:hAnsi="宋体"/>
      <w:kern w:val="0"/>
      <w:sz w:val="21"/>
    </w:rPr>
  </w:style>
  <w:style w:type="paragraph" w:customStyle="1" w:styleId="320">
    <w:name w:val="标题3——2"/>
    <w:basedOn w:val="30"/>
    <w:next w:val="1"/>
    <w:pPr>
      <w:tabs>
        <w:tab w:val="left" w:pos="1280"/>
        <w:tab w:val="right" w:leader="dot" w:pos="8777"/>
      </w:tabs>
      <w:spacing w:beforeLines="100" w:before="312" w:after="0" w:line="240" w:lineRule="auto"/>
      <w:ind w:left="851" w:hanging="851"/>
      <w:outlineLvl w:val="9"/>
    </w:pPr>
    <w:rPr>
      <w:rFonts w:ascii="黑体" w:eastAsia="黑体" w:hAnsi="宋体"/>
      <w:sz w:val="30"/>
    </w:rPr>
  </w:style>
  <w:style w:type="paragraph" w:customStyle="1" w:styleId="bt">
    <w:name w:val="bt"/>
    <w:basedOn w:val="a3"/>
    <w:next w:val="a7"/>
    <w:pPr>
      <w:overflowPunct w:val="0"/>
      <w:autoSpaceDE w:val="0"/>
      <w:autoSpaceDN w:val="0"/>
      <w:adjustRightInd w:val="0"/>
      <w:snapToGrid w:val="0"/>
      <w:spacing w:before="100" w:after="100" w:line="240" w:lineRule="atLeast"/>
      <w:ind w:left="2880" w:hanging="360"/>
      <w:textAlignment w:val="baseline"/>
    </w:pPr>
    <w:rPr>
      <w:rFonts w:ascii="宋体"/>
      <w:kern w:val="0"/>
      <w:sz w:val="20"/>
    </w:rPr>
  </w:style>
  <w:style w:type="paragraph" w:customStyle="1" w:styleId="TableParagraph">
    <w:name w:val="Table Paragraph"/>
    <w:basedOn w:val="a3"/>
    <w:uiPriority w:val="1"/>
    <w:qFormat/>
    <w:rPr>
      <w:rFonts w:ascii="宋体" w:hAnsi="宋体" w:cs="宋体"/>
      <w:lang w:val="zh-CN" w:bidi="zh-CN"/>
    </w:rPr>
  </w:style>
  <w:style w:type="paragraph" w:customStyle="1" w:styleId="1f">
    <w:name w:val="列出段落1"/>
    <w:basedOn w:val="a3"/>
    <w:uiPriority w:val="1"/>
    <w:qFormat/>
    <w:pPr>
      <w:ind w:left="106" w:hanging="304"/>
    </w:pPr>
    <w:rPr>
      <w:rFonts w:ascii="宋体" w:hAnsi="宋体" w:cs="宋体"/>
      <w:lang w:val="zh-CN" w:bidi="zh-CN"/>
    </w:rPr>
  </w:style>
  <w:style w:type="paragraph" w:customStyle="1" w:styleId="p16">
    <w:name w:val="p16"/>
    <w:basedOn w:val="a3"/>
    <w:qFormat/>
    <w:pPr>
      <w:widowControl/>
      <w:spacing w:before="100" w:after="100"/>
      <w:jc w:val="left"/>
    </w:pPr>
    <w:rPr>
      <w:rFonts w:ascii="宋体" w:hAnsi="宋体" w:cs="宋体"/>
      <w:color w:val="000000"/>
      <w:kern w:val="0"/>
      <w:sz w:val="24"/>
    </w:rPr>
  </w:style>
  <w:style w:type="paragraph" w:customStyle="1" w:styleId="WPSOffice1">
    <w:name w:val="WPSOffice手动目录 1"/>
  </w:style>
  <w:style w:type="paragraph" w:styleId="afffff3">
    <w:name w:val="List Paragraph"/>
    <w:basedOn w:val="a3"/>
    <w:uiPriority w:val="1"/>
    <w:qFormat/>
    <w:pPr>
      <w:ind w:firstLineChars="200" w:firstLine="420"/>
    </w:pPr>
  </w:style>
  <w:style w:type="character" w:customStyle="1" w:styleId="a8">
    <w:name w:val="正文文本 字符"/>
    <w:basedOn w:val="a4"/>
    <w:link w:val="a7"/>
    <w:rsid w:val="00A04A08"/>
    <w:rPr>
      <w:rFonts w:ascii="仿宋_GB2312" w:eastAsia="仿宋_GB2312"/>
      <w:kern w:val="2"/>
      <w:sz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173</Words>
  <Characters>987</Characters>
  <Application>Microsoft Office Word</Application>
  <DocSecurity>0</DocSecurity>
  <Lines>8</Lines>
  <Paragraphs>2</Paragraphs>
  <ScaleCrop>false</ScaleCrop>
  <Manager>罗成</Manager>
  <Company>重庆市政府采购中心</Company>
  <LinksUpToDate>false</LinksUpToDate>
  <CharactersWithSpaces>1158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竞争性谈判文件</dc:title>
  <dc:creator>罗成</dc:creator>
  <cp:lastModifiedBy>sun siyuan</cp:lastModifiedBy>
  <cp:revision>61</cp:revision>
  <cp:lastPrinted>2018-08-06T08:28:00Z</cp:lastPrinted>
  <dcterms:created xsi:type="dcterms:W3CDTF">2022-09-30T02:56:00Z</dcterms:created>
  <dcterms:modified xsi:type="dcterms:W3CDTF">2022-10-18T05:11:00Z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2052-11.1.0.9914</vt:lpwstr>
  </property>
  <property fmtid="{D5CDD505-2E9C-101B-9397-08002B2CF9AE}" pid="3" name="ICV">
    <vt:lpwstr>C22D2E3E2AED43F0993A6A6793B7895A</vt:lpwstr>
  </property>
  <property fmtid="{D5CDD505-2E9C-101B-9397-08002B2CF9AE}" pid="4" name="commondata">
    <vt:lpwstr>eyJoZGlkIjoiYzZkNzQ4ZWFiZmQ4NTRhOWRkZTk3YTMwMjlmMmZhYmUifQ==</vt:lpwstr>
  </property>
</Properties>
</file>