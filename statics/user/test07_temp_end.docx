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spacing w:before="45"/>
        <w:ind w:left="2788" w:right="2792"/>
        <w:jc w:val="center"/>
        <w:outlineLvl w:val="0"/>
        <w:rPr>
          <w:rFonts w:ascii="宋体" w:hAnsi="宋体" w:eastAsia="宋体" w:cs="宋体"/>
          <w:b/>
          <w:sz w:val="28"/>
          <w:szCs w:val="28"/>
        </w:rPr>
      </w:pPr>
      <w:bookmarkStart w:id="0" w:name="_Toc26750"/>
      <w:bookmarkStart w:id="1" w:name="_Toc13806"/>
      <w:bookmarkStart w:id="2" w:name="_Toc521661359"/>
      <w:bookmarkStart w:id="3" w:name="_Toc7648"/>
      <w:bookmarkStart w:id="4" w:name="_Toc4745"/>
      <w:bookmarkStart w:id="5" w:name="_Toc12680"/>
      <w:bookmarkStart w:id="6" w:name="_Toc1363"/>
      <w:r>
        <w:rPr>
          <w:rFonts w:hint="eastAsia" w:ascii="宋体" w:hAnsi="宋体" w:eastAsia="宋体" w:cs="宋体"/>
          <w:b/>
          <w:sz w:val="30"/>
          <w:szCs w:val="30"/>
        </w:rPr>
        <w:t>三、资格承诺函</w:t>
      </w:r>
      <w:bookmarkEnd w:id="0"/>
      <w:bookmarkEnd w:id="1"/>
    </w:p>
    <w:p>
      <w:pPr>
        <w:pStyle w:val="3"/>
        <w:rPr>
          <w:sz w:val="20"/>
        </w:rPr>
      </w:pPr>
    </w:p>
    <w:p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我单位作为本次采购项目的供应商，根据采购文件要求，现郑重承诺如下：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（一）符合《中华人民共和国政府采购法》第二十二条规定的条件；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1、具有独立承担民事责任的能力；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2、具有良好的商业信誉和健全的财务会计制度；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3、具有履行合同所必需的设备和专业技术能力；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4、有依法缴纳税收和社会保障资金的良好记录；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5、参加本次政府采购活动前三年内，在经营活动中没有重大违法记录；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6、符合国家法律、行政法规规定的其他条件。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（四）不属于为本项目提供整体设计、规范编制或者项目管理、监理、检测等服务的供应商。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1234440</wp:posOffset>
            </wp:positionH>
            <wp:positionV relativeFrom="paragraph">
              <wp:posOffset>635</wp:posOffset>
            </wp:positionV>
            <wp:extent cx="2194560" cy="225806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供应商（单位盖章）：</w:t>
      </w:r>
      <w:r>
        <w:rPr>
          <w:rFonts w:ascii="宋体" w:hAnsi="宋体" w:cs="宋体"/>
          <w:sz w:val="24"/>
          <w:szCs w:val="24"/>
        </w:rPr>
        <w:t>供应商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日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期：2022 年 10  月  15 日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  <w:sectPr>
          <w:headerReference r:id="rId3" w:type="default"/>
          <w:footerReference r:id="rId4" w:type="default"/>
          <w:pgSz w:w="11907" w:h="16840"/>
          <w:pgMar w:top="1134" w:right="1191" w:bottom="1134" w:left="1304" w:header="851" w:footer="992" w:gutter="0"/>
          <w:cols w:space="720" w:num="1"/>
          <w:docGrid w:linePitch="380" w:charSpace="-5735"/>
        </w:sectPr>
      </w:pPr>
    </w:p>
    <w:p>
      <w:pPr>
        <w:snapToGrid w:val="0"/>
        <w:spacing w:before="156" w:beforeLines="50" w:after="156" w:afterLines="50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7" w:name="_Toc14675"/>
      <w:bookmarkStart w:id="8" w:name="_Toc25525"/>
      <w:r>
        <w:rPr>
          <w:rFonts w:hint="eastAsia" w:ascii="宋体" w:hAnsi="宋体" w:cs="宋体"/>
          <w:b/>
          <w:sz w:val="30"/>
          <w:szCs w:val="30"/>
        </w:rPr>
        <w:t>四、满足主要商务条款的承诺书</w:t>
      </w:r>
      <w:bookmarkEnd w:id="7"/>
      <w:bookmarkEnd w:id="8"/>
    </w:p>
    <w:p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hint="eastAsia" w:ascii="宋体" w:hAnsi="宋体" w:cs="宋体"/>
          <w:sz w:val="24"/>
          <w:szCs w:val="24"/>
        </w:rPr>
        <w:t>已阅读并充分理解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hint="eastAsia" w:ascii="宋体" w:hAnsi="宋体" w:cs="宋体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>
      <w:pPr>
        <w:adjustRightInd w:val="0"/>
        <w:spacing w:line="240" w:lineRule="auto"/>
        <w:ind w:firstLine="0" w:firstLineChars="0"/>
        <w:rPr>
          <w:rFonts w:ascii="宋体" w:hAnsi="宋体" w:cs="宋体"/>
          <w:kern w:val="0"/>
          <w:sz w:val="24"/>
          <w:szCs w:val="24"/>
        </w:rPr>
      </w:pPr>
    </w:p>
    <w:p>
      <w:pPr>
        <w:adjustRightInd w:val="0"/>
        <w:spacing w:line="240" w:lineRule="auto"/>
        <w:ind w:firstLine="0" w:firstLineChars="0"/>
        <w:rPr>
          <w:rFonts w:ascii="宋体" w:hAnsi="宋体" w:cs="宋体"/>
          <w:kern w:val="0"/>
          <w:sz w:val="24"/>
          <w:szCs w:val="24"/>
        </w:rPr>
      </w:pPr>
    </w:p>
    <w:p>
      <w:pPr>
        <w:adjustRightInd w:val="0"/>
        <w:spacing w:line="240" w:lineRule="auto"/>
        <w:ind w:firstLine="0" w:firstLineChars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1562100</wp:posOffset>
            </wp:positionH>
            <wp:positionV relativeFrom="paragraph">
              <wp:posOffset>167005</wp:posOffset>
            </wp:positionV>
            <wp:extent cx="2194560" cy="225806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3066415</wp:posOffset>
            </wp:positionH>
            <wp:positionV relativeFrom="paragraph">
              <wp:posOffset>14605</wp:posOffset>
            </wp:positionV>
            <wp:extent cx="1161415" cy="741680"/>
            <wp:effectExtent l="0" t="0" r="635" b="127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</w:pPr>
      <w:r>
        <w:rPr>
          <w:rFonts w:hint="eastAsia" w:ascii="宋体" w:hAnsi="宋体" w:cs="宋体"/>
          <w:sz w:val="24"/>
          <w:szCs w:val="24"/>
        </w:rPr>
        <w:t>法定代表人（或授权代表）签字或盖章：</w:t>
      </w:r>
      <w:r>
        <w:rPr>
          <w:rFonts w:hint="eastAsia" w:ascii="宋体" w:hAnsi="宋体" w:cs="宋体"/>
          <w:color w:val="FF0000"/>
          <w:sz w:val="24"/>
          <w:szCs w:val="24"/>
        </w:rPr>
        <w:t xml:space="preserve">   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供应商名称（盖章）：</w:t>
      </w:r>
      <w:r>
        <w:rPr>
          <w:rFonts w:ascii="宋体" w:hAnsi="宋体" w:cs="宋体"/>
          <w:sz w:val="24"/>
          <w:szCs w:val="24"/>
        </w:rPr>
        <w:t xml:space="preserve">供应商 </w:t>
      </w:r>
      <w:r>
        <w:rPr>
          <w:sz w:val="30"/>
          <w:szCs w:val="30"/>
          <w:u w:val="single"/>
        </w:rPr>
        <w:t xml:space="preserve">  </w:t>
      </w:r>
    </w:p>
    <w:p>
      <w:pPr>
        <w:spacing w:line="312" w:lineRule="auto"/>
        <w:ind w:firstLine="720" w:firstLineChars="3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2022 年 10  月  15 日</w:t>
      </w:r>
    </w:p>
    <w:p>
      <w:pPr>
        <w:spacing w:line="312" w:lineRule="auto"/>
        <w:ind w:right="480" w:firstLine="7590" w:firstLineChars="27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b/>
          <w:szCs w:val="28"/>
        </w:rPr>
        <w:tab/>
      </w:r>
    </w:p>
    <w:p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>
      <w:pPr>
        <w:spacing w:line="312" w:lineRule="auto"/>
        <w:rPr>
          <w:rFonts w:ascii="宋体" w:hAnsi="宋体" w:cs="宋体"/>
          <w:b/>
          <w:szCs w:val="28"/>
        </w:rPr>
      </w:pPr>
    </w:p>
    <w:p>
      <w:pPr>
        <w:spacing w:line="312" w:lineRule="auto"/>
        <w:rPr>
          <w:rFonts w:ascii="宋体" w:hAnsi="宋体" w:cs="宋体"/>
          <w:b/>
          <w:szCs w:val="28"/>
        </w:rPr>
      </w:pPr>
    </w:p>
    <w:p>
      <w:pPr>
        <w:spacing w:line="312" w:lineRule="auto"/>
        <w:ind w:firstLine="480" w:firstLineChars="200"/>
        <w:rPr>
          <w:rFonts w:ascii="宋体" w:hAnsi="宋体" w:cs="宋体"/>
          <w:color w:val="FF0000"/>
          <w:sz w:val="24"/>
          <w:szCs w:val="24"/>
        </w:rPr>
      </w:pPr>
    </w:p>
    <w:p>
      <w:pPr>
        <w:snapToGrid w:val="0"/>
        <w:spacing w:before="156" w:beforeLines="50" w:after="156" w:afterLines="50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hint="eastAsia" w:ascii="宋体" w:hAnsi="宋体" w:cs="宋体"/>
          <w:b/>
          <w:szCs w:val="28"/>
        </w:rPr>
        <w:br w:type="page"/>
      </w:r>
      <w:bookmarkStart w:id="9" w:name="_Toc12170"/>
      <w:bookmarkStart w:id="10" w:name="_Toc24184"/>
      <w:r>
        <w:rPr>
          <w:rFonts w:hint="eastAsia" w:ascii="宋体" w:hAnsi="宋体" w:cs="宋体"/>
          <w:b/>
          <w:sz w:val="30"/>
          <w:szCs w:val="30"/>
        </w:rPr>
        <w:t>五、法定代表人授权委托书</w:t>
      </w:r>
      <w:bookmarkEnd w:id="9"/>
      <w:bookmarkEnd w:id="10"/>
    </w:p>
    <w:p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致：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   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（法定代表人名称）是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  </w:t>
      </w:r>
      <w:r>
        <w:rPr>
          <w:rFonts w:ascii="宋体" w:hAnsi="宋体" w:cs="宋体"/>
          <w:sz w:val="24"/>
          <w:szCs w:val="24"/>
          <w:u w:val="single"/>
        </w:rPr>
        <w:t>供应商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的法定代表人，特授权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（被授权人姓名及身份证代码）电话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代表我单位全权办理上述项目的询比、签约等具体工作，并签署全部有关文件、协议及合同。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我单位对被授权人的签字负全部责任。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1290955</wp:posOffset>
            </wp:positionH>
            <wp:positionV relativeFrom="paragraph">
              <wp:posOffset>209550</wp:posOffset>
            </wp:positionV>
            <wp:extent cx="2230755" cy="96202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17780</wp:posOffset>
            </wp:positionV>
            <wp:extent cx="923290" cy="589280"/>
            <wp:effectExtent l="0" t="0" r="0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被授权人：                                 法定代表人：</w:t>
      </w:r>
    </w:p>
    <w:p>
      <w:pPr>
        <w:adjustRightInd w:val="0"/>
        <w:spacing w:line="360" w:lineRule="auto"/>
        <w:ind w:firstLine="480" w:firstLineChars="20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（签字或盖章）                             （签字或盖章）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1329055</wp:posOffset>
            </wp:positionH>
            <wp:positionV relativeFrom="paragraph">
              <wp:posOffset>37465</wp:posOffset>
            </wp:positionV>
            <wp:extent cx="2194560" cy="225806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bookmarkStart w:id="11" w:name="_GoBack"/>
      <w:bookmarkEnd w:id="11"/>
    </w:p>
    <w:p>
      <w:pPr>
        <w:adjustRightInd w:val="0"/>
        <w:spacing w:line="360" w:lineRule="auto"/>
        <w:ind w:firstLine="420" w:firstLineChars="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供应商（单位盖章）：</w:t>
      </w:r>
    </w:p>
    <w:p>
      <w:pPr>
        <w:adjustRightInd w:val="0"/>
        <w:spacing w:line="360" w:lineRule="auto"/>
        <w:ind w:firstLine="480" w:firstLineChars="200"/>
        <w:rPr>
          <w:rFonts w:hint="eastAsia"/>
        </w:rPr>
      </w:pPr>
      <w:r>
        <w:rPr>
          <w:rFonts w:hint="eastAsia" w:ascii="宋体" w:hAnsi="宋体" w:cs="宋体"/>
          <w:sz w:val="24"/>
          <w:szCs w:val="24"/>
        </w:rPr>
        <w:t>日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期： 2022 年 10  月  15 日</w:t>
      </w:r>
      <w:bookmarkEnd w:id="2"/>
      <w:bookmarkEnd w:id="3"/>
      <w:bookmarkEnd w:id="4"/>
      <w:bookmarkEnd w:id="5"/>
      <w:bookmarkEnd w:id="6"/>
    </w:p>
    <w:sectPr>
      <w:headerReference r:id="rId5" w:type="default"/>
      <w:footerReference r:id="rId6" w:type="default"/>
      <w:pgSz w:w="11906" w:h="16838"/>
      <w:pgMar w:top="1134" w:right="1134" w:bottom="1134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昆仑楷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文鼎粗黑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2"/>
                          </w:pPr>
                          <w:r>
                            <w:rPr>
                              <w:rFonts w:hint="eastAsia" w:ascii="宋体" w:hAnsi="宋体" w:cs="宋体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cs="宋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cs="宋体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</w:rPr>
                            <w:t>5</w:t>
                          </w:r>
                          <w:r>
                            <w:rPr>
                              <w:rFonts w:hint="eastAsia" w:ascii="宋体" w:hAnsi="宋体" w:cs="宋体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1.65pt;width:4.55pt;mso-position-horizontal:center;mso-position-horizontal-relative:margin;mso-wrap-style:none;z-index:251657216;mso-width-relative:page;mso-height-relative:page;" filled="f" stroked="f" coordsize="21600,21600" o:gfxdata="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58scAtEAAAACAQAADwAAAAAAAAABACAAAAAiAAAAZHJzL2Rvd25yZXYueG1sUEsBAhQAFAAAAAgA&#10;h07iQIxYtf3zAQAAwQMAAA4AAAAAAAAAAQAgAAAAIAEAAGRycy9lMm9Eb2MueG1sUEsFBgAAAAAG&#10;AAYAWQEAAI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rPr>
                        <w:rFonts w:hint="eastAsia" w:ascii="宋体" w:hAnsi="宋体" w:cs="宋体"/>
                      </w:rPr>
                      <w:fldChar w:fldCharType="begin"/>
                    </w:r>
                    <w:r>
                      <w:rPr>
                        <w:rFonts w:hint="eastAsia" w:ascii="宋体" w:hAnsi="宋体" w:cs="宋体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cs="宋体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</w:rPr>
                      <w:t>5</w:t>
                    </w:r>
                    <w:r>
                      <w:rPr>
                        <w:rFonts w:hint="eastAsia" w:ascii="宋体" w:hAnsi="宋体" w:cs="宋体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2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1" o:spid="_x0000_s1026" o:spt="202" type="#_x0000_t202" style="position:absolute;left:0pt;margin-top:0pt;height:10.35pt;width:9.0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D&#10;5X5J0AAAAAMBAAAPAAAAAAAAAAEAIAAAACIAAABkcnMvZG93bnJldi54bWxQSwECFAAUAAAACACH&#10;TuJARiMoS/MBAADDAwAADgAAAAAAAAABACAAAAAfAQAAZHJzL2Uyb0RvYy54bWxQSwUGAAAAAAYA&#10;BgBZAQAAh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pBdr>
        <w:bottom w:val="none" w:color="auto" w:sz="0" w:space="1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pBdr>
        <w:bottom w:val="none" w:color="auto" w:sz="0" w:space="1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pStyle w:val="214"/>
      <w:lvlText w:val=""/>
      <w:lvlJc w:val="left"/>
      <w:pPr>
        <w:tabs>
          <w:tab w:val="left" w:pos="987"/>
        </w:tabs>
        <w:ind w:left="987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2"/>
    <w:multiLevelType w:val="singleLevel"/>
    <w:tmpl w:val="00000002"/>
    <w:lvl w:ilvl="0" w:tentative="0">
      <w:start w:val="1"/>
      <w:numFmt w:val="bullet"/>
      <w:pStyle w:val="177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2">
    <w:nsid w:val="00000008"/>
    <w:multiLevelType w:val="multilevel"/>
    <w:tmpl w:val="00000008"/>
    <w:lvl w:ilvl="0" w:tentative="0">
      <w:start w:val="1"/>
      <w:numFmt w:val="decimal"/>
      <w:pStyle w:val="160"/>
      <w:lvlText w:val="（%1）"/>
      <w:lvlJc w:val="left"/>
      <w:pPr>
        <w:tabs>
          <w:tab w:val="left" w:pos="1230"/>
        </w:tabs>
        <w:ind w:left="0" w:firstLine="510"/>
      </w:pPr>
      <w:rPr>
        <w:rFonts w:hint="default" w:ascii="Arial" w:hAnsi="Arial"/>
        <w:b w:val="0"/>
        <w:i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0D"/>
    <w:multiLevelType w:val="singleLevel"/>
    <w:tmpl w:val="0000000D"/>
    <w:lvl w:ilvl="0" w:tentative="0">
      <w:start w:val="1"/>
      <w:numFmt w:val="bullet"/>
      <w:pStyle w:val="2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4">
    <w:nsid w:val="0000000E"/>
    <w:multiLevelType w:val="multilevel"/>
    <w:tmpl w:val="0000000E"/>
    <w:lvl w:ilvl="0" w:tentative="0">
      <w:start w:val="1"/>
      <w:numFmt w:val="bullet"/>
      <w:pStyle w:val="236"/>
      <w:lvlText w:val=""/>
      <w:lvlJc w:val="left"/>
      <w:pPr>
        <w:tabs>
          <w:tab w:val="left" w:pos="540"/>
        </w:tabs>
        <w:ind w:left="540" w:firstLine="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hint="default" w:ascii="Wingdings" w:hAnsi="Wingdings"/>
      </w:rPr>
    </w:lvl>
  </w:abstractNum>
  <w:abstractNum w:abstractNumId="5">
    <w:nsid w:val="0000000F"/>
    <w:multiLevelType w:val="multilevel"/>
    <w:tmpl w:val="0000000F"/>
    <w:lvl w:ilvl="0" w:tentative="0">
      <w:start w:val="1"/>
      <w:numFmt w:val="upperLetter"/>
      <w:pStyle w:val="187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pStyle w:val="128"/>
      <w:suff w:val="nothing"/>
      <w:lvlText w:val="%1.%2　"/>
      <w:lvlJc w:val="left"/>
      <w:pPr>
        <w:ind w:left="21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>
    <w:nsid w:val="00000010"/>
    <w:multiLevelType w:val="singleLevel"/>
    <w:tmpl w:val="00000010"/>
    <w:lvl w:ilvl="0" w:tentative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00000011"/>
    <w:multiLevelType w:val="singleLevel"/>
    <w:tmpl w:val="00000011"/>
    <w:lvl w:ilvl="0" w:tentative="0">
      <w:start w:val="1"/>
      <w:numFmt w:val="decimal"/>
      <w:pStyle w:val="1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00000012"/>
    <w:multiLevelType w:val="multilevel"/>
    <w:tmpl w:val="00000012"/>
    <w:lvl w:ilvl="0" w:tentative="0">
      <w:start w:val="1"/>
      <w:numFmt w:val="bullet"/>
      <w:pStyle w:val="169"/>
      <w:lvlText w:val=""/>
      <w:lvlJc w:val="left"/>
      <w:pPr>
        <w:tabs>
          <w:tab w:val="left" w:pos="1644"/>
        </w:tabs>
        <w:ind w:left="1644" w:hanging="510"/>
      </w:pPr>
      <w:rPr>
        <w:rFonts w:hint="default" w:ascii="Wingdings" w:hAnsi="Wingdings"/>
        <w:color w:val="auto"/>
        <w:sz w:val="13"/>
        <w:u w:val="none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color w:val="auto"/>
        <w:sz w:val="13"/>
        <w:u w:val="none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00000013"/>
    <w:multiLevelType w:val="singleLevel"/>
    <w:tmpl w:val="00000013"/>
    <w:lvl w:ilvl="0" w:tentative="0">
      <w:start w:val="1"/>
      <w:numFmt w:val="bullet"/>
      <w:pStyle w:val="27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00000014"/>
    <w:multiLevelType w:val="singleLevel"/>
    <w:tmpl w:val="00000014"/>
    <w:lvl w:ilvl="0" w:tentative="0">
      <w:start w:val="1"/>
      <w:numFmt w:val="decimal"/>
      <w:pStyle w:val="193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>
    <w:nsid w:val="00000015"/>
    <w:multiLevelType w:val="multilevel"/>
    <w:tmpl w:val="00000015"/>
    <w:lvl w:ilvl="0" w:tentative="0">
      <w:start w:val="1"/>
      <w:numFmt w:val="chineseCountingThousand"/>
      <w:pStyle w:val="158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11"/>
  </w:num>
  <w:num w:numId="6">
    <w:abstractNumId w:val="2"/>
  </w:num>
  <w:num w:numId="7">
    <w:abstractNumId w:val="6"/>
  </w:num>
  <w:num w:numId="8">
    <w:abstractNumId w:val="8"/>
  </w:num>
  <w:num w:numId="9">
    <w:abstractNumId w:val="1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A0FFD"/>
    <w:rsid w:val="000C23D6"/>
    <w:rsid w:val="000E232C"/>
    <w:rsid w:val="000E3326"/>
    <w:rsid w:val="0011647C"/>
    <w:rsid w:val="00116BB6"/>
    <w:rsid w:val="00117275"/>
    <w:rsid w:val="001173E3"/>
    <w:rsid w:val="001232C4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3D08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266E"/>
    <w:rsid w:val="0055762B"/>
    <w:rsid w:val="0056269E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B544B"/>
    <w:rsid w:val="006C353F"/>
    <w:rsid w:val="006C7CD3"/>
    <w:rsid w:val="00703979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62ADA"/>
    <w:rsid w:val="00872901"/>
    <w:rsid w:val="008825DA"/>
    <w:rsid w:val="00887B1E"/>
    <w:rsid w:val="008A6F8B"/>
    <w:rsid w:val="008A7A6D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5D99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CE6623"/>
    <w:rsid w:val="00D21562"/>
    <w:rsid w:val="00D21D58"/>
    <w:rsid w:val="00D226A5"/>
    <w:rsid w:val="00D2377C"/>
    <w:rsid w:val="00D3755D"/>
    <w:rsid w:val="00D40159"/>
    <w:rsid w:val="00D76367"/>
    <w:rsid w:val="00D858CC"/>
    <w:rsid w:val="00DA4850"/>
    <w:rsid w:val="00DF02E6"/>
    <w:rsid w:val="00DF157D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2376D2"/>
    <w:rsid w:val="019E0DD1"/>
    <w:rsid w:val="01AE3368"/>
    <w:rsid w:val="02AF0FB8"/>
    <w:rsid w:val="04641666"/>
    <w:rsid w:val="061650A0"/>
    <w:rsid w:val="06EA34B5"/>
    <w:rsid w:val="07610150"/>
    <w:rsid w:val="08ED3546"/>
    <w:rsid w:val="09246605"/>
    <w:rsid w:val="092E403B"/>
    <w:rsid w:val="0AB771B3"/>
    <w:rsid w:val="0B8273E0"/>
    <w:rsid w:val="0B8D4273"/>
    <w:rsid w:val="0BAA1613"/>
    <w:rsid w:val="0C4E2D14"/>
    <w:rsid w:val="0E470CF4"/>
    <w:rsid w:val="0EB0557D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7FC0DAC"/>
    <w:rsid w:val="18EB2C9C"/>
    <w:rsid w:val="192B184C"/>
    <w:rsid w:val="1A9448A8"/>
    <w:rsid w:val="1ABB2110"/>
    <w:rsid w:val="1B3A3A66"/>
    <w:rsid w:val="1C0E01AF"/>
    <w:rsid w:val="1C3B0701"/>
    <w:rsid w:val="1CFA7880"/>
    <w:rsid w:val="21AB4E7E"/>
    <w:rsid w:val="21FC0731"/>
    <w:rsid w:val="22F95FB5"/>
    <w:rsid w:val="24B858CA"/>
    <w:rsid w:val="25FC4220"/>
    <w:rsid w:val="26612822"/>
    <w:rsid w:val="268E1423"/>
    <w:rsid w:val="2791404D"/>
    <w:rsid w:val="27B62D6D"/>
    <w:rsid w:val="294F62CC"/>
    <w:rsid w:val="2A005E7B"/>
    <w:rsid w:val="2A9A00C1"/>
    <w:rsid w:val="2BFC2739"/>
    <w:rsid w:val="2CBD59E6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5E37658"/>
    <w:rsid w:val="57240F65"/>
    <w:rsid w:val="577C0624"/>
    <w:rsid w:val="5992473D"/>
    <w:rsid w:val="59AE7EB0"/>
    <w:rsid w:val="5A9515D1"/>
    <w:rsid w:val="5B4B5F40"/>
    <w:rsid w:val="5B8C0E98"/>
    <w:rsid w:val="5D794FC0"/>
    <w:rsid w:val="5DDB0603"/>
    <w:rsid w:val="5E953C7F"/>
    <w:rsid w:val="5E954C27"/>
    <w:rsid w:val="5ED66BCF"/>
    <w:rsid w:val="5F72667E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1E71DD6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BB535A3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snapToGrid w:val="0"/>
      <w:spacing w:line="360" w:lineRule="atLeast"/>
      <w:outlineLvl w:val="0"/>
    </w:pPr>
    <w:rPr>
      <w:rFonts w:ascii="宋体"/>
    </w:rPr>
  </w:style>
  <w:style w:type="paragraph" w:styleId="5">
    <w:name w:val="heading 2"/>
    <w:basedOn w:val="1"/>
    <w:next w:val="1"/>
    <w:link w:val="57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link w:val="58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7">
    <w:name w:val="heading 4"/>
    <w:basedOn w:val="1"/>
    <w:next w:val="1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</w:rPr>
  </w:style>
  <w:style w:type="paragraph" w:styleId="8">
    <w:name w:val="heading 5"/>
    <w:basedOn w:val="1"/>
    <w:next w:val="1"/>
    <w:qFormat/>
    <w:uiPriority w:val="0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9">
    <w:name w:val="heading 6"/>
    <w:basedOn w:val="1"/>
    <w:next w:val="1"/>
    <w:qFormat/>
    <w:uiPriority w:val="0"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qFormat/>
    <w:uiPriority w:val="0"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hAnsi="Arial" w:eastAsia="黑体"/>
      <w:b/>
      <w:sz w:val="24"/>
    </w:rPr>
  </w:style>
  <w:style w:type="paragraph" w:styleId="11">
    <w:name w:val="heading 8"/>
    <w:basedOn w:val="1"/>
    <w:next w:val="1"/>
    <w:qFormat/>
    <w:uiPriority w:val="0"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hAnsi="Arial" w:eastAsia="黑体"/>
      <w:b/>
      <w:sz w:val="24"/>
    </w:rPr>
  </w:style>
  <w:style w:type="paragraph" w:styleId="12">
    <w:name w:val="heading 9"/>
    <w:basedOn w:val="1"/>
    <w:next w:val="1"/>
    <w:qFormat/>
    <w:uiPriority w:val="0"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hAnsi="Arial" w:eastAsia="黑体"/>
      <w:b/>
      <w:sz w:val="24"/>
    </w:rPr>
  </w:style>
  <w:style w:type="character" w:default="1" w:styleId="49">
    <w:name w:val="Default Paragraph Font"/>
    <w:semiHidden/>
    <w:unhideWhenUsed/>
    <w:qFormat/>
    <w:uiPriority w:val="1"/>
  </w:style>
  <w:style w:type="table" w:default="1" w:styleId="4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正文首行缩进1"/>
    <w:basedOn w:val="3"/>
    <w:qFormat/>
    <w:uiPriority w:val="0"/>
    <w:pPr>
      <w:spacing w:line="360" w:lineRule="auto"/>
      <w:ind w:firstLine="420"/>
    </w:pPr>
    <w:rPr>
      <w:rFonts w:ascii="宋体" w:hAnsi="宋体"/>
      <w:sz w:val="24"/>
    </w:rPr>
  </w:style>
  <w:style w:type="paragraph" w:styleId="3">
    <w:name w:val="Body Text"/>
    <w:basedOn w:val="1"/>
    <w:next w:val="1"/>
    <w:qFormat/>
    <w:uiPriority w:val="0"/>
    <w:rPr>
      <w:rFonts w:ascii="仿宋_GB2312" w:eastAsia="仿宋_GB2312"/>
      <w:sz w:val="32"/>
    </w:rPr>
  </w:style>
  <w:style w:type="paragraph" w:styleId="13">
    <w:name w:val="List 3"/>
    <w:basedOn w:val="1"/>
    <w:qFormat/>
    <w:uiPriority w:val="0"/>
    <w:pPr>
      <w:adjustRightInd w:val="0"/>
      <w:snapToGrid w:val="0"/>
      <w:spacing w:line="360" w:lineRule="auto"/>
      <w:ind w:left="100" w:leftChars="400" w:hanging="200" w:hangingChars="200"/>
    </w:pPr>
    <w:rPr>
      <w:sz w:val="24"/>
    </w:rPr>
  </w:style>
  <w:style w:type="paragraph" w:styleId="14">
    <w:name w:val="List Number 2"/>
    <w:basedOn w:val="1"/>
    <w:qFormat/>
    <w:uiPriority w:val="0"/>
    <w:pPr>
      <w:numPr>
        <w:ilvl w:val="0"/>
        <w:numId w:val="1"/>
      </w:numPr>
      <w:tabs>
        <w:tab w:val="left" w:pos="780"/>
        <w:tab w:val="clear" w:pos="425"/>
      </w:tabs>
      <w:spacing w:line="360" w:lineRule="auto"/>
    </w:pPr>
    <w:rPr>
      <w:sz w:val="24"/>
    </w:rPr>
  </w:style>
  <w:style w:type="paragraph" w:styleId="15">
    <w:name w:val="List Bullet 4"/>
    <w:basedOn w:val="1"/>
    <w:qFormat/>
    <w:uiPriority w:val="0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16">
    <w:name w:val="Normal Indent"/>
    <w:basedOn w:val="1"/>
    <w:qFormat/>
    <w:uiPriority w:val="0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17">
    <w:name w:val="caption"/>
    <w:basedOn w:val="1"/>
    <w:next w:val="1"/>
    <w:qFormat/>
    <w:uiPriority w:val="0"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18">
    <w:name w:val="Document Map"/>
    <w:basedOn w:val="1"/>
    <w:qFormat/>
    <w:uiPriority w:val="0"/>
    <w:pPr>
      <w:shd w:val="clear" w:color="auto" w:fill="000080"/>
    </w:pPr>
  </w:style>
  <w:style w:type="paragraph" w:styleId="19">
    <w:name w:val="toa heading"/>
    <w:basedOn w:val="1"/>
    <w:next w:val="1"/>
    <w:qFormat/>
    <w:uiPriority w:val="0"/>
    <w:pPr>
      <w:spacing w:before="120"/>
    </w:pPr>
    <w:rPr>
      <w:rFonts w:ascii="Arial" w:hAnsi="Arial"/>
      <w:sz w:val="24"/>
    </w:rPr>
  </w:style>
  <w:style w:type="paragraph" w:styleId="20">
    <w:name w:val="annotation text"/>
    <w:basedOn w:val="1"/>
    <w:link w:val="60"/>
    <w:qFormat/>
    <w:uiPriority w:val="0"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21">
    <w:name w:val="Body Text 3"/>
    <w:basedOn w:val="1"/>
    <w:qFormat/>
    <w:uiPriority w:val="0"/>
    <w:pPr>
      <w:adjustRightInd w:val="0"/>
      <w:snapToGrid w:val="0"/>
      <w:spacing w:after="120" w:line="360" w:lineRule="auto"/>
    </w:pPr>
    <w:rPr>
      <w:sz w:val="16"/>
    </w:rPr>
  </w:style>
  <w:style w:type="paragraph" w:styleId="22">
    <w:name w:val="List Bullet 3"/>
    <w:basedOn w:val="1"/>
    <w:qFormat/>
    <w:uiPriority w:val="0"/>
    <w:pPr>
      <w:numPr>
        <w:ilvl w:val="0"/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23">
    <w:name w:val="Body Text Indent"/>
    <w:basedOn w:val="1"/>
    <w:link w:val="61"/>
    <w:uiPriority w:val="0"/>
    <w:pPr>
      <w:spacing w:line="700" w:lineRule="exact"/>
      <w:ind w:left="960"/>
    </w:pPr>
    <w:rPr>
      <w:sz w:val="44"/>
    </w:rPr>
  </w:style>
  <w:style w:type="paragraph" w:styleId="24">
    <w:name w:val="List Number 3"/>
    <w:basedOn w:val="1"/>
    <w:uiPriority w:val="0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5">
    <w:name w:val="List 2"/>
    <w:basedOn w:val="1"/>
    <w:qFormat/>
    <w:uiPriority w:val="0"/>
    <w:pPr>
      <w:adjustRightInd w:val="0"/>
      <w:snapToGrid w:val="0"/>
      <w:spacing w:line="360" w:lineRule="auto"/>
      <w:ind w:left="100" w:leftChars="200" w:hanging="200" w:hangingChars="200"/>
    </w:pPr>
    <w:rPr>
      <w:sz w:val="24"/>
    </w:rPr>
  </w:style>
  <w:style w:type="paragraph" w:styleId="26">
    <w:name w:val="List Continue"/>
    <w:basedOn w:val="1"/>
    <w:qFormat/>
    <w:uiPriority w:val="0"/>
    <w:pPr>
      <w:adjustRightInd w:val="0"/>
      <w:snapToGrid w:val="0"/>
      <w:spacing w:after="120" w:line="360" w:lineRule="auto"/>
      <w:ind w:left="420" w:leftChars="200"/>
    </w:pPr>
    <w:rPr>
      <w:sz w:val="24"/>
    </w:rPr>
  </w:style>
  <w:style w:type="paragraph" w:styleId="27">
    <w:name w:val="List Bullet 2"/>
    <w:basedOn w:val="1"/>
    <w:qFormat/>
    <w:uiPriority w:val="0"/>
    <w:pPr>
      <w:numPr>
        <w:ilvl w:val="0"/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28">
    <w:name w:val="Plain Text"/>
    <w:basedOn w:val="1"/>
    <w:link w:val="64"/>
    <w:qFormat/>
    <w:uiPriority w:val="0"/>
    <w:rPr>
      <w:rFonts w:ascii="宋体" w:hAnsi="Courier New"/>
      <w:sz w:val="21"/>
    </w:rPr>
  </w:style>
  <w:style w:type="paragraph" w:styleId="29">
    <w:name w:val="Date"/>
    <w:basedOn w:val="1"/>
    <w:next w:val="1"/>
    <w:link w:val="66"/>
    <w:uiPriority w:val="0"/>
  </w:style>
  <w:style w:type="paragraph" w:styleId="30">
    <w:name w:val="Body Text Indent 2"/>
    <w:basedOn w:val="1"/>
    <w:link w:val="67"/>
    <w:uiPriority w:val="0"/>
    <w:pPr>
      <w:snapToGrid w:val="0"/>
      <w:spacing w:line="560" w:lineRule="atLeast"/>
      <w:ind w:firstLine="540"/>
    </w:pPr>
  </w:style>
  <w:style w:type="paragraph" w:styleId="31">
    <w:name w:val="Balloon Text"/>
    <w:basedOn w:val="1"/>
    <w:qFormat/>
    <w:uiPriority w:val="0"/>
    <w:rPr>
      <w:sz w:val="18"/>
    </w:rPr>
  </w:style>
  <w:style w:type="paragraph" w:styleId="32">
    <w:name w:val="footer"/>
    <w:basedOn w:val="1"/>
    <w:link w:val="6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3">
    <w:name w:val="header"/>
    <w:basedOn w:val="1"/>
    <w:link w:val="6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4">
    <w:name w:val="List Continue 4"/>
    <w:basedOn w:val="1"/>
    <w:qFormat/>
    <w:uiPriority w:val="0"/>
    <w:pPr>
      <w:adjustRightInd w:val="0"/>
      <w:snapToGrid w:val="0"/>
      <w:spacing w:after="120" w:line="360" w:lineRule="auto"/>
      <w:ind w:left="1680" w:leftChars="800"/>
    </w:pPr>
    <w:rPr>
      <w:sz w:val="24"/>
    </w:rPr>
  </w:style>
  <w:style w:type="paragraph" w:styleId="35">
    <w:name w:val="footnote text"/>
    <w:basedOn w:val="1"/>
    <w:link w:val="72"/>
    <w:qFormat/>
    <w:uiPriority w:val="0"/>
    <w:pPr>
      <w:spacing w:line="360" w:lineRule="auto"/>
    </w:pPr>
    <w:rPr>
      <w:sz w:val="18"/>
    </w:rPr>
  </w:style>
  <w:style w:type="paragraph" w:styleId="36">
    <w:name w:val="List 5"/>
    <w:basedOn w:val="1"/>
    <w:qFormat/>
    <w:uiPriority w:val="0"/>
    <w:pPr>
      <w:adjustRightInd w:val="0"/>
      <w:snapToGrid w:val="0"/>
      <w:spacing w:line="360" w:lineRule="auto"/>
      <w:ind w:left="100" w:leftChars="800" w:hanging="200" w:hangingChars="200"/>
    </w:pPr>
    <w:rPr>
      <w:sz w:val="24"/>
    </w:rPr>
  </w:style>
  <w:style w:type="paragraph" w:styleId="37">
    <w:name w:val="Body Text Indent 3"/>
    <w:basedOn w:val="1"/>
    <w:qFormat/>
    <w:uiPriority w:val="0"/>
    <w:pPr>
      <w:spacing w:line="360" w:lineRule="auto"/>
      <w:ind w:firstLine="632"/>
    </w:pPr>
    <w:rPr>
      <w:rFonts w:ascii="黑体" w:eastAsia="黑体"/>
    </w:rPr>
  </w:style>
  <w:style w:type="paragraph" w:styleId="38">
    <w:name w:val="table of figures"/>
    <w:basedOn w:val="1"/>
    <w:next w:val="1"/>
    <w:qFormat/>
    <w:uiPriority w:val="0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39">
    <w:name w:val="Body Text 2"/>
    <w:basedOn w:val="1"/>
    <w:qFormat/>
    <w:uiPriority w:val="0"/>
    <w:pPr>
      <w:adjustRightInd w:val="0"/>
      <w:snapToGrid w:val="0"/>
      <w:spacing w:after="120" w:line="480" w:lineRule="auto"/>
    </w:pPr>
    <w:rPr>
      <w:sz w:val="24"/>
    </w:rPr>
  </w:style>
  <w:style w:type="paragraph" w:styleId="40">
    <w:name w:val="List 4"/>
    <w:basedOn w:val="1"/>
    <w:qFormat/>
    <w:uiPriority w:val="0"/>
    <w:pPr>
      <w:adjustRightInd w:val="0"/>
      <w:snapToGrid w:val="0"/>
      <w:spacing w:line="360" w:lineRule="auto"/>
      <w:ind w:left="100" w:leftChars="600" w:hanging="200" w:hangingChars="200"/>
    </w:pPr>
    <w:rPr>
      <w:sz w:val="24"/>
    </w:rPr>
  </w:style>
  <w:style w:type="paragraph" w:styleId="41">
    <w:name w:val="List Continue 2"/>
    <w:basedOn w:val="1"/>
    <w:qFormat/>
    <w:uiPriority w:val="0"/>
    <w:pPr>
      <w:adjustRightInd w:val="0"/>
      <w:snapToGrid w:val="0"/>
      <w:spacing w:after="120" w:line="360" w:lineRule="auto"/>
      <w:ind w:left="840" w:leftChars="400"/>
    </w:pPr>
    <w:rPr>
      <w:sz w:val="24"/>
    </w:rPr>
  </w:style>
  <w:style w:type="paragraph" w:styleId="4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43">
    <w:name w:val="List Continue 3"/>
    <w:basedOn w:val="1"/>
    <w:qFormat/>
    <w:uiPriority w:val="0"/>
    <w:pPr>
      <w:adjustRightInd w:val="0"/>
      <w:snapToGrid w:val="0"/>
      <w:spacing w:after="120" w:line="360" w:lineRule="auto"/>
      <w:ind w:left="1260" w:leftChars="600"/>
    </w:pPr>
    <w:rPr>
      <w:sz w:val="24"/>
    </w:rPr>
  </w:style>
  <w:style w:type="paragraph" w:styleId="44">
    <w:name w:val="index 1"/>
    <w:basedOn w:val="1"/>
    <w:next w:val="1"/>
    <w:qFormat/>
    <w:uiPriority w:val="0"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45">
    <w:name w:val="Title"/>
    <w:basedOn w:val="1"/>
    <w:qFormat/>
    <w:uiPriority w:val="0"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46">
    <w:name w:val="annotation subject"/>
    <w:basedOn w:val="20"/>
    <w:next w:val="20"/>
    <w:link w:val="76"/>
    <w:qFormat/>
    <w:uiPriority w:val="0"/>
    <w:pPr>
      <w:adjustRightInd/>
      <w:spacing w:line="240" w:lineRule="auto"/>
      <w:textAlignment w:val="auto"/>
    </w:pPr>
  </w:style>
  <w:style w:type="table" w:styleId="48">
    <w:name w:val="Table Grid"/>
    <w:basedOn w:val="47"/>
    <w:qFormat/>
    <w:uiPriority w:val="0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0">
    <w:name w:val="Strong"/>
    <w:qFormat/>
    <w:uiPriority w:val="22"/>
    <w:rPr>
      <w:b/>
    </w:rPr>
  </w:style>
  <w:style w:type="character" w:styleId="51">
    <w:name w:val="page number"/>
    <w:qFormat/>
    <w:uiPriority w:val="0"/>
  </w:style>
  <w:style w:type="character" w:styleId="52">
    <w:name w:val="FollowedHyperlink"/>
    <w:qFormat/>
    <w:uiPriority w:val="0"/>
    <w:rPr>
      <w:color w:val="333333"/>
      <w:u w:val="none"/>
    </w:rPr>
  </w:style>
  <w:style w:type="character" w:styleId="53">
    <w:name w:val="Emphasis"/>
    <w:qFormat/>
    <w:uiPriority w:val="0"/>
    <w:rPr>
      <w:i/>
    </w:rPr>
  </w:style>
  <w:style w:type="character" w:styleId="54">
    <w:name w:val="Hyperlink"/>
    <w:qFormat/>
    <w:uiPriority w:val="99"/>
    <w:rPr>
      <w:color w:val="333333"/>
      <w:u w:val="none"/>
    </w:rPr>
  </w:style>
  <w:style w:type="character" w:styleId="55">
    <w:name w:val="annotation reference"/>
    <w:qFormat/>
    <w:uiPriority w:val="0"/>
    <w:rPr>
      <w:sz w:val="21"/>
      <w:szCs w:val="21"/>
    </w:rPr>
  </w:style>
  <w:style w:type="character" w:styleId="56">
    <w:name w:val="footnote reference"/>
    <w:qFormat/>
    <w:uiPriority w:val="0"/>
    <w:rPr>
      <w:position w:val="6"/>
      <w:sz w:val="14"/>
      <w:vertAlign w:val="superscript"/>
    </w:rPr>
  </w:style>
  <w:style w:type="character" w:customStyle="1" w:styleId="57">
    <w:name w:val="标题 2 字符1"/>
    <w:link w:val="5"/>
    <w:qFormat/>
    <w:uiPriority w:val="0"/>
    <w:rPr>
      <w:rFonts w:ascii="Arial" w:hAnsi="Arial" w:eastAsia="黑体"/>
      <w:b/>
      <w:kern w:val="2"/>
      <w:sz w:val="32"/>
    </w:rPr>
  </w:style>
  <w:style w:type="character" w:customStyle="1" w:styleId="58">
    <w:name w:val="标题 3 字符1"/>
    <w:link w:val="6"/>
    <w:uiPriority w:val="0"/>
    <w:rPr>
      <w:rFonts w:eastAsia="宋体"/>
      <w:b/>
      <w:kern w:val="2"/>
      <w:sz w:val="32"/>
      <w:lang w:val="en-US" w:eastAsia="zh-CN"/>
    </w:rPr>
  </w:style>
  <w:style w:type="paragraph" w:customStyle="1" w:styleId="59">
    <w:name w:val="目录 71"/>
    <w:basedOn w:val="1"/>
    <w:next w:val="1"/>
    <w:uiPriority w:val="0"/>
    <w:pPr>
      <w:ind w:left="2520" w:leftChars="1200"/>
    </w:pPr>
  </w:style>
  <w:style w:type="character" w:customStyle="1" w:styleId="60">
    <w:name w:val="批注文字 字符1"/>
    <w:link w:val="20"/>
    <w:qFormat/>
    <w:uiPriority w:val="0"/>
    <w:rPr>
      <w:sz w:val="24"/>
    </w:rPr>
  </w:style>
  <w:style w:type="character" w:customStyle="1" w:styleId="61">
    <w:name w:val="正文文本缩进 字符"/>
    <w:link w:val="23"/>
    <w:qFormat/>
    <w:uiPriority w:val="0"/>
    <w:rPr>
      <w:kern w:val="2"/>
      <w:sz w:val="44"/>
    </w:rPr>
  </w:style>
  <w:style w:type="paragraph" w:customStyle="1" w:styleId="62">
    <w:name w:val="目录 51"/>
    <w:basedOn w:val="1"/>
    <w:next w:val="1"/>
    <w:uiPriority w:val="0"/>
    <w:pPr>
      <w:ind w:left="1680" w:leftChars="800"/>
    </w:pPr>
  </w:style>
  <w:style w:type="paragraph" w:customStyle="1" w:styleId="63">
    <w:name w:val="目录 31"/>
    <w:basedOn w:val="1"/>
    <w:next w:val="1"/>
    <w:uiPriority w:val="39"/>
    <w:pPr>
      <w:ind w:left="840" w:leftChars="400"/>
    </w:pPr>
  </w:style>
  <w:style w:type="character" w:customStyle="1" w:styleId="64">
    <w:name w:val="纯文本 字符"/>
    <w:link w:val="28"/>
    <w:locked/>
    <w:uiPriority w:val="99"/>
    <w:rPr>
      <w:rFonts w:ascii="宋体" w:hAnsi="Courier New"/>
      <w:kern w:val="2"/>
      <w:sz w:val="21"/>
    </w:rPr>
  </w:style>
  <w:style w:type="paragraph" w:customStyle="1" w:styleId="65">
    <w:name w:val="目录 81"/>
    <w:basedOn w:val="1"/>
    <w:next w:val="1"/>
    <w:qFormat/>
    <w:uiPriority w:val="0"/>
    <w:pPr>
      <w:ind w:left="2940" w:leftChars="1400"/>
    </w:pPr>
  </w:style>
  <w:style w:type="character" w:customStyle="1" w:styleId="66">
    <w:name w:val="日期 字符"/>
    <w:link w:val="29"/>
    <w:uiPriority w:val="0"/>
    <w:rPr>
      <w:kern w:val="2"/>
      <w:sz w:val="28"/>
    </w:rPr>
  </w:style>
  <w:style w:type="character" w:customStyle="1" w:styleId="67">
    <w:name w:val="正文文本缩进 2 字符"/>
    <w:link w:val="30"/>
    <w:qFormat/>
    <w:uiPriority w:val="0"/>
    <w:rPr>
      <w:kern w:val="2"/>
      <w:sz w:val="28"/>
    </w:rPr>
  </w:style>
  <w:style w:type="character" w:customStyle="1" w:styleId="68">
    <w:name w:val="页脚 字符"/>
    <w:link w:val="32"/>
    <w:qFormat/>
    <w:uiPriority w:val="99"/>
    <w:rPr>
      <w:kern w:val="2"/>
      <w:sz w:val="18"/>
    </w:rPr>
  </w:style>
  <w:style w:type="character" w:customStyle="1" w:styleId="69">
    <w:name w:val="页眉 字符"/>
    <w:link w:val="33"/>
    <w:uiPriority w:val="99"/>
    <w:rPr>
      <w:kern w:val="2"/>
      <w:sz w:val="18"/>
    </w:rPr>
  </w:style>
  <w:style w:type="paragraph" w:customStyle="1" w:styleId="70">
    <w:name w:val="目录 11"/>
    <w:basedOn w:val="1"/>
    <w:next w:val="1"/>
    <w:qFormat/>
    <w:uiPriority w:val="0"/>
    <w:pPr>
      <w:spacing w:line="180" w:lineRule="auto"/>
      <w:jc w:val="center"/>
    </w:pPr>
    <w:rPr>
      <w:sz w:val="30"/>
    </w:rPr>
  </w:style>
  <w:style w:type="paragraph" w:customStyle="1" w:styleId="71">
    <w:name w:val="目录 41"/>
    <w:basedOn w:val="1"/>
    <w:next w:val="1"/>
    <w:uiPriority w:val="0"/>
    <w:pPr>
      <w:ind w:left="1260" w:leftChars="600"/>
    </w:pPr>
  </w:style>
  <w:style w:type="character" w:customStyle="1" w:styleId="72">
    <w:name w:val="脚注文本 字符"/>
    <w:link w:val="35"/>
    <w:qFormat/>
    <w:uiPriority w:val="0"/>
    <w:rPr>
      <w:kern w:val="2"/>
      <w:sz w:val="18"/>
    </w:rPr>
  </w:style>
  <w:style w:type="paragraph" w:customStyle="1" w:styleId="73">
    <w:name w:val="目录 61"/>
    <w:basedOn w:val="1"/>
    <w:next w:val="1"/>
    <w:qFormat/>
    <w:uiPriority w:val="0"/>
    <w:pPr>
      <w:ind w:left="2100" w:leftChars="1000"/>
    </w:pPr>
  </w:style>
  <w:style w:type="paragraph" w:customStyle="1" w:styleId="74">
    <w:name w:val="目录 21"/>
    <w:basedOn w:val="1"/>
    <w:next w:val="1"/>
    <w:qFormat/>
    <w:uiPriority w:val="39"/>
    <w:pPr>
      <w:ind w:left="420" w:leftChars="200"/>
    </w:pPr>
  </w:style>
  <w:style w:type="paragraph" w:customStyle="1" w:styleId="75">
    <w:name w:val="目录 91"/>
    <w:basedOn w:val="1"/>
    <w:next w:val="1"/>
    <w:qFormat/>
    <w:uiPriority w:val="0"/>
    <w:pPr>
      <w:ind w:left="3360" w:leftChars="1600"/>
    </w:pPr>
  </w:style>
  <w:style w:type="character" w:customStyle="1" w:styleId="76">
    <w:name w:val="批注主题 字符"/>
    <w:link w:val="46"/>
    <w:qFormat/>
    <w:uiPriority w:val="0"/>
    <w:rPr>
      <w:sz w:val="24"/>
    </w:rPr>
  </w:style>
  <w:style w:type="paragraph" w:customStyle="1" w:styleId="77">
    <w:name w:val="正文首行缩进 21"/>
    <w:basedOn w:val="23"/>
    <w:link w:val="78"/>
    <w:qFormat/>
    <w:uiPriority w:val="0"/>
    <w:pPr>
      <w:spacing w:after="120" w:line="240" w:lineRule="auto"/>
      <w:ind w:left="420" w:leftChars="200" w:firstLine="420" w:firstLineChars="200"/>
    </w:pPr>
  </w:style>
  <w:style w:type="character" w:customStyle="1" w:styleId="78">
    <w:name w:val="正文首行缩进 2 字符"/>
    <w:link w:val="77"/>
    <w:qFormat/>
    <w:uiPriority w:val="0"/>
    <w:rPr>
      <w:kern w:val="2"/>
      <w:sz w:val="44"/>
    </w:rPr>
  </w:style>
  <w:style w:type="paragraph" w:customStyle="1" w:styleId="79">
    <w:name w:val="BodyText1I2"/>
    <w:basedOn w:val="1"/>
    <w:next w:val="80"/>
    <w:qFormat/>
    <w:uiPriority w:val="0"/>
    <w:pPr>
      <w:spacing w:after="120" w:line="276" w:lineRule="auto"/>
      <w:ind w:left="420" w:leftChars="20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80">
    <w:name w:val="BodyText"/>
    <w:basedOn w:val="1"/>
    <w:qFormat/>
    <w:uiPriority w:val="0"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81">
    <w:name w:val="Char Char6"/>
    <w:qFormat/>
    <w:uiPriority w:val="0"/>
    <w:rPr>
      <w:rFonts w:ascii="仿宋_GB2312" w:eastAsia="仿宋_GB2312"/>
      <w:kern w:val="2"/>
      <w:sz w:val="32"/>
    </w:rPr>
  </w:style>
  <w:style w:type="character" w:customStyle="1" w:styleId="82">
    <w:name w:val="Char Char2"/>
    <w:qFormat/>
    <w:uiPriority w:val="0"/>
    <w:rPr>
      <w:rFonts w:eastAsia="宋体"/>
      <w:kern w:val="2"/>
      <w:sz w:val="18"/>
      <w:lang w:val="en-US" w:eastAsia="zh-CN"/>
    </w:rPr>
  </w:style>
  <w:style w:type="character" w:customStyle="1" w:styleId="83">
    <w:name w:val="Char Char"/>
    <w:qFormat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84">
    <w:name w:val="Table Text Char"/>
    <w:qFormat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85">
    <w:name w:val="标书正文:  0.74 厘米 Char1"/>
    <w:qFormat/>
    <w:uiPriority w:val="0"/>
    <w:rPr>
      <w:rFonts w:eastAsia="宋体"/>
      <w:kern w:val="2"/>
      <w:sz w:val="24"/>
      <w:lang w:val="en-US" w:eastAsia="zh-CN"/>
    </w:rPr>
  </w:style>
  <w:style w:type="character" w:customStyle="1" w:styleId="86">
    <w:name w:val="Char Char11"/>
    <w:qFormat/>
    <w:uiPriority w:val="0"/>
    <w:rPr>
      <w:rFonts w:ascii="宋体"/>
      <w:kern w:val="2"/>
      <w:sz w:val="28"/>
    </w:rPr>
  </w:style>
  <w:style w:type="character" w:customStyle="1" w:styleId="87">
    <w:name w:val="Char Char7"/>
    <w:qFormat/>
    <w:uiPriority w:val="0"/>
    <w:rPr>
      <w:rFonts w:ascii="宋体" w:hAnsi="宋体" w:eastAsia="宋体"/>
      <w:kern w:val="2"/>
      <w:sz w:val="28"/>
    </w:rPr>
  </w:style>
  <w:style w:type="character" w:customStyle="1" w:styleId="88">
    <w:name w:val="文字 Char"/>
    <w:qFormat/>
    <w:uiPriority w:val="0"/>
    <w:rPr>
      <w:rFonts w:ascii="宋体"/>
      <w:kern w:val="2"/>
      <w:sz w:val="28"/>
    </w:rPr>
  </w:style>
  <w:style w:type="character" w:customStyle="1" w:styleId="89">
    <w:name w:val="Char Char5"/>
    <w:qFormat/>
    <w:uiPriority w:val="0"/>
    <w:rPr>
      <w:rFonts w:ascii="Arial" w:hAnsi="Arial" w:eastAsia="宋体"/>
      <w:b/>
      <w:smallCaps/>
      <w:kern w:val="28"/>
      <w:sz w:val="36"/>
      <w:lang w:val="en-US" w:eastAsia="en-US"/>
    </w:rPr>
  </w:style>
  <w:style w:type="character" w:customStyle="1" w:styleId="90">
    <w:name w:val="font61"/>
    <w:qFormat/>
    <w:uiPriority w:val="0"/>
    <w:rPr>
      <w:rFonts w:hint="eastAsia"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91">
    <w:name w:val="title_emph1"/>
    <w:qFormat/>
    <w:uiPriority w:val="0"/>
    <w:rPr>
      <w:rFonts w:hint="default" w:ascii="Arial" w:hAnsi="Arial"/>
      <w:b/>
      <w:sz w:val="20"/>
    </w:rPr>
  </w:style>
  <w:style w:type="character" w:customStyle="1" w:styleId="92">
    <w:name w:val="Comment Text Char"/>
    <w:semiHidden/>
    <w:qFormat/>
    <w:locked/>
    <w:uiPriority w:val="0"/>
    <w:rPr>
      <w:rFonts w:ascii="Times New Roman" w:hAnsi="Times New Roman" w:cs="Times New Roman"/>
      <w:sz w:val="20"/>
      <w:szCs w:val="20"/>
    </w:rPr>
  </w:style>
  <w:style w:type="character" w:customStyle="1" w:styleId="93">
    <w:name w:val="v151"/>
    <w:qFormat/>
    <w:uiPriority w:val="0"/>
    <w:rPr>
      <w:sz w:val="18"/>
    </w:rPr>
  </w:style>
  <w:style w:type="character" w:customStyle="1" w:styleId="94">
    <w:name w:val="font1"/>
    <w:uiPriority w:val="0"/>
    <w:rPr>
      <w:color w:val="000000"/>
      <w:sz w:val="18"/>
    </w:rPr>
  </w:style>
  <w:style w:type="character" w:customStyle="1" w:styleId="95">
    <w:name w:val="Char Char Char Char Char Char Char Char Char"/>
    <w:qFormat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96">
    <w:name w:val="Table Text Char Char Char Char"/>
    <w:link w:val="97"/>
    <w:qFormat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97">
    <w:name w:val="Table Text"/>
    <w:link w:val="96"/>
    <w:qFormat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character" w:customStyle="1" w:styleId="98">
    <w:name w:val="H2 Char"/>
    <w:qFormat/>
    <w:uiPriority w:val="0"/>
    <w:rPr>
      <w:rFonts w:ascii="Arial" w:hAnsi="Arial" w:eastAsia="宋体"/>
      <w:kern w:val="2"/>
      <w:sz w:val="28"/>
      <w:lang w:val="en-US" w:eastAsia="zh-CN"/>
    </w:rPr>
  </w:style>
  <w:style w:type="character" w:customStyle="1" w:styleId="99">
    <w:name w:val="top-det1"/>
    <w:qFormat/>
    <w:uiPriority w:val="0"/>
    <w:rPr>
      <w:b/>
      <w:color w:val="000000"/>
    </w:rPr>
  </w:style>
  <w:style w:type="character" w:customStyle="1" w:styleId="100">
    <w:name w:val="批注文字 字符"/>
    <w:uiPriority w:val="0"/>
    <w:rPr>
      <w:sz w:val="24"/>
    </w:rPr>
  </w:style>
  <w:style w:type="character" w:customStyle="1" w:styleId="101">
    <w:name w:val="crowed11"/>
    <w:qFormat/>
    <w:uiPriority w:val="0"/>
    <w:rPr>
      <w:rFonts w:hint="default"/>
      <w:sz w:val="24"/>
    </w:rPr>
  </w:style>
  <w:style w:type="character" w:customStyle="1" w:styleId="102">
    <w:name w:val="Table Text Char1 Char"/>
    <w:qFormat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103">
    <w:name w:val="标题 2 字符"/>
    <w:qFormat/>
    <w:uiPriority w:val="99"/>
    <w:rPr>
      <w:rFonts w:ascii="Arial" w:hAnsi="Arial" w:eastAsia="黑体"/>
      <w:b/>
      <w:kern w:val="2"/>
      <w:sz w:val="32"/>
    </w:rPr>
  </w:style>
  <w:style w:type="character" w:customStyle="1" w:styleId="104">
    <w:name w:val="Table Heading Char Char"/>
    <w:qFormat/>
    <w:uiPriority w:val="0"/>
    <w:rPr>
      <w:rFonts w:ascii="Arial" w:hAnsi="Arial" w:eastAsia="黑体"/>
      <w:kern w:val="2"/>
      <w:sz w:val="18"/>
      <w:lang w:val="en-US" w:eastAsia="zh-CN"/>
    </w:rPr>
  </w:style>
  <w:style w:type="character" w:customStyle="1" w:styleId="105">
    <w:name w:val="文字 Char Char"/>
    <w:link w:val="106"/>
    <w:uiPriority w:val="0"/>
    <w:rPr>
      <w:rFonts w:ascii="宋体"/>
      <w:kern w:val="2"/>
      <w:sz w:val="28"/>
    </w:rPr>
  </w:style>
  <w:style w:type="paragraph" w:customStyle="1" w:styleId="106">
    <w:name w:val="文字"/>
    <w:basedOn w:val="1"/>
    <w:link w:val="105"/>
    <w:uiPriority w:val="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107">
    <w:name w:val="样式 宋体"/>
    <w:qFormat/>
    <w:uiPriority w:val="0"/>
    <w:rPr>
      <w:rFonts w:ascii="宋体" w:hAnsi="宋体" w:eastAsia="宋体"/>
      <w:sz w:val="28"/>
    </w:rPr>
  </w:style>
  <w:style w:type="character" w:customStyle="1" w:styleId="108">
    <w:name w:val="正文 + 三号 Char"/>
    <w:qFormat/>
    <w:uiPriority w:val="0"/>
    <w:rPr>
      <w:rFonts w:eastAsia="宋体"/>
      <w:kern w:val="2"/>
      <w:sz w:val="21"/>
      <w:lang w:val="en-US" w:eastAsia="zh-CN"/>
    </w:rPr>
  </w:style>
  <w:style w:type="character" w:customStyle="1" w:styleId="109">
    <w:name w:val="小 Char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110">
    <w:name w:val="标题 3 字符"/>
    <w:qFormat/>
    <w:uiPriority w:val="0"/>
    <w:rPr>
      <w:rFonts w:eastAsia="宋体"/>
      <w:b/>
      <w:kern w:val="2"/>
      <w:sz w:val="32"/>
      <w:lang w:val="en-US" w:eastAsia="zh-CN"/>
    </w:rPr>
  </w:style>
  <w:style w:type="character" w:customStyle="1" w:styleId="111">
    <w:name w:val="content-white1"/>
    <w:qFormat/>
    <w:uiPriority w:val="0"/>
    <w:rPr>
      <w:color w:val="auto"/>
      <w:sz w:val="18"/>
      <w:u w:val="none"/>
    </w:rPr>
  </w:style>
  <w:style w:type="character" w:customStyle="1" w:styleId="112">
    <w:name w:val="font31"/>
    <w:qFormat/>
    <w:uiPriority w:val="0"/>
    <w:rPr>
      <w:rFonts w:hint="default" w:ascii="微软雅黑 Light" w:hAnsi="微软雅黑 Light" w:eastAsia="微软雅黑 Light" w:cs="微软雅黑 Light"/>
      <w:color w:val="000000"/>
      <w:sz w:val="24"/>
      <w:szCs w:val="24"/>
      <w:u w:val="none"/>
    </w:rPr>
  </w:style>
  <w:style w:type="character" w:customStyle="1" w:styleId="113">
    <w:name w:val="Char Char4"/>
    <w:qFormat/>
    <w:uiPriority w:val="0"/>
    <w:rPr>
      <w:rFonts w:eastAsia="宋体"/>
      <w:b/>
      <w:kern w:val="2"/>
      <w:sz w:val="21"/>
      <w:lang w:val="en-US" w:eastAsia="zh-CN"/>
    </w:rPr>
  </w:style>
  <w:style w:type="character" w:customStyle="1" w:styleId="114">
    <w:name w:val="未命名11"/>
    <w:qFormat/>
    <w:uiPriority w:val="0"/>
    <w:rPr>
      <w:color w:val="77FFFF"/>
      <w:sz w:val="24"/>
    </w:rPr>
  </w:style>
  <w:style w:type="character" w:customStyle="1" w:styleId="115">
    <w:name w:val="font21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116">
    <w:name w:val="Char Char3"/>
    <w:qFormat/>
    <w:uiPriority w:val="0"/>
    <w:rPr>
      <w:rFonts w:eastAsia="宋体"/>
      <w:kern w:val="2"/>
      <w:sz w:val="18"/>
      <w:lang w:val="en-US" w:eastAsia="zh-CN"/>
    </w:rPr>
  </w:style>
  <w:style w:type="character" w:customStyle="1" w:styleId="117">
    <w:name w:val="Table Text Char1 Char Char"/>
    <w:qFormat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118">
    <w:name w:val="文章正文"/>
    <w:basedOn w:val="1"/>
    <w:qFormat/>
    <w:uiPriority w:val="0"/>
    <w:pPr>
      <w:ind w:firstLine="560" w:firstLineChars="200"/>
    </w:pPr>
    <w:rPr>
      <w:rFonts w:ascii="仿宋_GB2312" w:hAnsi="宋体" w:eastAsia="仿宋_GB2312"/>
      <w:color w:val="000000"/>
    </w:rPr>
  </w:style>
  <w:style w:type="paragraph" w:customStyle="1" w:styleId="119">
    <w:name w:val="Char 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20">
    <w:name w:val="Char2 Char Char Char Char Char Char"/>
    <w:basedOn w:val="1"/>
    <w:uiPriority w:val="0"/>
    <w:rPr>
      <w:rFonts w:ascii="仿宋_GB2312"/>
      <w:b/>
      <w:sz w:val="30"/>
    </w:rPr>
  </w:style>
  <w:style w:type="paragraph" w:customStyle="1" w:styleId="121">
    <w:name w:val="content"/>
    <w:basedOn w:val="1"/>
    <w:uiPriority w:val="0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122">
    <w:name w:val="正文文本 21"/>
    <w:basedOn w:val="1"/>
    <w:qFormat/>
    <w:uiPriority w:val="0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123">
    <w:name w:val="段落正文"/>
    <w:basedOn w:val="1"/>
    <w:qFormat/>
    <w:uiPriority w:val="0"/>
    <w:pPr>
      <w:spacing w:before="156" w:beforeLines="50" w:line="360" w:lineRule="auto"/>
      <w:ind w:firstLine="200" w:firstLineChars="200"/>
    </w:pPr>
    <w:rPr>
      <w:spacing w:val="2"/>
      <w:sz w:val="24"/>
    </w:rPr>
  </w:style>
  <w:style w:type="paragraph" w:customStyle="1" w:styleId="124">
    <w:name w:val="Title - Date"/>
    <w:basedOn w:val="45"/>
    <w:next w:val="1"/>
    <w:qFormat/>
    <w:uiPriority w:val="0"/>
    <w:pPr>
      <w:spacing w:before="240" w:after="720"/>
    </w:pPr>
    <w:rPr>
      <w:sz w:val="28"/>
    </w:rPr>
  </w:style>
  <w:style w:type="paragraph" w:customStyle="1" w:styleId="125">
    <w:name w:val="1.正文"/>
    <w:basedOn w:val="1"/>
    <w:uiPriority w:val="0"/>
    <w:pPr>
      <w:spacing w:line="360" w:lineRule="auto"/>
      <w:ind w:left="540" w:leftChars="225" w:firstLine="540" w:firstLineChars="225"/>
    </w:pPr>
    <w:rPr>
      <w:sz w:val="24"/>
    </w:rPr>
  </w:style>
  <w:style w:type="paragraph" w:customStyle="1" w:styleId="126">
    <w:name w:val="二级条标题"/>
    <w:basedOn w:val="127"/>
    <w:next w:val="129"/>
    <w:uiPriority w:val="0"/>
    <w:pPr>
      <w:ind w:left="840"/>
      <w:outlineLvl w:val="3"/>
    </w:pPr>
  </w:style>
  <w:style w:type="paragraph" w:customStyle="1" w:styleId="127">
    <w:name w:val="一级条标题"/>
    <w:basedOn w:val="128"/>
    <w:next w:val="129"/>
    <w:uiPriority w:val="0"/>
    <w:pPr>
      <w:numPr>
        <w:ilvl w:val="0"/>
        <w:numId w:val="0"/>
      </w:numPr>
      <w:spacing w:before="0" w:beforeLines="0" w:after="0" w:afterLines="0"/>
      <w:ind w:left="525"/>
      <w:outlineLvl w:val="2"/>
    </w:pPr>
    <w:rPr>
      <w:sz w:val="21"/>
    </w:rPr>
  </w:style>
  <w:style w:type="paragraph" w:customStyle="1" w:styleId="128">
    <w:name w:val="章标题"/>
    <w:next w:val="1"/>
    <w:uiPriority w:val="0"/>
    <w:pPr>
      <w:numPr>
        <w:ilvl w:val="1"/>
        <w:numId w:val="4"/>
      </w:numPr>
      <w:spacing w:before="156" w:beforeLines="50" w:after="156" w:afterLines="50"/>
      <w:ind w:left="0"/>
      <w:jc w:val="both"/>
      <w:outlineLvl w:val="1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129">
    <w:name w:val="段"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30">
    <w:name w:val="Title - Revision"/>
    <w:basedOn w:val="45"/>
    <w:uiPriority w:val="0"/>
    <w:pPr>
      <w:spacing w:before="720"/>
    </w:pPr>
  </w:style>
  <w:style w:type="paragraph" w:customStyle="1" w:styleId="131">
    <w:name w:val="Table Text Char Char"/>
    <w:qFormat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32">
    <w:name w:val="Char"/>
    <w:basedOn w:val="1"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133">
    <w:name w:val="表格1"/>
    <w:basedOn w:val="1"/>
    <w:next w:val="1"/>
    <w:qFormat/>
    <w:uiPriority w:val="0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134">
    <w:name w:val="默认段落字体 Para Char Char Char Char Char Char Char Char Char1 Char Char Char Char"/>
    <w:basedOn w:val="1"/>
    <w:uiPriority w:val="0"/>
    <w:rPr>
      <w:rFonts w:ascii="Tahoma" w:hAnsi="Tahoma"/>
      <w:sz w:val="24"/>
    </w:rPr>
  </w:style>
  <w:style w:type="paragraph" w:customStyle="1" w:styleId="135">
    <w:name w:val="Char1 Char Char Char"/>
    <w:basedOn w:val="1"/>
    <w:uiPriority w:val="0"/>
    <w:rPr>
      <w:rFonts w:ascii="Tahoma" w:hAnsi="Tahoma"/>
      <w:sz w:val="24"/>
    </w:rPr>
  </w:style>
  <w:style w:type="paragraph" w:customStyle="1" w:styleId="136">
    <w:name w:val="Char Char Char Char Char"/>
    <w:basedOn w:val="1"/>
    <w:uiPriority w:val="0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137">
    <w:name w:val="默认段落字体 Para Char Char Char Char Char Char Char"/>
    <w:basedOn w:val="1"/>
    <w:uiPriority w:val="0"/>
    <w:rPr>
      <w:rFonts w:ascii="Tahoma" w:hAnsi="Tahoma"/>
      <w:sz w:val="24"/>
    </w:rPr>
  </w:style>
  <w:style w:type="paragraph" w:customStyle="1" w:styleId="138">
    <w:name w:val="af"/>
    <w:basedOn w:val="1"/>
    <w:uiPriority w:val="0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139">
    <w:name w:val="样式 宋体 五号 行距: 单倍行距"/>
    <w:basedOn w:val="1"/>
    <w:qFormat/>
    <w:uiPriority w:val="0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140">
    <w:name w:val="正文格式"/>
    <w:basedOn w:val="1"/>
    <w:uiPriority w:val="0"/>
    <w:pPr>
      <w:widowControl/>
      <w:adjustRightInd w:val="0"/>
      <w:snapToGrid w:val="0"/>
      <w:spacing w:before="60" w:line="360" w:lineRule="auto"/>
      <w:ind w:firstLine="480" w:firstLineChars="20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141">
    <w:name w:val="缺省文本"/>
    <w:basedOn w:val="1"/>
    <w:uiPriority w:val="0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142">
    <w:name w:val="Item Step"/>
    <w:uiPriority w:val="0"/>
    <w:pPr>
      <w:tabs>
        <w:tab w:val="left" w:pos="1644"/>
      </w:tabs>
      <w:ind w:left="1644" w:hanging="510"/>
      <w:outlineLvl w:val="4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43">
    <w:name w:val="Char Char1 Char Char Char Char Char Char Char Char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44">
    <w:name w:val="正文字缩2字"/>
    <w:basedOn w:val="1"/>
    <w:uiPriority w:val="0"/>
    <w:pPr>
      <w:spacing w:before="60" w:after="60" w:line="360" w:lineRule="auto"/>
      <w:ind w:left="200" w:leftChars="200" w:firstLine="200" w:firstLineChars="200"/>
    </w:pPr>
    <w:rPr>
      <w:sz w:val="24"/>
    </w:rPr>
  </w:style>
  <w:style w:type="paragraph" w:customStyle="1" w:styleId="145">
    <w:name w:val="附录2"/>
    <w:basedOn w:val="1"/>
    <w:next w:val="1"/>
    <w:qFormat/>
    <w:uiPriority w:val="0"/>
    <w:pPr>
      <w:tabs>
        <w:tab w:val="left" w:pos="420"/>
        <w:tab w:val="left" w:pos="624"/>
      </w:tabs>
      <w:ind w:left="420" w:hanging="420"/>
      <w:outlineLvl w:val="1"/>
    </w:pPr>
    <w:rPr>
      <w:rFonts w:ascii="黑体" w:hAnsi="黑体" w:eastAsia="黑体"/>
      <w:b/>
      <w:sz w:val="32"/>
    </w:rPr>
  </w:style>
  <w:style w:type="paragraph" w:customStyle="1" w:styleId="146">
    <w:name w:val="styl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147">
    <w:name w:val="司法正文"/>
    <w:uiPriority w:val="0"/>
    <w:pPr>
      <w:widowControl w:val="0"/>
      <w:ind w:firstLine="200" w:firstLineChars="200"/>
      <w:jc w:val="both"/>
    </w:pPr>
    <w:rPr>
      <w:rFonts w:ascii="Times New Roman" w:hAnsi="Times New Roman" w:eastAsia="仿宋_GB2312" w:cs="Times New Roman"/>
      <w:sz w:val="32"/>
      <w:lang w:val="en-US" w:eastAsia="zh-CN" w:bidi="ar-SA"/>
    </w:rPr>
  </w:style>
  <w:style w:type="paragraph" w:customStyle="1" w:styleId="148">
    <w:name w:val="表格内文字"/>
    <w:basedOn w:val="28"/>
    <w:uiPriority w:val="0"/>
    <w:pPr>
      <w:adjustRightInd w:val="0"/>
    </w:pPr>
    <w:rPr>
      <w:color w:val="000000"/>
      <w:lang w:val="en-GB"/>
    </w:rPr>
  </w:style>
  <w:style w:type="paragraph" w:customStyle="1" w:styleId="149">
    <w:name w:val="00"/>
    <w:basedOn w:val="1"/>
    <w:uiPriority w:val="0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150">
    <w:name w:val="table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51">
    <w:name w:val="可研正文"/>
    <w:basedOn w:val="3"/>
    <w:uiPriority w:val="0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2">
    <w:name w:val="1"/>
    <w:basedOn w:val="1"/>
    <w:next w:val="28"/>
    <w:uiPriority w:val="0"/>
    <w:rPr>
      <w:rFonts w:ascii="宋体" w:hAnsi="Courier New"/>
      <w:sz w:val="21"/>
    </w:rPr>
  </w:style>
  <w:style w:type="paragraph" w:customStyle="1" w:styleId="153">
    <w:name w:val="CSS1级正文 Char"/>
    <w:basedOn w:val="3"/>
    <w:qFormat/>
    <w:uiPriority w:val="0"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154">
    <w:name w:val="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lang w:eastAsia="en-US"/>
    </w:rPr>
  </w:style>
  <w:style w:type="paragraph" w:customStyle="1" w:styleId="155">
    <w:name w:val="正文表格"/>
    <w:basedOn w:val="1"/>
    <w:qFormat/>
    <w:uiPriority w:val="0"/>
    <w:pPr>
      <w:adjustRightInd w:val="0"/>
      <w:spacing w:before="40" w:after="40"/>
    </w:pPr>
    <w:rPr>
      <w:sz w:val="24"/>
    </w:rPr>
  </w:style>
  <w:style w:type="paragraph" w:customStyle="1" w:styleId="156">
    <w:name w:val="首行缩进 1"/>
    <w:basedOn w:val="1"/>
    <w:uiPriority w:val="0"/>
    <w:pPr>
      <w:spacing w:after="120" w:line="360" w:lineRule="auto"/>
      <w:ind w:firstLine="200" w:firstLineChars="200"/>
    </w:pPr>
    <w:rPr>
      <w:sz w:val="24"/>
    </w:rPr>
  </w:style>
  <w:style w:type="paragraph" w:customStyle="1" w:styleId="157">
    <w:name w:val="Char Char Char Char Char Char Char Char Char Char Char Char Char Char Char Char"/>
    <w:basedOn w:val="1"/>
    <w:uiPriority w:val="0"/>
    <w:pPr>
      <w:tabs>
        <w:tab w:val="left" w:pos="360"/>
      </w:tabs>
    </w:pPr>
    <w:rPr>
      <w:sz w:val="24"/>
    </w:rPr>
  </w:style>
  <w:style w:type="paragraph" w:customStyle="1" w:styleId="158">
    <w:name w:val="样式2"/>
    <w:basedOn w:val="7"/>
    <w:uiPriority w:val="0"/>
    <w:pPr>
      <w:numPr>
        <w:ilvl w:val="0"/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159">
    <w:name w:val="Char Char14 Char Char"/>
    <w:basedOn w:val="1"/>
    <w:qFormat/>
    <w:uiPriority w:val="0"/>
    <w:rPr>
      <w:sz w:val="21"/>
      <w:szCs w:val="24"/>
    </w:rPr>
  </w:style>
  <w:style w:type="paragraph" w:customStyle="1" w:styleId="160">
    <w:name w:val="样式 样式 首行缩进:  2 字符 + 首行缩进:  2 字符"/>
    <w:basedOn w:val="1"/>
    <w:qFormat/>
    <w:uiPriority w:val="0"/>
    <w:pPr>
      <w:numPr>
        <w:ilvl w:val="0"/>
        <w:numId w:val="6"/>
      </w:numPr>
      <w:tabs>
        <w:tab w:val="clear" w:pos="1230"/>
      </w:tabs>
      <w:spacing w:line="360" w:lineRule="auto"/>
      <w:ind w:firstLine="480" w:firstLineChars="200"/>
    </w:pPr>
    <w:rPr>
      <w:sz w:val="24"/>
    </w:rPr>
  </w:style>
  <w:style w:type="paragraph" w:customStyle="1" w:styleId="161">
    <w:name w:val="xl23"/>
    <w:basedOn w:val="1"/>
    <w:uiPriority w:val="0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162">
    <w:name w:val="正文文本缩进 21"/>
    <w:basedOn w:val="1"/>
    <w:uiPriority w:val="0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63">
    <w:name w:val="修订1"/>
    <w:uiPriority w:val="0"/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customStyle="1" w:styleId="164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sz w:val="24"/>
      <w:lang w:val="en-US" w:eastAsia="zh-CN" w:bidi="ar-SA"/>
    </w:rPr>
  </w:style>
  <w:style w:type="paragraph" w:customStyle="1" w:styleId="165">
    <w:name w:val="关键词"/>
    <w:basedOn w:val="1"/>
    <w:next w:val="1"/>
    <w:uiPriority w:val="0"/>
    <w:pPr>
      <w:spacing w:line="360" w:lineRule="auto"/>
    </w:pPr>
    <w:rPr>
      <w:rFonts w:eastAsia="黑体"/>
      <w:sz w:val="20"/>
    </w:rPr>
  </w:style>
  <w:style w:type="paragraph" w:customStyle="1" w:styleId="166">
    <w:name w:val="正文1"/>
    <w:basedOn w:val="1"/>
    <w:uiPriority w:val="0"/>
    <w:pPr>
      <w:spacing w:line="300" w:lineRule="auto"/>
      <w:ind w:firstLine="200" w:firstLineChars="200"/>
    </w:pPr>
    <w:rPr>
      <w:sz w:val="24"/>
    </w:rPr>
  </w:style>
  <w:style w:type="paragraph" w:customStyle="1" w:styleId="167">
    <w:name w:val="Style Heading 3h3Heading 3 - oldLevel 3 HeadH3level_3PIM 3se..."/>
    <w:basedOn w:val="6"/>
    <w:uiPriority w:val="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168">
    <w:name w:val="列表项目"/>
    <w:basedOn w:val="1"/>
    <w:qFormat/>
    <w:uiPriority w:val="0"/>
    <w:pPr>
      <w:tabs>
        <w:tab w:val="left" w:pos="420"/>
      </w:tabs>
      <w:spacing w:line="288" w:lineRule="auto"/>
      <w:ind w:left="840" w:leftChars="200" w:hanging="420" w:hangingChars="200"/>
    </w:pPr>
    <w:rPr>
      <w:sz w:val="21"/>
    </w:rPr>
  </w:style>
  <w:style w:type="paragraph" w:customStyle="1" w:styleId="169">
    <w:name w:val="Item List"/>
    <w:qFormat/>
    <w:uiPriority w:val="0"/>
    <w:pPr>
      <w:numPr>
        <w:ilvl w:val="0"/>
        <w:numId w:val="8"/>
      </w:numPr>
      <w:spacing w:line="300" w:lineRule="auto"/>
      <w:jc w:val="both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70">
    <w:name w:val="没有缩进（为图形使用）"/>
    <w:basedOn w:val="1"/>
    <w:uiPriority w:val="0"/>
    <w:pPr>
      <w:spacing w:before="120" w:after="120" w:line="360" w:lineRule="auto"/>
    </w:pPr>
    <w:rPr>
      <w:sz w:val="24"/>
    </w:rPr>
  </w:style>
  <w:style w:type="paragraph" w:customStyle="1" w:styleId="171">
    <w:name w:val="IN Step"/>
    <w:basedOn w:val="1"/>
    <w:uiPriority w:val="0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172">
    <w:name w:val="标题无"/>
    <w:basedOn w:val="1"/>
    <w:uiPriority w:val="0"/>
    <w:pPr>
      <w:spacing w:line="360" w:lineRule="auto"/>
    </w:pPr>
    <w:rPr>
      <w:sz w:val="24"/>
    </w:rPr>
  </w:style>
  <w:style w:type="paragraph" w:customStyle="1" w:styleId="173">
    <w:name w:val="样式1"/>
    <w:basedOn w:val="7"/>
    <w:uiPriority w:val="0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174">
    <w:name w:val="图例"/>
    <w:basedOn w:val="1"/>
    <w:uiPriority w:val="0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175">
    <w:name w:val="标书正文:  0.74 厘米"/>
    <w:basedOn w:val="1"/>
    <w:uiPriority w:val="0"/>
    <w:pPr>
      <w:snapToGrid w:val="0"/>
      <w:spacing w:line="360" w:lineRule="auto"/>
      <w:ind w:firstLine="420"/>
    </w:pPr>
    <w:rPr>
      <w:sz w:val="24"/>
    </w:rPr>
  </w:style>
  <w:style w:type="paragraph" w:customStyle="1" w:styleId="176">
    <w:name w:val="标准正文"/>
    <w:basedOn w:val="23"/>
    <w:uiPriority w:val="0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177">
    <w:name w:val="表号"/>
    <w:basedOn w:val="1"/>
    <w:uiPriority w:val="0"/>
    <w:pPr>
      <w:numPr>
        <w:ilvl w:val="0"/>
        <w:numId w:val="9"/>
      </w:numPr>
      <w:tabs>
        <w:tab w:val="left" w:pos="648"/>
        <w:tab w:val="clear" w:pos="360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178">
    <w:name w:val="项目"/>
    <w:basedOn w:val="1"/>
    <w:uiPriority w:val="0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179">
    <w:name w:val="表文字"/>
    <w:uiPriority w:val="0"/>
    <w:rPr>
      <w:rFonts w:ascii="宋体" w:hAnsi="Times New Roman" w:eastAsia="宋体" w:cs="Times New Roman"/>
      <w:kern w:val="2"/>
      <w:lang w:val="en-US" w:eastAsia="zh-CN" w:bidi="ar-SA"/>
    </w:rPr>
  </w:style>
  <w:style w:type="paragraph" w:customStyle="1" w:styleId="180">
    <w:name w:val="普通正文"/>
    <w:basedOn w:val="1"/>
    <w:uiPriority w:val="0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181">
    <w:name w:val="Table Text Char1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2">
    <w:name w:val="Table Text Char Char Char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3">
    <w:name w:val="Char Char Char1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184">
    <w:name w:val="样式3"/>
    <w:basedOn w:val="4"/>
    <w:next w:val="4"/>
    <w:uiPriority w:val="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185">
    <w:name w:val="内容标题"/>
    <w:basedOn w:val="18"/>
    <w:qFormat/>
    <w:uiPriority w:val="0"/>
    <w:rPr>
      <w:rFonts w:ascii="Tahoma" w:hAnsi="Tahoma"/>
      <w:sz w:val="24"/>
    </w:rPr>
  </w:style>
  <w:style w:type="paragraph" w:customStyle="1" w:styleId="186">
    <w:name w:val="Char1"/>
    <w:basedOn w:val="1"/>
    <w:uiPriority w:val="0"/>
    <w:rPr>
      <w:sz w:val="21"/>
    </w:rPr>
  </w:style>
  <w:style w:type="paragraph" w:customStyle="1" w:styleId="187">
    <w:name w:val="Item Step in Table"/>
    <w:uiPriority w:val="0"/>
    <w:pPr>
      <w:numPr>
        <w:ilvl w:val="0"/>
        <w:numId w:val="4"/>
      </w:numPr>
      <w:tabs>
        <w:tab w:val="left" w:pos="397"/>
      </w:tabs>
      <w:spacing w:before="40" w:after="40"/>
      <w:jc w:val="both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188">
    <w:name w:val="表头文本"/>
    <w:qFormat/>
    <w:uiPriority w:val="0"/>
    <w:pPr>
      <w:jc w:val="center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customStyle="1" w:styleId="189">
    <w:name w:val="Char Char Char"/>
    <w:basedOn w:val="1"/>
    <w:qFormat/>
    <w:uiPriority w:val="0"/>
    <w:rPr>
      <w:rFonts w:ascii="Tahoma" w:hAnsi="Tahoma"/>
      <w:sz w:val="24"/>
    </w:rPr>
  </w:style>
  <w:style w:type="paragraph" w:customStyle="1" w:styleId="190">
    <w:name w:val="表头样式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191">
    <w:name w:val="图标"/>
    <w:basedOn w:val="1"/>
    <w:next w:val="1"/>
    <w:uiPriority w:val="0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192">
    <w:name w:val="附录3"/>
    <w:basedOn w:val="1"/>
    <w:next w:val="1"/>
    <w:qFormat/>
    <w:uiPriority w:val="0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193">
    <w:name w:val="操作步骤"/>
    <w:basedOn w:val="1"/>
    <w:qFormat/>
    <w:uiPriority w:val="0"/>
    <w:pPr>
      <w:numPr>
        <w:ilvl w:val="0"/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194">
    <w:name w:val="列出段落"/>
    <w:next w:val="17"/>
    <w:qFormat/>
    <w:uiPriority w:val="0"/>
    <w:pPr>
      <w:widowControl w:val="0"/>
      <w:ind w:firstLine="20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5">
    <w:name w:val="xl53"/>
    <w:basedOn w:val="1"/>
    <w:qFormat/>
    <w:uiPriority w:val="0"/>
    <w:pPr>
      <w:widowControl/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196">
    <w:name w:val="正文4"/>
    <w:basedOn w:val="1"/>
    <w:qFormat/>
    <w:uiPriority w:val="0"/>
    <w:pPr>
      <w:tabs>
        <w:tab w:val="left" w:pos="1275"/>
      </w:tabs>
      <w:spacing w:before="60" w:after="60" w:line="360" w:lineRule="auto"/>
      <w:ind w:left="820" w:leftChars="400" w:hanging="705"/>
    </w:pPr>
    <w:rPr>
      <w:sz w:val="24"/>
    </w:rPr>
  </w:style>
  <w:style w:type="paragraph" w:customStyle="1" w:styleId="197">
    <w:name w:val="样式 标题 6第五层条 + 三号 段前: 0.5 行"/>
    <w:basedOn w:val="9"/>
    <w:uiPriority w:val="0"/>
    <w:pPr>
      <w:widowControl/>
      <w:adjustRightInd/>
      <w:snapToGrid/>
      <w:spacing w:before="156" w:beforeLines="50"/>
      <w:jc w:val="left"/>
    </w:pPr>
    <w:rPr>
      <w:snapToGrid w:val="0"/>
      <w:kern w:val="24"/>
      <w:sz w:val="28"/>
    </w:rPr>
  </w:style>
  <w:style w:type="paragraph" w:customStyle="1" w:styleId="198">
    <w:name w:val="样式 首行缩进:  0.74 厘米"/>
    <w:basedOn w:val="1"/>
    <w:qFormat/>
    <w:uiPriority w:val="0"/>
    <w:pPr>
      <w:spacing w:line="360" w:lineRule="auto"/>
      <w:ind w:firstLine="420"/>
    </w:pPr>
    <w:rPr>
      <w:sz w:val="24"/>
    </w:rPr>
  </w:style>
  <w:style w:type="paragraph" w:customStyle="1" w:styleId="199">
    <w:name w:val="Char2"/>
    <w:basedOn w:val="1"/>
    <w:qFormat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200">
    <w:name w:val="Table Heading"/>
    <w:qFormat/>
    <w:uiPriority w:val="0"/>
    <w:pPr>
      <w:keepNext/>
      <w:snapToGrid w:val="0"/>
      <w:spacing w:before="80" w:after="80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01">
    <w:name w:val="AA Numbering"/>
    <w:basedOn w:val="1"/>
    <w:uiPriority w:val="0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202">
    <w:name w:val="样式 宋体 五号 两端对齐 行距: 单倍行距"/>
    <w:basedOn w:val="1"/>
    <w:uiPriority w:val="0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203">
    <w:name w:val="文档正文 Char Char Char Char Char"/>
    <w:basedOn w:val="1"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04">
    <w:name w:val="段 Char"/>
    <w:qFormat/>
    <w:uiPriority w:val="0"/>
    <w:pPr>
      <w:autoSpaceDE w:val="0"/>
      <w:autoSpaceDN w:val="0"/>
      <w:ind w:firstLine="200" w:firstLineChars="200"/>
      <w:jc w:val="both"/>
    </w:pPr>
    <w:rPr>
      <w:rFonts w:ascii="宋体" w:hAnsi="Calibri" w:eastAsia="宋体" w:cs="Times New Roman"/>
      <w:sz w:val="21"/>
      <w:lang w:val="en-US" w:eastAsia="zh-CN" w:bidi="ar-SA"/>
    </w:rPr>
  </w:style>
  <w:style w:type="paragraph" w:customStyle="1" w:styleId="205">
    <w:name w:val="文本1"/>
    <w:basedOn w:val="1"/>
    <w:qFormat/>
    <w:uiPriority w:val="0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206">
    <w:name w:val="简单回函地址"/>
    <w:basedOn w:val="1"/>
    <w:uiPriority w:val="0"/>
    <w:pPr>
      <w:adjustRightInd w:val="0"/>
      <w:snapToGrid w:val="0"/>
      <w:spacing w:line="360" w:lineRule="auto"/>
    </w:pPr>
    <w:rPr>
      <w:sz w:val="24"/>
    </w:rPr>
  </w:style>
  <w:style w:type="paragraph" w:customStyle="1" w:styleId="207">
    <w:name w:val="样式 正文缩进正文（首行缩进两字）表正文正文非缩进特点标题4段1 + 首行缩进:  2 字符"/>
    <w:basedOn w:val="16"/>
    <w:qFormat/>
    <w:uiPriority w:val="0"/>
    <w:pPr>
      <w:ind w:firstLine="480" w:firstLineChars="200"/>
    </w:pPr>
  </w:style>
  <w:style w:type="paragraph" w:customStyle="1" w:styleId="208">
    <w:name w:val="标题2"/>
    <w:basedOn w:val="5"/>
    <w:uiPriority w:val="0"/>
    <w:pPr>
      <w:keepNext w:val="0"/>
      <w:keepLines w:val="0"/>
      <w:adjustRightInd w:val="0"/>
      <w:snapToGrid w:val="0"/>
      <w:spacing w:before="0" w:after="0" w:line="360" w:lineRule="auto"/>
      <w:ind w:firstLine="574" w:firstLineChars="196"/>
      <w:outlineLvl w:val="9"/>
    </w:pPr>
    <w:rPr>
      <w:rFonts w:ascii="宋体" w:hAnsi="宋体" w:eastAsia="宋体"/>
      <w:spacing w:val="6"/>
      <w:sz w:val="28"/>
      <w:u w:val="single"/>
    </w:rPr>
  </w:style>
  <w:style w:type="paragraph" w:customStyle="1" w:styleId="209">
    <w:name w:val="IN Feature"/>
    <w:next w:val="171"/>
    <w:qFormat/>
    <w:uiPriority w:val="0"/>
    <w:pPr>
      <w:keepNext/>
      <w:keepLines/>
      <w:spacing w:before="240" w:after="240"/>
      <w:outlineLvl w:val="7"/>
    </w:pPr>
    <w:rPr>
      <w:rFonts w:ascii="Arial" w:hAnsi="Arial" w:eastAsia="黑体" w:cs="Times New Roman"/>
      <w:sz w:val="21"/>
      <w:lang w:val="en-US" w:eastAsia="zh-CN" w:bidi="ar-SA"/>
    </w:rPr>
  </w:style>
  <w:style w:type="paragraph" w:customStyle="1" w:styleId="210">
    <w:name w:val="正文格式 Char"/>
    <w:basedOn w:val="1"/>
    <w:qFormat/>
    <w:uiPriority w:val="0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211">
    <w:name w:val="样式 行距: 1.5 倍行距1"/>
    <w:basedOn w:val="1"/>
    <w:qFormat/>
    <w:uiPriority w:val="0"/>
    <w:pPr>
      <w:snapToGrid w:val="0"/>
    </w:pPr>
    <w:rPr>
      <w:sz w:val="21"/>
    </w:rPr>
  </w:style>
  <w:style w:type="paragraph" w:customStyle="1" w:styleId="212">
    <w:name w:val="Pull Quote"/>
    <w:basedOn w:val="1"/>
    <w:qFormat/>
    <w:uiPriority w:val="0"/>
    <w:pPr>
      <w:pBdr>
        <w:top w:val="single" w:color="auto" w:sz="18" w:space="12"/>
        <w:left w:val="single" w:color="FFFFFF" w:sz="6" w:space="12"/>
        <w:bottom w:val="single" w:color="auto" w:sz="6" w:space="12"/>
        <w:right w:val="single" w:color="FFFFFF" w:sz="6" w:space="12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213">
    <w:name w:val="附录4"/>
    <w:basedOn w:val="1"/>
    <w:next w:val="1"/>
    <w:qFormat/>
    <w:uiPriority w:val="0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hAnsi="Arial" w:eastAsia="黑体"/>
      <w:kern w:val="0"/>
    </w:rPr>
  </w:style>
  <w:style w:type="paragraph" w:customStyle="1" w:styleId="214">
    <w:name w:val="样式 正文首行缩进 2 + 首行缩进:  2 字符"/>
    <w:basedOn w:val="1"/>
    <w:uiPriority w:val="0"/>
    <w:pPr>
      <w:numPr>
        <w:ilvl w:val="0"/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215">
    <w:name w:val="Char Char 字元 字元 字元 Char Char Char Char"/>
    <w:basedOn w:val="1"/>
    <w:qFormat/>
    <w:uiPriority w:val="0"/>
    <w:pPr>
      <w:adjustRightInd w:val="0"/>
      <w:spacing w:line="360" w:lineRule="auto"/>
    </w:pPr>
    <w:rPr>
      <w:kern w:val="0"/>
      <w:sz w:val="24"/>
    </w:rPr>
  </w:style>
  <w:style w:type="paragraph" w:customStyle="1" w:styleId="216">
    <w:name w:val="编号正文"/>
    <w:basedOn w:val="217"/>
    <w:qFormat/>
    <w:uiPriority w:val="0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217">
    <w:name w:val="文档正文"/>
    <w:basedOn w:val="1"/>
    <w:qFormat/>
    <w:uiPriority w:val="0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218">
    <w:name w:val="样式 标题 1章标题Heading 0Section HeadPIM 1H1h11st levell11H1..."/>
    <w:basedOn w:val="4"/>
    <w:qFormat/>
    <w:uiPriority w:val="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hAnsi="宋体" w:eastAsia="黑体"/>
      <w:b/>
      <w:kern w:val="44"/>
      <w:sz w:val="36"/>
    </w:rPr>
  </w:style>
  <w:style w:type="paragraph" w:customStyle="1" w:styleId="219">
    <w:name w:val="正文 + 三号"/>
    <w:basedOn w:val="1"/>
    <w:qFormat/>
    <w:uiPriority w:val="0"/>
    <w:rPr>
      <w:sz w:val="21"/>
    </w:rPr>
  </w:style>
  <w:style w:type="paragraph" w:customStyle="1" w:styleId="220">
    <w:name w:val="Char Char1 Char"/>
    <w:basedOn w:val="1"/>
    <w:qFormat/>
    <w:uiPriority w:val="0"/>
    <w:rPr>
      <w:rFonts w:ascii="Tahoma" w:hAnsi="Tahoma"/>
      <w:sz w:val="24"/>
      <w:szCs w:val="24"/>
    </w:rPr>
  </w:style>
  <w:style w:type="paragraph" w:customStyle="1" w:styleId="221">
    <w:name w:val="Char Char Char Char Char Char Char"/>
    <w:basedOn w:val="1"/>
    <w:qFormat/>
    <w:uiPriority w:val="0"/>
    <w:rPr>
      <w:rFonts w:ascii="Tahoma" w:hAnsi="Tahoma"/>
      <w:sz w:val="24"/>
    </w:rPr>
  </w:style>
  <w:style w:type="paragraph" w:customStyle="1" w:styleId="222">
    <w:name w:val="二级列表"/>
    <w:basedOn w:val="123"/>
    <w:next w:val="123"/>
    <w:qFormat/>
    <w:uiPriority w:val="0"/>
    <w:pPr>
      <w:tabs>
        <w:tab w:val="left" w:pos="2120"/>
      </w:tabs>
      <w:ind w:firstLine="0" w:firstLineChars="0"/>
    </w:pPr>
    <w:rPr>
      <w:b/>
    </w:rPr>
  </w:style>
  <w:style w:type="paragraph" w:customStyle="1" w:styleId="223">
    <w:name w:val="Note"/>
    <w:basedOn w:val="1"/>
    <w:uiPriority w:val="0"/>
    <w:pPr>
      <w:pBdr>
        <w:top w:val="single" w:color="auto" w:sz="12" w:space="3"/>
        <w:bottom w:val="single" w:color="auto" w:sz="12" w:space="3"/>
      </w:pBdr>
      <w:spacing w:line="360" w:lineRule="auto"/>
    </w:pPr>
    <w:rPr>
      <w:sz w:val="24"/>
    </w:rPr>
  </w:style>
  <w:style w:type="paragraph" w:customStyle="1" w:styleId="224">
    <w:name w:val="文档正文 Char Char Char Char"/>
    <w:basedOn w:val="1"/>
    <w:qFormat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25">
    <w:name w:val="样式 标题 1 + 居中 段前: 6 磅 段后: 6 磅 行距: 1.5 倍行距"/>
    <w:basedOn w:val="4"/>
    <w:qFormat/>
    <w:uiPriority w:val="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226">
    <w:name w:val="标题5"/>
    <w:basedOn w:val="1"/>
    <w:qFormat/>
    <w:uiPriority w:val="0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227">
    <w:name w:val="Figure Description"/>
    <w:next w:val="1"/>
    <w:qFormat/>
    <w:uiPriority w:val="0"/>
    <w:pPr>
      <w:snapToGrid w:val="0"/>
      <w:spacing w:before="80" w:after="32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28">
    <w:name w:val="表格文本"/>
    <w:uiPriority w:val="0"/>
    <w:pPr>
      <w:tabs>
        <w:tab w:val="decimal" w:pos="0"/>
      </w:tabs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229">
    <w:name w:val="_"/>
    <w:basedOn w:val="1"/>
    <w:qFormat/>
    <w:uiPriority w:val="0"/>
    <w:pPr>
      <w:adjustRightInd w:val="0"/>
      <w:spacing w:line="360" w:lineRule="auto"/>
      <w:ind w:left="480" w:firstLine="200" w:firstLineChars="200"/>
      <w:textAlignment w:val="baseline"/>
    </w:pPr>
    <w:rPr>
      <w:kern w:val="0"/>
      <w:sz w:val="24"/>
    </w:rPr>
  </w:style>
  <w:style w:type="paragraph" w:customStyle="1" w:styleId="230">
    <w:name w:val="样式 仿宋_GB2312 首行缩进:  2 字符"/>
    <w:basedOn w:val="1"/>
    <w:qFormat/>
    <w:uiPriority w:val="0"/>
    <w:pPr>
      <w:spacing w:line="600" w:lineRule="exact"/>
      <w:ind w:firstLine="420" w:firstLineChars="150"/>
      <w:jc w:val="left"/>
    </w:pPr>
    <w:rPr>
      <w:rFonts w:ascii="仿宋_GB2312" w:hAnsi="Arial" w:eastAsia="仿宋_GB2312"/>
      <w:color w:val="000000"/>
      <w:kern w:val="0"/>
      <w:lang w:val="zh-CN"/>
    </w:rPr>
  </w:style>
  <w:style w:type="paragraph" w:customStyle="1" w:styleId="231">
    <w:name w:val="附录1"/>
    <w:basedOn w:val="1"/>
    <w:next w:val="1"/>
    <w:qFormat/>
    <w:uiPriority w:val="0"/>
    <w:pPr>
      <w:tabs>
        <w:tab w:val="left" w:pos="1304"/>
      </w:tabs>
      <w:ind w:left="425" w:hanging="425"/>
      <w:outlineLvl w:val="0"/>
    </w:pPr>
    <w:rPr>
      <w:rFonts w:ascii="黑体" w:hAnsi="黑体" w:eastAsia="黑体"/>
      <w:b/>
      <w:sz w:val="44"/>
    </w:rPr>
  </w:style>
  <w:style w:type="paragraph" w:customStyle="1" w:styleId="232">
    <w:name w:val="样式 样式 正文首行缩进 2 + 左  0 字符 + 首行缩进:  2.57 字符"/>
    <w:basedOn w:val="1"/>
    <w:next w:val="1"/>
    <w:qFormat/>
    <w:uiPriority w:val="0"/>
    <w:pPr>
      <w:adjustRightInd w:val="0"/>
      <w:snapToGrid w:val="0"/>
      <w:spacing w:after="120"/>
      <w:ind w:firstLine="540" w:firstLineChars="257"/>
    </w:pPr>
    <w:rPr>
      <w:sz w:val="21"/>
    </w:rPr>
  </w:style>
  <w:style w:type="paragraph" w:customStyle="1" w:styleId="233">
    <w:name w:val="小标题 1"/>
    <w:basedOn w:val="1"/>
    <w:qFormat/>
    <w:uiPriority w:val="0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234">
    <w:name w:val="样式1xz"/>
    <w:basedOn w:val="1"/>
    <w:qFormat/>
    <w:uiPriority w:val="0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235">
    <w:name w:val="图片文字"/>
    <w:basedOn w:val="1"/>
    <w:qFormat/>
    <w:uiPriority w:val="0"/>
    <w:pPr>
      <w:spacing w:line="240" w:lineRule="atLeast"/>
      <w:jc w:val="center"/>
    </w:pPr>
    <w:rPr>
      <w:sz w:val="21"/>
    </w:rPr>
  </w:style>
  <w:style w:type="paragraph" w:customStyle="1" w:styleId="236">
    <w:name w:val="首行缩进"/>
    <w:basedOn w:val="1"/>
    <w:qFormat/>
    <w:uiPriority w:val="0"/>
    <w:pPr>
      <w:numPr>
        <w:ilvl w:val="0"/>
        <w:numId w:val="12"/>
      </w:numPr>
      <w:spacing w:line="360" w:lineRule="auto"/>
    </w:pPr>
    <w:rPr>
      <w:rFonts w:eastAsia="仿宋_GB2312"/>
    </w:rPr>
  </w:style>
  <w:style w:type="paragraph" w:customStyle="1" w:styleId="237">
    <w:name w:val="摘要"/>
    <w:basedOn w:val="1"/>
    <w:next w:val="5"/>
    <w:qFormat/>
    <w:uiPriority w:val="0"/>
    <w:pPr>
      <w:spacing w:line="360" w:lineRule="auto"/>
    </w:pPr>
    <w:rPr>
      <w:rFonts w:eastAsia="黑体"/>
      <w:sz w:val="20"/>
    </w:rPr>
  </w:style>
  <w:style w:type="paragraph" w:customStyle="1" w:styleId="238">
    <w:name w:val="Table Contents"/>
    <w:basedOn w:val="3"/>
    <w:qFormat/>
    <w:uiPriority w:val="0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239">
    <w:name w:val="È±Ê¡ÎÄ±¾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240">
    <w:name w:val="Table Description"/>
    <w:next w:val="1"/>
    <w:qFormat/>
    <w:uiPriority w:val="0"/>
    <w:pPr>
      <w:keepNext/>
      <w:snapToGrid w:val="0"/>
      <w:spacing w:before="160" w:after="8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41">
    <w:name w:val="文本框样式1"/>
    <w:basedOn w:val="1"/>
    <w:qFormat/>
    <w:uiPriority w:val="0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242">
    <w:name w:val="Char Char Char Char Char Char Char1"/>
    <w:basedOn w:val="18"/>
    <w:qFormat/>
    <w:uiPriority w:val="0"/>
    <w:rPr>
      <w:rFonts w:ascii="宋体" w:hAnsi="Tahoma"/>
    </w:rPr>
  </w:style>
  <w:style w:type="paragraph" w:customStyle="1" w:styleId="243">
    <w:name w:val="Char Char Char Char"/>
    <w:basedOn w:val="1"/>
    <w:qFormat/>
    <w:uiPriority w:val="0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44">
    <w:name w:val="样式4"/>
    <w:basedOn w:val="7"/>
    <w:qFormat/>
    <w:uiPriority w:val="0"/>
    <w:pPr>
      <w:adjustRightInd w:val="0"/>
      <w:snapToGrid w:val="0"/>
    </w:pPr>
  </w:style>
  <w:style w:type="paragraph" w:customStyle="1" w:styleId="245">
    <w:name w:val="正文（首行不缩进）"/>
    <w:basedOn w:val="1"/>
    <w:qFormat/>
    <w:uiPriority w:val="0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246">
    <w:name w:val="xl40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247">
    <w:name w:val="Char1 Char Char Char1"/>
    <w:basedOn w:val="1"/>
    <w:qFormat/>
    <w:uiPriority w:val="0"/>
    <w:rPr>
      <w:rFonts w:ascii="Tahoma" w:hAnsi="Tahoma"/>
      <w:sz w:val="30"/>
    </w:rPr>
  </w:style>
  <w:style w:type="paragraph" w:customStyle="1" w:styleId="248">
    <w:name w:val="彩色底纹1"/>
    <w:qFormat/>
    <w:uiPriority w:val="0"/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249">
    <w:name w:val="Char Char Char Char Char Char1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250">
    <w:name w:val="xl27"/>
    <w:basedOn w:val="1"/>
    <w:qFormat/>
    <w:uiPriority w:val="0"/>
    <w:pPr>
      <w:widowControl/>
      <w:pBdr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251">
    <w:name w:val="标题3——2"/>
    <w:basedOn w:val="6"/>
    <w:next w:val="2"/>
    <w:qFormat/>
    <w:uiPriority w:val="0"/>
    <w:pPr>
      <w:tabs>
        <w:tab w:val="left" w:pos="1280"/>
        <w:tab w:val="right" w:leader="dot" w:pos="8777"/>
      </w:tabs>
      <w:spacing w:before="312" w:beforeLines="100" w:after="0" w:line="240" w:lineRule="auto"/>
      <w:ind w:left="851" w:hanging="851"/>
      <w:outlineLvl w:val="9"/>
    </w:pPr>
    <w:rPr>
      <w:rFonts w:ascii="黑体" w:hAnsi="宋体" w:eastAsia="黑体"/>
      <w:sz w:val="30"/>
    </w:rPr>
  </w:style>
  <w:style w:type="paragraph" w:customStyle="1" w:styleId="252">
    <w:name w:val="bt"/>
    <w:basedOn w:val="1"/>
    <w:next w:val="3"/>
    <w:qFormat/>
    <w:uiPriority w:val="0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253">
    <w:name w:val="Table Paragraph"/>
    <w:basedOn w:val="1"/>
    <w:qFormat/>
    <w:uiPriority w:val="1"/>
    <w:rPr>
      <w:rFonts w:ascii="宋体" w:hAnsi="宋体" w:cs="宋体"/>
      <w:lang w:val="zh-CN" w:bidi="zh-CN"/>
    </w:rPr>
  </w:style>
  <w:style w:type="paragraph" w:customStyle="1" w:styleId="254">
    <w:name w:val="列出段落1"/>
    <w:basedOn w:val="1"/>
    <w:qFormat/>
    <w:uiPriority w:val="1"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255">
    <w:name w:val="p16"/>
    <w:basedOn w:val="1"/>
    <w:qFormat/>
    <w:uiPriority w:val="0"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256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罗成</Manager>
  <Company>重庆市政府采购中心</Company>
  <Pages>4</Pages>
  <Words>176</Words>
  <Characters>1009</Characters>
  <Lines>8</Lines>
  <Paragraphs>2</Paragraphs>
  <TotalTime>0</TotalTime>
  <ScaleCrop>false</ScaleCrop>
  <LinksUpToDate>false</LinksUpToDate>
  <CharactersWithSpaces>1183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2022-09-30T02:56:00Z</dcterms:created>
  <dc:creator>罗成</dc:creator>
  <cp:lastModifiedBy>孙思源</cp:lastModifiedBy>
  <cp:lastPrinted>2018-08-06T08:28:00Z</cp:lastPrinted>
  <dcterms:modified xsi:type="dcterms:W3CDTF">2022-10-15T15:37:56Z</dcterms:modified>
  <dc:title>竞争性谈判文件</dc:title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