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七台河市青少年宫屋面防水维修工程(第2次)</w:t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七财购备字[2022]00619号</w:t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黑河英大新能源科技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18804560213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黑龙江省七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黑龙江省七台河市桃山区七台河市青少年宫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七台河市青少年宫屋面防水维修工程(第2次)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七财购备字[2022]00619号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黑河英大新能源科技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捌万陆仟元零壹分</w:t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86000.01</w:t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  <w:t>10</w:t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  <w:t>35</w:t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黑河市爱辉区中央街535号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18804560213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电子函件：799640@qq.com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中国建设银行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9966655888996565000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黑河英大新能源科技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