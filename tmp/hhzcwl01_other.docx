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8B36A5" w:rsidRPr="005E7675" w:rsidRDefault="007838F2" w:rsidP="005E7675">
      <w:pPr>
        <w:jc w:val="center"/>
        <w:rPr>
          <w:b/>
          <w:bCs/>
          <w:sz w:val="30"/>
          <w:szCs w:val="30"/>
        </w:rPr>
      </w:pPr>
      <w:r w:rsidRPr="007838F2">
        <w:rPr>
          <w:rFonts w:hint="eastAsia"/>
          <w:b/>
          <w:bCs/>
          <w:sz w:val="30"/>
          <w:szCs w:val="30"/>
        </w:rPr>
        <w:t>九、附件</w:t>
      </w:r>
    </w:p>
    <w:p w:rsidR="008B36A5" w:rsidRPr="007838F2" w:rsidRDefault="00000000" w:rsidP="00510841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t xml:space="preserve"/>
      </w:r>
    </w:p>
    <w:p w:rsidR="008B36A5" w:rsidRDefault="00000000" w:rsidP="00510841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600000" cy="360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80x80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8B36A5" w:rsidRPr="005E7675" w:rsidRDefault="00000000" w:rsidP="005E7675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</w:p>
    <w:p w:rsidR="008B36A5" w:rsidRDefault="00000000" w:rsidP="00510841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600000" cy="3600000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nipaste_2022-10-15_23-47-07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8B36A5" w:rsidRPr="005E7675" w:rsidRDefault="00000000" w:rsidP="005E7675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</w:p>
    <w:p w:rsidR="008B36A5" w:rsidRDefault="00000000" w:rsidP="00510841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600000" cy="3600000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nipaste_2022-10-15_23-47-13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8B36A5" w:rsidRPr="005E7675" w:rsidRDefault="00000000" w:rsidP="005E7675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</w:p>
    <w:p w:rsidR="008B36A5" w:rsidRDefault="00000000" w:rsidP="00510841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600000" cy="3600000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nipaste_2022-10-15_23-47-17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8B36A5" w:rsidRPr="005E7675" w:rsidRDefault="00000000" w:rsidP="005E7675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</w:p>
    <w:sectPr w:rsidR="008B36A5" w:rsidRPr="005E7675">
      <w:headerReference w:type="default" r:id="rId8"/>
      <w:footerReference w:type="default" r:id="rId9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26A03" w:rsidRDefault="00426A03">
      <w:r>
        <w:separator/>
      </w:r>
    </w:p>
  </w:endnote>
  <w:endnote w:type="continuationSeparator" w:id="0">
    <w:p w:rsidR="00426A03" w:rsidRDefault="00426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36A5" w:rsidRDefault="00000000">
    <w:pPr>
      <w:pStyle w:val="af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8B36A5" w:rsidRDefault="00000000">
                          <w:pPr>
                            <w:pStyle w:val="af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6" type="#_x0000_t202" style="position:absolute;margin-left:0;margin-top:0;width:9.05pt;height:10.3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" filled="f" stroked="f">
              <v:textbox style="mso-fit-shape-to-text:t" inset="0,0,0,0">
                <w:txbxContent>
                  <w:p w:rsidR="008B36A5" w:rsidRDefault="00000000">
                    <w:pPr>
                      <w:pStyle w:val="af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26A03" w:rsidRDefault="00426A03">
      <w:r>
        <w:separator/>
      </w:r>
    </w:p>
  </w:footnote>
  <w:footnote w:type="continuationSeparator" w:id="0">
    <w:p w:rsidR="00426A03" w:rsidRDefault="00426A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36A5" w:rsidRDefault="008B36A5">
    <w:pPr>
      <w:pStyle w:val="af7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left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left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left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left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880"/>
        </w:tabs>
        <w:ind w:left="488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7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left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0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11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left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1603608545">
    <w:abstractNumId w:val="7"/>
  </w:num>
  <w:num w:numId="2" w16cid:durableId="395475868">
    <w:abstractNumId w:val="3"/>
  </w:num>
  <w:num w:numId="3" w16cid:durableId="2129816504">
    <w:abstractNumId w:val="9"/>
  </w:num>
  <w:num w:numId="4" w16cid:durableId="1037782551">
    <w:abstractNumId w:val="5"/>
  </w:num>
  <w:num w:numId="5" w16cid:durableId="16782059">
    <w:abstractNumId w:val="11"/>
  </w:num>
  <w:num w:numId="6" w16cid:durableId="500583972">
    <w:abstractNumId w:val="2"/>
  </w:num>
  <w:num w:numId="7" w16cid:durableId="1959487381">
    <w:abstractNumId w:val="6"/>
  </w:num>
  <w:num w:numId="8" w16cid:durableId="300499499">
    <w:abstractNumId w:val="8"/>
  </w:num>
  <w:num w:numId="9" w16cid:durableId="1440682511">
    <w:abstractNumId w:val="1"/>
  </w:num>
  <w:num w:numId="10" w16cid:durableId="1330213580">
    <w:abstractNumId w:val="10"/>
  </w:num>
  <w:num w:numId="11" w16cid:durableId="1820460358">
    <w:abstractNumId w:val="0"/>
  </w:num>
  <w:num w:numId="12" w16cid:durableId="20438248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C23D6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849D1"/>
    <w:rsid w:val="00192985"/>
    <w:rsid w:val="001A3E64"/>
    <w:rsid w:val="001B03CA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7078"/>
    <w:rsid w:val="00421287"/>
    <w:rsid w:val="00425F1A"/>
    <w:rsid w:val="00426A03"/>
    <w:rsid w:val="0043243B"/>
    <w:rsid w:val="00460545"/>
    <w:rsid w:val="0046079F"/>
    <w:rsid w:val="00477203"/>
    <w:rsid w:val="00490D6D"/>
    <w:rsid w:val="00493794"/>
    <w:rsid w:val="00495D1A"/>
    <w:rsid w:val="0049754E"/>
    <w:rsid w:val="004A1198"/>
    <w:rsid w:val="004A2061"/>
    <w:rsid w:val="004B4D5B"/>
    <w:rsid w:val="004C55B8"/>
    <w:rsid w:val="004D31C8"/>
    <w:rsid w:val="00507899"/>
    <w:rsid w:val="005106F8"/>
    <w:rsid w:val="00510841"/>
    <w:rsid w:val="00521003"/>
    <w:rsid w:val="00521F48"/>
    <w:rsid w:val="00523626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B6E06"/>
    <w:rsid w:val="005C530A"/>
    <w:rsid w:val="005C75DF"/>
    <w:rsid w:val="005C7A84"/>
    <w:rsid w:val="005E7675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03979"/>
    <w:rsid w:val="00723BC4"/>
    <w:rsid w:val="00731090"/>
    <w:rsid w:val="007442A0"/>
    <w:rsid w:val="00755658"/>
    <w:rsid w:val="00773049"/>
    <w:rsid w:val="007838F2"/>
    <w:rsid w:val="00791D34"/>
    <w:rsid w:val="007A3A16"/>
    <w:rsid w:val="007B2D2A"/>
    <w:rsid w:val="007C77CA"/>
    <w:rsid w:val="007D57AF"/>
    <w:rsid w:val="007E13BD"/>
    <w:rsid w:val="007E1D36"/>
    <w:rsid w:val="007F2A53"/>
    <w:rsid w:val="00854CC0"/>
    <w:rsid w:val="00854ED3"/>
    <w:rsid w:val="00872901"/>
    <w:rsid w:val="008825DA"/>
    <w:rsid w:val="00887B1E"/>
    <w:rsid w:val="008B36A5"/>
    <w:rsid w:val="008C035F"/>
    <w:rsid w:val="008D4419"/>
    <w:rsid w:val="008E64F1"/>
    <w:rsid w:val="008F3680"/>
    <w:rsid w:val="009261F0"/>
    <w:rsid w:val="009302D1"/>
    <w:rsid w:val="00936181"/>
    <w:rsid w:val="00936197"/>
    <w:rsid w:val="00940646"/>
    <w:rsid w:val="009415FC"/>
    <w:rsid w:val="00941DE8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40C4"/>
    <w:rsid w:val="00B26D4F"/>
    <w:rsid w:val="00B3337A"/>
    <w:rsid w:val="00B43355"/>
    <w:rsid w:val="00B60CC0"/>
    <w:rsid w:val="00B60F1F"/>
    <w:rsid w:val="00B618DF"/>
    <w:rsid w:val="00B730A8"/>
    <w:rsid w:val="00BA1F2C"/>
    <w:rsid w:val="00BA46A3"/>
    <w:rsid w:val="00BB3E0F"/>
    <w:rsid w:val="00BB3F7A"/>
    <w:rsid w:val="00BC06C5"/>
    <w:rsid w:val="00BC4CA6"/>
    <w:rsid w:val="00BD5A39"/>
    <w:rsid w:val="00BF23A8"/>
    <w:rsid w:val="00BF4786"/>
    <w:rsid w:val="00BF771D"/>
    <w:rsid w:val="00C06A65"/>
    <w:rsid w:val="00C14479"/>
    <w:rsid w:val="00C24CF7"/>
    <w:rsid w:val="00C34570"/>
    <w:rsid w:val="00C67BB5"/>
    <w:rsid w:val="00C909A2"/>
    <w:rsid w:val="00C9370E"/>
    <w:rsid w:val="00CB395B"/>
    <w:rsid w:val="00CC15A7"/>
    <w:rsid w:val="00CC4F85"/>
    <w:rsid w:val="00CD410E"/>
    <w:rsid w:val="00CD444E"/>
    <w:rsid w:val="00D21562"/>
    <w:rsid w:val="00D21D58"/>
    <w:rsid w:val="00D226A5"/>
    <w:rsid w:val="00D2377C"/>
    <w:rsid w:val="00D40159"/>
    <w:rsid w:val="00D76367"/>
    <w:rsid w:val="00D858CC"/>
    <w:rsid w:val="00DA4850"/>
    <w:rsid w:val="00DF02E6"/>
    <w:rsid w:val="00E11919"/>
    <w:rsid w:val="00E2740B"/>
    <w:rsid w:val="00E33F63"/>
    <w:rsid w:val="00E40564"/>
    <w:rsid w:val="00E45B7C"/>
    <w:rsid w:val="00E46A0A"/>
    <w:rsid w:val="00E54E2D"/>
    <w:rsid w:val="00E652EE"/>
    <w:rsid w:val="00E670E8"/>
    <w:rsid w:val="00E863F1"/>
    <w:rsid w:val="00F10101"/>
    <w:rsid w:val="00F12544"/>
    <w:rsid w:val="00F91500"/>
    <w:rsid w:val="00F97B28"/>
    <w:rsid w:val="00FC7767"/>
    <w:rsid w:val="00FD14FB"/>
    <w:rsid w:val="00FF67A5"/>
    <w:rsid w:val="01AE3368"/>
    <w:rsid w:val="061650A0"/>
    <w:rsid w:val="06CB60E7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0910A42"/>
    <w:rsid w:val="21FC0731"/>
    <w:rsid w:val="22F95FB5"/>
    <w:rsid w:val="236E5813"/>
    <w:rsid w:val="24B858CA"/>
    <w:rsid w:val="26612822"/>
    <w:rsid w:val="2791404D"/>
    <w:rsid w:val="27B62D6D"/>
    <w:rsid w:val="294F62CC"/>
    <w:rsid w:val="2A005E7B"/>
    <w:rsid w:val="2A8F2559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799699B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1121FC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A0408E"/>
  <w15:docId w15:val="{11685006-603C-4D39-83F8-54204DAEE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Normal Indent" w:qFormat="1"/>
    <w:lsdException w:name="footnote text" w:qFormat="1"/>
    <w:lsdException w:name="annotation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toa heading" w:qFormat="1"/>
    <w:lsdException w:name="List 2" w:qFormat="1"/>
    <w:lsdException w:name="List 3" w:qFormat="1"/>
    <w:lsdException w:name="List Bullet 3" w:qFormat="1"/>
    <w:lsdException w:name="List Bullet 4" w:qFormat="1"/>
    <w:lsdException w:name="List Number 2" w:qFormat="1"/>
    <w:lsdException w:name="Title" w:qFormat="1"/>
    <w:lsdException w:name="Default Paragraph Font" w:semiHidden="1" w:uiPriority="1" w:unhideWhenUsed="1" w:qFormat="1"/>
    <w:lsdException w:name="Body Text" w:qFormat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Document Map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1"/>
    <w:qFormat/>
    <w:pPr>
      <w:widowControl w:val="0"/>
      <w:jc w:val="both"/>
    </w:pPr>
    <w:rPr>
      <w:kern w:val="2"/>
      <w:sz w:val="28"/>
    </w:rPr>
  </w:style>
  <w:style w:type="paragraph" w:styleId="10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">
    <w:name w:val="正文首行缩进1"/>
    <w:basedOn w:val="a7"/>
    <w:qFormat/>
    <w:pPr>
      <w:spacing w:line="360" w:lineRule="auto"/>
      <w:ind w:firstLine="420"/>
    </w:pPr>
    <w:rPr>
      <w:rFonts w:ascii="宋体" w:hAnsi="宋体"/>
      <w:sz w:val="24"/>
    </w:rPr>
  </w:style>
  <w:style w:type="paragraph" w:styleId="a7">
    <w:name w:val="Body Text"/>
    <w:basedOn w:val="a3"/>
    <w:next w:val="a3"/>
    <w:qFormat/>
    <w:rPr>
      <w:rFonts w:ascii="仿宋_GB2312" w:eastAsia="仿宋_GB2312"/>
      <w:sz w:val="32"/>
    </w:rPr>
  </w:style>
  <w:style w:type="paragraph" w:styleId="32">
    <w:name w:val="List 3"/>
    <w:basedOn w:val="a3"/>
    <w:qFormat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styleId="2">
    <w:name w:val="List Number 2"/>
    <w:basedOn w:val="a3"/>
    <w:qFormat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qFormat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8">
    <w:name w:val="Normal Indent"/>
    <w:basedOn w:val="a3"/>
    <w:qFormat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9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a">
    <w:name w:val="Document Map"/>
    <w:basedOn w:val="a3"/>
    <w:qFormat/>
    <w:pPr>
      <w:shd w:val="clear" w:color="auto" w:fill="000080"/>
    </w:pPr>
  </w:style>
  <w:style w:type="paragraph" w:styleId="ab">
    <w:name w:val="toa heading"/>
    <w:basedOn w:val="a3"/>
    <w:next w:val="a3"/>
    <w:qFormat/>
    <w:pPr>
      <w:spacing w:before="120"/>
    </w:pPr>
    <w:rPr>
      <w:rFonts w:ascii="Arial" w:hAnsi="Arial"/>
      <w:sz w:val="24"/>
    </w:rPr>
  </w:style>
  <w:style w:type="paragraph" w:styleId="ac">
    <w:name w:val="annotation text"/>
    <w:basedOn w:val="a3"/>
    <w:link w:val="11"/>
    <w:qFormat/>
    <w:pPr>
      <w:adjustRightInd w:val="0"/>
      <w:spacing w:line="360" w:lineRule="atLeast"/>
      <w:jc w:val="left"/>
      <w:textAlignment w:val="baseline"/>
    </w:pPr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adjustRightInd w:val="0"/>
      <w:snapToGrid w:val="0"/>
      <w:spacing w:line="360" w:lineRule="auto"/>
    </w:pPr>
    <w:rPr>
      <w:sz w:val="24"/>
    </w:rPr>
  </w:style>
  <w:style w:type="paragraph" w:styleId="ad">
    <w:name w:val="Body Text Indent"/>
    <w:basedOn w:val="a3"/>
    <w:link w:val="ae"/>
    <w:pPr>
      <w:spacing w:line="700" w:lineRule="exact"/>
      <w:ind w:left="960"/>
    </w:pPr>
    <w:rPr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adjustRightInd w:val="0"/>
      <w:snapToGrid w:val="0"/>
      <w:spacing w:line="360" w:lineRule="auto"/>
    </w:pPr>
    <w:rPr>
      <w:sz w:val="24"/>
    </w:rPr>
  </w:style>
  <w:style w:type="paragraph" w:styleId="af0">
    <w:name w:val="Plain Text"/>
    <w:basedOn w:val="a3"/>
    <w:link w:val="af1"/>
    <w:qFormat/>
    <w:rPr>
      <w:rFonts w:ascii="宋体" w:hAnsi="Courier New"/>
      <w:sz w:val="21"/>
    </w:rPr>
  </w:style>
  <w:style w:type="paragraph" w:styleId="af2">
    <w:name w:val="Date"/>
    <w:basedOn w:val="a3"/>
    <w:next w:val="a3"/>
    <w:link w:val="af3"/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paragraph" w:styleId="af4">
    <w:name w:val="Balloon Text"/>
    <w:basedOn w:val="a3"/>
    <w:rPr>
      <w:sz w:val="18"/>
    </w:rPr>
  </w:style>
  <w:style w:type="paragraph" w:styleId="af5">
    <w:name w:val="footer"/>
    <w:basedOn w:val="a3"/>
    <w:link w:val="af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f7">
    <w:name w:val="header"/>
    <w:basedOn w:val="a3"/>
    <w:link w:val="a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styleId="af9">
    <w:name w:val="footnote text"/>
    <w:basedOn w:val="a3"/>
    <w:link w:val="afa"/>
    <w:qFormat/>
    <w:pPr>
      <w:spacing w:line="360" w:lineRule="auto"/>
    </w:pPr>
    <w:rPr>
      <w:sz w:val="18"/>
    </w:rPr>
  </w:style>
  <w:style w:type="paragraph" w:styleId="50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5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b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styleId="27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2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8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c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6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d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e">
    <w:name w:val="annotation subject"/>
    <w:basedOn w:val="ac"/>
    <w:next w:val="ac"/>
    <w:link w:val="aff"/>
    <w:pPr>
      <w:adjustRightInd/>
      <w:spacing w:line="240" w:lineRule="auto"/>
      <w:textAlignment w:val="auto"/>
    </w:pPr>
  </w:style>
  <w:style w:type="table" w:styleId="aff0">
    <w:name w:val="Table Grid"/>
    <w:basedOn w:val="a5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Strong"/>
    <w:uiPriority w:val="22"/>
    <w:qFormat/>
    <w:rPr>
      <w:b/>
    </w:rPr>
  </w:style>
  <w:style w:type="character" w:styleId="aff2">
    <w:name w:val="page number"/>
    <w:qFormat/>
  </w:style>
  <w:style w:type="character" w:styleId="aff3">
    <w:name w:val="FollowedHyperlink"/>
    <w:qFormat/>
    <w:rPr>
      <w:color w:val="333333"/>
      <w:u w:val="none"/>
    </w:rPr>
  </w:style>
  <w:style w:type="character" w:styleId="aff4">
    <w:name w:val="Emphasis"/>
    <w:qFormat/>
    <w:rPr>
      <w:i/>
    </w:rPr>
  </w:style>
  <w:style w:type="character" w:styleId="aff5">
    <w:name w:val="Hyperlink"/>
    <w:uiPriority w:val="99"/>
    <w:qFormat/>
    <w:rPr>
      <w:color w:val="333333"/>
      <w:u w:val="none"/>
    </w:rPr>
  </w:style>
  <w:style w:type="character" w:styleId="aff6">
    <w:name w:val="annotation reference"/>
    <w:qFormat/>
    <w:rPr>
      <w:sz w:val="21"/>
      <w:szCs w:val="21"/>
    </w:rPr>
  </w:style>
  <w:style w:type="character" w:styleId="aff7">
    <w:name w:val="footnote reference"/>
    <w:qFormat/>
    <w:rPr>
      <w:position w:val="6"/>
      <w:sz w:val="14"/>
      <w:vertAlign w:val="superscript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customStyle="1" w:styleId="71">
    <w:name w:val="目录 71"/>
    <w:basedOn w:val="a3"/>
    <w:next w:val="a3"/>
    <w:pPr>
      <w:ind w:leftChars="1200" w:left="2520"/>
    </w:pPr>
  </w:style>
  <w:style w:type="character" w:customStyle="1" w:styleId="11">
    <w:name w:val="批注文字 字符1"/>
    <w:link w:val="ac"/>
    <w:qFormat/>
    <w:rPr>
      <w:sz w:val="24"/>
    </w:rPr>
  </w:style>
  <w:style w:type="character" w:customStyle="1" w:styleId="ae">
    <w:name w:val="正文文本缩进 字符"/>
    <w:link w:val="ad"/>
    <w:qFormat/>
    <w:rPr>
      <w:kern w:val="2"/>
      <w:sz w:val="44"/>
    </w:rPr>
  </w:style>
  <w:style w:type="paragraph" w:customStyle="1" w:styleId="51">
    <w:name w:val="目录 51"/>
    <w:basedOn w:val="a3"/>
    <w:next w:val="a3"/>
    <w:pPr>
      <w:ind w:leftChars="800" w:left="1680"/>
    </w:pPr>
  </w:style>
  <w:style w:type="paragraph" w:customStyle="1" w:styleId="310">
    <w:name w:val="目录 31"/>
    <w:basedOn w:val="a3"/>
    <w:next w:val="a3"/>
    <w:uiPriority w:val="39"/>
    <w:pPr>
      <w:ind w:leftChars="400" w:left="840"/>
    </w:pPr>
  </w:style>
  <w:style w:type="character" w:customStyle="1" w:styleId="af1">
    <w:name w:val="纯文本 字符"/>
    <w:link w:val="af0"/>
    <w:uiPriority w:val="99"/>
    <w:locked/>
    <w:rPr>
      <w:rFonts w:ascii="宋体" w:hAnsi="Courier New"/>
      <w:kern w:val="2"/>
      <w:sz w:val="21"/>
    </w:rPr>
  </w:style>
  <w:style w:type="paragraph" w:customStyle="1" w:styleId="81">
    <w:name w:val="目录 81"/>
    <w:basedOn w:val="a3"/>
    <w:next w:val="a3"/>
    <w:pPr>
      <w:ind w:leftChars="1400" w:left="2940"/>
    </w:pPr>
  </w:style>
  <w:style w:type="character" w:customStyle="1" w:styleId="af3">
    <w:name w:val="日期 字符"/>
    <w:link w:val="af2"/>
    <w:rPr>
      <w:kern w:val="2"/>
      <w:sz w:val="28"/>
    </w:r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character" w:customStyle="1" w:styleId="af6">
    <w:name w:val="页脚 字符"/>
    <w:link w:val="af5"/>
    <w:uiPriority w:val="99"/>
    <w:rPr>
      <w:kern w:val="2"/>
      <w:sz w:val="18"/>
    </w:rPr>
  </w:style>
  <w:style w:type="character" w:customStyle="1" w:styleId="af8">
    <w:name w:val="页眉 字符"/>
    <w:link w:val="af7"/>
    <w:uiPriority w:val="99"/>
    <w:rPr>
      <w:kern w:val="2"/>
      <w:sz w:val="18"/>
    </w:rPr>
  </w:style>
  <w:style w:type="paragraph" w:customStyle="1" w:styleId="110">
    <w:name w:val="目录 11"/>
    <w:basedOn w:val="a3"/>
    <w:next w:val="a3"/>
    <w:qFormat/>
    <w:pPr>
      <w:spacing w:line="180" w:lineRule="auto"/>
      <w:jc w:val="center"/>
    </w:pPr>
    <w:rPr>
      <w:sz w:val="30"/>
    </w:rPr>
  </w:style>
  <w:style w:type="paragraph" w:customStyle="1" w:styleId="410">
    <w:name w:val="目录 41"/>
    <w:basedOn w:val="a3"/>
    <w:next w:val="a3"/>
    <w:pPr>
      <w:ind w:leftChars="600" w:left="1260"/>
    </w:pPr>
  </w:style>
  <w:style w:type="character" w:customStyle="1" w:styleId="afa">
    <w:name w:val="脚注文本 字符"/>
    <w:link w:val="af9"/>
    <w:qFormat/>
    <w:rPr>
      <w:kern w:val="2"/>
      <w:sz w:val="18"/>
    </w:rPr>
  </w:style>
  <w:style w:type="paragraph" w:customStyle="1" w:styleId="61">
    <w:name w:val="目录 61"/>
    <w:basedOn w:val="a3"/>
    <w:next w:val="a3"/>
    <w:pPr>
      <w:ind w:leftChars="1000" w:left="2100"/>
    </w:pPr>
  </w:style>
  <w:style w:type="paragraph" w:customStyle="1" w:styleId="211">
    <w:name w:val="目录 21"/>
    <w:basedOn w:val="a3"/>
    <w:next w:val="a3"/>
    <w:uiPriority w:val="39"/>
    <w:pPr>
      <w:ind w:leftChars="200" w:left="420"/>
    </w:pPr>
  </w:style>
  <w:style w:type="paragraph" w:customStyle="1" w:styleId="91">
    <w:name w:val="目录 91"/>
    <w:basedOn w:val="a3"/>
    <w:next w:val="a3"/>
    <w:qFormat/>
    <w:pPr>
      <w:ind w:leftChars="1600" w:left="3360"/>
    </w:pPr>
  </w:style>
  <w:style w:type="character" w:customStyle="1" w:styleId="aff">
    <w:name w:val="批注主题 字符"/>
    <w:link w:val="afe"/>
    <w:qFormat/>
    <w:rPr>
      <w:sz w:val="24"/>
    </w:rPr>
  </w:style>
  <w:style w:type="paragraph" w:customStyle="1" w:styleId="212">
    <w:name w:val="正文首行缩进 21"/>
    <w:basedOn w:val="ad"/>
    <w:link w:val="29"/>
    <w:pPr>
      <w:spacing w:after="120" w:line="240" w:lineRule="auto"/>
      <w:ind w:leftChars="200" w:left="420" w:firstLineChars="200" w:firstLine="420"/>
    </w:pPr>
  </w:style>
  <w:style w:type="character" w:customStyle="1" w:styleId="29">
    <w:name w:val="正文首行缩进 2 字符"/>
    <w:link w:val="212"/>
    <w:qFormat/>
    <w:rPr>
      <w:kern w:val="2"/>
      <w:sz w:val="44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8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a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9"/>
    <w:rPr>
      <w:rFonts w:ascii="宋体"/>
      <w:kern w:val="2"/>
      <w:sz w:val="28"/>
    </w:rPr>
  </w:style>
  <w:style w:type="paragraph" w:customStyle="1" w:styleId="aff9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a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7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1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b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3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c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d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d">
    <w:name w:val="二级条标题"/>
    <w:basedOn w:val="affe"/>
    <w:next w:val="afff"/>
    <w:pPr>
      <w:ind w:left="840"/>
      <w:outlineLvl w:val="3"/>
    </w:pPr>
  </w:style>
  <w:style w:type="paragraph" w:customStyle="1" w:styleId="affe">
    <w:name w:val="一级条标题"/>
    <w:basedOn w:val="a1"/>
    <w:next w:val="afff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d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qFormat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0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1">
    <w:name w:val="样式 宋体 五号 行距: 单倍行距"/>
    <w:basedOn w:val="a3"/>
    <w:qFormat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2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3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b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c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4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5">
    <w:name w:val="表格内文字"/>
    <w:basedOn w:val="af0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6">
    <w:name w:val="可研正文"/>
    <w:basedOn w:val="a7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0"/>
    <w:rPr>
      <w:rFonts w:ascii="宋体" w:hAnsi="Courier New"/>
      <w:sz w:val="21"/>
    </w:rPr>
  </w:style>
  <w:style w:type="paragraph" w:customStyle="1" w:styleId="CSS1Char">
    <w:name w:val="CSS1级正文 Char"/>
    <w:basedOn w:val="a7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7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4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8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</w:tabs>
    </w:pPr>
  </w:style>
  <w:style w:type="paragraph" w:customStyle="1" w:styleId="afff9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spacing w:line="300" w:lineRule="auto"/>
      <w:jc w:val="both"/>
    </w:pPr>
    <w:rPr>
      <w:rFonts w:ascii="Arial" w:hAnsi="Arial"/>
      <w:sz w:val="21"/>
    </w:rPr>
  </w:style>
  <w:style w:type="paragraph" w:customStyle="1" w:styleId="afffa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b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c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d">
    <w:name w:val="标准正文"/>
    <w:basedOn w:val="ad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e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">
    <w:name w:val="表文字"/>
    <w:rPr>
      <w:rFonts w:ascii="宋体"/>
      <w:kern w:val="2"/>
    </w:rPr>
  </w:style>
  <w:style w:type="paragraph" w:customStyle="1" w:styleId="affff0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8">
    <w:name w:val="样式3"/>
    <w:basedOn w:val="10"/>
    <w:next w:val="10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1">
    <w:name w:val="内容标题"/>
    <w:basedOn w:val="aa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2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3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4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9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5">
    <w:name w:val="列出段落"/>
    <w:next w:val="a9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3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6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7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8"/>
    <w:pPr>
      <w:ind w:firstLineChars="200" w:firstLine="480"/>
    </w:pPr>
  </w:style>
  <w:style w:type="paragraph" w:customStyle="1" w:styleId="2d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4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8">
    <w:name w:val="编号正文"/>
    <w:basedOn w:val="affff9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9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0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a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b">
    <w:name w:val="二级列表"/>
    <w:basedOn w:val="affc"/>
    <w:next w:val="affc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0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c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d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e">
    <w:name w:val="图片文字"/>
    <w:basedOn w:val="a3"/>
    <w:qFormat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spacing w:line="360" w:lineRule="auto"/>
    </w:pPr>
    <w:rPr>
      <w:rFonts w:eastAsia="仿宋_GB2312"/>
    </w:rPr>
  </w:style>
  <w:style w:type="paragraph" w:customStyle="1" w:styleId="afffff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7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0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a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5">
    <w:name w:val="样式4"/>
    <w:basedOn w:val="4"/>
    <w:pPr>
      <w:adjustRightInd w:val="0"/>
      <w:snapToGrid w:val="0"/>
    </w:pPr>
  </w:style>
  <w:style w:type="paragraph" w:customStyle="1" w:styleId="afffff1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1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7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1f">
    <w:name w:val="列出段落1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1.jpg"/><Relationship Id="rId13" Type="http://schemas.openxmlformats.org/officeDocument/2006/relationships/image" Target="media/image2.jpg"/><Relationship Id="rId14" Type="http://schemas.openxmlformats.org/officeDocument/2006/relationships/image" Target="media/image3.jpg"/><Relationship Id="rId15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42</Characters>
  <Application>Microsoft Office Word</Application>
  <DocSecurity>0</DocSecurity>
  <Lines>1</Lines>
  <Paragraphs>1</Paragraphs>
  <ScaleCrop>false</ScaleCrop>
  <Manager>罗成</Manager>
  <Company>重庆市政府采购中心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creator>罗成</dc:creator>
  <cp:lastModifiedBy>sun siyuan</cp:lastModifiedBy>
  <cp:revision>33</cp:revision>
  <cp:lastPrinted>2018-08-06T08:28:00Z</cp:lastPrinted>
  <dcterms:created xsi:type="dcterms:W3CDTF">2022-09-30T02:56:00Z</dcterms:created>
  <dcterms:modified xsi:type="dcterms:W3CDTF">2022-10-16T13:15:00Z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