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90545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01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0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37236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01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3723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