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media/image4.png" ContentType="image/jpeg"/>
  <Override PartName="/word/media/image5.png" ContentType="image/jpe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8FA93E5" w14:textId="15BB66AA" w:rsidR="00887B1E" w:rsidRDefault="00887B1E">
      <w:pPr>
        <w:spacing w:line="360" w:lineRule="auto"/>
        <w:jc w:val="center"/>
        <w:outlineLvl w:val="0"/>
        <w:rPr>
          <w:rFonts w:hAnsi="宋体"/>
          <w:b/>
          <w:sz w:val="72"/>
          <w:szCs w:val="72"/>
        </w:rPr>
      </w:pPr>
      <w:bookmarkStart w:id="0" w:name="_Toc29691"/>
      <w:bookmarkStart w:id="1" w:name="_Toc2010"/>
      <w:bookmarkStart w:id="2" w:name="_Toc4745"/>
      <w:bookmarkStart w:id="3" w:name="_Toc7648"/>
      <w:bookmarkStart w:id="4" w:name="_Toc12680"/>
      <w:bookmarkStart w:id="5" w:name="_Toc521661359"/>
      <w:bookmarkStart w:id="6" w:name="_Toc1363"/>
      <w:r>
        <w:rPr>
          <w:rFonts w:hAnsi="宋体" w:hint="eastAsia"/>
          <w:b/>
          <w:sz w:val="72"/>
          <w:szCs w:val="72"/>
        </w:rPr>
        <w:t>响</w:t>
      </w:r>
      <w:r>
        <w:rPr>
          <w:rFonts w:hAnsi="宋体" w:hint="eastAsia"/>
          <w:b/>
          <w:sz w:val="72"/>
          <w:szCs w:val="72"/>
        </w:rPr>
        <w:t xml:space="preserve"> </w:t>
      </w:r>
      <w:r>
        <w:rPr>
          <w:rFonts w:hAnsi="宋体" w:hint="eastAsia"/>
          <w:b/>
          <w:sz w:val="72"/>
          <w:szCs w:val="72"/>
        </w:rPr>
        <w:t>应</w:t>
      </w:r>
      <w:r>
        <w:rPr>
          <w:b/>
          <w:sz w:val="72"/>
          <w:szCs w:val="72"/>
        </w:rPr>
        <w:t xml:space="preserve"> </w:t>
      </w:r>
      <w:r>
        <w:rPr>
          <w:rFonts w:hAnsi="宋体"/>
          <w:b/>
          <w:sz w:val="72"/>
          <w:szCs w:val="72"/>
        </w:rPr>
        <w:t>文</w:t>
      </w:r>
      <w:r>
        <w:rPr>
          <w:b/>
          <w:sz w:val="72"/>
          <w:szCs w:val="72"/>
        </w:rPr>
        <w:t xml:space="preserve"> </w:t>
      </w:r>
      <w:r>
        <w:rPr>
          <w:rFonts w:hAnsi="宋体"/>
          <w:b/>
          <w:sz w:val="72"/>
          <w:szCs w:val="72"/>
        </w:rPr>
        <w:t>件</w:t>
      </w:r>
      <w:bookmarkEnd w:id="0"/>
      <w:bookmarkEnd w:id="1"/>
    </w:p>
    <w:p w14:paraId="20089AE0" w14:textId="0A010FD1" w:rsidR="00887B1E" w:rsidRDefault="00887B1E">
      <w:pPr>
        <w:spacing w:line="360" w:lineRule="auto"/>
        <w:ind w:firstLineChars="950" w:firstLine="2850"/>
        <w:rPr>
          <w:rFonts w:hAnsi="宋体"/>
          <w:sz w:val="30"/>
          <w:szCs w:val="30"/>
        </w:rPr>
      </w:pPr>
    </w:p>
    <w:p w14:paraId="052A3F52" w14:textId="6F881D2F" w:rsidR="00887B1E" w:rsidRPr="00EB4FE5" w:rsidRDefault="00887B1E" w:rsidP="00EB4FE5">
      <w:pPr>
        <w:rPr>
          <w:b/>
          <w:bCs/>
          <w:sz w:val="30"/>
          <w:szCs w:val="30"/>
        </w:rPr>
      </w:pPr>
      <w:bookmarkStart w:id="7" w:name="_Toc4909"/>
      <w:bookmarkStart w:id="8" w:name="_Toc26111"/>
      <w:r w:rsidRPr="00EB4FE5">
        <w:rPr>
          <w:b/>
          <w:bCs/>
          <w:sz w:val="30"/>
          <w:szCs w:val="30"/>
        </w:rPr>
        <w:t>项目名称</w:t>
      </w:r>
      <w:r w:rsidRPr="00EB4FE5">
        <w:rPr>
          <w:rFonts w:hint="eastAsia"/>
          <w:b/>
          <w:bCs/>
          <w:sz w:val="30"/>
          <w:szCs w:val="30"/>
        </w:rPr>
        <w:t>：</w:t>
      </w:r>
      <w:bookmarkEnd w:id="2"/>
      <w:bookmarkEnd w:id="3"/>
      <w:r w:rsidR="00A02BE5" w:rsidRPr="00EB4FE5">
        <w:rPr>
          <w:rFonts w:hint="eastAsia"/>
          <w:b/>
          <w:bCs/>
          <w:sz w:val="30"/>
          <w:szCs w:val="30"/>
          <w:u w:val="single"/>
        </w:rPr>
        <w:t xml:space="preserve"> </w:t>
      </w:r>
      <w:r w:rsidR="00A02BE5" w:rsidRPr="00EB4FE5">
        <w:rPr>
          <w:b/>
          <w:bCs/>
          <w:sz w:val="30"/>
          <w:szCs w:val="30"/>
          <w:u w:val="single"/>
        </w:rPr>
        <w:t xml:space="preserve"> </w:t>
      </w:r>
      <w:r w:rsidR="00A02BE5" w:rsidRPr="00EB4FE5">
        <w:rPr>
          <w:b/>
          <w:bCs/>
          <w:sz w:val="30"/>
          <w:szCs w:val="30"/>
          <w:u w:val="single"/>
        </w:rPr>
        <w:tab/>
      </w:r>
      <w:proofErr w:type="spellStart"/>
      <w:r w:rsidR="004E723C" w:rsidRPr="00EB4FE5">
        <w:rPr>
          <w:b/>
          <w:bCs/>
          <w:sz w:val="30"/>
          <w:szCs w:val="30"/>
          <w:u w:val="single"/>
        </w:rPr>
        <w:t>（铁财购核字[12312399号）寝室及食宿门牌等(第4次)</w:t>
      </w:r>
      <w:proofErr w:type="spellEnd"/>
      <w:r w:rsidR="00A02BE5" w:rsidRPr="00EB4FE5">
        <w:rPr>
          <w:b/>
          <w:bCs/>
          <w:sz w:val="30"/>
          <w:szCs w:val="30"/>
          <w:u w:val="single"/>
        </w:rPr>
        <w:tab/>
      </w:r>
      <w:r w:rsidR="00A02BE5" w:rsidRPr="00EB4FE5">
        <w:rPr>
          <w:b/>
          <w:bCs/>
          <w:sz w:val="30"/>
          <w:szCs w:val="30"/>
          <w:u w:val="single"/>
        </w:rPr>
        <w:tab/>
      </w:r>
      <w:r w:rsidR="00A02BE5" w:rsidRPr="00EB4FE5">
        <w:rPr>
          <w:rFonts w:hint="eastAsia"/>
          <w:b/>
          <w:bCs/>
          <w:sz w:val="30"/>
          <w:szCs w:val="30"/>
          <w:u w:val="single"/>
        </w:rPr>
        <w:t xml:space="preserve"> </w:t>
      </w:r>
      <w:r w:rsidR="00A02BE5" w:rsidRPr="00EB4FE5">
        <w:rPr>
          <w:b/>
          <w:bCs/>
          <w:sz w:val="30"/>
          <w:szCs w:val="30"/>
          <w:u w:val="single"/>
        </w:rPr>
        <w:t xml:space="preserve">       </w:t>
      </w:r>
      <w:r w:rsidR="00A02BE5" w:rsidRPr="00EB4FE5">
        <w:rPr>
          <w:b/>
          <w:bCs/>
          <w:sz w:val="30"/>
          <w:szCs w:val="30"/>
        </w:rPr>
        <w:t xml:space="preserve">      </w:t>
      </w:r>
    </w:p>
    <w:p w14:paraId="40CBEC41" w14:textId="41E10C61" w:rsidR="00887B1E" w:rsidRPr="00EB4FE5" w:rsidRDefault="00887B1E" w:rsidP="00EB4FE5">
      <w:pPr>
        <w:rPr>
          <w:b/>
          <w:bCs/>
          <w:sz w:val="30"/>
          <w:szCs w:val="30"/>
          <w:u w:val="single"/>
        </w:rPr>
      </w:pPr>
      <w:bookmarkStart w:id="9" w:name="_Toc21429"/>
      <w:bookmarkStart w:id="10" w:name="_Toc26654"/>
      <w:r w:rsidRPr="00EB4FE5">
        <w:rPr>
          <w:b/>
          <w:bCs/>
          <w:sz w:val="30"/>
          <w:szCs w:val="30"/>
        </w:rPr>
        <w:t>项目编号</w:t>
      </w:r>
      <w:r w:rsidRPr="00EB4FE5">
        <w:rPr>
          <w:b/>
          <w:bCs/>
          <w:sz w:val="30"/>
          <w:szCs w:val="30"/>
        </w:rPr>
        <w:t>:</w:t>
      </w:r>
      <w:bookmarkEnd w:id="4"/>
      <w:bookmarkEnd w:id="5"/>
      <w:r w:rsidR="00A02BE5" w:rsidRPr="00EB4FE5">
        <w:rPr>
          <w:b/>
          <w:bCs/>
          <w:sz w:val="30"/>
          <w:szCs w:val="30"/>
        </w:rPr>
        <w:t xml:space="preserve"> </w:t>
      </w:r>
      <w:r w:rsidR="00A02BE5" w:rsidRPr="00EB4FE5">
        <w:rPr>
          <w:b/>
          <w:bCs/>
          <w:sz w:val="30"/>
          <w:szCs w:val="30"/>
          <w:u w:val="single"/>
        </w:rPr>
        <w:tab/>
      </w:r>
      <w:r w:rsidR="00A02BE5" w:rsidRPr="00EB4FE5">
        <w:rPr>
          <w:b/>
          <w:bCs/>
          <w:sz w:val="30"/>
          <w:szCs w:val="30"/>
          <w:u w:val="single"/>
        </w:rPr>
        <w:tab/>
      </w:r>
      <w:proofErr w:type="spellStart"/>
      <w:r w:rsidR="004E723C" w:rsidRPr="00EB4FE5">
        <w:rPr>
          <w:b/>
          <w:bCs/>
          <w:sz w:val="30"/>
          <w:szCs w:val="30"/>
          <w:u w:val="single"/>
        </w:rPr>
        <w:t>铁财购核字[20123099号</w:t>
      </w:r>
      <w:proofErr w:type="spellEnd"/>
      <w:r w:rsidR="004E723C" w:rsidRPr="00EB4FE5">
        <w:rPr>
          <w:b/>
          <w:bCs/>
          <w:sz w:val="30"/>
          <w:szCs w:val="30"/>
          <w:u w:val="single"/>
        </w:rPr>
        <w:t xml:space="preserve">   </w:t>
      </w:r>
      <w:r w:rsidR="00A02BE5" w:rsidRPr="00EB4FE5">
        <w:rPr>
          <w:b/>
          <w:bCs/>
          <w:sz w:val="30"/>
          <w:szCs w:val="30"/>
          <w:u w:val="single"/>
        </w:rPr>
        <w:tab/>
      </w:r>
    </w:p>
    <w:p w14:paraId="6A334DAE" w14:textId="6D22933D" w:rsidR="00887B1E" w:rsidRPr="00EB4FE5" w:rsidRDefault="004B077D" w:rsidP="00EB4FE5">
      <w:pPr>
        <w:rPr>
          <w:b/>
          <w:bCs/>
          <w:sz w:val="30"/>
          <w:szCs w:val="30"/>
        </w:rPr>
      </w:pPr>
      <w:r w:rsidRPr="00EB4FE5">
        <w:rPr>
          <w:b/>
          <w:bCs/>
          <w:noProof/>
          <w:sz w:val="30"/>
          <w:szCs w:val="30"/>
        </w:rPr>
        <w:drawing>
          <wp:anchor distT="0" distB="0" distL="114300" distR="114300" simplePos="0" relativeHeight="251666432" behindDoc="0" locked="0" layoutInCell="1" allowOverlap="1" wp14:anchorId="0E4962DD" wp14:editId="5A530B7E">
            <wp:simplePos x="0" y="0"/>
            <wp:positionH relativeFrom="column">
              <wp:posOffset>2961342</wp:posOffset>
            </wp:positionH>
            <wp:positionV relativeFrom="paragraph">
              <wp:posOffset>242420</wp:posOffset>
            </wp:positionV>
            <wp:extent cx="2194560" cy="2258060"/>
            <wp:effectExtent l="0" t="0" r="0" b="0"/>
            <wp:wrapNone/>
            <wp:docPr id="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560" cy="225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3804C5" w14:textId="1A1A6730" w:rsidR="00887B1E" w:rsidRPr="00EB4FE5" w:rsidRDefault="00887B1E" w:rsidP="00EB4FE5">
      <w:pPr>
        <w:rPr>
          <w:b/>
          <w:bCs/>
          <w:sz w:val="30"/>
          <w:szCs w:val="30"/>
        </w:rPr>
      </w:pPr>
    </w:p>
    <w:p w14:paraId="791BDD5E" w14:textId="06B5476A" w:rsidR="00887B1E" w:rsidRPr="00EB4FE5" w:rsidRDefault="00887B1E" w:rsidP="00EB4FE5">
      <w:pPr>
        <w:rPr>
          <w:b/>
          <w:bCs/>
          <w:sz w:val="30"/>
          <w:szCs w:val="30"/>
        </w:rPr>
      </w:pPr>
    </w:p>
    <w:p w14:paraId="3D085D41" w14:textId="50ACB2A2" w:rsidR="00887B1E" w:rsidRPr="00EB4FE5" w:rsidRDefault="00887B1E" w:rsidP="00EB4FE5">
      <w:pPr>
        <w:rPr>
          <w:b/>
          <w:bCs/>
          <w:sz w:val="30"/>
          <w:szCs w:val="30"/>
        </w:rPr>
      </w:pPr>
    </w:p>
    <w:p w14:paraId="04EE5511" w14:textId="0C4DCA2B" w:rsidR="00887B1E" w:rsidRPr="00EB4FE5" w:rsidRDefault="00267957" w:rsidP="00EB4FE5">
      <w:pPr>
        <w:rPr>
          <w:b/>
          <w:bCs/>
          <w:sz w:val="30"/>
          <w:szCs w:val="30"/>
        </w:rPr>
      </w:pPr>
      <w:bookmarkStart w:id="11" w:name="_Toc10059"/>
      <w:bookmarkStart w:id="12" w:name="_Toc29619"/>
      <w:r w:rsidRPr="00EB4FE5">
        <w:rPr>
          <w:b/>
          <w:bCs/>
          <w:noProof/>
          <w:sz w:val="30"/>
          <w:szCs w:val="30"/>
        </w:rPr>
        <w:drawing>
          <wp:anchor distT="0" distB="0" distL="114300" distR="114300" simplePos="0" relativeHeight="251663360" behindDoc="0" locked="0" layoutInCell="1" allowOverlap="1" wp14:anchorId="107EE6CE" wp14:editId="177E3FA3">
            <wp:simplePos x="0" y="0"/>
            <wp:positionH relativeFrom="column">
              <wp:posOffset>2658110</wp:posOffset>
            </wp:positionH>
            <wp:positionV relativeFrom="paragraph">
              <wp:posOffset>363094</wp:posOffset>
            </wp:positionV>
            <wp:extent cx="723900" cy="463675"/>
            <wp:effectExtent l="0" t="0" r="0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4213" cy="470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87B1E" w:rsidRPr="00EB4FE5">
        <w:rPr>
          <w:rFonts w:hint="eastAsia"/>
          <w:b/>
          <w:bCs/>
          <w:sz w:val="30"/>
          <w:szCs w:val="30"/>
        </w:rPr>
        <w:t>供应商名称</w:t>
      </w:r>
      <w:r w:rsidR="00887B1E" w:rsidRPr="00EB4FE5">
        <w:rPr>
          <w:b/>
          <w:bCs/>
          <w:sz w:val="30"/>
          <w:szCs w:val="30"/>
        </w:rPr>
        <w:t xml:space="preserve">:  </w:t>
      </w:r>
      <w:r w:rsidR="007B2D2A" w:rsidRPr="00EB4FE5">
        <w:rPr>
          <w:b/>
          <w:bCs/>
          <w:sz w:val="30"/>
          <w:szCs w:val="30"/>
        </w:rPr>
        <w:t xml:space="preserve"> </w:t>
      </w:r>
      <w:r w:rsidR="007B2D2A" w:rsidRPr="00EB4FE5">
        <w:rPr>
          <w:b/>
          <w:bCs/>
          <w:sz w:val="30"/>
          <w:szCs w:val="30"/>
          <w:u w:val="single"/>
        </w:rPr>
        <w:t xml:space="preserve">  </w:t>
      </w:r>
      <w:proofErr w:type="spellStart"/>
      <w:r w:rsidR="004E723C" w:rsidRPr="00EB4FE5">
        <w:rPr>
          <w:b/>
          <w:bCs/>
          <w:sz w:val="30"/>
          <w:szCs w:val="30"/>
          <w:u w:val="single"/>
        </w:rPr>
        <w:t>黑河百家建筑公司</w:t>
      </w:r>
      <w:proofErr w:type="spellEnd"/>
      <w:r w:rsidR="007B2D2A" w:rsidRPr="00EB4FE5">
        <w:rPr>
          <w:b/>
          <w:bCs/>
          <w:sz w:val="30"/>
          <w:szCs w:val="30"/>
          <w:u w:val="single"/>
        </w:rPr>
        <w:t xml:space="preserve">    </w:t>
      </w:r>
      <w:r w:rsidR="00887B1E" w:rsidRPr="00EB4FE5">
        <w:rPr>
          <w:b/>
          <w:bCs/>
          <w:sz w:val="30"/>
          <w:szCs w:val="30"/>
        </w:rPr>
        <w:t xml:space="preserve"> </w:t>
      </w:r>
      <w:r w:rsidR="00887B1E" w:rsidRPr="00EB4FE5">
        <w:rPr>
          <w:b/>
          <w:bCs/>
          <w:sz w:val="30"/>
          <w:szCs w:val="30"/>
        </w:rPr>
        <w:t>（盖单位章）</w:t>
      </w:r>
      <w:bookmarkEnd w:id="6"/>
      <w:bookmarkEnd w:id="7"/>
    </w:p>
    <w:p w14:paraId="46422778" w14:textId="5A5CF180" w:rsidR="00887B1E" w:rsidRPr="00EB4FE5" w:rsidRDefault="00887B1E" w:rsidP="00EB4FE5">
      <w:pPr>
        <w:rPr>
          <w:b/>
          <w:bCs/>
          <w:sz w:val="30"/>
          <w:szCs w:val="30"/>
        </w:rPr>
      </w:pPr>
      <w:bookmarkStart w:id="13" w:name="_Toc1946"/>
      <w:bookmarkStart w:id="14" w:name="_Toc31530"/>
      <w:r w:rsidRPr="00EB4FE5">
        <w:rPr>
          <w:rFonts w:hint="eastAsia"/>
          <w:b/>
          <w:bCs/>
          <w:sz w:val="30"/>
          <w:szCs w:val="30"/>
        </w:rPr>
        <w:t>法定代表人或其授权代表：</w:t>
      </w:r>
      <w:r w:rsidRPr="00EB4FE5">
        <w:rPr>
          <w:b/>
          <w:bCs/>
          <w:sz w:val="30"/>
          <w:szCs w:val="30"/>
        </w:rPr>
        <w:t xml:space="preserve">  </w:t>
      </w:r>
      <w:r w:rsidRPr="00EB4FE5">
        <w:rPr>
          <w:b/>
          <w:bCs/>
          <w:sz w:val="30"/>
          <w:szCs w:val="30"/>
          <w:u w:val="single"/>
        </w:rPr>
        <w:t xml:space="preserve">      </w:t>
      </w:r>
      <w:r w:rsidRPr="00EB4FE5">
        <w:rPr>
          <w:rFonts w:hint="eastAsia"/>
          <w:b/>
          <w:bCs/>
          <w:sz w:val="30"/>
          <w:szCs w:val="30"/>
          <w:u w:val="single"/>
        </w:rPr>
        <w:t xml:space="preserve"> </w:t>
      </w:r>
      <w:r w:rsidRPr="00EB4FE5">
        <w:rPr>
          <w:b/>
          <w:bCs/>
          <w:sz w:val="30"/>
          <w:szCs w:val="30"/>
          <w:u w:val="single"/>
        </w:rPr>
        <w:t xml:space="preserve">    </w:t>
      </w:r>
      <w:r w:rsidRPr="00EB4FE5">
        <w:rPr>
          <w:b/>
          <w:bCs/>
          <w:sz w:val="30"/>
          <w:szCs w:val="30"/>
        </w:rPr>
        <w:t>（签字）</w:t>
      </w:r>
      <w:bookmarkEnd w:id="8"/>
      <w:bookmarkEnd w:id="9"/>
    </w:p>
    <w:p w14:paraId="72F10C92" w14:textId="0AC4051A" w:rsidR="00887B1E" w:rsidRPr="00EB4FE5" w:rsidRDefault="00887B1E" w:rsidP="00EB4FE5">
      <w:pPr>
        <w:rPr>
          <w:b/>
          <w:bCs/>
          <w:sz w:val="30"/>
          <w:szCs w:val="30"/>
        </w:rPr>
      </w:pPr>
      <w:bookmarkStart w:id="15" w:name="_Toc18915"/>
      <w:bookmarkStart w:id="16" w:name="_Toc476"/>
      <w:r w:rsidRPr="00EB4FE5">
        <w:rPr>
          <w:rFonts w:hint="eastAsia"/>
          <w:b/>
          <w:bCs/>
          <w:sz w:val="30"/>
          <w:szCs w:val="30"/>
        </w:rPr>
        <w:t>联系电话：</w:t>
      </w:r>
      <w:r w:rsidRPr="00EB4FE5">
        <w:rPr>
          <w:b/>
          <w:bCs/>
          <w:sz w:val="30"/>
          <w:szCs w:val="30"/>
        </w:rPr>
        <w:t xml:space="preserve">  </w:t>
      </w:r>
      <w:r w:rsidRPr="00EB4FE5">
        <w:rPr>
          <w:b/>
          <w:bCs/>
          <w:sz w:val="30"/>
          <w:szCs w:val="30"/>
          <w:u w:val="single"/>
        </w:rPr>
        <w:t xml:space="preserve">  </w:t>
      </w:r>
      <w:proofErr w:type="spellStart"/>
      <w:r w:rsidR="002B7825" w:rsidRPr="00EB4FE5">
        <w:rPr>
          <w:b/>
          <w:bCs/>
          <w:sz w:val="30"/>
          <w:szCs w:val="30"/>
          <w:u w:val="single"/>
        </w:rPr>
        <w:t>18804650213</w:t>
      </w:r>
      <w:proofErr w:type="spellEnd"/>
      <w:r w:rsidRPr="00EB4FE5">
        <w:rPr>
          <w:rFonts w:hint="eastAsia"/>
          <w:b/>
          <w:bCs/>
          <w:sz w:val="30"/>
          <w:szCs w:val="30"/>
          <w:u w:val="single"/>
        </w:rPr>
        <w:t xml:space="preserve">  </w:t>
      </w:r>
      <w:proofErr w:type="gramStart"/>
      <w:r w:rsidRPr="00EB4FE5">
        <w:rPr>
          <w:rFonts w:hint="eastAsia"/>
          <w:b/>
          <w:bCs/>
          <w:sz w:val="30"/>
          <w:szCs w:val="30"/>
          <w:u w:val="single"/>
        </w:rPr>
        <w:t xml:space="preserve">  .</w:t>
      </w:r>
      <w:bookmarkEnd w:id="10"/>
      <w:bookmarkEnd w:id="11"/>
      <w:proofErr w:type="gramEnd"/>
      <w:r w:rsidRPr="00EB4FE5">
        <w:rPr>
          <w:b/>
          <w:bCs/>
          <w:sz w:val="30"/>
          <w:szCs w:val="30"/>
          <w:u w:val="single"/>
        </w:rPr>
        <w:t xml:space="preserve"> </w:t>
      </w:r>
      <w:r w:rsidRPr="00EB4FE5">
        <w:rPr>
          <w:b/>
          <w:bCs/>
          <w:sz w:val="30"/>
          <w:szCs w:val="30"/>
        </w:rPr>
        <w:t xml:space="preserve">   </w:t>
      </w:r>
    </w:p>
    <w:p w14:paraId="247C1F0C" w14:textId="4AF3BF58" w:rsidR="00887B1E" w:rsidRPr="00EB4FE5" w:rsidRDefault="00887B1E" w:rsidP="00EB4FE5">
      <w:pPr>
        <w:rPr>
          <w:b/>
          <w:bCs/>
          <w:sz w:val="30"/>
          <w:szCs w:val="30"/>
        </w:rPr>
      </w:pPr>
      <w:bookmarkStart w:id="17" w:name="_Toc7177"/>
      <w:bookmarkStart w:id="18" w:name="_Toc9078"/>
      <w:r w:rsidRPr="00EB4FE5">
        <w:rPr>
          <w:rFonts w:hint="eastAsia"/>
          <w:b/>
          <w:bCs/>
          <w:sz w:val="30"/>
          <w:szCs w:val="30"/>
        </w:rPr>
        <w:t>编制</w:t>
      </w:r>
      <w:r w:rsidRPr="00EB4FE5">
        <w:rPr>
          <w:b/>
          <w:bCs/>
          <w:sz w:val="30"/>
          <w:szCs w:val="30"/>
        </w:rPr>
        <w:t>日期：</w:t>
      </w:r>
      <w:r w:rsidRPr="00EB4FE5">
        <w:rPr>
          <w:b/>
          <w:bCs/>
          <w:sz w:val="30"/>
          <w:szCs w:val="30"/>
        </w:rPr>
        <w:t xml:space="preserve"> </w:t>
      </w:r>
      <w:r w:rsidR="00B618DF" w:rsidRPr="00EB4FE5">
        <w:rPr>
          <w:b/>
          <w:bCs/>
          <w:sz w:val="30"/>
          <w:szCs w:val="30"/>
        </w:rPr>
        <w:t xml:space="preserve">  </w:t>
      </w:r>
      <w:r w:rsidR="00B618DF" w:rsidRPr="00EB4FE5">
        <w:rPr>
          <w:rFonts w:hint="eastAsia"/>
          <w:b/>
          <w:bCs/>
          <w:sz w:val="30"/>
          <w:szCs w:val="30"/>
          <w:u w:val="single"/>
        </w:rPr>
        <w:t>2022</w:t>
      </w:r>
      <w:r w:rsidR="00B618DF" w:rsidRPr="00EB4FE5">
        <w:rPr>
          <w:b/>
          <w:bCs/>
          <w:sz w:val="30"/>
          <w:szCs w:val="30"/>
        </w:rPr>
        <w:t xml:space="preserve"> </w:t>
      </w:r>
      <w:r w:rsidRPr="00EB4FE5">
        <w:rPr>
          <w:b/>
          <w:bCs/>
          <w:sz w:val="30"/>
          <w:szCs w:val="30"/>
        </w:rPr>
        <w:t>年</w:t>
      </w:r>
      <w:r w:rsidRPr="00EB4FE5">
        <w:rPr>
          <w:b/>
          <w:bCs/>
          <w:sz w:val="30"/>
          <w:szCs w:val="30"/>
        </w:rPr>
        <w:t xml:space="preserve"> </w:t>
      </w:r>
      <w:r w:rsidR="00B618DF" w:rsidRPr="00EB4FE5">
        <w:rPr>
          <w:rFonts w:hint="eastAsia"/>
          <w:b/>
          <w:bCs/>
          <w:sz w:val="30"/>
          <w:szCs w:val="30"/>
        </w:rPr>
        <w:t xml:space="preserve"> </w:t>
      </w:r>
      <w:r w:rsidR="00B618DF" w:rsidRPr="00EB4FE5">
        <w:rPr>
          <w:rFonts w:hint="eastAsia"/>
          <w:b/>
          <w:bCs/>
          <w:sz w:val="30"/>
          <w:szCs w:val="30"/>
          <w:u w:val="single"/>
        </w:rPr>
        <w:t xml:space="preserve">10 </w:t>
      </w:r>
      <w:r w:rsidRPr="00EB4FE5">
        <w:rPr>
          <w:b/>
          <w:bCs/>
          <w:sz w:val="30"/>
          <w:szCs w:val="30"/>
        </w:rPr>
        <w:t xml:space="preserve"> </w:t>
      </w:r>
      <w:r w:rsidRPr="00EB4FE5">
        <w:rPr>
          <w:b/>
          <w:bCs/>
          <w:sz w:val="30"/>
          <w:szCs w:val="30"/>
        </w:rPr>
        <w:t>月</w:t>
      </w:r>
      <w:r w:rsidRPr="00EB4FE5">
        <w:rPr>
          <w:b/>
          <w:bCs/>
          <w:sz w:val="30"/>
          <w:szCs w:val="30"/>
        </w:rPr>
        <w:t xml:space="preserve">  </w:t>
      </w:r>
      <w:r w:rsidR="00B618DF" w:rsidRPr="00EB4FE5">
        <w:rPr>
          <w:rFonts w:hint="eastAsia"/>
          <w:b/>
          <w:bCs/>
          <w:sz w:val="30"/>
          <w:szCs w:val="30"/>
          <w:u w:val="single"/>
        </w:rPr>
        <w:t>16</w:t>
      </w:r>
      <w:r w:rsidR="00B618DF" w:rsidRPr="00EB4FE5">
        <w:rPr>
          <w:rFonts w:hint="eastAsia"/>
          <w:b/>
          <w:bCs/>
          <w:sz w:val="30"/>
          <w:szCs w:val="30"/>
        </w:rPr>
        <w:t xml:space="preserve"> </w:t>
      </w:r>
      <w:r w:rsidR="00B618DF" w:rsidRPr="00EB4FE5">
        <w:rPr>
          <w:b/>
          <w:bCs/>
          <w:sz w:val="30"/>
          <w:szCs w:val="30"/>
        </w:rPr>
        <w:t xml:space="preserve"> </w:t>
      </w:r>
      <w:r w:rsidRPr="00EB4FE5">
        <w:rPr>
          <w:b/>
          <w:bCs/>
          <w:sz w:val="30"/>
          <w:szCs w:val="30"/>
        </w:rPr>
        <w:t>日</w:t>
      </w:r>
      <w:bookmarkEnd w:id="12"/>
      <w:bookmarkEnd w:id="13"/>
    </w:p>
    <w:p w14:paraId="48BFD950" w14:textId="1D2B71F0" w:rsidR="00887B1E" w:rsidRPr="00EB4FE5" w:rsidRDefault="00887B1E" w:rsidP="00EB4FE5">
      <w:pPr>
        <w:rPr>
          <w:b/>
          <w:bCs/>
          <w:sz w:val="30"/>
          <w:szCs w:val="30"/>
        </w:rPr>
        <w:sectPr w:rsidR="00887B1E" w:rsidRPr="00EB4FE5">
          <w:footerReference w:type="default" r:id="rId9"/>
          <w:pgSz w:w="11906" w:h="16838"/>
          <w:pgMar w:top="1134" w:right="1134" w:bottom="1134" w:left="1418" w:header="851" w:footer="992" w:gutter="0"/>
          <w:pgNumType w:start="1"/>
          <w:cols w:space="720"/>
          <w:docGrid w:type="lines" w:linePitch="312"/>
        </w:sectPr>
      </w:pPr>
    </w:p>
    <w:p w14:paraId="4D6A9C19" w14:textId="13831840" w:rsidR="00887B1E" w:rsidRPr="007F6A86" w:rsidRDefault="00887B1E" w:rsidP="007F6A86">
      <w:pPr>
        <w:jc w:val="center"/>
        <w:rPr>
          <w:rFonts w:hint="eastAsia"/>
          <w:b/>
          <w:bCs/>
          <w:sz w:val="30"/>
          <w:szCs w:val="30"/>
        </w:rPr>
      </w:pPr>
      <w:bookmarkStart w:id="19" w:name="_Toc24980"/>
      <w:bookmarkStart w:id="20" w:name="_Toc10165"/>
      <w:r w:rsidRPr="007F6A86">
        <w:rPr>
          <w:rFonts w:hint="eastAsia"/>
          <w:b/>
          <w:bCs/>
          <w:sz w:val="30"/>
          <w:szCs w:val="30"/>
        </w:rPr>
        <w:lastRenderedPageBreak/>
        <w:t>一、报价函</w:t>
      </w:r>
      <w:bookmarkEnd w:id="14"/>
      <w:bookmarkEnd w:id="15"/>
    </w:p>
    <w:p w14:paraId="0DF3369E" w14:textId="4040F4F4" w:rsidR="00887B1E" w:rsidRDefault="00BC06C5" w:rsidP="00BC06C5">
      <w:pPr>
        <w:tabs>
          <w:tab w:val="left" w:pos="6300"/>
        </w:tabs>
        <w:adjustRightInd w:val="0"/>
        <w:spacing w:line="360" w:lineRule="auto"/>
        <w:ind w:firstLineChars="100" w:firstLine="240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  <w:u w:val="single"/>
        </w:rPr>
        <w:t xml:space="preserve">   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</w:t>
      </w:r>
      <w:r w:rsidR="00191376" w:rsidRPr="00191376">
        <w:rPr>
          <w:rFonts w:ascii="宋体" w:hAnsi="宋体" w:cs="宋体"/>
          <w:sz w:val="24"/>
          <w:szCs w:val="24"/>
          <w:u w:val="single"/>
        </w:rPr>
        <w:t>铁力市第五中学校</w:t>
      </w:r>
      <w:r>
        <w:rPr>
          <w:rFonts w:ascii="宋体" w:hAnsi="宋体" w:cs="宋体"/>
          <w:sz w:val="24"/>
          <w:szCs w:val="24"/>
          <w:u w:val="single"/>
        </w:rPr>
        <w:t xml:space="preserve">   </w:t>
      </w:r>
      <w:r w:rsidR="00887B1E">
        <w:rPr>
          <w:rFonts w:ascii="宋体" w:hAnsi="宋体" w:cs="宋体" w:hint="eastAsia"/>
          <w:sz w:val="24"/>
          <w:szCs w:val="24"/>
        </w:rPr>
        <w:t>：</w:t>
      </w:r>
    </w:p>
    <w:p w14:paraId="4682F31C" w14:textId="6DFED8F3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按照已收到的__</w:t>
      </w:r>
      <w:r w:rsidR="00BC06C5">
        <w:rPr>
          <w:rFonts w:ascii="宋体" w:hAnsi="宋体" w:cs="宋体" w:hint="eastAsia"/>
          <w:sz w:val="24"/>
          <w:szCs w:val="24"/>
        </w:rPr>
        <w:t>__</w:t>
      </w:r>
      <w:r w:rsidR="00B50804" w:rsidRPr="00B50804">
        <w:rPr>
          <w:rFonts w:ascii="宋体" w:hAnsi="宋体" w:cs="宋体"/>
          <w:sz w:val="24"/>
          <w:szCs w:val="24"/>
        </w:rPr>
        <w:t xml:space="preserve"> </w:t>
      </w:r>
      <w:proofErr w:type="spellStart"/>
      <w:r w:rsidR="00F434D7">
        <w:rPr>
          <w:rFonts w:ascii="宋体" w:hAnsi="宋体" w:cs="宋体" w:hint="eastAsia"/>
          <w:sz w:val="24"/>
          <w:szCs w:val="24"/>
        </w:rPr>
        <w:t>（铁财购核字[12312399号）寝室及食宿门牌等(第4次)</w:t>
      </w:r>
      <w:proofErr w:type="spellEnd"/>
      <w:r w:rsidR="00B50804">
        <w:rPr>
          <w:rFonts w:ascii="宋体" w:hAnsi="宋体" w:cs="宋体" w:hint="eastAsia"/>
          <w:sz w:val="24"/>
          <w:szCs w:val="24"/>
        </w:rPr>
        <w:t xml:space="preserve"> </w:t>
      </w:r>
      <w:r>
        <w:rPr>
          <w:rFonts w:ascii="宋体" w:hAnsi="宋体" w:cs="宋体" w:hint="eastAsia"/>
          <w:sz w:val="24"/>
          <w:szCs w:val="24"/>
        </w:rPr>
        <w:t>____项目（项目编号：_</w:t>
      </w:r>
      <w:proofErr w:type="spellStart"/>
      <w:r w:rsidR="002B7825" w:rsidRPr="002B7825">
        <w:rPr>
          <w:rFonts w:ascii="宋体" w:hAnsi="宋体" w:cs="宋体"/>
          <w:sz w:val="24"/>
          <w:szCs w:val="24"/>
        </w:rPr>
        <w:t>铁财购核字[20123099号</w:t>
      </w:r>
      <w:proofErr w:type="spellEnd"/>
      <w:r>
        <w:rPr>
          <w:rFonts w:ascii="宋体" w:hAnsi="宋体" w:cs="宋体" w:hint="eastAsia"/>
          <w:sz w:val="24"/>
          <w:szCs w:val="24"/>
        </w:rPr>
        <w:t>_______）询价通知书要求，经我方__</w:t>
      </w:r>
      <w:proofErr w:type="spellStart"/>
      <w:r w:rsidR="002B7825" w:rsidRPr="002B7825">
        <w:rPr>
          <w:rFonts w:ascii="宋体" w:hAnsi="宋体" w:cs="宋体"/>
          <w:sz w:val="24"/>
          <w:szCs w:val="24"/>
        </w:rPr>
        <w:t>黑河百家建筑公司</w:t>
      </w:r>
      <w:proofErr w:type="spellEnd"/>
      <w:r w:rsidR="004E723C" w:rsidRPr="004E723C">
        <w:rPr>
          <w:rFonts w:ascii="宋体" w:hAnsi="宋体" w:cs="宋体" w:hint="eastAsia"/>
          <w:sz w:val="24"/>
          <w:szCs w:val="24"/>
        </w:rPr>
        <w:t xml:space="preserve"> </w:t>
      </w:r>
      <w:r>
        <w:rPr>
          <w:rFonts w:ascii="宋体" w:hAnsi="宋体" w:cs="宋体" w:hint="eastAsia"/>
          <w:sz w:val="24"/>
          <w:szCs w:val="24"/>
        </w:rPr>
        <w:t>_（供应商名称）认真研究采购人需求、供应商须知、资质要求和其它有关要求后，我方愿按上述合同条款、技术规范、资质要求进行响应。我方完全接受本次询价通知书规定的所有要求及评审办法，并承诺在成交后执行询价通知书、响应文件和合同的全部要求，并履行我方的全部义务。我方的最终报价为总承包价，保证不以任何理由增加报价并同意以下事项：</w:t>
      </w:r>
    </w:p>
    <w:p w14:paraId="28B55D5A" w14:textId="21F6BB4E" w:rsidR="00887B1E" w:rsidRPr="008E64F1" w:rsidRDefault="000748A0" w:rsidP="000748A0">
      <w:pPr>
        <w:adjustRightInd w:val="0"/>
        <w:spacing w:line="360" w:lineRule="auto"/>
        <w:ind w:firstLine="420"/>
        <w:rPr>
          <w:rFonts w:ascii="宋体" w:hAnsi="宋体" w:cs="宋体"/>
          <w:sz w:val="24"/>
          <w:szCs w:val="24"/>
          <w:highlight w:val="cyan"/>
        </w:rPr>
      </w:pPr>
      <w:r>
        <w:rPr>
          <w:rFonts w:ascii="宋体" w:hAnsi="宋体" w:cs="宋体" w:hint="eastAsia"/>
          <w:sz w:val="24"/>
          <w:szCs w:val="24"/>
        </w:rPr>
        <w:t>1、</w:t>
      </w:r>
      <w:r w:rsidR="00887B1E">
        <w:rPr>
          <w:rFonts w:ascii="宋体" w:hAnsi="宋体" w:cs="宋体" w:hint="eastAsia"/>
          <w:sz w:val="24"/>
          <w:szCs w:val="24"/>
        </w:rPr>
        <w:t>我方愿意为本项目提供服务/施工，总报价（保留小数点后两位）为</w:t>
      </w:r>
      <w:r w:rsidR="00887B1E">
        <w:rPr>
          <w:rFonts w:ascii="宋体" w:hAnsi="宋体" w:cs="宋体" w:hint="eastAsia"/>
          <w:sz w:val="24"/>
          <w:szCs w:val="24"/>
          <w:u w:val="single"/>
        </w:rPr>
        <w:t xml:space="preserve">大写： </w:t>
      </w:r>
      <w:proofErr w:type="spellStart"/>
      <w:r w:rsidR="00E73305" w:rsidRPr="00E73305">
        <w:rPr>
          <w:rFonts w:ascii="宋体" w:hAnsi="宋体" w:cs="宋体"/>
          <w:sz w:val="24"/>
          <w:szCs w:val="24"/>
          <w:u w:val="single"/>
        </w:rPr>
        <w:t>壹千伍百元整</w:t>
      </w:r>
      <w:proofErr w:type="spellEnd"/>
      <w:r w:rsidR="00887B1E">
        <w:rPr>
          <w:rFonts w:ascii="宋体" w:hAnsi="宋体" w:cs="宋体" w:hint="eastAsia"/>
          <w:sz w:val="24"/>
          <w:szCs w:val="24"/>
          <w:u w:val="single"/>
        </w:rPr>
        <w:t xml:space="preserve">       </w:t>
      </w:r>
      <w:r w:rsidR="00887B1E">
        <w:rPr>
          <w:rFonts w:ascii="宋体" w:hAnsi="宋体" w:cs="宋体" w:hint="eastAsia"/>
          <w:sz w:val="24"/>
          <w:szCs w:val="24"/>
        </w:rPr>
        <w:t>，</w:t>
      </w:r>
      <w:r w:rsidR="00887B1E">
        <w:rPr>
          <w:rFonts w:ascii="宋体" w:hAnsi="宋体" w:cs="宋体" w:hint="eastAsia"/>
          <w:sz w:val="24"/>
          <w:szCs w:val="24"/>
          <w:u w:val="single"/>
        </w:rPr>
        <w:t xml:space="preserve">小写：  </w:t>
      </w:r>
      <w:r w:rsidR="00E73305" w:rsidRPr="00E73305">
        <w:rPr>
          <w:rFonts w:ascii="宋体" w:hAnsi="宋体" w:cs="宋体"/>
          <w:sz w:val="24"/>
          <w:szCs w:val="24"/>
          <w:u w:val="single"/>
        </w:rPr>
        <w:t>1500</w:t>
      </w:r>
      <w:r w:rsidR="00887B1E">
        <w:rPr>
          <w:rFonts w:ascii="宋体" w:hAnsi="宋体" w:cs="宋体" w:hint="eastAsia"/>
          <w:sz w:val="24"/>
          <w:szCs w:val="24"/>
          <w:u w:val="single"/>
        </w:rPr>
        <w:t xml:space="preserve">    </w:t>
      </w:r>
      <w:r w:rsidR="00887B1E">
        <w:rPr>
          <w:rFonts w:ascii="宋体" w:hAnsi="宋体" w:cs="宋体" w:hint="eastAsia"/>
          <w:sz w:val="24"/>
          <w:szCs w:val="24"/>
        </w:rPr>
        <w:t>。</w:t>
      </w:r>
    </w:p>
    <w:p w14:paraId="50CB19EA" w14:textId="31AD284C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2、我方若成为成交供应商，保证项目履约期限（服务期/工期）为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</w:t>
      </w:r>
      <w:r w:rsidR="00380DCF" w:rsidRPr="00490D6D">
        <w:rPr>
          <w:rFonts w:ascii="宋体" w:hAnsi="宋体" w:cs="宋体"/>
          <w:sz w:val="24"/>
          <w:szCs w:val="24"/>
          <w:u w:val="single"/>
        </w:rPr>
        <w:t>365</w:t>
      </w:r>
      <w:r w:rsidR="004435B3">
        <w:rPr>
          <w:rFonts w:ascii="宋体" w:hAnsi="宋体" w:cs="宋体" w:hint="eastAsia"/>
          <w:sz w:val="24"/>
          <w:szCs w:val="24"/>
          <w:u w:val="single"/>
        </w:rPr>
        <w:t>天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。</w:t>
      </w:r>
    </w:p>
    <w:p w14:paraId="1AAE0625" w14:textId="77777777" w:rsidR="00887B1E" w:rsidRDefault="00887B1E">
      <w:pPr>
        <w:tabs>
          <w:tab w:val="left" w:pos="6300"/>
        </w:tabs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3、我方现提交的响应文件：响应文件电子版壹份上传至黑龙江省政府采购服务工程超市。</w:t>
      </w:r>
    </w:p>
    <w:p w14:paraId="212E6EA5" w14:textId="289AB638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5、我方承诺本项目响应文件有效期为</w:t>
      </w:r>
      <w:r>
        <w:rPr>
          <w:rFonts w:ascii="宋体" w:hAnsi="宋体" w:cs="宋体" w:hint="eastAsia"/>
          <w:w w:val="110"/>
          <w:sz w:val="24"/>
          <w:szCs w:val="24"/>
          <w:u w:val="single"/>
        </w:rPr>
        <w:t>从提交响应文件截止之日起</w:t>
      </w:r>
      <w:r w:rsidR="005212DF" w:rsidRPr="005212DF">
        <w:rPr>
          <w:rFonts w:ascii="宋体" w:hAnsi="宋体" w:cs="宋体" w:hint="eastAsia"/>
          <w:w w:val="110"/>
          <w:sz w:val="24"/>
          <w:szCs w:val="24"/>
          <w:u w:val="single"/>
        </w:rPr>
        <w:t>365</w:t>
      </w:r>
      <w:r>
        <w:rPr>
          <w:rFonts w:ascii="宋体" w:hAnsi="宋体" w:cs="宋体" w:hint="eastAsia"/>
          <w:w w:val="110"/>
          <w:sz w:val="24"/>
          <w:szCs w:val="24"/>
          <w:u w:val="single"/>
        </w:rPr>
        <w:t>日历天</w:t>
      </w:r>
      <w:r>
        <w:rPr>
          <w:rFonts w:ascii="宋体" w:hAnsi="宋体" w:cs="宋体" w:hint="eastAsia"/>
          <w:sz w:val="24"/>
          <w:szCs w:val="24"/>
        </w:rPr>
        <w:t>。</w:t>
      </w:r>
    </w:p>
    <w:p w14:paraId="0D576212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6、我方理解，最低报价不是成交的唯一条件。</w:t>
      </w:r>
    </w:p>
    <w:p w14:paraId="6C5A13DE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7、我方郑重声明：所提供的响应文件内容全部真实有效。如经查实提供的内容、进行承诺的事项存在虚假，我方自愿接受有关处罚，及由此带来的法律后果。</w:t>
      </w:r>
    </w:p>
    <w:p w14:paraId="56B928DA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8、我方将严格遵守《中华人民共和国政府采购法》、《中华人民共和国民法典》等有关法律、法规规定，如有违反，无条件接受相关部门的处罚。</w:t>
      </w:r>
    </w:p>
    <w:p w14:paraId="1861211E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9、我方同意提供贵方另外要求的与其响应有关的任何数据或资料。</w:t>
      </w:r>
    </w:p>
    <w:p w14:paraId="61404148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10、我方将按照询价通知书、响应文件及相关要求、规定进行合同签订，并严格执行和承担协议和合同规定的责任和义务。</w:t>
      </w:r>
    </w:p>
    <w:p w14:paraId="791548A3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11、我单位如果存在下列情形的，愿意承担取消成交资格、接受有关监督部门处罚等后果：</w:t>
      </w:r>
    </w:p>
    <w:p w14:paraId="40907B1E" w14:textId="77777777" w:rsidR="00887B1E" w:rsidRDefault="00887B1E">
      <w:pPr>
        <w:pStyle w:val="afffff3"/>
        <w:tabs>
          <w:tab w:val="left" w:pos="1092"/>
        </w:tabs>
        <w:spacing w:line="360" w:lineRule="auto"/>
        <w:ind w:left="585" w:firstLineChars="200" w:firstLine="480"/>
        <w:jc w:val="left"/>
        <w:rPr>
          <w:sz w:val="24"/>
          <w:szCs w:val="24"/>
          <w:lang w:val="en-US" w:bidi="ar-SA"/>
        </w:rPr>
      </w:pPr>
      <w:r>
        <w:rPr>
          <w:rFonts w:hint="eastAsia"/>
          <w:sz w:val="24"/>
          <w:szCs w:val="24"/>
          <w:lang w:val="en-US" w:bidi="ar-SA"/>
        </w:rPr>
        <w:t>（1）成交后，无正当理由放弃成交资格；</w:t>
      </w:r>
    </w:p>
    <w:p w14:paraId="01D008F1" w14:textId="77777777" w:rsidR="00887B1E" w:rsidRDefault="00887B1E">
      <w:pPr>
        <w:pStyle w:val="afffff3"/>
        <w:tabs>
          <w:tab w:val="left" w:pos="1092"/>
        </w:tabs>
        <w:spacing w:line="360" w:lineRule="auto"/>
        <w:ind w:left="585" w:firstLineChars="200" w:firstLine="480"/>
        <w:jc w:val="left"/>
        <w:rPr>
          <w:sz w:val="24"/>
          <w:szCs w:val="24"/>
          <w:lang w:val="en-US" w:bidi="ar-SA"/>
        </w:rPr>
      </w:pPr>
      <w:r>
        <w:rPr>
          <w:rFonts w:hint="eastAsia"/>
          <w:sz w:val="24"/>
          <w:szCs w:val="24"/>
          <w:lang w:val="en-US" w:bidi="ar-SA"/>
        </w:rPr>
        <w:t>（2）成交后，无正当理由不与采购人签订合同；</w:t>
      </w:r>
    </w:p>
    <w:p w14:paraId="24F3AD44" w14:textId="77777777" w:rsidR="00887B1E" w:rsidRDefault="00887B1E">
      <w:pPr>
        <w:pStyle w:val="afffff3"/>
        <w:tabs>
          <w:tab w:val="left" w:pos="1092"/>
        </w:tabs>
        <w:spacing w:line="360" w:lineRule="auto"/>
        <w:ind w:left="585" w:firstLineChars="200" w:firstLine="480"/>
        <w:jc w:val="left"/>
        <w:rPr>
          <w:sz w:val="24"/>
          <w:szCs w:val="24"/>
          <w:lang w:val="en-US" w:bidi="ar-SA"/>
        </w:rPr>
      </w:pPr>
      <w:r>
        <w:rPr>
          <w:rFonts w:hint="eastAsia"/>
          <w:sz w:val="24"/>
          <w:szCs w:val="24"/>
          <w:lang w:val="en-US" w:bidi="ar-SA"/>
        </w:rPr>
        <w:t>（3）在签订合同时，向采购人提出附加条件或不按照相关要求签订合同；</w:t>
      </w:r>
    </w:p>
    <w:p w14:paraId="334AC786" w14:textId="77777777" w:rsidR="00887B1E" w:rsidRDefault="00887B1E">
      <w:pPr>
        <w:pStyle w:val="afffff3"/>
        <w:tabs>
          <w:tab w:val="left" w:pos="1092"/>
        </w:tabs>
        <w:spacing w:line="360" w:lineRule="auto"/>
        <w:ind w:left="585" w:firstLineChars="200" w:firstLine="480"/>
        <w:jc w:val="left"/>
        <w:rPr>
          <w:sz w:val="24"/>
          <w:szCs w:val="24"/>
          <w:lang w:val="en-US" w:bidi="ar-SA"/>
        </w:rPr>
      </w:pPr>
      <w:r>
        <w:rPr>
          <w:rFonts w:hint="eastAsia"/>
          <w:sz w:val="24"/>
          <w:szCs w:val="24"/>
          <w:lang w:val="en-US" w:bidi="ar-SA"/>
        </w:rPr>
        <w:t>（4）不按照询价通知书要求提交履约保证金；</w:t>
      </w:r>
    </w:p>
    <w:p w14:paraId="56D5248A" w14:textId="2589BE46" w:rsidR="00887B1E" w:rsidRDefault="00887B1E">
      <w:pPr>
        <w:pStyle w:val="afffff3"/>
        <w:tabs>
          <w:tab w:val="left" w:pos="1092"/>
        </w:tabs>
        <w:spacing w:line="360" w:lineRule="auto"/>
        <w:ind w:left="585" w:firstLineChars="200" w:firstLine="480"/>
        <w:jc w:val="left"/>
        <w:rPr>
          <w:sz w:val="24"/>
          <w:szCs w:val="24"/>
          <w:lang w:val="en-US" w:bidi="ar-SA"/>
        </w:rPr>
      </w:pPr>
      <w:r>
        <w:rPr>
          <w:rFonts w:hint="eastAsia"/>
          <w:sz w:val="24"/>
          <w:szCs w:val="24"/>
          <w:lang w:val="en-US" w:bidi="ar-SA"/>
        </w:rPr>
        <w:t>（5）要求修改、补充和撤销响应文件的实质性内容；</w:t>
      </w:r>
    </w:p>
    <w:p w14:paraId="49E79933" w14:textId="15BE0D2C" w:rsidR="00887B1E" w:rsidRDefault="00887B1E">
      <w:pPr>
        <w:pStyle w:val="afffff3"/>
        <w:tabs>
          <w:tab w:val="left" w:pos="1092"/>
        </w:tabs>
        <w:spacing w:line="360" w:lineRule="auto"/>
        <w:ind w:left="585" w:firstLineChars="200" w:firstLine="480"/>
        <w:jc w:val="left"/>
        <w:rPr>
          <w:sz w:val="24"/>
          <w:szCs w:val="24"/>
          <w:lang w:val="en-US" w:bidi="ar-SA"/>
        </w:rPr>
      </w:pPr>
      <w:r>
        <w:rPr>
          <w:rFonts w:hint="eastAsia"/>
          <w:sz w:val="24"/>
          <w:szCs w:val="24"/>
          <w:lang w:val="en-US" w:bidi="ar-SA"/>
        </w:rPr>
        <w:t>（6）要求更改询价通知书和成交结果公告的实质性内容；</w:t>
      </w:r>
    </w:p>
    <w:p w14:paraId="54ED15EA" w14:textId="590072CB" w:rsidR="00887B1E" w:rsidRDefault="00887B1E">
      <w:pPr>
        <w:pStyle w:val="afffff3"/>
        <w:tabs>
          <w:tab w:val="left" w:pos="1092"/>
        </w:tabs>
        <w:spacing w:line="360" w:lineRule="auto"/>
        <w:ind w:left="585" w:firstLineChars="200" w:firstLine="480"/>
        <w:jc w:val="left"/>
        <w:rPr>
          <w:sz w:val="24"/>
          <w:szCs w:val="24"/>
          <w:lang w:val="en-US" w:bidi="ar-SA"/>
        </w:rPr>
      </w:pPr>
      <w:r>
        <w:rPr>
          <w:rFonts w:hint="eastAsia"/>
          <w:sz w:val="24"/>
          <w:szCs w:val="24"/>
          <w:lang w:val="en-US" w:bidi="ar-SA"/>
        </w:rPr>
        <w:lastRenderedPageBreak/>
        <w:t>（7）法律法规和询价通知书规定的其他情形。</w:t>
      </w:r>
    </w:p>
    <w:p w14:paraId="266E8A6D" w14:textId="354654F7" w:rsidR="00887B1E" w:rsidRDefault="00887B1E">
      <w:pPr>
        <w:pStyle w:val="a8"/>
        <w:tabs>
          <w:tab w:val="left" w:pos="4727"/>
        </w:tabs>
        <w:spacing w:line="360" w:lineRule="auto"/>
        <w:ind w:left="586"/>
        <w:rPr>
          <w:rFonts w:ascii="宋体" w:eastAsia="宋体" w:hAnsi="宋体" w:cs="宋体"/>
          <w:sz w:val="24"/>
          <w:szCs w:val="24"/>
        </w:rPr>
      </w:pPr>
    </w:p>
    <w:p w14:paraId="79C137F5" w14:textId="2C941AA8" w:rsidR="00887B1E" w:rsidRDefault="00887B1E">
      <w:pPr>
        <w:pStyle w:val="a8"/>
        <w:tabs>
          <w:tab w:val="left" w:pos="4727"/>
        </w:tabs>
        <w:spacing w:line="360" w:lineRule="auto"/>
        <w:ind w:left="586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联系地址：</w:t>
      </w:r>
      <w:proofErr w:type="spellStart"/>
      <w:r w:rsidR="00191376" w:rsidRPr="00191376">
        <w:rPr>
          <w:rFonts w:ascii="宋体" w:eastAsia="宋体" w:hAnsi="宋体" w:cs="宋体"/>
          <w:sz w:val="24"/>
          <w:szCs w:val="24"/>
        </w:rPr>
        <w:t>黑龙江省黑河市爱辉区111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ab/>
        <w:t xml:space="preserve"> </w:t>
      </w:r>
    </w:p>
    <w:p w14:paraId="048CB356" w14:textId="30554EF5" w:rsidR="00887B1E" w:rsidRDefault="003F4B81">
      <w:pPr>
        <w:pStyle w:val="a8"/>
        <w:tabs>
          <w:tab w:val="left" w:pos="4823"/>
        </w:tabs>
        <w:spacing w:line="360" w:lineRule="auto"/>
        <w:ind w:left="586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30627F3E" wp14:editId="2CC2E3C3">
            <wp:simplePos x="0" y="0"/>
            <wp:positionH relativeFrom="column">
              <wp:posOffset>4455795</wp:posOffset>
            </wp:positionH>
            <wp:positionV relativeFrom="paragraph">
              <wp:posOffset>61595</wp:posOffset>
            </wp:positionV>
            <wp:extent cx="2194560" cy="2258060"/>
            <wp:effectExtent l="0" t="0" r="0" b="0"/>
            <wp:wrapNone/>
            <wp:docPr id="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560" cy="2258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87B1E">
        <w:rPr>
          <w:rFonts w:ascii="宋体" w:eastAsia="宋体" w:hAnsi="宋体" w:cs="宋体" w:hint="eastAsia"/>
          <w:sz w:val="24"/>
          <w:szCs w:val="24"/>
        </w:rPr>
        <w:t>联系电话：</w:t>
      </w:r>
      <w:proofErr w:type="spellStart"/>
      <w:r w:rsidR="00191376" w:rsidRPr="00191376">
        <w:rPr>
          <w:rFonts w:ascii="宋体" w:eastAsia="宋体" w:hAnsi="宋体" w:cs="宋体"/>
          <w:sz w:val="24"/>
          <w:szCs w:val="24"/>
        </w:rPr>
        <w:t>18804650213</w:t>
      </w:r>
      <w:proofErr w:type="spellEnd"/>
      <w:r w:rsidR="00887B1E">
        <w:rPr>
          <w:rFonts w:ascii="宋体" w:eastAsia="宋体" w:hAnsi="宋体" w:cs="宋体" w:hint="eastAsia"/>
          <w:sz w:val="24"/>
          <w:szCs w:val="24"/>
        </w:rPr>
        <w:tab/>
      </w:r>
    </w:p>
    <w:p w14:paraId="24C88B23" w14:textId="5DDCEADF" w:rsidR="00887B1E" w:rsidRDefault="00887B1E">
      <w:pPr>
        <w:pStyle w:val="a8"/>
        <w:tabs>
          <w:tab w:val="left" w:pos="4823"/>
        </w:tabs>
        <w:spacing w:line="360" w:lineRule="auto"/>
        <w:ind w:left="586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电子函件：</w:t>
      </w:r>
      <w:r w:rsidR="006570F6" w:rsidRPr="006570F6">
        <w:rPr>
          <w:rFonts w:ascii="宋体" w:eastAsia="宋体" w:hAnsi="宋体" w:cs="宋体" w:hint="eastAsia"/>
          <w:sz w:val="24"/>
          <w:szCs w:val="24"/>
        </w:rPr>
        <w:t>799640@qq.com</w:t>
      </w:r>
    </w:p>
    <w:p w14:paraId="3C8E8D97" w14:textId="320B698C" w:rsidR="00887B1E" w:rsidRDefault="00887B1E">
      <w:pPr>
        <w:pStyle w:val="a8"/>
        <w:tabs>
          <w:tab w:val="left" w:pos="2146"/>
          <w:tab w:val="left" w:pos="4643"/>
        </w:tabs>
        <w:spacing w:before="3" w:line="360" w:lineRule="auto"/>
        <w:ind w:left="586" w:right="5114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供应商开户银行：</w:t>
      </w:r>
      <w:proofErr w:type="spellStart"/>
      <w:r w:rsidR="00191376" w:rsidRPr="00191376">
        <w:rPr>
          <w:rFonts w:ascii="宋体" w:eastAsia="宋体" w:hAnsi="宋体" w:cs="宋体"/>
          <w:sz w:val="24"/>
          <w:szCs w:val="24"/>
        </w:rPr>
        <w:t>中国人民银行</w:t>
      </w:r>
      <w:proofErr w:type="spellEnd"/>
    </w:p>
    <w:p w14:paraId="43DAA575" w14:textId="134C473D" w:rsidR="00887B1E" w:rsidRDefault="00887B1E">
      <w:pPr>
        <w:pStyle w:val="a8"/>
        <w:tabs>
          <w:tab w:val="left" w:pos="2146"/>
          <w:tab w:val="left" w:pos="4643"/>
        </w:tabs>
        <w:spacing w:before="3" w:line="360" w:lineRule="auto"/>
        <w:ind w:left="586" w:right="5114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 xml:space="preserve">账号： </w:t>
      </w:r>
      <w:proofErr w:type="spellStart"/>
      <w:r w:rsidR="00867C6B" w:rsidRPr="00867C6B">
        <w:rPr>
          <w:rFonts w:ascii="宋体" w:eastAsia="宋体" w:hAnsi="宋体" w:cs="宋体"/>
          <w:sz w:val="24"/>
          <w:szCs w:val="24"/>
        </w:rPr>
        <w:t>6211111111113333333</w:t>
      </w:r>
      <w:proofErr w:type="spellEnd"/>
    </w:p>
    <w:p w14:paraId="360A5DE9" w14:textId="434EDFD3" w:rsidR="00887B1E" w:rsidRDefault="00887B1E">
      <w:pPr>
        <w:pStyle w:val="a8"/>
        <w:tabs>
          <w:tab w:val="left" w:pos="2146"/>
          <w:tab w:val="left" w:pos="4643"/>
        </w:tabs>
        <w:spacing w:before="3"/>
        <w:ind w:left="586" w:right="5114"/>
        <w:rPr>
          <w:rFonts w:ascii="宋体" w:eastAsia="宋体" w:hAnsi="宋体" w:cs="宋体"/>
          <w:sz w:val="24"/>
          <w:szCs w:val="24"/>
        </w:rPr>
      </w:pPr>
    </w:p>
    <w:p w14:paraId="46C17668" w14:textId="1E385C62" w:rsidR="00887B1E" w:rsidRDefault="00887B1E">
      <w:pPr>
        <w:pStyle w:val="a8"/>
        <w:tabs>
          <w:tab w:val="left" w:pos="2146"/>
          <w:tab w:val="left" w:pos="4643"/>
        </w:tabs>
        <w:snapToGrid w:val="0"/>
        <w:ind w:left="584" w:right="5114"/>
        <w:rPr>
          <w:rFonts w:ascii="宋体" w:eastAsia="宋体" w:hAnsi="宋体" w:cs="宋体"/>
          <w:sz w:val="24"/>
          <w:szCs w:val="24"/>
        </w:rPr>
      </w:pPr>
    </w:p>
    <w:p w14:paraId="06E8478E" w14:textId="6722084C" w:rsidR="00887B1E" w:rsidRDefault="003F4B81">
      <w:pPr>
        <w:pStyle w:val="a8"/>
        <w:tabs>
          <w:tab w:val="left" w:pos="2146"/>
          <w:tab w:val="left" w:pos="4643"/>
        </w:tabs>
        <w:adjustRightInd w:val="0"/>
        <w:snapToGrid w:val="0"/>
        <w:spacing w:line="360" w:lineRule="auto"/>
        <w:ind w:left="584"/>
        <w:jc w:val="right"/>
        <w:rPr>
          <w:rFonts w:ascii="宋体" w:eastAsia="宋体" w:hAnsi="宋体" w:cs="宋体"/>
          <w:sz w:val="24"/>
          <w:szCs w:val="24"/>
          <w:u w:val="single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32855A4D" wp14:editId="778E2058">
            <wp:simplePos x="0" y="0"/>
            <wp:positionH relativeFrom="column">
              <wp:posOffset>4578350</wp:posOffset>
            </wp:positionH>
            <wp:positionV relativeFrom="paragraph">
              <wp:posOffset>234315</wp:posOffset>
            </wp:positionV>
            <wp:extent cx="723900" cy="463550"/>
            <wp:effectExtent l="0" t="0" r="0" b="0"/>
            <wp:wrapNone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46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87B1E">
        <w:rPr>
          <w:rFonts w:ascii="宋体" w:eastAsia="宋体" w:hAnsi="宋体" w:cs="宋体" w:hint="eastAsia"/>
          <w:sz w:val="24"/>
          <w:szCs w:val="24"/>
        </w:rPr>
        <w:t>供应商：</w:t>
      </w:r>
      <w:r w:rsidR="00887B1E">
        <w:rPr>
          <w:rFonts w:ascii="宋体" w:eastAsia="宋体" w:hAnsi="宋体" w:cs="宋体" w:hint="eastAsia"/>
          <w:sz w:val="24"/>
          <w:szCs w:val="24"/>
          <w:u w:val="single"/>
        </w:rPr>
        <w:t xml:space="preserve"> </w:t>
      </w:r>
      <w:proofErr w:type="spellStart"/>
      <w:r w:rsidR="004E723C" w:rsidRPr="004E723C">
        <w:rPr>
          <w:rFonts w:ascii="宋体" w:eastAsia="宋体" w:hAnsi="宋体" w:cs="宋体"/>
          <w:sz w:val="24"/>
          <w:szCs w:val="24"/>
        </w:rPr>
        <w:t>黑河百家建筑公司</w:t>
      </w:r>
      <w:proofErr w:type="spellEnd"/>
      <w:r w:rsidR="006570F6">
        <w:rPr>
          <w:sz w:val="30"/>
          <w:szCs w:val="30"/>
          <w:u w:val="single"/>
        </w:rPr>
        <w:t xml:space="preserve">  </w:t>
      </w:r>
      <w:r w:rsidR="008E64F1" w:rsidRPr="00A02BE5">
        <w:rPr>
          <w:rFonts w:ascii="Times New Roman"/>
          <w:sz w:val="30"/>
          <w:szCs w:val="30"/>
          <w:u w:val="single"/>
        </w:rPr>
        <w:t xml:space="preserve"> </w:t>
      </w:r>
      <w:r w:rsidR="00887B1E">
        <w:rPr>
          <w:rFonts w:ascii="宋体" w:eastAsia="宋体" w:hAnsi="宋体" w:cs="宋体" w:hint="eastAsia"/>
          <w:sz w:val="24"/>
          <w:szCs w:val="24"/>
          <w:u w:val="single"/>
        </w:rPr>
        <w:t>(加盖公章)</w:t>
      </w:r>
    </w:p>
    <w:p w14:paraId="180DC8E9" w14:textId="044977F0" w:rsidR="00887B1E" w:rsidRDefault="00887B1E">
      <w:pPr>
        <w:pStyle w:val="a8"/>
        <w:tabs>
          <w:tab w:val="left" w:pos="2410"/>
        </w:tabs>
        <w:adjustRightInd w:val="0"/>
        <w:snapToGrid w:val="0"/>
        <w:spacing w:line="360" w:lineRule="auto"/>
        <w:ind w:left="584"/>
        <w:jc w:val="right"/>
        <w:rPr>
          <w:rFonts w:ascii="宋体" w:eastAsia="宋体" w:hAnsi="宋体" w:cs="宋体"/>
          <w:sz w:val="24"/>
          <w:szCs w:val="24"/>
          <w:u w:val="single"/>
        </w:rPr>
      </w:pPr>
      <w:r>
        <w:rPr>
          <w:rFonts w:ascii="宋体" w:eastAsia="宋体" w:hAnsi="宋体" w:cs="宋体" w:hint="eastAsia"/>
          <w:sz w:val="24"/>
          <w:szCs w:val="24"/>
        </w:rPr>
        <w:t>法定代表人或授权委托人：</w:t>
      </w:r>
      <w:r>
        <w:rPr>
          <w:rFonts w:ascii="宋体" w:eastAsia="宋体" w:hAnsi="宋体" w:cs="宋体" w:hint="eastAsia"/>
          <w:sz w:val="24"/>
          <w:szCs w:val="24"/>
          <w:u w:val="single"/>
        </w:rPr>
        <w:t xml:space="preserve"> </w:t>
      </w:r>
      <w:r w:rsidR="004B077D">
        <w:rPr>
          <w:rFonts w:ascii="宋体" w:eastAsia="宋体" w:hAnsi="宋体" w:cs="宋体"/>
          <w:sz w:val="24"/>
          <w:szCs w:val="24"/>
          <w:u w:val="single"/>
        </w:rPr>
        <w:t xml:space="preserve">          </w:t>
      </w:r>
      <w:r>
        <w:rPr>
          <w:rFonts w:ascii="宋体" w:eastAsia="宋体" w:hAnsi="宋体" w:cs="宋体" w:hint="eastAsia"/>
          <w:sz w:val="24"/>
          <w:szCs w:val="24"/>
          <w:u w:val="single"/>
        </w:rPr>
        <w:t xml:space="preserve"> </w:t>
      </w:r>
      <w:r>
        <w:rPr>
          <w:rFonts w:ascii="宋体" w:eastAsia="宋体" w:hAnsi="宋体" w:cs="宋体" w:hint="eastAsia"/>
          <w:sz w:val="24"/>
          <w:szCs w:val="24"/>
          <w:u w:val="single"/>
        </w:rPr>
        <w:tab/>
        <w:t xml:space="preserve">(签字) </w:t>
      </w:r>
    </w:p>
    <w:p w14:paraId="63E16091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                          </w:t>
      </w:r>
    </w:p>
    <w:p w14:paraId="58429748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</w:p>
    <w:bookmarkEnd w:id="16"/>
    <w:bookmarkEnd w:id="17"/>
    <w:bookmarkEnd w:id="18"/>
    <w:bookmarkEnd w:id="19"/>
    <w:bookmarkEnd w:id="20"/>
    <w:p w14:paraId="4711BB40" w14:textId="779094CE" w:rsidR="00887B1E" w:rsidRDefault="00887B1E" w:rsidP="00357AFB">
      <w:pPr>
        <w:pStyle w:val="a8"/>
        <w:spacing w:after="13"/>
        <w:ind w:left="2788" w:right="2792"/>
        <w:jc w:val="center"/>
        <w:outlineLvl w:val="0"/>
      </w:pPr>
    </w:p>
    <w:p>
      <w:r>
        <w:br w:type="page"/>
      </w:r>
    </w:p>
    <w:p w14:paraId="6AA64EBC" w14:textId="4B075F55" w:rsidR="00887B1E" w:rsidRDefault="00887B1E">
      <w:pPr>
        <w:tabs>
          <w:tab w:val="left" w:pos="2975"/>
          <w:tab w:val="center" w:pos="4765"/>
        </w:tabs>
        <w:spacing w:line="312" w:lineRule="auto"/>
        <w:jc w:val="center"/>
        <w:outlineLvl w:val="0"/>
        <w:rPr>
          <w:rFonts w:ascii="宋体" w:hAnsi="宋体" w:cs="宋体"/>
          <w:b/>
          <w:szCs w:val="28"/>
        </w:rPr>
      </w:pPr>
      <w:bookmarkStart w:id="21" w:name="_Toc14379"/>
      <w:bookmarkStart w:id="22" w:name="_Toc20800"/>
      <w:bookmarkStart w:id="23" w:name="_Toc4745"/>
      <w:bookmarkStart w:id="24" w:name="_Toc7648"/>
      <w:bookmarkStart w:id="25" w:name="_Toc12680"/>
      <w:bookmarkStart w:id="26" w:name="_Toc521661359"/>
      <w:bookmarkStart w:id="27" w:name="_Toc1363"/>
      <w:r>
        <w:rPr>
          <w:rFonts w:ascii="宋体" w:hAnsi="宋体" w:cs="宋体" w:hint="eastAsia"/>
          <w:b/>
          <w:sz w:val="30"/>
          <w:szCs w:val="30"/>
        </w:rPr>
        <w:t>二、明细报价表</w:t>
      </w:r>
      <w:bookmarkEnd w:id="21"/>
      <w:bookmarkEnd w:id="22"/>
    </w:p>
    <w:p w14:paraId="09276AAD" w14:textId="77777777" w:rsidR="00887B1E" w:rsidRDefault="00887B1E">
      <w:pPr>
        <w:pStyle w:val="1"/>
        <w:ind w:firstLine="0"/>
      </w:pPr>
    </w:p>
    <w:tbl>
      <w:tblPr>
        <w:tblpPr w:leftFromText="180" w:rightFromText="180" w:vertAnchor="text" w:tblpXSpec="center" w:tblpY="1"/>
        <w:tblOverlap w:val="never"/>
        <w:tblW w:w="114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22"/>
        <w:gridCol w:w="1695"/>
        <w:gridCol w:w="3404"/>
        <w:gridCol w:w="1344"/>
        <w:gridCol w:w="1344"/>
        <w:gridCol w:w="1344"/>
        <w:gridCol w:w="1344"/>
      </w:tblGrid>
      <w:tr w:rsidR="00887B1E" w14:paraId="4DFA945C" w14:textId="77777777" w:rsidTr="00A952D4">
        <w:trPr>
          <w:gridAfter w:val="1"/>
          <w:wAfter w:w="1344" w:type="dxa"/>
          <w:trHeight w:hRule="exact" w:val="719"/>
        </w:trPr>
        <w:tc>
          <w:tcPr>
            <w:tcW w:w="1022" w:type="dxa"/>
            <w:vAlign w:val="center"/>
          </w:tcPr>
          <w:p w14:paraId="4834234C" w14:textId="77777777" w:rsidR="00887B1E" w:rsidRDefault="00887B1E">
            <w:pPr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sz w:val="21"/>
                <w:szCs w:val="21"/>
              </w:rPr>
              <w:t>序号</w:t>
            </w:r>
          </w:p>
        </w:tc>
        <w:tc>
          <w:tcPr>
            <w:tcW w:w="1695" w:type="dxa"/>
            <w:vAlign w:val="center"/>
          </w:tcPr>
          <w:p w14:paraId="133AFA25" w14:textId="77777777" w:rsidR="00887B1E" w:rsidRDefault="00887B1E">
            <w:pPr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sz w:val="21"/>
                <w:szCs w:val="21"/>
              </w:rPr>
              <w:t>名称</w:t>
            </w:r>
          </w:p>
        </w:tc>
        <w:tc>
          <w:tcPr>
            <w:tcW w:w="3404" w:type="dxa"/>
            <w:vAlign w:val="center"/>
          </w:tcPr>
          <w:p w14:paraId="589B279F" w14:textId="77777777" w:rsidR="00887B1E" w:rsidRDefault="00887B1E">
            <w:pPr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sz w:val="21"/>
                <w:szCs w:val="21"/>
              </w:rPr>
              <w:t>相关信息</w:t>
            </w:r>
          </w:p>
        </w:tc>
        <w:tc>
          <w:tcPr>
            <w:tcW w:w="1344" w:type="dxa"/>
            <w:vAlign w:val="center"/>
          </w:tcPr>
          <w:p w14:paraId="534BD1DB" w14:textId="77777777" w:rsidR="00887B1E" w:rsidRDefault="00887B1E">
            <w:pPr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sz w:val="21"/>
                <w:szCs w:val="21"/>
              </w:rPr>
              <w:t>数量</w:t>
            </w:r>
          </w:p>
        </w:tc>
        <w:tc>
          <w:tcPr>
            <w:tcW w:w="1344" w:type="dxa"/>
            <w:vAlign w:val="center"/>
          </w:tcPr>
          <w:p w14:paraId="1EBEA942" w14:textId="77777777" w:rsidR="00887B1E" w:rsidRDefault="00887B1E">
            <w:pPr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sz w:val="21"/>
                <w:szCs w:val="21"/>
              </w:rPr>
              <w:t>单价</w:t>
            </w:r>
          </w:p>
        </w:tc>
        <w:tc>
          <w:tcPr>
            <w:tcW w:w="1344" w:type="dxa"/>
            <w:vAlign w:val="center"/>
          </w:tcPr>
          <w:p w14:paraId="137015A2" w14:textId="77777777" w:rsidR="00887B1E" w:rsidRDefault="00887B1E">
            <w:pPr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sz w:val="21"/>
                <w:szCs w:val="21"/>
              </w:rPr>
              <w:t>合计</w:t>
            </w:r>
          </w:p>
        </w:tc>
      </w:tr>
      <w:tr w:rsidR="00A952D4" w14:paraId="6EBC0572" w14:textId="77777777" w:rsidTr="00A952D4">
        <w:trPr>
          <w:gridAfter w:val="1"/>
          <w:wAfter w:w="1344" w:type="dxa"/>
          <w:trHeight w:hRule="exact" w:val="422"/>
        </w:trPr>
        <w:tc>
          <w:tcPr>
            <w:tcW w:w="1022" w:type="dxa"/>
            <w:vAlign w:val="center"/>
          </w:tcPr>
          <w:p w14:paraId="211A6338" w14:textId="77777777" w:rsidR="00A952D4" w:rsidRDefault="00A952D4" w:rsidP="00A952D4">
            <w:pPr>
              <w:pStyle w:val="ae"/>
              <w:spacing w:line="240" w:lineRule="auto"/>
              <w:ind w:left="3920"/>
              <w:jc w:val="center"/>
              <w:outlineLvl w:val="0"/>
              <w:rPr>
                <w:rFonts w:ascii="宋体" w:hAnsi="宋体" w:cs="宋体"/>
                <w:sz w:val="21"/>
                <w:szCs w:val="21"/>
              </w:rPr>
            </w:pPr>
            <w:bookmarkStart w:id="28" w:name="_Toc7545"/>
            <w:bookmarkStart w:id="29" w:name="_Toc27948"/>
            <w:r w:rsidRPr="008E64F1">
              <w:rPr>
                <w:rFonts w:ascii="宋体" w:hAnsi="宋体" w:cs="宋体" w:hint="eastAsia"/>
                <w:sz w:val="21"/>
                <w:szCs w:val="21"/>
                <w:highlight w:val="yellow"/>
              </w:rPr>
              <w:t>人</w:t>
            </w:r>
            <w:r>
              <w:rPr>
                <w:rFonts w:ascii="宋体" w:hAnsi="宋体" w:cs="宋体" w:hint="eastAsia"/>
                <w:sz w:val="21"/>
                <w:szCs w:val="21"/>
                <w:highlight w:val="yellow"/>
              </w:rPr>
              <w:t>1</w:t>
            </w:r>
            <w:r w:rsidRPr="008E64F1">
              <w:rPr>
                <w:rFonts w:ascii="宋体" w:hAnsi="宋体" w:cs="宋体" w:hint="eastAsia"/>
                <w:sz w:val="21"/>
                <w:szCs w:val="21"/>
                <w:highlight w:val="yellow"/>
              </w:rPr>
              <w:t>为手动填写</w:t>
            </w:r>
            <w:r w:rsidRPr="00A02BE5">
              <w:rPr>
                <w:rFonts w:hint="eastAsia"/>
                <w:b/>
                <w:bCs/>
                <w:sz w:val="30"/>
                <w:szCs w:val="30"/>
                <w:highlight w:val="yellow"/>
                <w:u w:val="single"/>
              </w:rPr>
              <w:t>人为手动填写</w:t>
            </w:r>
            <w:r>
              <w:rPr>
                <w:rFonts w:hint="eastAsia"/>
                <w:b/>
                <w:bCs/>
                <w:sz w:val="30"/>
                <w:szCs w:val="30"/>
                <w:u w:val="single"/>
              </w:rPr>
              <w:t>1</w:t>
            </w:r>
            <w:r>
              <w:rPr>
                <w:rFonts w:ascii="宋体" w:hAnsi="宋体" w:cs="宋体" w:hint="eastAsia"/>
                <w:sz w:val="21"/>
                <w:szCs w:val="21"/>
              </w:rPr>
              <w:t>2111</w:t>
            </w:r>
            <w:bookmarkEnd w:id="23"/>
            <w:bookmarkEnd w:id="24"/>
          </w:p>
        </w:tc>
        <w:tc>
          <w:tcPr>
            <w:tcW w:w="1695" w:type="dxa"/>
            <w:vAlign w:val="center"/>
          </w:tcPr>
          <w:p w14:paraId="0C5D0E00" w14:textId="0D0E7F50" w:rsidR="00A952D4" w:rsidRPr="00D33926" w:rsidRDefault="00A952D4" w:rsidP="00A952D4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1</w:t>
            </w:r>
          </w:p>
        </w:tc>
        <w:tc>
          <w:tcPr>
            <w:tcW w:w="3404" w:type="dxa"/>
          </w:tcPr>
          <w:p w14:paraId="68EEC162" w14:textId="52F95FD2" w:rsidR="00A952D4" w:rsidRDefault="00A952D4" w:rsidP="00A952D4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2</w:t>
            </w:r>
          </w:p>
        </w:tc>
        <w:tc>
          <w:tcPr>
            <w:tcW w:w="1344" w:type="dxa"/>
            <w:vAlign w:val="center"/>
          </w:tcPr>
          <w:p w14:paraId="2A7DACF6" w14:textId="315A26A2" w:rsidR="00A952D4" w:rsidRDefault="00A952D4" w:rsidP="00A952D4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3</w:t>
            </w:r>
          </w:p>
        </w:tc>
        <w:tc>
          <w:tcPr>
            <w:tcW w:w="1344" w:type="dxa"/>
          </w:tcPr>
          <w:p w14:paraId="32612379" w14:textId="1FA4ABB8" w:rsidR="00A952D4" w:rsidRDefault="00A952D4" w:rsidP="00A952D4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4</w:t>
            </w:r>
          </w:p>
        </w:tc>
        <w:tc>
          <w:tcPr>
            <w:tcW w:w="1344" w:type="dxa"/>
          </w:tcPr>
          <w:p w14:paraId="539AA515" w14:textId="76A71E6B" w:rsidR="00A952D4" w:rsidRDefault="00A952D4" w:rsidP="00A952D4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4</w:t>
            </w:r>
          </w:p>
        </w:tc>
      </w:tr>
      <w:tr w:rsidR="00A952D4" w14:paraId="0C819789" w14:textId="722418C6" w:rsidTr="00A952D4">
        <w:trPr>
          <w:trHeight w:hRule="exact" w:val="422"/>
        </w:trPr>
        <w:tc>
          <w:tcPr>
            <w:tcW w:w="1022" w:type="dxa"/>
            <w:vAlign w:val="center"/>
          </w:tcPr>
          <w:p w14:paraId="3E29D90E" w14:textId="77777777" w:rsidR="00A952D4" w:rsidRDefault="00A952D4" w:rsidP="00A952D4">
            <w:pPr>
              <w:pStyle w:val="ae"/>
              <w:spacing w:line="240" w:lineRule="auto"/>
              <w:ind w:left="3920"/>
              <w:jc w:val="center"/>
              <w:outlineLvl w:val="0"/>
              <w:rPr>
                <w:rFonts w:ascii="宋体" w:hAnsi="宋体" w:cs="宋体"/>
                <w:sz w:val="21"/>
                <w:szCs w:val="21"/>
              </w:rPr>
            </w:pPr>
            <w:bookmarkStart w:id="30" w:name="_Toc23342"/>
            <w:bookmarkStart w:id="31" w:name="_Toc22664"/>
            <w:r>
              <w:rPr>
                <w:rFonts w:ascii="宋体" w:hAnsi="宋体" w:cs="宋体" w:hint="eastAsia"/>
                <w:sz w:val="21"/>
                <w:szCs w:val="21"/>
              </w:rPr>
              <w:t>22</w:t>
            </w:r>
            <w:bookmarkEnd w:id="25"/>
            <w:bookmarkEnd w:id="26"/>
          </w:p>
        </w:tc>
        <w:tc>
          <w:tcPr>
            <w:tcW w:w="1695" w:type="dxa"/>
            <w:vAlign w:val="center"/>
          </w:tcPr>
          <w:tbl>
            <w:tblPr>
              <w:tblpPr w:leftFromText="180" w:rightFromText="180" w:vertAnchor="text" w:tblpXSpec="center" w:tblpY="1"/>
              <w:tblOverlap w:val="never"/>
              <w:tblW w:w="1015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022"/>
              <w:gridCol w:w="1695"/>
              <w:gridCol w:w="3404"/>
              <w:gridCol w:w="1344"/>
              <w:gridCol w:w="1344"/>
              <w:gridCol w:w="1344"/>
            </w:tblGrid>
            <w:tr w:rsidR="00A952D4" w14:paraId="70B5DEA4" w14:textId="77777777" w:rsidTr="00E62D52">
              <w:trPr>
                <w:trHeight w:hRule="exact" w:val="422"/>
              </w:trPr>
              <w:tc>
                <w:tcPr>
                  <w:tcW w:w="1022" w:type="dxa"/>
                  <w:vAlign w:val="center"/>
                </w:tcPr>
                <w:p w14:paraId="337F37D6" w14:textId="77777777" w:rsidR="00A952D4" w:rsidRDefault="00A952D4" w:rsidP="00A952D4">
                  <w:pPr>
                    <w:pStyle w:val="ae"/>
                    <w:spacing w:line="240" w:lineRule="auto"/>
                    <w:ind w:left="3920"/>
                    <w:jc w:val="center"/>
                    <w:outlineLvl w:val="0"/>
                    <w:rPr>
                      <w:rFonts w:ascii="宋体" w:hAnsi="宋体" w:cs="宋体"/>
                      <w:sz w:val="21"/>
                      <w:szCs w:val="21"/>
                    </w:rPr>
                  </w:pPr>
                  <w:r w:rsidRPr="008E64F1">
                    <w:rPr>
                      <w:rFonts w:ascii="宋体" w:hAnsi="宋体" w:cs="宋体" w:hint="eastAsia"/>
                      <w:sz w:val="21"/>
                      <w:szCs w:val="21"/>
                      <w:highlight w:val="yellow"/>
                    </w:rPr>
                    <w:t>人</w:t>
                  </w:r>
                  <w:r>
                    <w:rPr>
                      <w:rFonts w:ascii="宋体" w:hAnsi="宋体" w:cs="宋体" w:hint="eastAsia"/>
                      <w:sz w:val="21"/>
                      <w:szCs w:val="21"/>
                      <w:highlight w:val="yellow"/>
                    </w:rPr>
                    <w:t>1</w:t>
                  </w:r>
                  <w:r w:rsidRPr="008E64F1">
                    <w:rPr>
                      <w:rFonts w:ascii="宋体" w:hAnsi="宋体" w:cs="宋体" w:hint="eastAsia"/>
                      <w:sz w:val="21"/>
                      <w:szCs w:val="21"/>
                      <w:highlight w:val="yellow"/>
                    </w:rPr>
                    <w:t>为手动填写</w:t>
                  </w:r>
                  <w:r w:rsidRPr="00A02BE5">
                    <w:rPr>
                      <w:rFonts w:hint="eastAsia"/>
                      <w:b/>
                      <w:bCs/>
                      <w:sz w:val="30"/>
                      <w:szCs w:val="30"/>
                      <w:highlight w:val="yellow"/>
                      <w:u w:val="single"/>
                    </w:rPr>
                    <w:t>人为手动填写</w:t>
                  </w:r>
                  <w:r>
                    <w:rPr>
                      <w:rFonts w:hint="eastAsia"/>
                      <w:b/>
                      <w:bCs/>
                      <w:sz w:val="30"/>
                      <w:szCs w:val="30"/>
                      <w:u w:val="single"/>
                    </w:rPr>
                    <w:t>1</w:t>
                  </w:r>
                  <w:r>
                    <w:rPr>
                      <w:rFonts w:ascii="宋体" w:hAnsi="宋体" w:cs="宋体" w:hint="eastAsia"/>
                      <w:sz w:val="21"/>
                      <w:szCs w:val="21"/>
                    </w:rPr>
                    <w:t>2111</w:t>
                  </w:r>
                </w:p>
              </w:tc>
              <w:tc>
                <w:tcPr>
                  <w:tcW w:w="1695" w:type="dxa"/>
                  <w:vAlign w:val="center"/>
                </w:tcPr>
                <w:p w14:paraId="328DEA07" w14:textId="77777777" w:rsidR="00A952D4" w:rsidRPr="00D33926" w:rsidRDefault="00A952D4" w:rsidP="00A952D4">
                  <w:pPr>
                    <w:jc w:val="center"/>
                    <w:rPr>
                      <w:rFonts w:ascii="宋体" w:hAnsi="宋体" w:cs="宋体"/>
                      <w:sz w:val="21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sz w:val="21"/>
                      <w:szCs w:val="21"/>
                    </w:rPr>
                    <w:t>1</w:t>
                  </w:r>
                </w:p>
              </w:tc>
              <w:tc>
                <w:tcPr>
                  <w:tcW w:w="3404" w:type="dxa"/>
                </w:tcPr>
                <w:p w14:paraId="0957EDDB" w14:textId="77777777" w:rsidR="00A952D4" w:rsidRDefault="00A952D4" w:rsidP="00A952D4">
                  <w:pPr>
                    <w:jc w:val="center"/>
                    <w:rPr>
                      <w:rFonts w:ascii="宋体" w:hAnsi="宋体" w:cs="宋体"/>
                      <w:sz w:val="21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sz w:val="21"/>
                      <w:szCs w:val="21"/>
                    </w:rPr>
                    <w:t>2</w:t>
                  </w:r>
                </w:p>
              </w:tc>
              <w:tc>
                <w:tcPr>
                  <w:tcW w:w="1344" w:type="dxa"/>
                  <w:vAlign w:val="center"/>
                </w:tcPr>
                <w:p w14:paraId="0D4C9FD6" w14:textId="77777777" w:rsidR="00A952D4" w:rsidRDefault="00A952D4" w:rsidP="00A952D4">
                  <w:pPr>
                    <w:jc w:val="center"/>
                    <w:rPr>
                      <w:rFonts w:ascii="宋体" w:hAnsi="宋体" w:cs="宋体"/>
                      <w:sz w:val="21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sz w:val="21"/>
                      <w:szCs w:val="21"/>
                    </w:rPr>
                    <w:t>3</w:t>
                  </w:r>
                </w:p>
              </w:tc>
              <w:tc>
                <w:tcPr>
                  <w:tcW w:w="1344" w:type="dxa"/>
                </w:tcPr>
                <w:p w14:paraId="4F9C8DD6" w14:textId="77777777" w:rsidR="00A952D4" w:rsidRDefault="00A952D4" w:rsidP="00A952D4">
                  <w:pPr>
                    <w:jc w:val="center"/>
                    <w:rPr>
                      <w:rFonts w:ascii="宋体" w:hAnsi="宋体" w:cs="宋体"/>
                      <w:sz w:val="21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sz w:val="21"/>
                      <w:szCs w:val="21"/>
                    </w:rPr>
                    <w:t>4</w:t>
                  </w:r>
                </w:p>
              </w:tc>
              <w:tc>
                <w:tcPr>
                  <w:tcW w:w="1344" w:type="dxa"/>
                </w:tcPr>
                <w:p w14:paraId="43FA3451" w14:textId="77777777" w:rsidR="00A952D4" w:rsidRDefault="00A952D4" w:rsidP="00A952D4">
                  <w:pPr>
                    <w:jc w:val="center"/>
                    <w:rPr>
                      <w:rFonts w:ascii="宋体" w:hAnsi="宋体" w:cs="宋体"/>
                      <w:sz w:val="21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sz w:val="21"/>
                      <w:szCs w:val="21"/>
                    </w:rPr>
                    <w:t>4</w:t>
                  </w:r>
                </w:p>
              </w:tc>
            </w:tr>
          </w:tbl>
          <w:p w14:paraId="6678C4A0" w14:textId="351CF8BD" w:rsidR="00A952D4" w:rsidRDefault="00A952D4" w:rsidP="00A952D4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3404" w:type="dxa"/>
            <w:vAlign w:val="center"/>
          </w:tcPr>
          <w:p w14:paraId="421C2676" w14:textId="6C7C55AE" w:rsidR="00A952D4" w:rsidRDefault="00A952D4" w:rsidP="00A952D4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1</w:t>
            </w:r>
          </w:p>
        </w:tc>
        <w:tc>
          <w:tcPr>
            <w:tcW w:w="1344" w:type="dxa"/>
          </w:tcPr>
          <w:p w14:paraId="4CFC4BC4" w14:textId="78EFDFBB" w:rsidR="00A952D4" w:rsidRDefault="00A952D4" w:rsidP="00A952D4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2</w:t>
            </w:r>
          </w:p>
        </w:tc>
        <w:tc>
          <w:tcPr>
            <w:tcW w:w="1344" w:type="dxa"/>
            <w:vAlign w:val="center"/>
          </w:tcPr>
          <w:p w14:paraId="05F38250" w14:textId="2566FBF3" w:rsidR="00A952D4" w:rsidRDefault="00A952D4" w:rsidP="00A952D4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3</w:t>
            </w:r>
          </w:p>
        </w:tc>
        <w:tc>
          <w:tcPr>
            <w:tcW w:w="1344" w:type="dxa"/>
          </w:tcPr>
          <w:p w14:paraId="69DADDF3" w14:textId="7ADC6C38" w:rsidR="00A952D4" w:rsidRDefault="00A952D4" w:rsidP="00A952D4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4</w:t>
            </w:r>
          </w:p>
        </w:tc>
        <w:tc>
          <w:tcPr>
            <w:tcW w:w="1344" w:type="dxa"/>
          </w:tcPr>
          <w:p w14:paraId="6DD7628E" w14:textId="7530A377" w:rsidR="00A952D4" w:rsidRDefault="00A952D4" w:rsidP="00A952D4">
            <w:pPr>
              <w:widowControl/>
              <w:jc w:val="left"/>
            </w:pPr>
            <w:r>
              <w:rPr>
                <w:rFonts w:ascii="宋体" w:hAnsi="宋体" w:cs="宋体" w:hint="eastAsia"/>
                <w:sz w:val="21"/>
                <w:szCs w:val="21"/>
              </w:rPr>
              <w:t>4</w:t>
            </w:r>
          </w:p>
        </w:tc>
      </w:tr>
      <w:tr w:rsidR="00A952D4" w14:paraId="799FE72D" w14:textId="77777777" w:rsidTr="00A952D4">
        <w:trPr>
          <w:gridAfter w:val="1"/>
          <w:wAfter w:w="1344" w:type="dxa"/>
          <w:trHeight w:hRule="exact" w:val="422"/>
        </w:trPr>
        <w:tc>
          <w:tcPr>
            <w:tcW w:w="1022" w:type="dxa"/>
            <w:vAlign w:val="center"/>
          </w:tcPr>
          <w:p w14:paraId="629F1798" w14:textId="77777777" w:rsidR="00A952D4" w:rsidRDefault="00A952D4" w:rsidP="00A952D4">
            <w:pPr>
              <w:pStyle w:val="ae"/>
              <w:spacing w:line="240" w:lineRule="auto"/>
              <w:ind w:left="3920"/>
              <w:jc w:val="center"/>
              <w:outlineLvl w:val="0"/>
              <w:rPr>
                <w:rFonts w:ascii="宋体" w:hAnsi="宋体" w:cs="宋体"/>
                <w:sz w:val="21"/>
                <w:szCs w:val="21"/>
              </w:rPr>
            </w:pPr>
            <w:bookmarkStart w:id="32" w:name="_Toc1053"/>
            <w:bookmarkStart w:id="33" w:name="_Toc6469"/>
            <w:r>
              <w:rPr>
                <w:rFonts w:ascii="宋体" w:hAnsi="宋体" w:cs="宋体" w:hint="eastAsia"/>
                <w:sz w:val="21"/>
                <w:szCs w:val="21"/>
              </w:rPr>
              <w:t>13</w:t>
            </w:r>
            <w:bookmarkEnd w:id="27"/>
            <w:bookmarkEnd w:id="28"/>
          </w:p>
        </w:tc>
        <w:tc>
          <w:tcPr>
            <w:tcW w:w="1695" w:type="dxa"/>
            <w:vAlign w:val="center"/>
          </w:tcPr>
          <w:tbl>
            <w:tblPr>
              <w:tblpPr w:leftFromText="180" w:rightFromText="180" w:vertAnchor="text" w:tblpXSpec="center" w:tblpY="1"/>
              <w:tblOverlap w:val="never"/>
              <w:tblW w:w="1149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2135"/>
              <w:gridCol w:w="4286"/>
              <w:gridCol w:w="1692"/>
              <w:gridCol w:w="1692"/>
              <w:gridCol w:w="1692"/>
            </w:tblGrid>
            <w:tr w:rsidR="00A952D4" w14:paraId="78AA0E4A" w14:textId="77777777" w:rsidTr="00E62D52">
              <w:trPr>
                <w:trHeight w:hRule="exact" w:val="422"/>
              </w:trPr>
              <w:tc>
                <w:tcPr>
                  <w:tcW w:w="1695" w:type="dxa"/>
                  <w:vAlign w:val="center"/>
                </w:tcPr>
                <w:p w14:paraId="2A5621AC" w14:textId="77777777" w:rsidR="00A952D4" w:rsidRPr="00D33926" w:rsidRDefault="00A952D4" w:rsidP="00A952D4">
                  <w:pPr>
                    <w:jc w:val="center"/>
                    <w:rPr>
                      <w:rFonts w:ascii="宋体" w:hAnsi="宋体" w:cs="宋体"/>
                      <w:sz w:val="21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sz w:val="21"/>
                      <w:szCs w:val="21"/>
                    </w:rPr>
                    <w:t>1</w:t>
                  </w:r>
                </w:p>
              </w:tc>
              <w:tc>
                <w:tcPr>
                  <w:tcW w:w="3404" w:type="dxa"/>
                </w:tcPr>
                <w:p w14:paraId="455679F5" w14:textId="77777777" w:rsidR="00A952D4" w:rsidRDefault="00A952D4" w:rsidP="00A952D4">
                  <w:pPr>
                    <w:jc w:val="center"/>
                    <w:rPr>
                      <w:rFonts w:ascii="宋体" w:hAnsi="宋体" w:cs="宋体"/>
                      <w:sz w:val="21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sz w:val="21"/>
                      <w:szCs w:val="21"/>
                    </w:rPr>
                    <w:t>2</w:t>
                  </w:r>
                </w:p>
              </w:tc>
              <w:tc>
                <w:tcPr>
                  <w:tcW w:w="1344" w:type="dxa"/>
                  <w:vAlign w:val="center"/>
                </w:tcPr>
                <w:p w14:paraId="219187DE" w14:textId="77777777" w:rsidR="00A952D4" w:rsidRDefault="00A952D4" w:rsidP="00A952D4">
                  <w:pPr>
                    <w:jc w:val="center"/>
                    <w:rPr>
                      <w:rFonts w:ascii="宋体" w:hAnsi="宋体" w:cs="宋体"/>
                      <w:sz w:val="21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sz w:val="21"/>
                      <w:szCs w:val="21"/>
                    </w:rPr>
                    <w:t>3</w:t>
                  </w:r>
                </w:p>
              </w:tc>
              <w:tc>
                <w:tcPr>
                  <w:tcW w:w="1344" w:type="dxa"/>
                </w:tcPr>
                <w:p w14:paraId="67161DA6" w14:textId="77777777" w:rsidR="00A952D4" w:rsidRDefault="00A952D4" w:rsidP="00A952D4">
                  <w:pPr>
                    <w:jc w:val="center"/>
                    <w:rPr>
                      <w:rFonts w:ascii="宋体" w:hAnsi="宋体" w:cs="宋体"/>
                      <w:sz w:val="21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sz w:val="21"/>
                      <w:szCs w:val="21"/>
                    </w:rPr>
                    <w:t>4</w:t>
                  </w:r>
                </w:p>
              </w:tc>
              <w:tc>
                <w:tcPr>
                  <w:tcW w:w="1344" w:type="dxa"/>
                </w:tcPr>
                <w:p w14:paraId="567C4684" w14:textId="77777777" w:rsidR="00A952D4" w:rsidRDefault="00A952D4" w:rsidP="00A952D4">
                  <w:pPr>
                    <w:jc w:val="center"/>
                    <w:rPr>
                      <w:rFonts w:ascii="宋体" w:hAnsi="宋体" w:cs="宋体"/>
                      <w:sz w:val="21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sz w:val="21"/>
                      <w:szCs w:val="21"/>
                    </w:rPr>
                    <w:t>4</w:t>
                  </w:r>
                </w:p>
              </w:tc>
            </w:tr>
          </w:tbl>
          <w:p w14:paraId="0C58FE3C" w14:textId="38E0FCFC" w:rsidR="00A952D4" w:rsidRDefault="00A952D4" w:rsidP="00A952D4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3404" w:type="dxa"/>
          </w:tcPr>
          <w:p w14:paraId="4D1DF95F" w14:textId="413BCF46" w:rsidR="00A952D4" w:rsidRDefault="00A952D4" w:rsidP="00A952D4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2</w:t>
            </w:r>
          </w:p>
        </w:tc>
        <w:tc>
          <w:tcPr>
            <w:tcW w:w="1344" w:type="dxa"/>
            <w:vAlign w:val="center"/>
          </w:tcPr>
          <w:p w14:paraId="11F4867C" w14:textId="2E8B7AC3" w:rsidR="00A952D4" w:rsidRDefault="00A952D4" w:rsidP="00A952D4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3</w:t>
            </w:r>
          </w:p>
        </w:tc>
        <w:tc>
          <w:tcPr>
            <w:tcW w:w="1344" w:type="dxa"/>
          </w:tcPr>
          <w:p w14:paraId="6CD7F5C5" w14:textId="37F14582" w:rsidR="00A952D4" w:rsidRDefault="00A952D4" w:rsidP="00A952D4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4</w:t>
            </w:r>
          </w:p>
        </w:tc>
        <w:tc>
          <w:tcPr>
            <w:tcW w:w="1344" w:type="dxa"/>
          </w:tcPr>
          <w:p w14:paraId="33FC85A5" w14:textId="3E046EAF" w:rsidR="00A952D4" w:rsidRDefault="00A952D4" w:rsidP="00A952D4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4</w:t>
            </w:r>
          </w:p>
        </w:tc>
      </w:tr>
      <w:tr w:rsidR="00A952D4" w14:paraId="78B0370D" w14:textId="77777777" w:rsidTr="00A952D4">
        <w:trPr>
          <w:gridAfter w:val="1"/>
          <w:wAfter w:w="1344" w:type="dxa"/>
          <w:trHeight w:hRule="exact" w:val="422"/>
        </w:trPr>
        <w:tc>
          <w:tcPr>
            <w:tcW w:w="1022" w:type="dxa"/>
            <w:vAlign w:val="center"/>
          </w:tcPr>
          <w:p w14:paraId="06749A32" w14:textId="77777777" w:rsidR="00A952D4" w:rsidRDefault="00A952D4" w:rsidP="00A952D4">
            <w:pPr>
              <w:pStyle w:val="ae"/>
              <w:spacing w:line="240" w:lineRule="auto"/>
              <w:ind w:left="3920"/>
              <w:jc w:val="center"/>
              <w:outlineLvl w:val="0"/>
              <w:rPr>
                <w:rFonts w:ascii="宋体" w:hAnsi="宋体" w:cs="宋体"/>
                <w:sz w:val="21"/>
                <w:szCs w:val="21"/>
              </w:rPr>
            </w:pPr>
            <w:bookmarkStart w:id="34" w:name="_Toc18325"/>
            <w:bookmarkStart w:id="35" w:name="_Toc10445"/>
            <w:bookmarkStart w:id="36" w:name="_GoBack" w:colFirst="1" w:colLast="1"/>
            <w:r>
              <w:rPr>
                <w:rFonts w:ascii="宋体" w:hAnsi="宋体" w:cs="宋体" w:hint="eastAsia"/>
                <w:sz w:val="21"/>
                <w:szCs w:val="21"/>
              </w:rPr>
              <w:t>4</w:t>
            </w:r>
            <w:bookmarkEnd w:id="29"/>
            <w:bookmarkEnd w:id="30"/>
          </w:p>
        </w:tc>
        <w:tc>
          <w:tcPr>
            <w:tcW w:w="1695" w:type="dxa"/>
            <w:vAlign w:val="center"/>
          </w:tcPr>
          <w:p w14:paraId="424C128E" w14:textId="422C0245" w:rsidR="00A952D4" w:rsidRDefault="00A952D4" w:rsidP="00A952D4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1</w:t>
            </w:r>
          </w:p>
        </w:tc>
        <w:tc>
          <w:tcPr>
            <w:tcW w:w="3404" w:type="dxa"/>
          </w:tcPr>
          <w:p w14:paraId="7B70B9BC" w14:textId="2D5FF758" w:rsidR="00A952D4" w:rsidRDefault="00A952D4" w:rsidP="00A952D4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2</w:t>
            </w:r>
          </w:p>
        </w:tc>
        <w:tc>
          <w:tcPr>
            <w:tcW w:w="1344" w:type="dxa"/>
            <w:vAlign w:val="center"/>
          </w:tcPr>
          <w:p w14:paraId="2E924D92" w14:textId="55A0C27C" w:rsidR="00A952D4" w:rsidRDefault="00A952D4" w:rsidP="00A952D4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3</w:t>
            </w:r>
          </w:p>
        </w:tc>
        <w:tc>
          <w:tcPr>
            <w:tcW w:w="1344" w:type="dxa"/>
          </w:tcPr>
          <w:p w14:paraId="3DB69FA6" w14:textId="1351EEE2" w:rsidR="00A952D4" w:rsidRDefault="00A952D4" w:rsidP="00A952D4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4</w:t>
            </w:r>
          </w:p>
        </w:tc>
        <w:tc>
          <w:tcPr>
            <w:tcW w:w="1344" w:type="dxa"/>
          </w:tcPr>
          <w:p w14:paraId="22177355" w14:textId="494613CA" w:rsidR="00A952D4" w:rsidRDefault="00A952D4" w:rsidP="00A952D4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4</w:t>
            </w:r>
          </w:p>
        </w:tc>
      </w:tr>
      <w:tr w:rsidR="00A952D4" w14:paraId="46879EFE" w14:textId="77777777" w:rsidTr="00A952D4">
        <w:trPr>
          <w:gridAfter w:val="1"/>
          <w:wAfter w:w="1344" w:type="dxa"/>
          <w:trHeight w:hRule="exact" w:val="422"/>
        </w:trPr>
        <w:tc>
          <w:tcPr>
            <w:tcW w:w="1022" w:type="dxa"/>
            <w:vAlign w:val="center"/>
          </w:tcPr>
          <w:p w14:paraId="1B3CF040" w14:textId="77777777" w:rsidR="00A952D4" w:rsidRDefault="00A952D4" w:rsidP="00A952D4">
            <w:pPr>
              <w:pStyle w:val="ae"/>
              <w:spacing w:line="240" w:lineRule="auto"/>
              <w:ind w:left="3920"/>
              <w:jc w:val="center"/>
              <w:outlineLvl w:val="0"/>
              <w:rPr>
                <w:rFonts w:ascii="宋体" w:hAnsi="宋体" w:cs="宋体"/>
                <w:sz w:val="21"/>
                <w:szCs w:val="21"/>
              </w:rPr>
            </w:pPr>
            <w:bookmarkStart w:id="37" w:name="_Toc21775"/>
            <w:bookmarkStart w:id="38" w:name="_Toc13933"/>
            <w:bookmarkEnd w:id="31"/>
            <w:r>
              <w:rPr>
                <w:rFonts w:ascii="宋体" w:hAnsi="宋体" w:cs="宋体" w:hint="eastAsia"/>
                <w:sz w:val="21"/>
                <w:szCs w:val="21"/>
              </w:rPr>
              <w:t>5</w:t>
            </w:r>
            <w:bookmarkEnd w:id="32"/>
            <w:bookmarkEnd w:id="33"/>
          </w:p>
        </w:tc>
        <w:tc>
          <w:tcPr>
            <w:tcW w:w="1695" w:type="dxa"/>
            <w:vAlign w:val="center"/>
          </w:tcPr>
          <w:p w14:paraId="0BD98AEA" w14:textId="77777777" w:rsidR="00A952D4" w:rsidRDefault="00A952D4" w:rsidP="00A952D4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3404" w:type="dxa"/>
          </w:tcPr>
          <w:p w14:paraId="33B2E74F" w14:textId="77777777" w:rsidR="00A952D4" w:rsidRDefault="00A952D4" w:rsidP="00A952D4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44" w:type="dxa"/>
            <w:vAlign w:val="center"/>
          </w:tcPr>
          <w:p w14:paraId="7160934B" w14:textId="77777777" w:rsidR="00A952D4" w:rsidRDefault="00A952D4" w:rsidP="00A952D4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44" w:type="dxa"/>
          </w:tcPr>
          <w:p w14:paraId="20FF9D08" w14:textId="77777777" w:rsidR="00A952D4" w:rsidRDefault="00A952D4" w:rsidP="00A952D4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44" w:type="dxa"/>
          </w:tcPr>
          <w:p w14:paraId="09380E42" w14:textId="77777777" w:rsidR="00A952D4" w:rsidRDefault="00A952D4" w:rsidP="00A952D4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A952D4" w14:paraId="3C1325F7" w14:textId="77777777" w:rsidTr="00A952D4">
        <w:trPr>
          <w:gridAfter w:val="1"/>
          <w:wAfter w:w="1344" w:type="dxa"/>
          <w:trHeight w:hRule="exact" w:val="422"/>
        </w:trPr>
        <w:tc>
          <w:tcPr>
            <w:tcW w:w="1022" w:type="dxa"/>
            <w:vAlign w:val="center"/>
          </w:tcPr>
          <w:p w14:paraId="5BEB45C5" w14:textId="77777777" w:rsidR="00A952D4" w:rsidRDefault="00A952D4" w:rsidP="00A952D4">
            <w:pPr>
              <w:pStyle w:val="ae"/>
              <w:spacing w:line="240" w:lineRule="auto"/>
              <w:ind w:left="3920"/>
              <w:jc w:val="center"/>
              <w:outlineLvl w:val="0"/>
              <w:rPr>
                <w:rFonts w:ascii="宋体" w:hAnsi="宋体" w:cs="宋体"/>
                <w:sz w:val="21"/>
                <w:szCs w:val="21"/>
              </w:rPr>
            </w:pPr>
            <w:bookmarkStart w:id="39" w:name="_Toc11501"/>
            <w:bookmarkStart w:id="40" w:name="_Toc1173"/>
            <w:r>
              <w:rPr>
                <w:rFonts w:ascii="宋体" w:hAnsi="宋体" w:cs="宋体" w:hint="eastAsia"/>
                <w:sz w:val="21"/>
                <w:szCs w:val="21"/>
              </w:rPr>
              <w:t>6</w:t>
            </w:r>
            <w:bookmarkEnd w:id="34"/>
            <w:bookmarkEnd w:id="35"/>
          </w:p>
        </w:tc>
        <w:tc>
          <w:tcPr>
            <w:tcW w:w="1695" w:type="dxa"/>
            <w:vAlign w:val="center"/>
          </w:tcPr>
          <w:p w14:paraId="6BE08C0D" w14:textId="77777777" w:rsidR="00A952D4" w:rsidRDefault="00A952D4" w:rsidP="00A952D4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3404" w:type="dxa"/>
          </w:tcPr>
          <w:p w14:paraId="2069C7BC" w14:textId="77777777" w:rsidR="00A952D4" w:rsidRDefault="00A952D4" w:rsidP="00A952D4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44" w:type="dxa"/>
            <w:vAlign w:val="center"/>
          </w:tcPr>
          <w:p w14:paraId="15203843" w14:textId="77777777" w:rsidR="00A952D4" w:rsidRDefault="00A952D4" w:rsidP="00A952D4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44" w:type="dxa"/>
          </w:tcPr>
          <w:p w14:paraId="101B2853" w14:textId="77777777" w:rsidR="00A952D4" w:rsidRDefault="00A952D4" w:rsidP="00A952D4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44" w:type="dxa"/>
          </w:tcPr>
          <w:p w14:paraId="7CE6C4A7" w14:textId="77777777" w:rsidR="00A952D4" w:rsidRDefault="00A952D4" w:rsidP="00A952D4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A952D4" w14:paraId="0F195D28" w14:textId="77777777" w:rsidTr="00A952D4">
        <w:trPr>
          <w:gridAfter w:val="1"/>
          <w:wAfter w:w="1344" w:type="dxa"/>
          <w:trHeight w:hRule="exact" w:val="422"/>
        </w:trPr>
        <w:tc>
          <w:tcPr>
            <w:tcW w:w="1022" w:type="dxa"/>
            <w:vAlign w:val="center"/>
          </w:tcPr>
          <w:p w14:paraId="45A452C4" w14:textId="77777777" w:rsidR="00A952D4" w:rsidRDefault="00A952D4" w:rsidP="00A952D4">
            <w:pPr>
              <w:pStyle w:val="ae"/>
              <w:spacing w:line="240" w:lineRule="auto"/>
              <w:ind w:left="3920"/>
              <w:jc w:val="center"/>
              <w:outlineLvl w:val="0"/>
              <w:rPr>
                <w:rFonts w:ascii="宋体" w:hAnsi="宋体" w:cs="宋体"/>
                <w:sz w:val="21"/>
                <w:szCs w:val="21"/>
              </w:rPr>
            </w:pPr>
            <w:bookmarkStart w:id="41" w:name="_Toc19615"/>
            <w:bookmarkStart w:id="42" w:name="_Toc29167"/>
            <w:r>
              <w:rPr>
                <w:rFonts w:ascii="宋体" w:hAnsi="宋体" w:cs="宋体" w:hint="eastAsia"/>
                <w:sz w:val="21"/>
                <w:szCs w:val="21"/>
              </w:rPr>
              <w:t>7</w:t>
            </w:r>
            <w:bookmarkEnd w:id="36"/>
            <w:bookmarkEnd w:id="37"/>
          </w:p>
        </w:tc>
        <w:tc>
          <w:tcPr>
            <w:tcW w:w="1695" w:type="dxa"/>
            <w:vAlign w:val="center"/>
          </w:tcPr>
          <w:p w14:paraId="4C080178" w14:textId="77777777" w:rsidR="00A952D4" w:rsidRDefault="00A952D4" w:rsidP="00A952D4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3404" w:type="dxa"/>
          </w:tcPr>
          <w:p w14:paraId="6A2D3162" w14:textId="77777777" w:rsidR="00A952D4" w:rsidRDefault="00A952D4" w:rsidP="00A952D4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44" w:type="dxa"/>
            <w:vAlign w:val="center"/>
          </w:tcPr>
          <w:p w14:paraId="62CC5FCE" w14:textId="77777777" w:rsidR="00A952D4" w:rsidRDefault="00A952D4" w:rsidP="00A952D4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44" w:type="dxa"/>
          </w:tcPr>
          <w:p w14:paraId="55844E8E" w14:textId="77777777" w:rsidR="00A952D4" w:rsidRDefault="00A952D4" w:rsidP="00A952D4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44" w:type="dxa"/>
          </w:tcPr>
          <w:p w14:paraId="4FC68CEE" w14:textId="77777777" w:rsidR="00A952D4" w:rsidRDefault="00A952D4" w:rsidP="00A952D4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A952D4" w14:paraId="16AA77F4" w14:textId="77777777" w:rsidTr="00A952D4">
        <w:trPr>
          <w:gridAfter w:val="1"/>
          <w:wAfter w:w="1344" w:type="dxa"/>
          <w:trHeight w:hRule="exact" w:val="422"/>
        </w:trPr>
        <w:tc>
          <w:tcPr>
            <w:tcW w:w="1022" w:type="dxa"/>
            <w:vAlign w:val="center"/>
          </w:tcPr>
          <w:p w14:paraId="5B178113" w14:textId="77777777" w:rsidR="00A952D4" w:rsidRDefault="00A952D4" w:rsidP="00A952D4">
            <w:pPr>
              <w:pStyle w:val="ae"/>
              <w:spacing w:line="240" w:lineRule="auto"/>
              <w:ind w:left="3920"/>
              <w:jc w:val="center"/>
              <w:outlineLvl w:val="0"/>
              <w:rPr>
                <w:rFonts w:ascii="宋体" w:hAnsi="宋体" w:cs="宋体"/>
                <w:sz w:val="21"/>
                <w:szCs w:val="21"/>
              </w:rPr>
            </w:pPr>
            <w:bookmarkStart w:id="43" w:name="_Toc11169"/>
            <w:bookmarkStart w:id="44" w:name="_Toc16152"/>
            <w:r>
              <w:rPr>
                <w:rFonts w:ascii="宋体" w:hAnsi="宋体" w:cs="宋体" w:hint="eastAsia"/>
                <w:sz w:val="21"/>
                <w:szCs w:val="21"/>
              </w:rPr>
              <w:t>8</w:t>
            </w:r>
            <w:bookmarkEnd w:id="38"/>
            <w:bookmarkEnd w:id="39"/>
          </w:p>
        </w:tc>
        <w:tc>
          <w:tcPr>
            <w:tcW w:w="1695" w:type="dxa"/>
            <w:vAlign w:val="center"/>
          </w:tcPr>
          <w:p w14:paraId="2FBFA2ED" w14:textId="77777777" w:rsidR="00A952D4" w:rsidRDefault="00A952D4" w:rsidP="00A952D4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人工费（如有）</w:t>
            </w:r>
          </w:p>
        </w:tc>
        <w:tc>
          <w:tcPr>
            <w:tcW w:w="3404" w:type="dxa"/>
          </w:tcPr>
          <w:p w14:paraId="65DA1C96" w14:textId="77777777" w:rsidR="00A952D4" w:rsidRDefault="00A952D4" w:rsidP="00A952D4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44" w:type="dxa"/>
            <w:vAlign w:val="center"/>
          </w:tcPr>
          <w:p w14:paraId="7B87930F" w14:textId="77777777" w:rsidR="00A952D4" w:rsidRDefault="00A952D4" w:rsidP="00A952D4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/</w:t>
            </w:r>
          </w:p>
        </w:tc>
        <w:tc>
          <w:tcPr>
            <w:tcW w:w="1344" w:type="dxa"/>
          </w:tcPr>
          <w:p w14:paraId="1B21AE39" w14:textId="77777777" w:rsidR="00A952D4" w:rsidRDefault="00A952D4" w:rsidP="00A952D4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44" w:type="dxa"/>
          </w:tcPr>
          <w:p w14:paraId="76257946" w14:textId="77777777" w:rsidR="00A952D4" w:rsidRDefault="00A952D4" w:rsidP="00A952D4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A952D4" w14:paraId="59CE088B" w14:textId="77777777" w:rsidTr="00A952D4">
        <w:trPr>
          <w:gridAfter w:val="1"/>
          <w:wAfter w:w="1344" w:type="dxa"/>
          <w:trHeight w:hRule="exact" w:val="422"/>
        </w:trPr>
        <w:tc>
          <w:tcPr>
            <w:tcW w:w="1022" w:type="dxa"/>
            <w:vAlign w:val="center"/>
          </w:tcPr>
          <w:p w14:paraId="24C8997E" w14:textId="77777777" w:rsidR="00A952D4" w:rsidRDefault="00A952D4" w:rsidP="00A952D4">
            <w:pPr>
              <w:pStyle w:val="ae"/>
              <w:spacing w:line="240" w:lineRule="auto"/>
              <w:ind w:left="3920"/>
              <w:jc w:val="center"/>
              <w:outlineLvl w:val="0"/>
              <w:rPr>
                <w:rFonts w:ascii="宋体" w:hAnsi="宋体" w:cs="宋体"/>
                <w:sz w:val="21"/>
                <w:szCs w:val="21"/>
              </w:rPr>
            </w:pPr>
            <w:bookmarkStart w:id="45" w:name="_Toc23729"/>
            <w:bookmarkStart w:id="46" w:name="_Toc7614"/>
            <w:r>
              <w:rPr>
                <w:rFonts w:ascii="宋体" w:hAnsi="宋体" w:cs="宋体" w:hint="eastAsia"/>
                <w:sz w:val="21"/>
                <w:szCs w:val="21"/>
              </w:rPr>
              <w:t>9</w:t>
            </w:r>
            <w:bookmarkEnd w:id="40"/>
            <w:bookmarkEnd w:id="41"/>
          </w:p>
        </w:tc>
        <w:tc>
          <w:tcPr>
            <w:tcW w:w="1695" w:type="dxa"/>
            <w:vAlign w:val="center"/>
          </w:tcPr>
          <w:p w14:paraId="3EB5460C" w14:textId="77777777" w:rsidR="00A952D4" w:rsidRDefault="00A952D4" w:rsidP="00A952D4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各种税费（如有）</w:t>
            </w:r>
          </w:p>
        </w:tc>
        <w:tc>
          <w:tcPr>
            <w:tcW w:w="3404" w:type="dxa"/>
          </w:tcPr>
          <w:p w14:paraId="4B4D1AF1" w14:textId="77777777" w:rsidR="00A952D4" w:rsidRDefault="00A952D4" w:rsidP="00A952D4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44" w:type="dxa"/>
            <w:vAlign w:val="center"/>
          </w:tcPr>
          <w:p w14:paraId="680F6E8F" w14:textId="77777777" w:rsidR="00A952D4" w:rsidRDefault="00A952D4" w:rsidP="00A952D4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/</w:t>
            </w:r>
          </w:p>
        </w:tc>
        <w:tc>
          <w:tcPr>
            <w:tcW w:w="1344" w:type="dxa"/>
          </w:tcPr>
          <w:p w14:paraId="33114A14" w14:textId="77777777" w:rsidR="00A952D4" w:rsidRDefault="00A952D4" w:rsidP="00A952D4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44" w:type="dxa"/>
          </w:tcPr>
          <w:p w14:paraId="3953AAD9" w14:textId="77777777" w:rsidR="00A952D4" w:rsidRDefault="00A952D4" w:rsidP="00A952D4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A952D4" w14:paraId="3A7CD82B" w14:textId="77777777" w:rsidTr="00A952D4">
        <w:trPr>
          <w:gridAfter w:val="1"/>
          <w:wAfter w:w="1344" w:type="dxa"/>
          <w:trHeight w:hRule="exact" w:val="422"/>
        </w:trPr>
        <w:tc>
          <w:tcPr>
            <w:tcW w:w="1022" w:type="dxa"/>
            <w:vAlign w:val="center"/>
          </w:tcPr>
          <w:p w14:paraId="502AA1CC" w14:textId="77777777" w:rsidR="00A952D4" w:rsidRDefault="00A952D4" w:rsidP="00A952D4">
            <w:pPr>
              <w:pStyle w:val="ae"/>
              <w:spacing w:line="240" w:lineRule="auto"/>
              <w:ind w:left="3920"/>
              <w:jc w:val="center"/>
              <w:outlineLvl w:val="0"/>
              <w:rPr>
                <w:rFonts w:ascii="宋体" w:hAnsi="宋体" w:cs="宋体"/>
                <w:sz w:val="21"/>
                <w:szCs w:val="21"/>
              </w:rPr>
            </w:pPr>
            <w:bookmarkStart w:id="47" w:name="_Toc15480"/>
            <w:bookmarkStart w:id="48" w:name="_Toc10187"/>
            <w:r>
              <w:rPr>
                <w:rFonts w:ascii="宋体" w:hAnsi="宋体" w:cs="宋体" w:hint="eastAsia"/>
                <w:sz w:val="21"/>
                <w:szCs w:val="21"/>
              </w:rPr>
              <w:t>10</w:t>
            </w:r>
            <w:bookmarkEnd w:id="42"/>
            <w:bookmarkEnd w:id="43"/>
          </w:p>
        </w:tc>
        <w:tc>
          <w:tcPr>
            <w:tcW w:w="1695" w:type="dxa"/>
            <w:vAlign w:val="center"/>
          </w:tcPr>
          <w:p w14:paraId="0E8DFF21" w14:textId="77777777" w:rsidR="00A952D4" w:rsidRDefault="00A952D4" w:rsidP="00A952D4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其他费用（如有）</w:t>
            </w:r>
          </w:p>
        </w:tc>
        <w:tc>
          <w:tcPr>
            <w:tcW w:w="3404" w:type="dxa"/>
          </w:tcPr>
          <w:p w14:paraId="78815DAA" w14:textId="77777777" w:rsidR="00A952D4" w:rsidRDefault="00A952D4" w:rsidP="00A952D4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44" w:type="dxa"/>
            <w:vAlign w:val="center"/>
          </w:tcPr>
          <w:p w14:paraId="15F34A4E" w14:textId="77777777" w:rsidR="00A952D4" w:rsidRDefault="00A952D4" w:rsidP="00A952D4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/</w:t>
            </w:r>
          </w:p>
        </w:tc>
        <w:tc>
          <w:tcPr>
            <w:tcW w:w="1344" w:type="dxa"/>
          </w:tcPr>
          <w:p w14:paraId="31765C71" w14:textId="77777777" w:rsidR="00A952D4" w:rsidRDefault="00A952D4" w:rsidP="00A952D4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44" w:type="dxa"/>
          </w:tcPr>
          <w:p w14:paraId="24C5272E" w14:textId="77777777" w:rsidR="00A952D4" w:rsidRDefault="00A952D4" w:rsidP="00A952D4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A952D4" w14:paraId="078D22D1" w14:textId="77777777" w:rsidTr="00A952D4">
        <w:trPr>
          <w:gridAfter w:val="1"/>
          <w:wAfter w:w="1344" w:type="dxa"/>
          <w:trHeight w:hRule="exact" w:val="422"/>
        </w:trPr>
        <w:tc>
          <w:tcPr>
            <w:tcW w:w="1022" w:type="dxa"/>
            <w:vAlign w:val="center"/>
          </w:tcPr>
          <w:p w14:paraId="627DB5E5" w14:textId="77777777" w:rsidR="00A952D4" w:rsidRDefault="00A952D4" w:rsidP="00A952D4">
            <w:pPr>
              <w:pStyle w:val="ae"/>
              <w:spacing w:line="240" w:lineRule="auto"/>
              <w:ind w:left="3920"/>
              <w:jc w:val="center"/>
              <w:outlineLvl w:val="0"/>
              <w:rPr>
                <w:rFonts w:ascii="宋体" w:hAnsi="宋体" w:cs="宋体"/>
                <w:sz w:val="21"/>
                <w:szCs w:val="21"/>
              </w:rPr>
            </w:pPr>
            <w:bookmarkStart w:id="49" w:name="_Toc4609"/>
            <w:bookmarkStart w:id="50" w:name="_Toc18696"/>
            <w:r>
              <w:rPr>
                <w:rFonts w:ascii="宋体" w:hAnsi="宋体" w:cs="宋体" w:hint="eastAsia"/>
                <w:sz w:val="21"/>
                <w:szCs w:val="21"/>
              </w:rPr>
              <w:t>11</w:t>
            </w:r>
            <w:bookmarkEnd w:id="44"/>
            <w:bookmarkEnd w:id="45"/>
          </w:p>
        </w:tc>
        <w:tc>
          <w:tcPr>
            <w:tcW w:w="1695" w:type="dxa"/>
            <w:vAlign w:val="center"/>
          </w:tcPr>
          <w:p w14:paraId="0BB80EF3" w14:textId="77777777" w:rsidR="00A952D4" w:rsidRDefault="00A952D4" w:rsidP="00A952D4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……</w:t>
            </w:r>
          </w:p>
        </w:tc>
        <w:tc>
          <w:tcPr>
            <w:tcW w:w="3404" w:type="dxa"/>
          </w:tcPr>
          <w:p w14:paraId="2F224450" w14:textId="77777777" w:rsidR="00A952D4" w:rsidRDefault="00A952D4" w:rsidP="00A952D4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44" w:type="dxa"/>
            <w:vAlign w:val="center"/>
          </w:tcPr>
          <w:p w14:paraId="50A38834" w14:textId="77777777" w:rsidR="00A952D4" w:rsidRDefault="00A952D4" w:rsidP="00A952D4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/</w:t>
            </w:r>
          </w:p>
        </w:tc>
        <w:tc>
          <w:tcPr>
            <w:tcW w:w="1344" w:type="dxa"/>
          </w:tcPr>
          <w:p w14:paraId="2CAD163F" w14:textId="77777777" w:rsidR="00A952D4" w:rsidRDefault="00A952D4" w:rsidP="00A952D4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44" w:type="dxa"/>
          </w:tcPr>
          <w:p w14:paraId="073B432F" w14:textId="77777777" w:rsidR="00A952D4" w:rsidRDefault="00A952D4" w:rsidP="00A952D4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A952D4" w14:paraId="53838A20" w14:textId="77777777" w:rsidTr="00A952D4">
        <w:trPr>
          <w:gridAfter w:val="1"/>
          <w:wAfter w:w="1344" w:type="dxa"/>
          <w:trHeight w:hRule="exact" w:val="422"/>
        </w:trPr>
        <w:tc>
          <w:tcPr>
            <w:tcW w:w="1022" w:type="dxa"/>
            <w:vAlign w:val="center"/>
          </w:tcPr>
          <w:p w14:paraId="4C7D5D01" w14:textId="77777777" w:rsidR="00A952D4" w:rsidRDefault="00A952D4" w:rsidP="00A952D4">
            <w:pPr>
              <w:pStyle w:val="ae"/>
              <w:spacing w:line="240" w:lineRule="auto"/>
              <w:ind w:left="3920"/>
              <w:jc w:val="center"/>
              <w:outlineLvl w:val="0"/>
              <w:rPr>
                <w:rFonts w:ascii="宋体" w:hAnsi="宋体" w:cs="宋体"/>
                <w:sz w:val="21"/>
                <w:szCs w:val="21"/>
              </w:rPr>
            </w:pPr>
            <w:bookmarkStart w:id="51" w:name="_Toc2883"/>
            <w:bookmarkStart w:id="52" w:name="_Toc20820"/>
            <w:r>
              <w:rPr>
                <w:rFonts w:ascii="宋体" w:hAnsi="宋体" w:cs="宋体" w:hint="eastAsia"/>
                <w:sz w:val="21"/>
                <w:szCs w:val="21"/>
              </w:rPr>
              <w:t>12</w:t>
            </w:r>
            <w:bookmarkEnd w:id="46"/>
            <w:bookmarkEnd w:id="47"/>
          </w:p>
        </w:tc>
        <w:tc>
          <w:tcPr>
            <w:tcW w:w="1695" w:type="dxa"/>
            <w:vAlign w:val="center"/>
          </w:tcPr>
          <w:p w14:paraId="0065C83C" w14:textId="62111ADE" w:rsidR="00A952D4" w:rsidRDefault="00A952D4" w:rsidP="00A952D4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总计</w:t>
            </w:r>
          </w:p>
        </w:tc>
        <w:tc>
          <w:tcPr>
            <w:tcW w:w="7436" w:type="dxa"/>
            <w:gridSpan w:val="4"/>
          </w:tcPr>
          <w:p w14:paraId="5BBF433E" w14:textId="77777777" w:rsidR="00A952D4" w:rsidRDefault="00A952D4" w:rsidP="00A952D4">
            <w:pPr>
              <w:rPr>
                <w:rFonts w:ascii="宋体" w:hAnsi="宋体" w:cs="宋体"/>
                <w:sz w:val="21"/>
                <w:szCs w:val="21"/>
              </w:rPr>
            </w:pPr>
          </w:p>
        </w:tc>
      </w:tr>
    </w:tbl>
    <w:p w14:paraId="7856C55D" w14:textId="77777777" w:rsidR="00887B1E" w:rsidRDefault="00887B1E">
      <w:pPr>
        <w:snapToGrid w:val="0"/>
        <w:spacing w:line="312" w:lineRule="auto"/>
        <w:ind w:firstLineChars="200" w:firstLine="480"/>
        <w:rPr>
          <w:rFonts w:ascii="宋体" w:hAnsi="宋体" w:cs="宋体"/>
          <w:sz w:val="24"/>
          <w:szCs w:val="28"/>
        </w:rPr>
      </w:pPr>
    </w:p>
    <w:p w14:paraId="33DE7586" w14:textId="77777777" w:rsidR="00887B1E" w:rsidRDefault="00887B1E">
      <w:pPr>
        <w:snapToGrid w:val="0"/>
        <w:spacing w:line="312" w:lineRule="auto"/>
        <w:ind w:firstLineChars="200" w:firstLine="480"/>
        <w:rPr>
          <w:rFonts w:ascii="宋体" w:hAnsi="宋体" w:cs="宋体"/>
          <w:sz w:val="24"/>
          <w:szCs w:val="28"/>
        </w:rPr>
      </w:pPr>
    </w:p>
    <w:p w14:paraId="784F6F84" w14:textId="77777777" w:rsidR="00887B1E" w:rsidRDefault="00887B1E">
      <w:pPr>
        <w:pStyle w:val="110"/>
        <w:spacing w:line="312" w:lineRule="auto"/>
        <w:ind w:firstLine="480"/>
        <w:rPr>
          <w:rFonts w:ascii="宋体" w:hAnsi="宋体" w:cs="宋体"/>
        </w:rPr>
      </w:pPr>
      <w:r>
        <w:rPr>
          <w:rFonts w:ascii="宋体" w:hAnsi="宋体" w:cs="宋体" w:hint="eastAsia"/>
          <w:sz w:val="24"/>
          <w:szCs w:val="24"/>
        </w:rPr>
        <w:t xml:space="preserve">           </w:t>
      </w:r>
    </w:p>
    <w:p w14:paraId="1A7612FE" w14:textId="30A090BD" w:rsidR="00887B1E" w:rsidRDefault="00887B1E">
      <w:pPr>
        <w:spacing w:line="312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供应商名称（公章）：</w:t>
      </w:r>
    </w:p>
    <w:p w14:paraId="3EC34D73" w14:textId="5ED561DD" w:rsidR="00887B1E" w:rsidRDefault="008E64F1">
      <w:pPr>
        <w:spacing w:line="312" w:lineRule="auto"/>
        <w:rPr>
          <w:rFonts w:ascii="宋体" w:hAnsi="宋体" w:cs="宋体"/>
          <w:sz w:val="24"/>
          <w:szCs w:val="24"/>
        </w:rPr>
      </w:pPr>
      <w:r w:rsidRPr="008E64F1">
        <w:rPr>
          <w:rFonts w:ascii="宋体" w:hAnsi="宋体" w:cs="宋体" w:hint="eastAsia"/>
          <w:sz w:val="24"/>
          <w:szCs w:val="24"/>
        </w:rPr>
        <w:t>年月  日</w:t>
      </w:r>
    </w:p>
    <w:bookmarkEnd w:id="48"/>
    <w:bookmarkEnd w:id="49"/>
    <w:bookmarkEnd w:id="50"/>
    <w:bookmarkEnd w:id="51"/>
    <w:bookmarkEnd w:id="52"/>
    <w:p w14:paraId="5884A5B0" w14:textId="13D3F377" w:rsidR="006D5187" w:rsidRPr="006D5187" w:rsidRDefault="006D5187" w:rsidP="001A73EB">
      <w:pPr>
        <w:pStyle w:val="1"/>
        <w:ind w:firstLine="0"/>
      </w:pPr>
    </w:p>
    <w:p>
      <w:r>
        <w:br w:type="page"/>
      </w:r>
    </w:p>
    <w:p w14:paraId="6BFB6F71" w14:textId="77777777" w:rsidR="007872AA" w:rsidRPr="001F25C4" w:rsidRDefault="00000000" w:rsidP="001F25C4">
      <w:pPr>
        <w:jc w:val="center"/>
        <w:rPr>
          <w:b/>
          <w:bCs/>
          <w:sz w:val="30"/>
          <w:szCs w:val="30"/>
        </w:rPr>
      </w:pPr>
      <w:bookmarkStart w:id="53" w:name="_Toc26750"/>
      <w:bookmarkStart w:id="54" w:name="_Toc13806"/>
      <w:bookmarkStart w:id="55" w:name="_Toc521661359"/>
      <w:bookmarkStart w:id="56" w:name="_Toc7648"/>
      <w:bookmarkStart w:id="57" w:name="_Toc4745"/>
      <w:bookmarkStart w:id="58" w:name="_Toc12680"/>
      <w:bookmarkStart w:id="59" w:name="_Toc1363"/>
      <w:r w:rsidRPr="001F25C4">
        <w:rPr>
          <w:rFonts w:hint="eastAsia"/>
          <w:b/>
          <w:bCs/>
          <w:sz w:val="30"/>
          <w:szCs w:val="30"/>
        </w:rPr>
        <w:t>三、资格承诺函</w:t>
      </w:r>
      <w:bookmarkEnd w:id="53"/>
      <w:bookmarkEnd w:id="54"/>
    </w:p>
    <w:p w14:paraId="27EF3D9C" w14:textId="77777777" w:rsidR="007872AA" w:rsidRDefault="007872AA">
      <w:pPr>
        <w:pStyle w:val="a8"/>
        <w:rPr>
          <w:sz w:val="20"/>
        </w:rPr>
      </w:pPr>
    </w:p>
    <w:p w14:paraId="201B5161" w14:textId="77777777" w:rsidR="007872AA" w:rsidRDefault="00000000">
      <w:pPr>
        <w:tabs>
          <w:tab w:val="left" w:pos="6300"/>
        </w:tabs>
        <w:adjustRightInd w:val="0"/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  <w:u w:val="single"/>
        </w:rPr>
        <w:t>铁力市第五中学校</w:t>
      </w:r>
      <w:r>
        <w:rPr>
          <w:rFonts w:ascii="宋体" w:hAnsi="宋体" w:cs="宋体" w:hint="eastAsia"/>
          <w:sz w:val="24"/>
          <w:szCs w:val="24"/>
        </w:rPr>
        <w:t>：</w:t>
      </w:r>
    </w:p>
    <w:p w14:paraId="530DC98F" w14:textId="77777777" w:rsidR="007872AA" w:rsidRDefault="00000000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我单位作为本次采购项目的供应商，根据采购文件要求，现郑重承诺如下：</w:t>
      </w:r>
    </w:p>
    <w:p w14:paraId="52FA4C30" w14:textId="77777777" w:rsidR="007872AA" w:rsidRDefault="00000000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（一）符合《中华人民共和国政府采购法》第二十二条规定的条件；</w:t>
      </w:r>
    </w:p>
    <w:p w14:paraId="6749B416" w14:textId="77777777" w:rsidR="007872AA" w:rsidRDefault="00000000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1、具有独立承担民事责任的能力；</w:t>
      </w:r>
    </w:p>
    <w:p w14:paraId="118EAA5A" w14:textId="77777777" w:rsidR="007872AA" w:rsidRDefault="00000000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2、具有良好的商业信誉和健全的财务会计制度；</w:t>
      </w:r>
    </w:p>
    <w:p w14:paraId="292A09ED" w14:textId="77777777" w:rsidR="007872AA" w:rsidRDefault="00000000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3、具有履行合同所必需的设备和专业技术能力；</w:t>
      </w:r>
    </w:p>
    <w:p w14:paraId="4CCB8AA9" w14:textId="77777777" w:rsidR="007872AA" w:rsidRDefault="00000000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4、有依法缴纳税收和社会保障资金的良好记录；</w:t>
      </w:r>
    </w:p>
    <w:p w14:paraId="37934CC3" w14:textId="77777777" w:rsidR="007872AA" w:rsidRDefault="00000000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5、参加本次政府采购活动前三年内，在经营活动中没有重大违法记录；</w:t>
      </w:r>
    </w:p>
    <w:p w14:paraId="28F4A6BD" w14:textId="77777777" w:rsidR="007872AA" w:rsidRDefault="00000000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6、符合国家法律、行政法规规定的其他条件。</w:t>
      </w:r>
    </w:p>
    <w:p w14:paraId="4CAD6897" w14:textId="77777777" w:rsidR="007872AA" w:rsidRDefault="00000000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（二）我公司作为本项目参加政府采购活动的潜在供应商、法定代表人/单位负责人近3年内不具有行贿犯罪记录。</w:t>
      </w:r>
    </w:p>
    <w:p w14:paraId="33925115" w14:textId="77777777" w:rsidR="007872AA" w:rsidRDefault="00000000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（三）我公司在截至响应截止日未被列入失信被执行人、重大税收违法案件当事人名单、政府采购严重违法失信行为记录名单。</w:t>
      </w:r>
    </w:p>
    <w:p w14:paraId="0F3D5F82" w14:textId="77777777" w:rsidR="007872AA" w:rsidRDefault="00000000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（四）不属于为本项目提供整体设计、规范编制或者项目管理、监理、检测等服务的供应商。</w:t>
      </w:r>
    </w:p>
    <w:p w14:paraId="4085BFA4" w14:textId="77777777" w:rsidR="007872AA" w:rsidRDefault="00000000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（五）不存在单位负责人为同一人或者存在直接控股、管理关系的不同供应商同时参加本采购项目（包组）投标的情况。</w:t>
      </w:r>
    </w:p>
    <w:p w14:paraId="6615C001" w14:textId="77777777" w:rsidR="007872AA" w:rsidRDefault="00000000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656192" behindDoc="0" locked="0" layoutInCell="1" allowOverlap="1" wp14:anchorId="2C4AD36F" wp14:editId="4D9E12C1">
            <wp:simplePos x="0" y="0"/>
            <wp:positionH relativeFrom="column">
              <wp:posOffset>1234440</wp:posOffset>
            </wp:positionH>
            <wp:positionV relativeFrom="paragraph">
              <wp:posOffset>635</wp:posOffset>
            </wp:positionV>
            <wp:extent cx="2194560" cy="2258060"/>
            <wp:effectExtent l="0" t="0" r="0" b="0"/>
            <wp:wrapNone/>
            <wp:docPr id="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94560" cy="2258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宋体" w:hAnsi="宋体" w:cs="宋体" w:hint="eastAsia"/>
          <w:sz w:val="24"/>
          <w:szCs w:val="24"/>
        </w:rPr>
        <w:t>本公司对上述承诺的内容事项真实性负责。如经查实上述承诺的内容事项存在虚假，我公司愿意接受以提供虚假材料谋取中标追究法律责任。</w:t>
      </w:r>
    </w:p>
    <w:p w14:paraId="6B73E6DD" w14:textId="77777777" w:rsidR="007872AA" w:rsidRDefault="007872AA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</w:p>
    <w:p w14:paraId="586C99D4" w14:textId="77777777" w:rsidR="007872AA" w:rsidRDefault="007872AA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</w:p>
    <w:p w14:paraId="5956496F" w14:textId="77777777" w:rsidR="007872AA" w:rsidRDefault="007872AA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</w:p>
    <w:p w14:paraId="5E4C04FC" w14:textId="77777777" w:rsidR="007872AA" w:rsidRDefault="00000000">
      <w:pPr>
        <w:spacing w:line="312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供应商（单位盖章）：</w:t>
      </w:r>
      <w:proofErr w:type="spellStart"/>
      <w:r>
        <w:rPr>
          <w:rFonts w:ascii="宋体" w:hAnsi="宋体" w:cs="宋体"/>
          <w:sz w:val="24"/>
          <w:szCs w:val="24"/>
        </w:rPr>
        <w:t>黑河百家建筑公司</w:t>
      </w:r>
      <w:proofErr w:type="spellEnd"/>
    </w:p>
    <w:p w14:paraId="25681356" w14:textId="77777777" w:rsidR="007872AA" w:rsidRDefault="007872AA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</w:p>
    <w:p w14:paraId="24BA9147" w14:textId="77777777" w:rsidR="007872AA" w:rsidRDefault="00000000">
      <w:pPr>
        <w:spacing w:line="312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日</w:t>
      </w:r>
      <w:r>
        <w:rPr>
          <w:rFonts w:ascii="宋体" w:hAnsi="宋体" w:cs="宋体" w:hint="eastAsia"/>
          <w:sz w:val="24"/>
          <w:szCs w:val="24"/>
        </w:rPr>
        <w:tab/>
        <w:t>期：2022 年 10  月  16 日</w:t>
      </w:r>
    </w:p>
    <w:p w14:paraId="24640BC3" w14:textId="77777777" w:rsidR="007872AA" w:rsidRDefault="007872AA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  <w:sectPr w:rsidR="007872AA">
          <w:footerReference w:type="default" r:id="rId11"/>
          <w:headerReference w:type="default" r:id="rId10"/>
          <w:pgSz w:w="11907" w:h="16840"/>
          <w:pgMar w:top="1134" w:right="1191" w:bottom="1134" w:left="1304" w:header="851" w:footer="992" w:gutter="0"/>
          <w:cols w:space="720"/>
          <w:docGrid w:linePitch="380" w:charSpace="-5735"/>
        </w:sectPr>
      </w:pPr>
    </w:p>
    <w:p w14:paraId="2D240FCF" w14:textId="77777777" w:rsidR="007872AA" w:rsidRPr="001F25C4" w:rsidRDefault="00000000" w:rsidP="001F25C4">
      <w:pPr>
        <w:jc w:val="center"/>
        <w:rPr>
          <w:b/>
          <w:bCs/>
          <w:sz w:val="30"/>
          <w:szCs w:val="30"/>
        </w:rPr>
      </w:pPr>
      <w:bookmarkStart w:id="60" w:name="_Toc14675"/>
      <w:bookmarkStart w:id="61" w:name="_Toc25525"/>
      <w:r w:rsidRPr="001F25C4">
        <w:rPr>
          <w:rFonts w:hint="eastAsia"/>
          <w:b/>
          <w:bCs/>
          <w:sz w:val="30"/>
          <w:szCs w:val="30"/>
        </w:rPr>
        <w:lastRenderedPageBreak/>
        <w:t>四、满足主要商务条款的承诺书</w:t>
      </w:r>
      <w:bookmarkEnd w:id="55"/>
      <w:bookmarkEnd w:id="56"/>
    </w:p>
    <w:p w14:paraId="5B7F351D" w14:textId="77777777" w:rsidR="007872AA" w:rsidRDefault="00000000">
      <w:pPr>
        <w:tabs>
          <w:tab w:val="left" w:pos="6300"/>
        </w:tabs>
        <w:adjustRightInd w:val="0"/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  <w:u w:val="single"/>
        </w:rPr>
        <w:t xml:space="preserve"> </w:t>
      </w:r>
      <w:r>
        <w:rPr>
          <w:rFonts w:ascii="宋体" w:hAnsi="宋体" w:cs="宋体"/>
          <w:sz w:val="24"/>
          <w:szCs w:val="24"/>
          <w:u w:val="single"/>
        </w:rPr>
        <w:t xml:space="preserve"> 铁力市第五中学校  </w:t>
      </w:r>
      <w:r>
        <w:rPr>
          <w:rFonts w:ascii="宋体" w:hAnsi="宋体" w:cs="宋体" w:hint="eastAsia"/>
          <w:sz w:val="24"/>
          <w:szCs w:val="24"/>
        </w:rPr>
        <w:t>：</w:t>
      </w:r>
    </w:p>
    <w:p w14:paraId="3A258D3A" w14:textId="77777777" w:rsidR="007872AA" w:rsidRDefault="00000000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>我公司</w:t>
      </w:r>
      <w:r>
        <w:rPr>
          <w:rFonts w:ascii="宋体" w:hAnsi="宋体" w:cs="宋体" w:hint="eastAsia"/>
          <w:sz w:val="24"/>
          <w:szCs w:val="24"/>
        </w:rPr>
        <w:t>已阅读并充分理解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</w:t>
      </w:r>
      <w:proofErr w:type="spellStart"/>
      <w:r>
        <w:rPr>
          <w:rFonts w:ascii="宋体" w:hAnsi="宋体" w:cs="宋体"/>
          <w:sz w:val="24"/>
          <w:szCs w:val="24"/>
          <w:u w:val="single"/>
        </w:rPr>
        <w:t>（铁财购核字[12312399号）寝室及食宿门牌等(第4次)</w:t>
      </w:r>
      <w:proofErr w:type="spellEnd"/>
      <w:r>
        <w:rPr>
          <w:rFonts w:ascii="宋体" w:hAnsi="宋体" w:cs="宋体" w:hint="eastAsia"/>
          <w:sz w:val="24"/>
          <w:szCs w:val="24"/>
          <w:u w:val="single"/>
        </w:rPr>
        <w:t xml:space="preserve"> </w:t>
      </w:r>
      <w:r>
        <w:rPr>
          <w:rFonts w:ascii="宋体" w:hAnsi="宋体" w:cs="宋体" w:hint="eastAsia"/>
          <w:sz w:val="24"/>
          <w:szCs w:val="24"/>
        </w:rPr>
        <w:t>采购文件</w:t>
      </w:r>
      <w:r>
        <w:rPr>
          <w:rFonts w:ascii="宋体" w:hAnsi="宋体" w:cs="宋体"/>
          <w:sz w:val="24"/>
          <w:szCs w:val="24"/>
        </w:rPr>
        <w:t>中</w:t>
      </w:r>
      <w:r>
        <w:rPr>
          <w:rFonts w:ascii="宋体" w:hAnsi="宋体" w:cs="宋体" w:hint="eastAsia"/>
          <w:sz w:val="24"/>
          <w:szCs w:val="24"/>
        </w:rPr>
        <w:t>的各项条款，并在此承诺满足并接受本项目采购文件中的合同履行期限、付款方式、验收要求、违约责任等全部主要商务条款及合同条款</w:t>
      </w:r>
      <w:r>
        <w:rPr>
          <w:rFonts w:ascii="宋体" w:hAnsi="宋体" w:cs="宋体"/>
          <w:sz w:val="24"/>
          <w:szCs w:val="24"/>
        </w:rPr>
        <w:t xml:space="preserve">。 </w:t>
      </w:r>
    </w:p>
    <w:p w14:paraId="4DA7AEEE" w14:textId="77777777" w:rsidR="007872AA" w:rsidRDefault="00000000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>特此承诺！</w:t>
      </w:r>
    </w:p>
    <w:p w14:paraId="34EEB787" w14:textId="77777777" w:rsidR="007872AA" w:rsidRDefault="007872AA">
      <w:pPr>
        <w:adjustRightInd w:val="0"/>
        <w:rPr>
          <w:rFonts w:ascii="宋体" w:hAnsi="宋体" w:cs="宋体"/>
          <w:kern w:val="0"/>
          <w:sz w:val="24"/>
          <w:szCs w:val="24"/>
        </w:rPr>
      </w:pPr>
    </w:p>
    <w:p w14:paraId="4503926E" w14:textId="77777777" w:rsidR="007872AA" w:rsidRDefault="007872AA">
      <w:pPr>
        <w:adjustRightInd w:val="0"/>
        <w:rPr>
          <w:rFonts w:ascii="宋体" w:hAnsi="宋体" w:cs="宋体"/>
          <w:kern w:val="0"/>
          <w:sz w:val="24"/>
          <w:szCs w:val="24"/>
        </w:rPr>
      </w:pPr>
    </w:p>
    <w:p w14:paraId="35155E61" w14:textId="77777777" w:rsidR="007872AA" w:rsidRDefault="00000000">
      <w:pPr>
        <w:adjustRightInd w:val="0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44425041" wp14:editId="3F0D94CC">
            <wp:simplePos x="0" y="0"/>
            <wp:positionH relativeFrom="margin">
              <wp:posOffset>1562100</wp:posOffset>
            </wp:positionH>
            <wp:positionV relativeFrom="paragraph">
              <wp:posOffset>167005</wp:posOffset>
            </wp:positionV>
            <wp:extent cx="2194560" cy="2258060"/>
            <wp:effectExtent l="0" t="0" r="0" b="0"/>
            <wp:wrapNone/>
            <wp:docPr id="6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94560" cy="2258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宋体" w:hAnsi="宋体" w:cs="宋体" w:hint="eastAsia"/>
          <w:noProof/>
          <w:sz w:val="24"/>
          <w:szCs w:val="24"/>
          <w:highlight w:val="cyan"/>
          <w:u w:val="single"/>
        </w:rPr>
        <w:drawing>
          <wp:anchor distT="0" distB="0" distL="114300" distR="114300" simplePos="0" relativeHeight="251662336" behindDoc="0" locked="0" layoutInCell="1" allowOverlap="1" wp14:anchorId="07121F05" wp14:editId="5D3CAC2D">
            <wp:simplePos x="0" y="0"/>
            <wp:positionH relativeFrom="column">
              <wp:posOffset>3066415</wp:posOffset>
            </wp:positionH>
            <wp:positionV relativeFrom="paragraph">
              <wp:posOffset>14605</wp:posOffset>
            </wp:positionV>
            <wp:extent cx="1161415" cy="741680"/>
            <wp:effectExtent l="0" t="0" r="635" b="1270"/>
            <wp:wrapNone/>
            <wp:docPr id="7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61415" cy="74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FD26F9B" w14:textId="77777777" w:rsidR="007872AA" w:rsidRDefault="00000000">
      <w:pPr>
        <w:adjustRightInd w:val="0"/>
        <w:spacing w:line="360" w:lineRule="auto"/>
        <w:ind w:firstLineChars="200" w:firstLine="480"/>
      </w:pPr>
      <w:r>
        <w:rPr>
          <w:rFonts w:ascii="宋体" w:hAnsi="宋体" w:cs="宋体" w:hint="eastAsia"/>
          <w:sz w:val="24"/>
          <w:szCs w:val="24"/>
        </w:rPr>
        <w:t>法定代表人（或授权代表）签字或盖章：</w:t>
      </w:r>
      <w:r>
        <w:rPr>
          <w:rFonts w:ascii="宋体" w:hAnsi="宋体" w:cs="宋体" w:hint="eastAsia"/>
          <w:color w:val="FF0000"/>
          <w:sz w:val="24"/>
          <w:szCs w:val="24"/>
        </w:rPr>
        <w:t xml:space="preserve">   </w:t>
      </w:r>
    </w:p>
    <w:p w14:paraId="171041E9" w14:textId="77777777" w:rsidR="007872AA" w:rsidRDefault="007872AA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</w:p>
    <w:p w14:paraId="65BD4EC0" w14:textId="77777777" w:rsidR="007872AA" w:rsidRDefault="007872AA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</w:p>
    <w:p w14:paraId="2A83040D" w14:textId="77777777" w:rsidR="007872AA" w:rsidRDefault="00000000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供应商名称（盖章）：</w:t>
      </w:r>
      <w:proofErr w:type="spellStart"/>
      <w:r>
        <w:rPr>
          <w:rFonts w:ascii="宋体" w:hAnsi="宋体" w:cs="宋体"/>
          <w:sz w:val="24"/>
          <w:szCs w:val="24"/>
        </w:rPr>
        <w:t>黑河百家建筑公司</w:t>
      </w:r>
      <w:proofErr w:type="spellEnd"/>
      <w:r>
        <w:rPr>
          <w:rFonts w:ascii="宋体" w:hAnsi="宋体" w:cs="宋体"/>
          <w:sz w:val="24"/>
          <w:szCs w:val="24"/>
        </w:rPr>
        <w:t xml:space="preserve"> </w:t>
      </w:r>
      <w:r>
        <w:rPr>
          <w:sz w:val="30"/>
          <w:szCs w:val="30"/>
          <w:u w:val="single"/>
        </w:rPr>
        <w:t xml:space="preserve">  </w:t>
      </w:r>
    </w:p>
    <w:p w14:paraId="7F3F3A90" w14:textId="77777777" w:rsidR="007872AA" w:rsidRDefault="00000000">
      <w:pPr>
        <w:spacing w:line="312" w:lineRule="auto"/>
        <w:ind w:firstLineChars="300" w:firstLine="72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2022 年 10  月  16 日</w:t>
      </w:r>
    </w:p>
    <w:p w14:paraId="37B6B055" w14:textId="77777777" w:rsidR="007872AA" w:rsidRDefault="00000000">
      <w:pPr>
        <w:spacing w:line="312" w:lineRule="auto"/>
        <w:ind w:right="480" w:firstLineChars="2700" w:firstLine="759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b/>
          <w:szCs w:val="28"/>
        </w:rPr>
        <w:tab/>
      </w:r>
    </w:p>
    <w:p w14:paraId="769776D5" w14:textId="77777777" w:rsidR="007872AA" w:rsidRDefault="007872AA">
      <w:pPr>
        <w:spacing w:line="312" w:lineRule="auto"/>
        <w:ind w:firstLine="420"/>
        <w:rPr>
          <w:rFonts w:ascii="宋体" w:hAnsi="宋体" w:cs="宋体"/>
          <w:b/>
          <w:szCs w:val="28"/>
        </w:rPr>
      </w:pPr>
    </w:p>
    <w:p w14:paraId="2BB6ADEF" w14:textId="77777777" w:rsidR="007872AA" w:rsidRDefault="007872AA">
      <w:pPr>
        <w:spacing w:line="312" w:lineRule="auto"/>
        <w:rPr>
          <w:rFonts w:ascii="宋体" w:hAnsi="宋体" w:cs="宋体"/>
          <w:b/>
          <w:szCs w:val="28"/>
        </w:rPr>
      </w:pPr>
    </w:p>
    <w:p w14:paraId="1A3B7AAD" w14:textId="77777777" w:rsidR="007872AA" w:rsidRDefault="007872AA">
      <w:pPr>
        <w:spacing w:line="312" w:lineRule="auto"/>
        <w:rPr>
          <w:rFonts w:ascii="宋体" w:hAnsi="宋体" w:cs="宋体"/>
          <w:b/>
          <w:szCs w:val="28"/>
        </w:rPr>
      </w:pPr>
    </w:p>
    <w:p w14:paraId="76DDF1F2" w14:textId="77777777" w:rsidR="007872AA" w:rsidRDefault="007872AA">
      <w:pPr>
        <w:spacing w:line="312" w:lineRule="auto"/>
        <w:ind w:firstLineChars="200" w:firstLine="480"/>
        <w:rPr>
          <w:rFonts w:ascii="宋体" w:hAnsi="宋体" w:cs="宋体"/>
          <w:color w:val="FF0000"/>
          <w:sz w:val="24"/>
          <w:szCs w:val="24"/>
        </w:rPr>
      </w:pPr>
    </w:p>
    <w:p w14:paraId="3B97CC79" w14:textId="77777777" w:rsidR="007872AA" w:rsidRPr="001F25C4" w:rsidRDefault="00000000" w:rsidP="001F25C4">
      <w:pPr>
        <w:jc w:val="center"/>
        <w:rPr>
          <w:b/>
          <w:bCs/>
          <w:sz w:val="30"/>
          <w:szCs w:val="30"/>
        </w:rPr>
      </w:pPr>
      <w:r>
        <w:rPr>
          <w:rFonts w:ascii="宋体" w:hAnsi="宋体" w:cs="宋体" w:hint="eastAsia"/>
          <w:b/>
          <w:szCs w:val="28"/>
        </w:rPr>
        <w:br w:type="page"/>
      </w:r>
      <w:bookmarkStart w:id="62" w:name="_Toc12170"/>
      <w:bookmarkStart w:id="63" w:name="_Toc24184"/>
      <w:r w:rsidRPr="001F25C4">
        <w:rPr>
          <w:rFonts w:hint="eastAsia"/>
          <w:b/>
          <w:bCs/>
          <w:sz w:val="30"/>
          <w:szCs w:val="30"/>
        </w:rPr>
        <w:lastRenderedPageBreak/>
        <w:t>五、法定代表人授权委托书</w:t>
      </w:r>
      <w:bookmarkEnd w:id="57"/>
      <w:bookmarkEnd w:id="58"/>
    </w:p>
    <w:p w14:paraId="498C05AA" w14:textId="77777777" w:rsidR="007872AA" w:rsidRDefault="00000000">
      <w:pPr>
        <w:tabs>
          <w:tab w:val="left" w:pos="6300"/>
        </w:tabs>
        <w:snapToGrid w:val="0"/>
        <w:spacing w:line="312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致：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</w:t>
      </w:r>
      <w:r>
        <w:rPr>
          <w:rFonts w:ascii="宋体" w:hAnsi="宋体" w:cs="宋体"/>
          <w:sz w:val="24"/>
          <w:szCs w:val="24"/>
          <w:u w:val="single"/>
        </w:rPr>
        <w:t xml:space="preserve">  铁力市第五中学校  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</w:t>
      </w:r>
      <w:r>
        <w:rPr>
          <w:rFonts w:ascii="宋体" w:hAnsi="宋体" w:cs="宋体" w:hint="eastAsia"/>
          <w:sz w:val="24"/>
          <w:szCs w:val="24"/>
        </w:rPr>
        <w:t>：</w:t>
      </w:r>
    </w:p>
    <w:p w14:paraId="1BC21E15" w14:textId="77777777" w:rsidR="007872AA" w:rsidRDefault="00000000">
      <w:pPr>
        <w:tabs>
          <w:tab w:val="left" w:pos="6300"/>
        </w:tabs>
        <w:snapToGrid w:val="0"/>
        <w:spacing w:line="312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  <w:u w:val="single"/>
        </w:rPr>
        <w:t xml:space="preserve">   </w:t>
      </w:r>
      <w:proofErr w:type="spellStart"/>
      <w:r>
        <w:rPr>
          <w:rFonts w:ascii="宋体" w:hAnsi="宋体" w:cs="宋体"/>
          <w:sz w:val="24"/>
          <w:szCs w:val="24"/>
          <w:u w:val="single"/>
        </w:rPr>
        <w:t>张成</w:t>
      </w:r>
      <w:proofErr w:type="spellEnd"/>
      <w:r>
        <w:rPr>
          <w:rFonts w:ascii="宋体" w:hAnsi="宋体" w:cs="宋体" w:hint="eastAsia"/>
          <w:sz w:val="24"/>
          <w:szCs w:val="24"/>
          <w:u w:val="single"/>
        </w:rPr>
        <w:t xml:space="preserve">  </w:t>
      </w:r>
      <w:r>
        <w:rPr>
          <w:rFonts w:ascii="宋体" w:hAnsi="宋体" w:cs="宋体" w:hint="eastAsia"/>
          <w:sz w:val="24"/>
          <w:szCs w:val="24"/>
        </w:rPr>
        <w:t>（法定代表人名称）是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</w:t>
      </w:r>
      <w:proofErr w:type="spellStart"/>
      <w:r>
        <w:rPr>
          <w:rFonts w:ascii="宋体" w:hAnsi="宋体" w:cs="宋体"/>
          <w:sz w:val="24"/>
          <w:szCs w:val="24"/>
          <w:u w:val="single"/>
        </w:rPr>
        <w:t>黑河百家建筑公司</w:t>
      </w:r>
      <w:proofErr w:type="spellEnd"/>
      <w:r>
        <w:rPr>
          <w:rFonts w:ascii="宋体" w:hAnsi="宋体" w:cs="宋体" w:hint="eastAsia"/>
          <w:sz w:val="24"/>
          <w:szCs w:val="24"/>
          <w:u w:val="single"/>
        </w:rPr>
        <w:t xml:space="preserve">  </w:t>
      </w:r>
      <w:r>
        <w:rPr>
          <w:rFonts w:ascii="宋体" w:hAnsi="宋体" w:cs="宋体" w:hint="eastAsia"/>
          <w:sz w:val="24"/>
          <w:szCs w:val="24"/>
        </w:rPr>
        <w:t>的法定代表人，特授权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</w:t>
      </w:r>
      <w:proofErr w:type="spellStart"/>
      <w:r>
        <w:rPr>
          <w:rFonts w:ascii="宋体" w:hAnsi="宋体" w:cs="宋体"/>
          <w:sz w:val="24"/>
          <w:szCs w:val="24"/>
          <w:u w:val="single"/>
        </w:rPr>
        <w:t>230012092582038409</w:t>
      </w:r>
      <w:proofErr w:type="spellEnd"/>
      <w:r>
        <w:rPr>
          <w:rFonts w:ascii="宋体" w:hAnsi="宋体" w:cs="宋体" w:hint="eastAsia"/>
          <w:sz w:val="24"/>
          <w:szCs w:val="24"/>
          <w:u w:val="single"/>
        </w:rPr>
        <w:t xml:space="preserve">  </w:t>
      </w:r>
      <w:r>
        <w:rPr>
          <w:rFonts w:ascii="宋体" w:hAnsi="宋体" w:cs="宋体" w:hint="eastAsia"/>
          <w:sz w:val="24"/>
          <w:szCs w:val="24"/>
        </w:rPr>
        <w:t>（被授权人姓名及身份证代码）电话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</w:t>
      </w:r>
      <w:proofErr w:type="spellStart"/>
      <w:r>
        <w:rPr>
          <w:rFonts w:ascii="宋体" w:hAnsi="宋体" w:cs="宋体"/>
          <w:sz w:val="24"/>
          <w:szCs w:val="24"/>
          <w:u w:val="single"/>
        </w:rPr>
        <w:t>188045609995</w:t>
      </w:r>
      <w:proofErr w:type="spellEnd"/>
      <w:r>
        <w:rPr>
          <w:rFonts w:ascii="宋体" w:hAnsi="宋体" w:cs="宋体" w:hint="eastAsia"/>
          <w:sz w:val="24"/>
          <w:szCs w:val="24"/>
          <w:u w:val="single"/>
        </w:rPr>
        <w:t xml:space="preserve">  </w:t>
      </w:r>
      <w:r>
        <w:rPr>
          <w:rFonts w:ascii="宋体" w:hAnsi="宋体" w:cs="宋体" w:hint="eastAsia"/>
          <w:sz w:val="24"/>
          <w:szCs w:val="24"/>
        </w:rPr>
        <w:t>代表我单位全权办理上述项目的</w:t>
      </w:r>
      <w:proofErr w:type="gramStart"/>
      <w:r>
        <w:rPr>
          <w:rFonts w:ascii="宋体" w:hAnsi="宋体" w:cs="宋体" w:hint="eastAsia"/>
          <w:sz w:val="24"/>
          <w:szCs w:val="24"/>
        </w:rPr>
        <w:t>询</w:t>
      </w:r>
      <w:proofErr w:type="gramEnd"/>
      <w:r>
        <w:rPr>
          <w:rFonts w:ascii="宋体" w:hAnsi="宋体" w:cs="宋体" w:hint="eastAsia"/>
          <w:sz w:val="24"/>
          <w:szCs w:val="24"/>
        </w:rPr>
        <w:t>比、签约等具体工作，并签署全部有关文件、协议及合同。</w:t>
      </w:r>
    </w:p>
    <w:p w14:paraId="0108BE82" w14:textId="77777777" w:rsidR="007872AA" w:rsidRDefault="00000000">
      <w:pPr>
        <w:tabs>
          <w:tab w:val="left" w:pos="6300"/>
        </w:tabs>
        <w:snapToGrid w:val="0"/>
        <w:spacing w:line="312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我单位对被授权人的签字负全部责任。</w:t>
      </w:r>
    </w:p>
    <w:p w14:paraId="47814184" w14:textId="77777777" w:rsidR="007872AA" w:rsidRDefault="00000000">
      <w:pPr>
        <w:tabs>
          <w:tab w:val="left" w:pos="6300"/>
        </w:tabs>
        <w:snapToGrid w:val="0"/>
        <w:spacing w:line="312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在撤消授权的书面通知以前，本授权书一直有效。被授权人在授权书有效期内签署的所有文件不因授权的撤消而失效。</w:t>
      </w:r>
    </w:p>
    <w:p w14:paraId="44BB38F3" w14:textId="77777777" w:rsidR="007872AA" w:rsidRDefault="00000000">
      <w:pPr>
        <w:tabs>
          <w:tab w:val="left" w:pos="6300"/>
        </w:tabs>
        <w:snapToGrid w:val="0"/>
        <w:spacing w:line="312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noProof/>
          <w:sz w:val="24"/>
          <w:szCs w:val="24"/>
        </w:rPr>
        <w:drawing>
          <wp:anchor distT="0" distB="0" distL="114300" distR="114300" simplePos="0" relativeHeight="251655168" behindDoc="0" locked="0" layoutInCell="1" allowOverlap="1" wp14:anchorId="7BA61E60" wp14:editId="2EE83586">
            <wp:simplePos x="0" y="0"/>
            <wp:positionH relativeFrom="column">
              <wp:posOffset>1290955</wp:posOffset>
            </wp:positionH>
            <wp:positionV relativeFrom="paragraph">
              <wp:posOffset>209550</wp:posOffset>
            </wp:positionV>
            <wp:extent cx="2230755" cy="962025"/>
            <wp:effectExtent l="0" t="0" r="0" b="9525"/>
            <wp:wrapNone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3075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D8498F8" w14:textId="77777777" w:rsidR="007872AA" w:rsidRDefault="00000000">
      <w:pPr>
        <w:tabs>
          <w:tab w:val="left" w:pos="6300"/>
        </w:tabs>
        <w:snapToGrid w:val="0"/>
        <w:spacing w:line="312" w:lineRule="auto"/>
        <w:ind w:firstLine="57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noProof/>
          <w:sz w:val="24"/>
          <w:szCs w:val="24"/>
          <w:highlight w:val="cyan"/>
          <w:u w:val="single"/>
        </w:rPr>
        <w:drawing>
          <wp:anchor distT="0" distB="0" distL="114300" distR="114300" simplePos="0" relativeHeight="251661312" behindDoc="0" locked="0" layoutInCell="1" allowOverlap="1" wp14:anchorId="1D5A17D8" wp14:editId="24517BDB">
            <wp:simplePos x="0" y="0"/>
            <wp:positionH relativeFrom="column">
              <wp:posOffset>4850130</wp:posOffset>
            </wp:positionH>
            <wp:positionV relativeFrom="paragraph">
              <wp:posOffset>17780</wp:posOffset>
            </wp:positionV>
            <wp:extent cx="923290" cy="589280"/>
            <wp:effectExtent l="0" t="0" r="0" b="1270"/>
            <wp:wrapNone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23479" cy="589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2ED4201" w14:textId="77777777" w:rsidR="007872AA" w:rsidRDefault="00000000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被授权人：                                 法定代表人：</w:t>
      </w:r>
    </w:p>
    <w:p w14:paraId="2309E706" w14:textId="77777777" w:rsidR="007872AA" w:rsidRDefault="00000000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（签字或盖章）                             （签字或盖章）</w:t>
      </w:r>
    </w:p>
    <w:p w14:paraId="4DF08FAB" w14:textId="77777777" w:rsidR="007872AA" w:rsidRDefault="00000000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650957D9" wp14:editId="327C1120">
            <wp:simplePos x="0" y="0"/>
            <wp:positionH relativeFrom="column">
              <wp:posOffset>1329055</wp:posOffset>
            </wp:positionH>
            <wp:positionV relativeFrom="paragraph">
              <wp:posOffset>37465</wp:posOffset>
            </wp:positionV>
            <wp:extent cx="2194560" cy="2258060"/>
            <wp:effectExtent l="0" t="0" r="0" b="0"/>
            <wp:wrapNone/>
            <wp:docPr id="10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94560" cy="2258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0C47FB2" w14:textId="77777777" w:rsidR="007872AA" w:rsidRDefault="007872AA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</w:p>
    <w:p w14:paraId="2D638AB6" w14:textId="77777777" w:rsidR="007872AA" w:rsidRDefault="007872AA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</w:p>
    <w:p w14:paraId="5ECD20B0" w14:textId="77777777" w:rsidR="007872AA" w:rsidRDefault="007872AA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</w:p>
    <w:p w14:paraId="7E6BDF18" w14:textId="77777777" w:rsidR="007872AA" w:rsidRDefault="00000000">
      <w:pPr>
        <w:adjustRightInd w:val="0"/>
        <w:spacing w:line="360" w:lineRule="auto"/>
        <w:ind w:firstLine="42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供应商（单位盖章）：</w:t>
      </w:r>
    </w:p>
    <w:p w14:paraId="0B5A8FC9" w14:textId="77777777" w:rsidR="007872AA" w:rsidRDefault="00000000">
      <w:pPr>
        <w:adjustRightInd w:val="0"/>
        <w:spacing w:line="360" w:lineRule="auto"/>
        <w:ind w:firstLineChars="200" w:firstLine="480"/>
      </w:pPr>
      <w:r>
        <w:rPr>
          <w:rFonts w:ascii="宋体" w:hAnsi="宋体" w:cs="宋体" w:hint="eastAsia"/>
          <w:sz w:val="24"/>
          <w:szCs w:val="24"/>
        </w:rPr>
        <w:t>日</w:t>
      </w:r>
      <w:r>
        <w:rPr>
          <w:rFonts w:ascii="宋体" w:hAnsi="宋体" w:cs="宋体" w:hint="eastAsia"/>
          <w:sz w:val="24"/>
          <w:szCs w:val="24"/>
        </w:rPr>
        <w:tab/>
        <w:t>期： 2022 年 10  月  16 日</w:t>
      </w:r>
      <w:bookmarkEnd w:id="59"/>
      <w:bookmarkEnd w:id="60"/>
      <w:bookmarkEnd w:id="61"/>
      <w:bookmarkEnd w:id="62"/>
      <w:bookmarkEnd w:id="63"/>
    </w:p>
    <w:p>
      <w:r>
        <w:br w:type="page"/>
      </w:r>
    </w:p>
    <w:p w14:paraId="751B3891" w14:textId="5FFEFD4A" w:rsidR="00887B1E" w:rsidRDefault="00887B1E">
      <w:pPr>
        <w:pStyle w:val="a8"/>
        <w:spacing w:after="13"/>
        <w:ind w:left="2788" w:right="2792"/>
        <w:jc w:val="center"/>
        <w:outlineLvl w:val="0"/>
        <w:rPr>
          <w:rFonts w:ascii="宋体" w:eastAsia="宋体" w:hAnsi="宋体" w:cs="宋体"/>
          <w:b/>
          <w:sz w:val="28"/>
          <w:szCs w:val="28"/>
        </w:rPr>
      </w:pPr>
      <w:bookmarkStart w:id="64" w:name="_Toc28944"/>
      <w:bookmarkStart w:id="65" w:name="_Toc22587"/>
      <w:bookmarkStart w:id="66" w:name="_Toc4745"/>
      <w:bookmarkStart w:id="67" w:name="_Toc7648"/>
      <w:bookmarkStart w:id="68" w:name="_Toc12680"/>
      <w:bookmarkStart w:id="69" w:name="_Toc521661359"/>
      <w:bookmarkStart w:id="70" w:name="_Toc1363"/>
      <w:r>
        <w:rPr>
          <w:rFonts w:ascii="宋体" w:eastAsia="宋体" w:hAnsi="宋体" w:cs="宋体" w:hint="eastAsia"/>
          <w:b/>
          <w:sz w:val="30"/>
          <w:szCs w:val="30"/>
        </w:rPr>
        <w:t>六、技术偏离表</w:t>
      </w:r>
      <w:bookmarkEnd w:id="64"/>
      <w:bookmarkEnd w:id="65"/>
    </w:p>
    <w:tbl>
      <w:tblPr>
        <w:tblW w:w="9297" w:type="dxa"/>
        <w:tblInd w:w="162" w:type="dxa"/>
        <w:tblBorders>
          <w:top w:val="double" w:sz="2" w:space="0" w:color="2B2B2B"/>
          <w:left w:val="double" w:sz="2" w:space="0" w:color="2B2B2B"/>
          <w:bottom w:val="double" w:sz="2" w:space="0" w:color="2B2B2B"/>
          <w:right w:val="double" w:sz="2" w:space="0" w:color="2B2B2B"/>
          <w:insideH w:val="double" w:sz="2" w:space="0" w:color="2B2B2B"/>
          <w:insideV w:val="double" w:sz="2" w:space="0" w:color="2B2B2B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43"/>
        <w:gridCol w:w="1390"/>
        <w:gridCol w:w="2006"/>
        <w:gridCol w:w="3015"/>
        <w:gridCol w:w="1390"/>
        <w:gridCol w:w="753"/>
      </w:tblGrid>
      <w:tr w:rsidR="00887B1E" w14:paraId="77A0719F" w14:textId="77777777">
        <w:trPr>
          <w:trHeight w:val="394"/>
        </w:trPr>
        <w:tc>
          <w:tcPr>
            <w:tcW w:w="743" w:type="dxa"/>
          </w:tcPr>
          <w:p w14:paraId="30560265" w14:textId="77777777" w:rsidR="00887B1E" w:rsidRDefault="00887B1E">
            <w:pPr>
              <w:pStyle w:val="TableParagraph"/>
              <w:spacing w:before="3"/>
              <w:ind w:left="193"/>
              <w:rPr>
                <w:b/>
                <w:sz w:val="19"/>
              </w:rPr>
            </w:pPr>
            <w:r>
              <w:rPr>
                <w:b/>
                <w:sz w:val="19"/>
              </w:rPr>
              <w:t>序号</w:t>
            </w:r>
          </w:p>
        </w:tc>
        <w:tc>
          <w:tcPr>
            <w:tcW w:w="1390" w:type="dxa"/>
          </w:tcPr>
          <w:p w14:paraId="6EA6AFEF" w14:textId="77777777" w:rsidR="00887B1E" w:rsidRDefault="00887B1E">
            <w:pPr>
              <w:pStyle w:val="TableParagraph"/>
              <w:spacing w:before="3"/>
              <w:ind w:left="355"/>
              <w:rPr>
                <w:b/>
                <w:sz w:val="19"/>
              </w:rPr>
            </w:pPr>
            <w:r>
              <w:rPr>
                <w:b/>
                <w:sz w:val="19"/>
              </w:rPr>
              <w:t>标的名称</w:t>
            </w:r>
          </w:p>
        </w:tc>
        <w:tc>
          <w:tcPr>
            <w:tcW w:w="2006" w:type="dxa"/>
          </w:tcPr>
          <w:p w14:paraId="0BB85C76" w14:textId="77777777" w:rsidR="00887B1E" w:rsidRDefault="00887B1E">
            <w:pPr>
              <w:pStyle w:val="TableParagraph"/>
              <w:spacing w:before="3"/>
              <w:ind w:left="500"/>
              <w:rPr>
                <w:b/>
                <w:sz w:val="19"/>
              </w:rPr>
            </w:pPr>
            <w:r>
              <w:rPr>
                <w:rFonts w:hint="eastAsia"/>
                <w:b/>
                <w:sz w:val="19"/>
                <w:lang w:val="en-US"/>
              </w:rPr>
              <w:t>采购</w:t>
            </w:r>
            <w:r>
              <w:rPr>
                <w:b/>
                <w:sz w:val="19"/>
              </w:rPr>
              <w:t>技术要求</w:t>
            </w:r>
          </w:p>
        </w:tc>
        <w:tc>
          <w:tcPr>
            <w:tcW w:w="3015" w:type="dxa"/>
          </w:tcPr>
          <w:p w14:paraId="3ABFDF6D" w14:textId="77777777" w:rsidR="00887B1E" w:rsidRDefault="00887B1E">
            <w:pPr>
              <w:pStyle w:val="TableParagraph"/>
              <w:spacing w:before="3"/>
              <w:ind w:left="765"/>
              <w:rPr>
                <w:b/>
                <w:sz w:val="19"/>
              </w:rPr>
            </w:pPr>
            <w:r>
              <w:rPr>
                <w:rFonts w:hint="eastAsia"/>
                <w:b/>
                <w:sz w:val="19"/>
                <w:lang w:val="en-US"/>
              </w:rPr>
              <w:t>供应商</w:t>
            </w:r>
            <w:r>
              <w:rPr>
                <w:b/>
                <w:sz w:val="19"/>
              </w:rPr>
              <w:t>提供响应内容</w:t>
            </w:r>
          </w:p>
        </w:tc>
        <w:tc>
          <w:tcPr>
            <w:tcW w:w="1390" w:type="dxa"/>
          </w:tcPr>
          <w:p w14:paraId="6DEB3A27" w14:textId="77777777" w:rsidR="00887B1E" w:rsidRDefault="00887B1E">
            <w:pPr>
              <w:pStyle w:val="TableParagraph"/>
              <w:spacing w:before="3"/>
              <w:ind w:left="356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偏离程度</w:t>
            </w:r>
          </w:p>
        </w:tc>
        <w:tc>
          <w:tcPr>
            <w:tcW w:w="753" w:type="dxa"/>
            <w:tcBorders>
              <w:right w:val="double" w:sz="2" w:space="0" w:color="7F7F7F"/>
            </w:tcBorders>
          </w:tcPr>
          <w:p w14:paraId="7422D709" w14:textId="77777777" w:rsidR="00887B1E" w:rsidRDefault="00887B1E">
            <w:pPr>
              <w:pStyle w:val="TableParagraph"/>
              <w:spacing w:before="3"/>
              <w:ind w:left="20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备注</w:t>
            </w:r>
          </w:p>
        </w:tc>
      </w:tr>
      <w:tr w:rsidR="00887B1E" w14:paraId="6AB82A0E" w14:textId="77777777">
        <w:trPr>
          <w:trHeight w:val="398"/>
        </w:trPr>
        <w:tc>
          <w:tcPr>
            <w:tcW w:w="743" w:type="dxa"/>
          </w:tcPr>
          <w:p w14:paraId="6133DC9E" w14:textId="13D025DA" w:rsidR="00887B1E" w:rsidRDefault="003667A9">
            <w:pPr>
              <w:pStyle w:val="TableParagraph"/>
              <w:spacing w:before="3"/>
              <w:ind w:left="193"/>
              <w:jc w:val="center"/>
              <w:rPr>
                <w:b/>
                <w:sz w:val="19"/>
              </w:rPr>
            </w:pPr>
            <w:r>
              <w:rPr>
                <w:rFonts w:hint="eastAsia"/>
                <w:b/>
                <w:sz w:val="19"/>
              </w:rPr>
              <w:t>1</w:t>
            </w:r>
          </w:p>
        </w:tc>
        <w:tc>
          <w:tcPr>
            <w:tcW w:w="1390" w:type="dxa"/>
          </w:tcPr>
          <w:p w14:paraId="1DA37CFB" w14:textId="4A58B7E8" w:rsidR="00887B1E" w:rsidRDefault="003667A9">
            <w:pPr>
              <w:pStyle w:val="TableParagraph"/>
              <w:spacing w:before="3"/>
              <w:ind w:left="355"/>
              <w:jc w:val="center"/>
              <w:rPr>
                <w:b/>
                <w:sz w:val="19"/>
              </w:rPr>
            </w:pPr>
            <w:r>
              <w:rPr>
                <w:rFonts w:hint="eastAsia"/>
                <w:b/>
                <w:sz w:val="19"/>
              </w:rPr>
              <w:t>1</w:t>
            </w:r>
          </w:p>
        </w:tc>
        <w:tc>
          <w:tcPr>
            <w:tcW w:w="2006" w:type="dxa"/>
          </w:tcPr>
          <w:p w14:paraId="23FE6C06" w14:textId="4C0F2296" w:rsidR="00887B1E" w:rsidRDefault="003667A9">
            <w:pPr>
              <w:pStyle w:val="TableParagraph"/>
              <w:spacing w:before="3"/>
              <w:ind w:left="500"/>
              <w:jc w:val="center"/>
              <w:rPr>
                <w:b/>
                <w:sz w:val="19"/>
              </w:rPr>
            </w:pPr>
            <w:r>
              <w:rPr>
                <w:rFonts w:hint="eastAsia"/>
                <w:b/>
                <w:sz w:val="19"/>
              </w:rPr>
              <w:t>1</w:t>
            </w:r>
          </w:p>
        </w:tc>
        <w:tc>
          <w:tcPr>
            <w:tcW w:w="3015" w:type="dxa"/>
          </w:tcPr>
          <w:p w14:paraId="7282D68D" w14:textId="30F5A350" w:rsidR="00887B1E" w:rsidRDefault="003667A9">
            <w:pPr>
              <w:pStyle w:val="TableParagraph"/>
              <w:spacing w:before="3"/>
              <w:ind w:left="765"/>
              <w:jc w:val="center"/>
              <w:rPr>
                <w:b/>
                <w:sz w:val="19"/>
              </w:rPr>
            </w:pPr>
            <w:r>
              <w:rPr>
                <w:rFonts w:hint="eastAsia"/>
                <w:b/>
                <w:sz w:val="19"/>
              </w:rPr>
              <w:t>1</w:t>
            </w:r>
          </w:p>
        </w:tc>
        <w:tc>
          <w:tcPr>
            <w:tcW w:w="1390" w:type="dxa"/>
          </w:tcPr>
          <w:p w14:paraId="206DDE27" w14:textId="0BFF937F" w:rsidR="00887B1E" w:rsidRDefault="003667A9">
            <w:pPr>
              <w:pStyle w:val="TableParagraph"/>
              <w:spacing w:before="3"/>
              <w:ind w:left="356"/>
              <w:jc w:val="center"/>
              <w:rPr>
                <w:b/>
                <w:sz w:val="19"/>
              </w:rPr>
            </w:pPr>
            <w:r>
              <w:rPr>
                <w:rFonts w:hint="eastAsia"/>
                <w:b/>
                <w:sz w:val="19"/>
              </w:rPr>
              <w:t>1</w:t>
            </w:r>
          </w:p>
        </w:tc>
        <w:tc>
          <w:tcPr>
            <w:tcW w:w="753" w:type="dxa"/>
            <w:tcBorders>
              <w:right w:val="double" w:sz="2" w:space="0" w:color="7F7F7F"/>
            </w:tcBorders>
          </w:tcPr>
          <w:p w14:paraId="31F04C9E" w14:textId="275AF537" w:rsidR="00887B1E" w:rsidRDefault="003667A9">
            <w:pPr>
              <w:pStyle w:val="TableParagraph"/>
              <w:spacing w:before="3"/>
              <w:ind w:left="201"/>
              <w:jc w:val="center"/>
              <w:rPr>
                <w:b/>
                <w:sz w:val="19"/>
              </w:rPr>
            </w:pPr>
            <w:r>
              <w:rPr>
                <w:rFonts w:hint="eastAsia"/>
                <w:b/>
                <w:sz w:val="19"/>
              </w:rPr>
              <w:t>1</w:t>
            </w:r>
          </w:p>
        </w:tc>
      </w:tr>
      <w:tr w:rsidR="00887B1E" w14:paraId="00003C49" w14:textId="77777777">
        <w:trPr>
          <w:trHeight w:val="398"/>
        </w:trPr>
        <w:tc>
          <w:tcPr>
            <w:tcW w:w="743" w:type="dxa"/>
          </w:tcPr>
          <w:p w14:paraId="36324110" w14:textId="2773D224" w:rsidR="00887B1E" w:rsidRDefault="003667A9">
            <w:pPr>
              <w:pStyle w:val="TableParagraph"/>
              <w:spacing w:before="3"/>
              <w:ind w:left="193"/>
              <w:jc w:val="center"/>
              <w:rPr>
                <w:b/>
                <w:sz w:val="19"/>
              </w:rPr>
            </w:pPr>
            <w:r>
              <w:rPr>
                <w:rFonts w:hint="eastAsia"/>
                <w:b/>
                <w:sz w:val="19"/>
              </w:rPr>
              <w:t>2</w:t>
            </w:r>
          </w:p>
        </w:tc>
        <w:tc>
          <w:tcPr>
            <w:tcW w:w="1390" w:type="dxa"/>
          </w:tcPr>
          <w:p w14:paraId="40F6E4D2" w14:textId="4C548673" w:rsidR="00887B1E" w:rsidRDefault="003667A9">
            <w:pPr>
              <w:pStyle w:val="TableParagraph"/>
              <w:spacing w:before="3"/>
              <w:ind w:left="355"/>
              <w:jc w:val="center"/>
              <w:rPr>
                <w:b/>
                <w:sz w:val="19"/>
              </w:rPr>
            </w:pPr>
            <w:r>
              <w:rPr>
                <w:rFonts w:hint="eastAsia"/>
                <w:b/>
                <w:sz w:val="19"/>
              </w:rPr>
              <w:t>2</w:t>
            </w:r>
          </w:p>
        </w:tc>
        <w:tc>
          <w:tcPr>
            <w:tcW w:w="2006" w:type="dxa"/>
          </w:tcPr>
          <w:p w14:paraId="5AB5163E" w14:textId="1D524B7E" w:rsidR="00887B1E" w:rsidRDefault="003667A9">
            <w:pPr>
              <w:pStyle w:val="TableParagraph"/>
              <w:spacing w:before="3"/>
              <w:ind w:left="500"/>
              <w:jc w:val="center"/>
              <w:rPr>
                <w:b/>
                <w:sz w:val="19"/>
              </w:rPr>
            </w:pPr>
            <w:r>
              <w:rPr>
                <w:rFonts w:hint="eastAsia"/>
                <w:b/>
                <w:sz w:val="19"/>
              </w:rPr>
              <w:t>2</w:t>
            </w:r>
          </w:p>
        </w:tc>
        <w:tc>
          <w:tcPr>
            <w:tcW w:w="3015" w:type="dxa"/>
          </w:tcPr>
          <w:p w14:paraId="70232D13" w14:textId="1AA5D885" w:rsidR="00887B1E" w:rsidRDefault="003667A9">
            <w:pPr>
              <w:pStyle w:val="TableParagraph"/>
              <w:spacing w:before="3"/>
              <w:ind w:left="765"/>
              <w:jc w:val="center"/>
              <w:rPr>
                <w:b/>
                <w:sz w:val="19"/>
              </w:rPr>
            </w:pPr>
            <w:r>
              <w:rPr>
                <w:rFonts w:hint="eastAsia"/>
                <w:b/>
                <w:sz w:val="19"/>
              </w:rPr>
              <w:t>2</w:t>
            </w:r>
          </w:p>
        </w:tc>
        <w:tc>
          <w:tcPr>
            <w:tcW w:w="1390" w:type="dxa"/>
          </w:tcPr>
          <w:p w14:paraId="108528F7" w14:textId="040FF46E" w:rsidR="00887B1E" w:rsidRDefault="003667A9">
            <w:pPr>
              <w:pStyle w:val="TableParagraph"/>
              <w:spacing w:before="3"/>
              <w:ind w:left="356"/>
              <w:jc w:val="center"/>
              <w:rPr>
                <w:b/>
                <w:sz w:val="19"/>
              </w:rPr>
            </w:pPr>
            <w:r>
              <w:rPr>
                <w:rFonts w:hint="eastAsia"/>
                <w:b/>
                <w:sz w:val="19"/>
              </w:rPr>
              <w:t>2</w:t>
            </w:r>
          </w:p>
        </w:tc>
        <w:tc>
          <w:tcPr>
            <w:tcW w:w="753" w:type="dxa"/>
            <w:tcBorders>
              <w:right w:val="double" w:sz="2" w:space="0" w:color="7F7F7F"/>
            </w:tcBorders>
          </w:tcPr>
          <w:p w14:paraId="5F815755" w14:textId="73684429" w:rsidR="00887B1E" w:rsidRDefault="003667A9">
            <w:pPr>
              <w:pStyle w:val="TableParagraph"/>
              <w:spacing w:before="3"/>
              <w:ind w:left="201"/>
              <w:jc w:val="center"/>
              <w:rPr>
                <w:b/>
                <w:sz w:val="19"/>
              </w:rPr>
            </w:pPr>
            <w:r>
              <w:rPr>
                <w:rFonts w:hint="eastAsia"/>
                <w:b/>
                <w:sz w:val="19"/>
              </w:rPr>
              <w:t>2</w:t>
            </w:r>
            <w:bookmarkStart w:id="71" w:name="_GoBack"/>
            <w:bookmarkEnd w:id="66"/>
          </w:p>
        </w:tc>
      </w:tr>
      <w:tr w:rsidR="00887B1E" w14:paraId="5889138D" w14:textId="77777777">
        <w:trPr>
          <w:trHeight w:val="398"/>
        </w:trPr>
        <w:tc>
          <w:tcPr>
            <w:tcW w:w="743" w:type="dxa"/>
          </w:tcPr>
          <w:p w14:paraId="24157F48" w14:textId="77777777" w:rsidR="00887B1E" w:rsidRDefault="00887B1E">
            <w:pPr>
              <w:pStyle w:val="TableParagraph"/>
              <w:spacing w:before="3"/>
              <w:ind w:left="193"/>
              <w:jc w:val="center"/>
              <w:rPr>
                <w:b/>
                <w:sz w:val="19"/>
              </w:rPr>
            </w:pPr>
          </w:p>
        </w:tc>
        <w:tc>
          <w:tcPr>
            <w:tcW w:w="1390" w:type="dxa"/>
          </w:tcPr>
          <w:p w14:paraId="67C0C0ED" w14:textId="77777777" w:rsidR="00887B1E" w:rsidRDefault="00887B1E">
            <w:pPr>
              <w:pStyle w:val="TableParagraph"/>
              <w:spacing w:before="3"/>
              <w:ind w:left="355"/>
              <w:jc w:val="center"/>
              <w:rPr>
                <w:b/>
                <w:sz w:val="19"/>
              </w:rPr>
            </w:pPr>
          </w:p>
        </w:tc>
        <w:tc>
          <w:tcPr>
            <w:tcW w:w="2006" w:type="dxa"/>
          </w:tcPr>
          <w:p w14:paraId="68B62E92" w14:textId="77777777" w:rsidR="00887B1E" w:rsidRDefault="00887B1E">
            <w:pPr>
              <w:pStyle w:val="TableParagraph"/>
              <w:spacing w:before="3"/>
              <w:ind w:left="500"/>
              <w:jc w:val="center"/>
              <w:rPr>
                <w:b/>
                <w:sz w:val="19"/>
              </w:rPr>
            </w:pPr>
          </w:p>
        </w:tc>
        <w:tc>
          <w:tcPr>
            <w:tcW w:w="3015" w:type="dxa"/>
          </w:tcPr>
          <w:p w14:paraId="30257526" w14:textId="77777777" w:rsidR="00887B1E" w:rsidRDefault="00887B1E">
            <w:pPr>
              <w:pStyle w:val="TableParagraph"/>
              <w:spacing w:before="3"/>
              <w:ind w:left="765"/>
              <w:jc w:val="center"/>
              <w:rPr>
                <w:b/>
                <w:sz w:val="19"/>
              </w:rPr>
            </w:pPr>
          </w:p>
        </w:tc>
        <w:tc>
          <w:tcPr>
            <w:tcW w:w="1390" w:type="dxa"/>
          </w:tcPr>
          <w:p w14:paraId="280C120A" w14:textId="77777777" w:rsidR="00887B1E" w:rsidRDefault="00887B1E">
            <w:pPr>
              <w:pStyle w:val="TableParagraph"/>
              <w:spacing w:before="3"/>
              <w:ind w:left="356"/>
              <w:jc w:val="center"/>
              <w:rPr>
                <w:b/>
                <w:sz w:val="19"/>
              </w:rPr>
            </w:pPr>
          </w:p>
        </w:tc>
        <w:tc>
          <w:tcPr>
            <w:tcW w:w="753" w:type="dxa"/>
            <w:tcBorders>
              <w:right w:val="double" w:sz="2" w:space="0" w:color="7F7F7F"/>
            </w:tcBorders>
          </w:tcPr>
          <w:p w14:paraId="721CDE4D" w14:textId="77777777" w:rsidR="00887B1E" w:rsidRDefault="00887B1E">
            <w:pPr>
              <w:pStyle w:val="TableParagraph"/>
              <w:spacing w:before="3"/>
              <w:ind w:left="201"/>
              <w:jc w:val="center"/>
              <w:rPr>
                <w:b/>
                <w:sz w:val="19"/>
              </w:rPr>
            </w:pPr>
          </w:p>
        </w:tc>
      </w:tr>
      <w:tr w:rsidR="00887B1E" w14:paraId="383FBBA1" w14:textId="77777777">
        <w:trPr>
          <w:trHeight w:val="398"/>
        </w:trPr>
        <w:tc>
          <w:tcPr>
            <w:tcW w:w="743" w:type="dxa"/>
          </w:tcPr>
          <w:p w14:paraId="1DBFF180" w14:textId="77777777" w:rsidR="00887B1E" w:rsidRDefault="00887B1E">
            <w:pPr>
              <w:pStyle w:val="TableParagraph"/>
              <w:spacing w:before="3"/>
              <w:ind w:left="193"/>
              <w:jc w:val="center"/>
              <w:rPr>
                <w:b/>
                <w:sz w:val="19"/>
              </w:rPr>
            </w:pPr>
          </w:p>
        </w:tc>
        <w:tc>
          <w:tcPr>
            <w:tcW w:w="1390" w:type="dxa"/>
          </w:tcPr>
          <w:p w14:paraId="67A076D7" w14:textId="77777777" w:rsidR="00887B1E" w:rsidRDefault="00887B1E">
            <w:pPr>
              <w:pStyle w:val="TableParagraph"/>
              <w:spacing w:before="3"/>
              <w:ind w:left="355"/>
              <w:jc w:val="center"/>
              <w:rPr>
                <w:b/>
                <w:sz w:val="19"/>
              </w:rPr>
            </w:pPr>
          </w:p>
        </w:tc>
        <w:tc>
          <w:tcPr>
            <w:tcW w:w="2006" w:type="dxa"/>
          </w:tcPr>
          <w:p w14:paraId="11FC10EB" w14:textId="77777777" w:rsidR="00887B1E" w:rsidRDefault="00887B1E">
            <w:pPr>
              <w:pStyle w:val="TableParagraph"/>
              <w:spacing w:before="3"/>
              <w:ind w:left="500"/>
              <w:jc w:val="center"/>
              <w:rPr>
                <w:b/>
                <w:sz w:val="19"/>
              </w:rPr>
            </w:pPr>
          </w:p>
        </w:tc>
        <w:tc>
          <w:tcPr>
            <w:tcW w:w="3015" w:type="dxa"/>
          </w:tcPr>
          <w:p w14:paraId="0E21AFB0" w14:textId="67659E76" w:rsidR="00887B1E" w:rsidRDefault="00887B1E">
            <w:pPr>
              <w:pStyle w:val="TableParagraph"/>
              <w:spacing w:before="3"/>
              <w:ind w:left="765"/>
              <w:jc w:val="center"/>
              <w:rPr>
                <w:b/>
                <w:sz w:val="19"/>
              </w:rPr>
            </w:pPr>
          </w:p>
        </w:tc>
        <w:tc>
          <w:tcPr>
            <w:tcW w:w="1390" w:type="dxa"/>
          </w:tcPr>
          <w:p w14:paraId="3D5D9BC6" w14:textId="77777777" w:rsidR="00887B1E" w:rsidRDefault="00887B1E">
            <w:pPr>
              <w:pStyle w:val="TableParagraph"/>
              <w:spacing w:before="3"/>
              <w:ind w:left="356"/>
              <w:jc w:val="center"/>
              <w:rPr>
                <w:b/>
                <w:sz w:val="19"/>
              </w:rPr>
            </w:pPr>
          </w:p>
        </w:tc>
        <w:tc>
          <w:tcPr>
            <w:tcW w:w="753" w:type="dxa"/>
            <w:tcBorders>
              <w:right w:val="double" w:sz="2" w:space="0" w:color="7F7F7F"/>
            </w:tcBorders>
          </w:tcPr>
          <w:p w14:paraId="4B2DD48B" w14:textId="77777777" w:rsidR="00887B1E" w:rsidRDefault="00887B1E">
            <w:pPr>
              <w:pStyle w:val="TableParagraph"/>
              <w:spacing w:before="3"/>
              <w:ind w:left="201"/>
              <w:jc w:val="center"/>
              <w:rPr>
                <w:b/>
                <w:sz w:val="19"/>
              </w:rPr>
            </w:pPr>
          </w:p>
        </w:tc>
      </w:tr>
      <w:tr w:rsidR="00887B1E" w14:paraId="440B1FD4" w14:textId="77777777">
        <w:trPr>
          <w:trHeight w:val="398"/>
        </w:trPr>
        <w:tc>
          <w:tcPr>
            <w:tcW w:w="743" w:type="dxa"/>
          </w:tcPr>
          <w:p w14:paraId="000DCEE2" w14:textId="77777777" w:rsidR="00887B1E" w:rsidRDefault="00887B1E">
            <w:pPr>
              <w:pStyle w:val="TableParagraph"/>
              <w:spacing w:before="3"/>
              <w:ind w:left="193"/>
              <w:jc w:val="center"/>
              <w:rPr>
                <w:b/>
                <w:sz w:val="19"/>
              </w:rPr>
            </w:pPr>
          </w:p>
        </w:tc>
        <w:tc>
          <w:tcPr>
            <w:tcW w:w="1390" w:type="dxa"/>
          </w:tcPr>
          <w:p w14:paraId="2CC65AD7" w14:textId="77777777" w:rsidR="00887B1E" w:rsidRDefault="00887B1E">
            <w:pPr>
              <w:pStyle w:val="TableParagraph"/>
              <w:spacing w:before="3"/>
              <w:ind w:left="355"/>
              <w:jc w:val="center"/>
              <w:rPr>
                <w:b/>
                <w:sz w:val="19"/>
              </w:rPr>
            </w:pPr>
          </w:p>
        </w:tc>
        <w:tc>
          <w:tcPr>
            <w:tcW w:w="2006" w:type="dxa"/>
          </w:tcPr>
          <w:p w14:paraId="5097C06C" w14:textId="77777777" w:rsidR="00887B1E" w:rsidRDefault="00887B1E">
            <w:pPr>
              <w:pStyle w:val="TableParagraph"/>
              <w:spacing w:before="3"/>
              <w:ind w:left="500"/>
              <w:jc w:val="center"/>
              <w:rPr>
                <w:b/>
                <w:sz w:val="19"/>
              </w:rPr>
            </w:pPr>
          </w:p>
        </w:tc>
        <w:tc>
          <w:tcPr>
            <w:tcW w:w="3015" w:type="dxa"/>
          </w:tcPr>
          <w:p w14:paraId="68BDE04D" w14:textId="77777777" w:rsidR="00887B1E" w:rsidRDefault="00887B1E">
            <w:pPr>
              <w:pStyle w:val="TableParagraph"/>
              <w:spacing w:before="3"/>
              <w:ind w:left="765"/>
              <w:jc w:val="center"/>
              <w:rPr>
                <w:b/>
                <w:sz w:val="19"/>
              </w:rPr>
            </w:pPr>
          </w:p>
        </w:tc>
        <w:tc>
          <w:tcPr>
            <w:tcW w:w="1390" w:type="dxa"/>
          </w:tcPr>
          <w:p w14:paraId="5752C77B" w14:textId="77777777" w:rsidR="00887B1E" w:rsidRDefault="00887B1E">
            <w:pPr>
              <w:pStyle w:val="TableParagraph"/>
              <w:spacing w:before="3"/>
              <w:ind w:left="356"/>
              <w:jc w:val="center"/>
              <w:rPr>
                <w:b/>
                <w:sz w:val="19"/>
              </w:rPr>
            </w:pPr>
          </w:p>
        </w:tc>
        <w:tc>
          <w:tcPr>
            <w:tcW w:w="753" w:type="dxa"/>
            <w:tcBorders>
              <w:right w:val="double" w:sz="2" w:space="0" w:color="7F7F7F"/>
            </w:tcBorders>
          </w:tcPr>
          <w:p w14:paraId="1DBBADE6" w14:textId="77777777" w:rsidR="00887B1E" w:rsidRDefault="00887B1E">
            <w:pPr>
              <w:pStyle w:val="TableParagraph"/>
              <w:spacing w:before="3"/>
              <w:ind w:left="201"/>
              <w:jc w:val="center"/>
              <w:rPr>
                <w:b/>
                <w:sz w:val="19"/>
              </w:rPr>
            </w:pPr>
          </w:p>
        </w:tc>
      </w:tr>
      <w:tr w:rsidR="00887B1E" w14:paraId="68D07467" w14:textId="77777777">
        <w:trPr>
          <w:trHeight w:val="398"/>
        </w:trPr>
        <w:tc>
          <w:tcPr>
            <w:tcW w:w="743" w:type="dxa"/>
          </w:tcPr>
          <w:p w14:paraId="79D0E898" w14:textId="77777777" w:rsidR="00887B1E" w:rsidRDefault="00887B1E">
            <w:pPr>
              <w:pStyle w:val="TableParagraph"/>
              <w:spacing w:before="3"/>
              <w:ind w:left="193"/>
              <w:jc w:val="center"/>
              <w:rPr>
                <w:b/>
                <w:sz w:val="19"/>
              </w:rPr>
            </w:pPr>
          </w:p>
        </w:tc>
        <w:tc>
          <w:tcPr>
            <w:tcW w:w="1390" w:type="dxa"/>
          </w:tcPr>
          <w:p w14:paraId="5E781497" w14:textId="77777777" w:rsidR="00887B1E" w:rsidRDefault="00887B1E">
            <w:pPr>
              <w:pStyle w:val="TableParagraph"/>
              <w:spacing w:before="3"/>
              <w:ind w:left="355"/>
              <w:jc w:val="center"/>
              <w:rPr>
                <w:b/>
                <w:sz w:val="19"/>
              </w:rPr>
            </w:pPr>
          </w:p>
        </w:tc>
        <w:tc>
          <w:tcPr>
            <w:tcW w:w="2006" w:type="dxa"/>
          </w:tcPr>
          <w:p w14:paraId="3FBACAFC" w14:textId="77777777" w:rsidR="00887B1E" w:rsidRDefault="00887B1E">
            <w:pPr>
              <w:pStyle w:val="TableParagraph"/>
              <w:spacing w:before="3"/>
              <w:ind w:left="500"/>
              <w:jc w:val="center"/>
              <w:rPr>
                <w:b/>
                <w:sz w:val="19"/>
              </w:rPr>
            </w:pPr>
          </w:p>
        </w:tc>
        <w:tc>
          <w:tcPr>
            <w:tcW w:w="3015" w:type="dxa"/>
          </w:tcPr>
          <w:p w14:paraId="7C09EF20" w14:textId="77777777" w:rsidR="00887B1E" w:rsidRDefault="00887B1E">
            <w:pPr>
              <w:pStyle w:val="TableParagraph"/>
              <w:spacing w:before="3"/>
              <w:ind w:left="765"/>
              <w:jc w:val="center"/>
              <w:rPr>
                <w:b/>
                <w:sz w:val="19"/>
              </w:rPr>
            </w:pPr>
          </w:p>
        </w:tc>
        <w:tc>
          <w:tcPr>
            <w:tcW w:w="1390" w:type="dxa"/>
          </w:tcPr>
          <w:p w14:paraId="242786B4" w14:textId="77777777" w:rsidR="00887B1E" w:rsidRDefault="00887B1E">
            <w:pPr>
              <w:pStyle w:val="TableParagraph"/>
              <w:spacing w:before="3"/>
              <w:ind w:left="356"/>
              <w:jc w:val="center"/>
              <w:rPr>
                <w:b/>
                <w:sz w:val="19"/>
              </w:rPr>
            </w:pPr>
          </w:p>
        </w:tc>
        <w:tc>
          <w:tcPr>
            <w:tcW w:w="753" w:type="dxa"/>
            <w:tcBorders>
              <w:right w:val="double" w:sz="2" w:space="0" w:color="7F7F7F"/>
            </w:tcBorders>
          </w:tcPr>
          <w:p w14:paraId="1B676668" w14:textId="77777777" w:rsidR="00887B1E" w:rsidRDefault="00887B1E">
            <w:pPr>
              <w:pStyle w:val="TableParagraph"/>
              <w:spacing w:before="3"/>
              <w:ind w:left="201"/>
              <w:jc w:val="center"/>
              <w:rPr>
                <w:b/>
                <w:sz w:val="19"/>
              </w:rPr>
            </w:pPr>
          </w:p>
        </w:tc>
      </w:tr>
      <w:tr w:rsidR="00887B1E" w14:paraId="7FC6770E" w14:textId="77777777">
        <w:trPr>
          <w:trHeight w:val="398"/>
        </w:trPr>
        <w:tc>
          <w:tcPr>
            <w:tcW w:w="743" w:type="dxa"/>
          </w:tcPr>
          <w:p w14:paraId="200E7E58" w14:textId="77777777" w:rsidR="00887B1E" w:rsidRDefault="00887B1E">
            <w:pPr>
              <w:pStyle w:val="TableParagraph"/>
              <w:spacing w:before="3"/>
              <w:ind w:left="193"/>
              <w:jc w:val="center"/>
              <w:rPr>
                <w:b/>
                <w:sz w:val="19"/>
              </w:rPr>
            </w:pPr>
          </w:p>
        </w:tc>
        <w:tc>
          <w:tcPr>
            <w:tcW w:w="1390" w:type="dxa"/>
          </w:tcPr>
          <w:p w14:paraId="6711B129" w14:textId="77777777" w:rsidR="00887B1E" w:rsidRDefault="00887B1E">
            <w:pPr>
              <w:pStyle w:val="TableParagraph"/>
              <w:spacing w:before="3"/>
              <w:ind w:left="355"/>
              <w:jc w:val="center"/>
              <w:rPr>
                <w:b/>
                <w:sz w:val="19"/>
              </w:rPr>
            </w:pPr>
          </w:p>
        </w:tc>
        <w:tc>
          <w:tcPr>
            <w:tcW w:w="2006" w:type="dxa"/>
          </w:tcPr>
          <w:p w14:paraId="2CC65EC4" w14:textId="77777777" w:rsidR="00887B1E" w:rsidRDefault="00887B1E">
            <w:pPr>
              <w:pStyle w:val="TableParagraph"/>
              <w:spacing w:before="3"/>
              <w:ind w:left="500"/>
              <w:jc w:val="center"/>
              <w:rPr>
                <w:b/>
                <w:sz w:val="19"/>
              </w:rPr>
            </w:pPr>
          </w:p>
        </w:tc>
        <w:tc>
          <w:tcPr>
            <w:tcW w:w="3015" w:type="dxa"/>
          </w:tcPr>
          <w:p w14:paraId="512E5C1F" w14:textId="77777777" w:rsidR="00887B1E" w:rsidRDefault="00887B1E">
            <w:pPr>
              <w:pStyle w:val="TableParagraph"/>
              <w:spacing w:before="3"/>
              <w:ind w:left="765"/>
              <w:jc w:val="center"/>
              <w:rPr>
                <w:b/>
                <w:sz w:val="19"/>
              </w:rPr>
            </w:pPr>
          </w:p>
        </w:tc>
        <w:tc>
          <w:tcPr>
            <w:tcW w:w="1390" w:type="dxa"/>
          </w:tcPr>
          <w:p w14:paraId="7A90DFB5" w14:textId="77777777" w:rsidR="00887B1E" w:rsidRDefault="00887B1E">
            <w:pPr>
              <w:pStyle w:val="TableParagraph"/>
              <w:spacing w:before="3"/>
              <w:ind w:left="356"/>
              <w:jc w:val="center"/>
              <w:rPr>
                <w:b/>
                <w:sz w:val="19"/>
              </w:rPr>
            </w:pPr>
          </w:p>
        </w:tc>
        <w:tc>
          <w:tcPr>
            <w:tcW w:w="753" w:type="dxa"/>
            <w:tcBorders>
              <w:right w:val="double" w:sz="2" w:space="0" w:color="7F7F7F"/>
            </w:tcBorders>
          </w:tcPr>
          <w:p w14:paraId="22E329C7" w14:textId="77777777" w:rsidR="00887B1E" w:rsidRDefault="00887B1E">
            <w:pPr>
              <w:pStyle w:val="TableParagraph"/>
              <w:spacing w:before="3"/>
              <w:ind w:left="201"/>
              <w:jc w:val="center"/>
              <w:rPr>
                <w:b/>
                <w:sz w:val="19"/>
              </w:rPr>
            </w:pPr>
          </w:p>
        </w:tc>
      </w:tr>
      <w:tr w:rsidR="00887B1E" w14:paraId="2D21DF23" w14:textId="77777777">
        <w:trPr>
          <w:trHeight w:val="398"/>
        </w:trPr>
        <w:tc>
          <w:tcPr>
            <w:tcW w:w="743" w:type="dxa"/>
          </w:tcPr>
          <w:p w14:paraId="7BD24407" w14:textId="77777777" w:rsidR="00887B1E" w:rsidRDefault="00887B1E">
            <w:pPr>
              <w:pStyle w:val="TableParagraph"/>
              <w:spacing w:before="3"/>
              <w:ind w:left="193"/>
              <w:jc w:val="center"/>
              <w:rPr>
                <w:b/>
                <w:sz w:val="19"/>
              </w:rPr>
            </w:pPr>
          </w:p>
        </w:tc>
        <w:tc>
          <w:tcPr>
            <w:tcW w:w="1390" w:type="dxa"/>
          </w:tcPr>
          <w:p w14:paraId="4C88A8C5" w14:textId="77777777" w:rsidR="00887B1E" w:rsidRDefault="00887B1E">
            <w:pPr>
              <w:pStyle w:val="TableParagraph"/>
              <w:spacing w:before="3"/>
              <w:ind w:left="355"/>
              <w:jc w:val="center"/>
              <w:rPr>
                <w:b/>
                <w:sz w:val="19"/>
              </w:rPr>
            </w:pPr>
          </w:p>
        </w:tc>
        <w:tc>
          <w:tcPr>
            <w:tcW w:w="2006" w:type="dxa"/>
          </w:tcPr>
          <w:p w14:paraId="31BF5A85" w14:textId="77777777" w:rsidR="00887B1E" w:rsidRDefault="00887B1E">
            <w:pPr>
              <w:pStyle w:val="TableParagraph"/>
              <w:spacing w:before="3"/>
              <w:ind w:left="500"/>
              <w:jc w:val="center"/>
              <w:rPr>
                <w:b/>
                <w:sz w:val="19"/>
              </w:rPr>
            </w:pPr>
          </w:p>
        </w:tc>
        <w:tc>
          <w:tcPr>
            <w:tcW w:w="3015" w:type="dxa"/>
          </w:tcPr>
          <w:p w14:paraId="150068B3" w14:textId="77777777" w:rsidR="00887B1E" w:rsidRDefault="00887B1E">
            <w:pPr>
              <w:pStyle w:val="TableParagraph"/>
              <w:spacing w:before="3"/>
              <w:ind w:left="765"/>
              <w:jc w:val="center"/>
              <w:rPr>
                <w:b/>
                <w:sz w:val="19"/>
              </w:rPr>
            </w:pPr>
          </w:p>
        </w:tc>
        <w:tc>
          <w:tcPr>
            <w:tcW w:w="1390" w:type="dxa"/>
          </w:tcPr>
          <w:p w14:paraId="4BBD6056" w14:textId="77777777" w:rsidR="00887B1E" w:rsidRDefault="00887B1E">
            <w:pPr>
              <w:pStyle w:val="TableParagraph"/>
              <w:spacing w:before="3"/>
              <w:ind w:left="356"/>
              <w:jc w:val="center"/>
              <w:rPr>
                <w:b/>
                <w:sz w:val="19"/>
              </w:rPr>
            </w:pPr>
          </w:p>
        </w:tc>
        <w:tc>
          <w:tcPr>
            <w:tcW w:w="753" w:type="dxa"/>
            <w:tcBorders>
              <w:right w:val="double" w:sz="2" w:space="0" w:color="7F7F7F"/>
            </w:tcBorders>
          </w:tcPr>
          <w:p w14:paraId="3B259DC2" w14:textId="77777777" w:rsidR="00887B1E" w:rsidRDefault="00887B1E">
            <w:pPr>
              <w:pStyle w:val="TableParagraph"/>
              <w:spacing w:before="3"/>
              <w:ind w:left="201"/>
              <w:jc w:val="center"/>
              <w:rPr>
                <w:b/>
                <w:sz w:val="19"/>
              </w:rPr>
            </w:pPr>
          </w:p>
        </w:tc>
      </w:tr>
      <w:tr w:rsidR="00887B1E" w14:paraId="4E13C4B4" w14:textId="77777777">
        <w:trPr>
          <w:trHeight w:val="398"/>
        </w:trPr>
        <w:tc>
          <w:tcPr>
            <w:tcW w:w="743" w:type="dxa"/>
          </w:tcPr>
          <w:p w14:paraId="077A1C62" w14:textId="77777777" w:rsidR="00887B1E" w:rsidRDefault="00887B1E">
            <w:pPr>
              <w:pStyle w:val="TableParagraph"/>
              <w:spacing w:before="3"/>
              <w:ind w:left="193"/>
              <w:jc w:val="center"/>
              <w:rPr>
                <w:b/>
                <w:sz w:val="19"/>
              </w:rPr>
            </w:pPr>
          </w:p>
        </w:tc>
        <w:tc>
          <w:tcPr>
            <w:tcW w:w="1390" w:type="dxa"/>
          </w:tcPr>
          <w:p w14:paraId="729F86D5" w14:textId="77777777" w:rsidR="00887B1E" w:rsidRDefault="00887B1E">
            <w:pPr>
              <w:pStyle w:val="TableParagraph"/>
              <w:spacing w:before="3"/>
              <w:ind w:left="355"/>
              <w:jc w:val="center"/>
              <w:rPr>
                <w:b/>
                <w:sz w:val="19"/>
              </w:rPr>
            </w:pPr>
          </w:p>
        </w:tc>
        <w:tc>
          <w:tcPr>
            <w:tcW w:w="2006" w:type="dxa"/>
          </w:tcPr>
          <w:p w14:paraId="6D049229" w14:textId="77777777" w:rsidR="00887B1E" w:rsidRDefault="00887B1E">
            <w:pPr>
              <w:pStyle w:val="TableParagraph"/>
              <w:spacing w:before="3"/>
              <w:ind w:left="500"/>
              <w:jc w:val="center"/>
              <w:rPr>
                <w:b/>
                <w:sz w:val="19"/>
              </w:rPr>
            </w:pPr>
          </w:p>
        </w:tc>
        <w:tc>
          <w:tcPr>
            <w:tcW w:w="3015" w:type="dxa"/>
          </w:tcPr>
          <w:p w14:paraId="6368279A" w14:textId="77777777" w:rsidR="00887B1E" w:rsidRDefault="00887B1E">
            <w:pPr>
              <w:pStyle w:val="TableParagraph"/>
              <w:spacing w:before="3"/>
              <w:ind w:left="765"/>
              <w:jc w:val="center"/>
              <w:rPr>
                <w:b/>
                <w:sz w:val="19"/>
              </w:rPr>
            </w:pPr>
          </w:p>
        </w:tc>
        <w:tc>
          <w:tcPr>
            <w:tcW w:w="1390" w:type="dxa"/>
          </w:tcPr>
          <w:p w14:paraId="2DC430C3" w14:textId="77777777" w:rsidR="00887B1E" w:rsidRDefault="00887B1E">
            <w:pPr>
              <w:pStyle w:val="TableParagraph"/>
              <w:spacing w:before="3"/>
              <w:ind w:left="356"/>
              <w:jc w:val="center"/>
              <w:rPr>
                <w:b/>
                <w:sz w:val="19"/>
              </w:rPr>
            </w:pPr>
          </w:p>
        </w:tc>
        <w:tc>
          <w:tcPr>
            <w:tcW w:w="753" w:type="dxa"/>
            <w:tcBorders>
              <w:right w:val="double" w:sz="2" w:space="0" w:color="7F7F7F"/>
            </w:tcBorders>
          </w:tcPr>
          <w:p w14:paraId="5A8F7F4E" w14:textId="77777777" w:rsidR="00887B1E" w:rsidRDefault="00887B1E">
            <w:pPr>
              <w:pStyle w:val="TableParagraph"/>
              <w:spacing w:before="3"/>
              <w:ind w:left="201"/>
              <w:jc w:val="center"/>
              <w:rPr>
                <w:b/>
                <w:sz w:val="19"/>
              </w:rPr>
            </w:pPr>
          </w:p>
        </w:tc>
      </w:tr>
    </w:tbl>
    <w:p w14:paraId="676E0069" w14:textId="77777777" w:rsidR="00887B1E" w:rsidRDefault="00887B1E">
      <w:pPr>
        <w:pStyle w:val="a8"/>
        <w:spacing w:before="60"/>
        <w:ind w:left="106"/>
      </w:pPr>
    </w:p>
    <w:p w14:paraId="02129FE1" w14:textId="77777777" w:rsidR="00887B1E" w:rsidRDefault="00887B1E">
      <w:pPr>
        <w:pStyle w:val="a8"/>
        <w:spacing w:before="8"/>
        <w:rPr>
          <w:rFonts w:ascii="宋体" w:eastAsia="宋体" w:hAnsi="宋体" w:cs="宋体"/>
          <w:sz w:val="19"/>
          <w:lang w:bidi="zh-CN"/>
        </w:rPr>
      </w:pPr>
      <w:r>
        <w:rPr>
          <w:rFonts w:ascii="宋体" w:eastAsia="宋体" w:hAnsi="宋体" w:cs="宋体" w:hint="eastAsia"/>
          <w:sz w:val="19"/>
          <w:lang w:bidi="zh-CN"/>
        </w:rPr>
        <w:t>说明：</w:t>
      </w:r>
    </w:p>
    <w:p w14:paraId="1F8C2526" w14:textId="77777777" w:rsidR="00887B1E" w:rsidRDefault="00887B1E">
      <w:pPr>
        <w:pStyle w:val="a8"/>
        <w:spacing w:before="8"/>
        <w:rPr>
          <w:rFonts w:ascii="宋体" w:eastAsia="宋体" w:hAnsi="宋体" w:cs="宋体"/>
          <w:sz w:val="19"/>
          <w:lang w:val="zh-CN" w:bidi="zh-CN"/>
        </w:rPr>
      </w:pPr>
      <w:r>
        <w:rPr>
          <w:rFonts w:ascii="宋体" w:eastAsia="宋体" w:hAnsi="宋体" w:cs="宋体" w:hint="eastAsia"/>
          <w:sz w:val="19"/>
          <w:lang w:bidi="zh-CN"/>
        </w:rPr>
        <w:t>1.供应商</w:t>
      </w:r>
      <w:r>
        <w:rPr>
          <w:rFonts w:ascii="宋体" w:eastAsia="宋体" w:hAnsi="宋体" w:cs="宋体"/>
          <w:sz w:val="19"/>
          <w:lang w:val="zh-CN" w:bidi="zh-CN"/>
        </w:rPr>
        <w:t>应当如实填写上表“供应商提供响应内容”处内容，对询价通知书提出的要求和条件</w:t>
      </w:r>
      <w:proofErr w:type="gramStart"/>
      <w:r>
        <w:rPr>
          <w:rFonts w:ascii="宋体" w:eastAsia="宋体" w:hAnsi="宋体" w:cs="宋体"/>
          <w:sz w:val="19"/>
          <w:lang w:val="zh-CN" w:bidi="zh-CN"/>
        </w:rPr>
        <w:t>作出</w:t>
      </w:r>
      <w:proofErr w:type="gramEnd"/>
      <w:r>
        <w:rPr>
          <w:rFonts w:ascii="宋体" w:eastAsia="宋体" w:hAnsi="宋体" w:cs="宋体"/>
          <w:sz w:val="19"/>
          <w:lang w:val="zh-CN" w:bidi="zh-CN"/>
        </w:rPr>
        <w:t>明确响应，并列明</w:t>
      </w:r>
      <w:proofErr w:type="gramStart"/>
      <w:r>
        <w:rPr>
          <w:rFonts w:ascii="宋体" w:eastAsia="宋体" w:hAnsi="宋体" w:cs="宋体"/>
          <w:sz w:val="19"/>
          <w:lang w:val="zh-CN" w:bidi="zh-CN"/>
        </w:rPr>
        <w:t>具体响应</w:t>
      </w:r>
      <w:proofErr w:type="gramEnd"/>
      <w:r>
        <w:rPr>
          <w:rFonts w:ascii="宋体" w:eastAsia="宋体" w:hAnsi="宋体" w:cs="宋体"/>
          <w:sz w:val="19"/>
          <w:lang w:val="zh-CN" w:bidi="zh-CN"/>
        </w:rPr>
        <w:t>数值或内容，只注明符合、满足等无具体内容表述的，将视为未实质性满足询价通知书要求。</w:t>
      </w:r>
    </w:p>
    <w:p w14:paraId="5E79F54D" w14:textId="77777777" w:rsidR="00887B1E" w:rsidRDefault="00887B1E">
      <w:pPr>
        <w:pStyle w:val="2e"/>
        <w:tabs>
          <w:tab w:val="left" w:pos="769"/>
        </w:tabs>
        <w:ind w:left="0" w:right="217" w:firstLine="0"/>
        <w:jc w:val="left"/>
        <w:rPr>
          <w:sz w:val="19"/>
        </w:rPr>
      </w:pPr>
      <w:r>
        <w:rPr>
          <w:rFonts w:hint="eastAsia"/>
          <w:sz w:val="19"/>
          <w:lang w:val="en-US"/>
        </w:rPr>
        <w:t>2.</w:t>
      </w:r>
      <w:r>
        <w:rPr>
          <w:sz w:val="19"/>
        </w:rPr>
        <w:t>“偏离程度”处可填写满足或正偏离或负偏离。</w:t>
      </w:r>
    </w:p>
    <w:p w14:paraId="07C47B4B" w14:textId="77777777" w:rsidR="00887B1E" w:rsidRDefault="00887B1E">
      <w:pPr>
        <w:pStyle w:val="2e"/>
        <w:tabs>
          <w:tab w:val="left" w:pos="769"/>
        </w:tabs>
        <w:ind w:left="0" w:right="217" w:firstLine="0"/>
        <w:jc w:val="left"/>
        <w:rPr>
          <w:sz w:val="19"/>
        </w:rPr>
      </w:pPr>
      <w:r>
        <w:rPr>
          <w:rFonts w:hint="eastAsia"/>
          <w:sz w:val="19"/>
          <w:lang w:val="en-US"/>
        </w:rPr>
        <w:t>3.如要求提供</w:t>
      </w:r>
      <w:r>
        <w:rPr>
          <w:sz w:val="19"/>
        </w:rPr>
        <w:t>佐证</w:t>
      </w:r>
      <w:r>
        <w:rPr>
          <w:rFonts w:hint="eastAsia"/>
          <w:sz w:val="19"/>
          <w:lang w:val="en-US"/>
        </w:rPr>
        <w:t>的，</w:t>
      </w:r>
      <w:r>
        <w:rPr>
          <w:sz w:val="19"/>
        </w:rPr>
        <w:t>如直接复制询价通知书要求的参数但与佐证材料不符的，为无效</w:t>
      </w:r>
      <w:r>
        <w:rPr>
          <w:rFonts w:hint="eastAsia"/>
          <w:sz w:val="19"/>
          <w:lang w:val="en-US"/>
        </w:rPr>
        <w:t>响应</w:t>
      </w:r>
      <w:r>
        <w:rPr>
          <w:sz w:val="19"/>
        </w:rPr>
        <w:t>。</w:t>
      </w:r>
    </w:p>
    <w:p w14:paraId="17BAAA70" w14:textId="77777777" w:rsidR="00887B1E" w:rsidRDefault="00887B1E">
      <w:pPr>
        <w:pStyle w:val="2e"/>
        <w:tabs>
          <w:tab w:val="left" w:pos="769"/>
        </w:tabs>
        <w:ind w:left="0" w:right="217" w:firstLine="0"/>
        <w:jc w:val="left"/>
        <w:rPr>
          <w:sz w:val="19"/>
        </w:rPr>
      </w:pPr>
      <w:r>
        <w:rPr>
          <w:rFonts w:hint="eastAsia"/>
          <w:sz w:val="19"/>
          <w:lang w:val="en-US"/>
        </w:rPr>
        <w:t>4.</w:t>
      </w:r>
      <w:r>
        <w:rPr>
          <w:sz w:val="19"/>
        </w:rPr>
        <w:t>上表中“</w:t>
      </w:r>
      <w:r>
        <w:rPr>
          <w:rFonts w:hint="eastAsia"/>
          <w:sz w:val="19"/>
          <w:lang w:val="en-US"/>
        </w:rPr>
        <w:t>采购</w:t>
      </w:r>
      <w:r>
        <w:rPr>
          <w:sz w:val="19"/>
        </w:rPr>
        <w:t>技术要求”应详细填写</w:t>
      </w:r>
      <w:r>
        <w:rPr>
          <w:rFonts w:hint="eastAsia"/>
          <w:sz w:val="19"/>
          <w:lang w:val="en-US"/>
        </w:rPr>
        <w:t>询价通知书中</w:t>
      </w:r>
      <w:r>
        <w:rPr>
          <w:rFonts w:hint="eastAsia"/>
          <w:sz w:val="19"/>
        </w:rPr>
        <w:t>具体技术(参数)要求</w:t>
      </w:r>
      <w:r>
        <w:rPr>
          <w:sz w:val="19"/>
        </w:rPr>
        <w:t>。</w:t>
      </w:r>
    </w:p>
    <w:p w14:paraId="6F295B62" w14:textId="77777777" w:rsidR="00887B1E" w:rsidRDefault="00887B1E">
      <w:pPr>
        <w:pStyle w:val="2e"/>
        <w:tabs>
          <w:tab w:val="left" w:pos="769"/>
        </w:tabs>
        <w:spacing w:line="225" w:lineRule="auto"/>
        <w:ind w:left="0" w:right="217" w:firstLine="0"/>
        <w:jc w:val="left"/>
        <w:rPr>
          <w:sz w:val="19"/>
          <w:lang w:val="en-US"/>
        </w:rPr>
      </w:pPr>
    </w:p>
    <w:p w14:paraId="20A3B07F" w14:textId="77777777" w:rsidR="00887B1E" w:rsidRDefault="00887B1E">
      <w:pPr>
        <w:pStyle w:val="2e"/>
        <w:tabs>
          <w:tab w:val="left" w:pos="769"/>
        </w:tabs>
        <w:spacing w:line="225" w:lineRule="auto"/>
        <w:ind w:left="0" w:right="217" w:firstLine="0"/>
        <w:jc w:val="left"/>
        <w:rPr>
          <w:sz w:val="19"/>
          <w:lang w:val="en-US"/>
        </w:rPr>
      </w:pPr>
    </w:p>
    <w:p w14:paraId="42B6AF36" w14:textId="77777777" w:rsidR="00887B1E" w:rsidRDefault="00887B1E">
      <w:pPr>
        <w:pStyle w:val="2e"/>
        <w:tabs>
          <w:tab w:val="left" w:pos="769"/>
        </w:tabs>
        <w:spacing w:line="225" w:lineRule="auto"/>
        <w:ind w:left="0" w:right="217" w:firstLine="0"/>
        <w:jc w:val="left"/>
        <w:rPr>
          <w:sz w:val="19"/>
          <w:lang w:val="en-US"/>
        </w:rPr>
      </w:pPr>
    </w:p>
    <w:bookmarkEnd w:id="67"/>
    <w:bookmarkEnd w:id="68"/>
    <w:bookmarkEnd w:id="69"/>
    <w:bookmarkEnd w:id="70"/>
    <w:bookmarkEnd w:id="71"/>
    <w:p w14:paraId="2ED418EB" w14:textId="15DECC82" w:rsidR="00887B1E" w:rsidRPr="000D477E" w:rsidRDefault="00887B1E" w:rsidP="000D477E">
      <w:pPr>
        <w:spacing w:line="312" w:lineRule="auto"/>
        <w:rPr>
          <w:rFonts w:ascii="宋体" w:hAnsi="宋体" w:cs="宋体"/>
          <w:b/>
          <w:szCs w:val="28"/>
        </w:rPr>
      </w:pPr>
    </w:p>
    <w:p>
      <w:r>
        <w:br w:type="page"/>
      </w:r>
    </w:p>
    <w:p w14:paraId="76DAB231" w14:textId="694EF85D" w:rsidR="00887B1E" w:rsidRDefault="00887B1E" w:rsidP="003F5CEB">
      <w:pPr>
        <w:spacing w:line="312" w:lineRule="auto"/>
        <w:jc w:val="center"/>
        <w:rPr>
          <w:rFonts w:ascii="宋体" w:hAnsi="宋体" w:cs="宋体"/>
          <w:b/>
          <w:szCs w:val="28"/>
        </w:rPr>
      </w:pPr>
      <w:bookmarkStart w:id="72" w:name="_Toc25883"/>
      <w:bookmarkStart w:id="73" w:name="_Toc2503"/>
      <w:bookmarkStart w:id="74" w:name="_Toc4745"/>
      <w:bookmarkStart w:id="75" w:name="_Toc7648"/>
      <w:bookmarkStart w:id="76" w:name="_Toc12680"/>
      <w:bookmarkStart w:id="77" w:name="_Toc521661359"/>
      <w:bookmarkStart w:id="78" w:name="_Toc1363"/>
      <w:r>
        <w:rPr>
          <w:rFonts w:ascii="宋体" w:hAnsi="宋体" w:cs="宋体" w:hint="eastAsia"/>
          <w:b/>
          <w:sz w:val="30"/>
          <w:szCs w:val="30"/>
        </w:rPr>
        <w:t>七、项目实施方案</w:t>
      </w:r>
      <w:bookmarkEnd w:id="72"/>
      <w:bookmarkEnd w:id="73"/>
    </w:p>
    <w:p w14:paraId="3EF2F7F7" w14:textId="77777777" w:rsidR="00887B1E" w:rsidRDefault="00887B1E">
      <w:pPr>
        <w:spacing w:line="312" w:lineRule="auto"/>
        <w:rPr>
          <w:rFonts w:ascii="宋体" w:hAnsi="宋体" w:cs="宋体"/>
          <w:b/>
          <w:sz w:val="24"/>
          <w:szCs w:val="24"/>
        </w:rPr>
      </w:pPr>
    </w:p>
    <w:p w14:paraId="0D7E9BD8" w14:textId="77777777" w:rsidR="008D0303" w:rsidRDefault="008D0303" w:rsidP="008D0303">
      <w:pPr>
        <w:spacing w:line="312" w:lineRule="auto"/>
        <w:rPr>
          <w:sz w:val="20"/>
        </w:rPr>
      </w:pPr>
      <w:r>
        <w:rPr>
          <w:rFonts w:hint="eastAsia"/>
          <w:sz w:val="20"/>
        </w:rPr>
        <w:t>内容不限于：服务方案、项目团队人员、保证措施、服务承诺、类似业绩等内容（格式及内容自定）</w:t>
      </w:r>
    </w:p>
    <w:p w14:paraId="07AAACD3" w14:textId="77777777" w:rsidR="008D0303" w:rsidRDefault="008D0303" w:rsidP="008D0303">
      <w:pPr>
        <w:spacing w:line="312" w:lineRule="auto"/>
        <w:rPr>
          <w:sz w:val="20"/>
        </w:rPr>
      </w:pPr>
      <w:r>
        <w:rPr>
          <w:rFonts w:hint="eastAsia"/>
          <w:sz w:val="20"/>
        </w:rPr>
        <w:t>内容不限于：服务方案、项目团队人员、保证措施、服务承诺、类似业绩等内容（格式及内容自定）</w:t>
      </w:r>
    </w:p>
    <w:p w14:paraId="56C85961" w14:textId="77777777" w:rsidR="008D0303" w:rsidRDefault="008D0303" w:rsidP="008D0303">
      <w:pPr>
        <w:spacing w:line="312" w:lineRule="auto"/>
        <w:rPr>
          <w:sz w:val="20"/>
        </w:rPr>
      </w:pPr>
      <w:r>
        <w:rPr>
          <w:rFonts w:hint="eastAsia"/>
          <w:sz w:val="20"/>
        </w:rPr>
        <w:t>内容不限于：服务方案、项目团队人员、保证措施、服务承诺、类似业绩等内容（格式及内容自定）</w:t>
      </w:r>
    </w:p>
    <w:p w14:paraId="76EEA4F5" w14:textId="77777777" w:rsidR="008D0303" w:rsidRDefault="008D0303" w:rsidP="008D0303">
      <w:pPr>
        <w:spacing w:line="312" w:lineRule="auto"/>
        <w:rPr>
          <w:sz w:val="20"/>
        </w:rPr>
      </w:pPr>
      <w:r>
        <w:rPr>
          <w:rFonts w:hint="eastAsia"/>
          <w:sz w:val="20"/>
        </w:rPr>
        <w:t>内容不限于：服务方案、项目团队人员、保证措施、服务承诺、类似业绩等内容（格式及内容自定）</w:t>
      </w:r>
    </w:p>
    <w:p w14:paraId="19243534" w14:textId="77777777" w:rsidR="008D0303" w:rsidRDefault="008D0303" w:rsidP="008D0303">
      <w:pPr>
        <w:spacing w:line="312" w:lineRule="auto"/>
        <w:rPr>
          <w:sz w:val="20"/>
        </w:rPr>
      </w:pPr>
      <w:r>
        <w:rPr>
          <w:rFonts w:hint="eastAsia"/>
          <w:sz w:val="20"/>
        </w:rPr>
        <w:t>内容不限于：服务方案、项目团队人员、保证措施、服务承诺、类似业绩等内容（格式及内容自定）</w:t>
      </w:r>
    </w:p>
    <w:p w14:paraId="64B1A96D" w14:textId="77777777" w:rsidR="008D0303" w:rsidRDefault="008D0303" w:rsidP="008D0303">
      <w:pPr>
        <w:spacing w:line="312" w:lineRule="auto"/>
        <w:rPr>
          <w:sz w:val="20"/>
        </w:rPr>
      </w:pPr>
      <w:r>
        <w:rPr>
          <w:rFonts w:hint="eastAsia"/>
          <w:sz w:val="20"/>
        </w:rPr>
        <w:t>内容不限于：服务方案、项目团队人员、保证措施、服务承诺、类似业绩等内容（格式及内容自定）</w:t>
      </w:r>
    </w:p>
    <w:p w14:paraId="662226EB" w14:textId="77777777" w:rsidR="008D0303" w:rsidRDefault="008D0303" w:rsidP="008D0303">
      <w:pPr>
        <w:spacing w:line="312" w:lineRule="auto"/>
        <w:rPr>
          <w:sz w:val="20"/>
        </w:rPr>
      </w:pPr>
      <w:r>
        <w:rPr>
          <w:rFonts w:hint="eastAsia"/>
          <w:sz w:val="20"/>
        </w:rPr>
        <w:t>内容不限于：服务方案、项目团队人员、保证措施、服务承诺、类似业绩等内容（格式及内容自定）</w:t>
      </w:r>
    </w:p>
    <w:p w14:paraId="367ACCA8" w14:textId="77777777" w:rsidR="008D0303" w:rsidRDefault="008D0303" w:rsidP="008D0303">
      <w:pPr>
        <w:spacing w:line="312" w:lineRule="auto"/>
        <w:rPr>
          <w:sz w:val="20"/>
        </w:rPr>
      </w:pPr>
      <w:r>
        <w:rPr>
          <w:rFonts w:hint="eastAsia"/>
          <w:sz w:val="20"/>
        </w:rPr>
        <w:t>内容不限于：服务方案、项目团队人员、保证措施、服务承诺、类似业绩等内容（格式及内容自定）</w:t>
      </w:r>
    </w:p>
    <w:p w14:paraId="0670A994" w14:textId="77777777" w:rsidR="008D0303" w:rsidRDefault="008D0303" w:rsidP="008D0303">
      <w:pPr>
        <w:spacing w:line="312" w:lineRule="auto"/>
        <w:rPr>
          <w:sz w:val="20"/>
        </w:rPr>
      </w:pPr>
      <w:r>
        <w:rPr>
          <w:rFonts w:hint="eastAsia"/>
          <w:sz w:val="20"/>
        </w:rPr>
        <w:t>内容不限于：服务方案、项目团队人员、保证措施、服务承诺、类似业绩等内容（格式及内容自定）</w:t>
      </w:r>
    </w:p>
    <w:p w14:paraId="63842271" w14:textId="77777777" w:rsidR="00887B1E" w:rsidRPr="008D0303" w:rsidRDefault="00887B1E">
      <w:pPr>
        <w:pStyle w:val="a8"/>
        <w:rPr>
          <w:sz w:val="22"/>
        </w:rPr>
      </w:pPr>
      <w:bookmarkStart w:id="79" w:name="_GoBack"/>
      <w:bookmarkEnd w:id="74"/>
    </w:p>
    <w:bookmarkEnd w:id="75"/>
    <w:bookmarkEnd w:id="76"/>
    <w:bookmarkEnd w:id="77"/>
    <w:bookmarkEnd w:id="78"/>
    <w:bookmarkEnd w:id="79"/>
    <w:p w14:paraId="2ED418EB" w14:textId="3AA984EB" w:rsidR="00887B1E" w:rsidRDefault="00887B1E" w:rsidP="005754D9">
      <w:pPr>
        <w:pStyle w:val="5"/>
        <w:spacing w:before="1"/>
        <w:ind w:left="0" w:firstLine="0"/>
      </w:pPr>
    </w:p>
    <w:p>
      <w:r>
        <w:br w:type="page"/>
      </w:r>
    </w:p>
    <w:p>
      <w:pPr>
        <w:adjustRightInd w:val="0"/>
        <w:spacing w:line="360" w:lineRule="auto"/>
        <w:ind w:firstLine="560" w:firstLineChars="200"/>
        <w:rPr>
          <w:rFonts w:ascii="宋体" w:hAnsi="宋体" w:cs="宋体"/>
          <w:sz w:val="24"/>
          <w:szCs w:val="24"/>
        </w:rPr>
      </w:pPr>
      <w:r>
        <w:rPr>
          <w:rFonts w:hint="eastAsia"/>
        </w:rPr>
        <w:t>附件：</w:t>
      </w:r>
    </w:p>
    <w:p>
      <w:pPr>
        <w:adjustRightInd w:val="0"/>
        <w:spacing w:line="360" w:lineRule="auto"/>
        <w:ind w:firstLine="480" w:firstLineChars="200"/>
        <w:rPr>
          <w:rFonts w:ascii="宋体" w:hAnsi="宋体" w:cs="宋体"/>
          <w:sz w:val="24"/>
          <w:szCs w:val="24"/>
        </w:rPr>
      </w:pPr>
    </w:p>
    <w:p>
      <w:pPr>
        <w:adjustRightInd w:val="0"/>
        <w:spacing w:line="360" w:lineRule="auto"/>
        <w:ind w:firstLine="560" w:firstLineChars="200"/>
        <w:rPr>
          <w:rFonts w:ascii="宋体" w:hAnsi="宋体" w:cs="宋体"/>
          <w:sz w:val="24"/>
          <w:szCs w:val="24"/>
        </w:rPr>
      </w:pPr>
      <w:r>
        <w:t xml:space="preserve"/>
      </w:r>
      <w:r>
        <w:drawing>
          <wp:inline xmlns:a="http://schemas.openxmlformats.org/drawingml/2006/main" xmlns:pic="http://schemas.openxmlformats.org/drawingml/2006/picture">
            <wp:extent cx="5040000" cy="3465000"/>
            <wp:docPr id="1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" name="hhzcwl01_fzm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3465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>
      <w:pPr>
        <w:adjustRightInd w:val="0"/>
        <w:spacing w:line="360" w:lineRule="auto"/>
        <w:ind w:firstLine="480" w:firstLineChars="200"/>
        <w:rPr>
          <w:rFonts w:ascii="宋体" w:hAnsi="宋体" w:cs="宋体"/>
          <w:sz w:val="24"/>
          <w:szCs w:val="24"/>
        </w:rPr>
      </w:pPr>
    </w:p>
    <w:p>
      <w:pPr>
        <w:adjustRightInd w:val="0"/>
        <w:spacing w:line="360" w:lineRule="auto"/>
        <w:ind w:firstLine="560" w:firstLineChars="200"/>
        <w:rPr>
          <w:rFonts w:ascii="宋体" w:hAnsi="宋体" w:cs="宋体"/>
          <w:sz w:val="24"/>
          <w:szCs w:val="24"/>
        </w:rPr>
      </w:pPr>
      <w:r>
        <w:rPr>
          <w:rFonts w:hint="eastAsia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5040000" cy="3236211"/>
            <wp:docPr id="12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hhzcwl01_fbm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3236211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>
      <w:pPr>
        <w:adjustRightInd w:val="0"/>
        <w:spacing w:line="360" w:lineRule="auto"/>
        <w:ind w:firstLine="480" w:firstLineChars="200"/>
        <w:rPr>
          <w:rFonts w:ascii="宋体" w:hAnsi="宋体" w:cs="宋体"/>
          <w:sz w:val="24"/>
          <w:szCs w:val="24"/>
        </w:rPr>
      </w:pPr>
    </w:p>
    <w:p>
      <w:pPr>
        <w:adjustRightInd w:val="0"/>
        <w:spacing w:line="360" w:lineRule="auto"/>
        <w:ind w:firstLine="560" w:firstLineChars="200"/>
        <w:rPr>
          <w:rFonts w:ascii="宋体" w:hAnsi="宋体" w:cs="宋体"/>
          <w:sz w:val="24"/>
          <w:szCs w:val="24"/>
        </w:rPr>
      </w:pPr>
      <w:r>
        <w:rPr>
          <w:rFonts w:hint="eastAsia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5040000" cy="3465000"/>
            <wp:docPr id="13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3" name="hhzcwl01_fzm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3465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>
      <w:pPr>
        <w:adjustRightInd w:val="0"/>
        <w:spacing w:line="360" w:lineRule="auto"/>
        <w:ind w:firstLine="480" w:firstLineChars="200"/>
        <w:rPr>
          <w:rFonts w:ascii="宋体" w:hAnsi="宋体" w:cs="宋体"/>
          <w:sz w:val="24"/>
          <w:szCs w:val="24"/>
        </w:rPr>
      </w:pPr>
    </w:p>
    <w:p>
      <w:pPr>
        <w:adjustRightInd w:val="0"/>
        <w:spacing w:line="360" w:lineRule="auto"/>
        <w:ind w:firstLine="560" w:firstLineChars="200"/>
        <w:rPr>
          <w:rFonts w:ascii="宋体" w:hAnsi="宋体" w:cs="宋体"/>
          <w:sz w:val="24"/>
          <w:szCs w:val="24"/>
        </w:rPr>
      </w:pPr>
      <w:r>
        <w:rPr>
          <w:rFonts w:hint="eastAsia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5040000" cy="3236211"/>
            <wp:docPr id="14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hhzcwl01_fbm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3236211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>
      <w:pPr>
        <w:adjustRightInd w:val="0"/>
        <w:spacing w:line="360" w:lineRule="auto"/>
        <w:ind w:firstLine="480" w:firstLineChars="200"/>
        <w:rPr>
          <w:rFonts w:ascii="宋体" w:hAnsi="宋体" w:cs="宋体"/>
          <w:sz w:val="24"/>
          <w:szCs w:val="24"/>
        </w:rPr>
      </w:pPr>
    </w:p>
    <w:p>
      <w:pPr>
        <w:adjustRightInd w:val="0"/>
        <w:spacing w:line="360" w:lineRule="auto"/>
        <w:ind w:firstLine="560" w:firstLineChars="200"/>
      </w:pPr>
      <w:bookmarkStart w:id="80" w:name="_GoBack"/>
      <w:bookmarkEnd w:id="80"/>
    </w:p>
    <w:sectPr w:rsidR="00887B1E" w:rsidSect="00357AFB">
      <w:headerReference w:type="default" r:id="rId10"/>
      <w:footerReference w:type="default" r:id="rId11"/>
      <w:pgSz w:w="11906" w:h="16838"/>
      <w:pgMar w:top="1134" w:right="1134" w:bottom="1134" w:left="1418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988175" w14:textId="77777777" w:rsidR="001406A4" w:rsidRDefault="001406A4">
      <w:r>
        <w:separator/>
      </w:r>
    </w:p>
  </w:endnote>
  <w:endnote w:type="continuationSeparator" w:id="0">
    <w:p w14:paraId="60D42926" w14:textId="77777777" w:rsidR="001406A4" w:rsidRDefault="001406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昆仑楷体">
    <w:altName w:val="宋体"/>
    <w:charset w:val="86"/>
    <w:family w:val="modern"/>
    <w:pitch w:val="default"/>
    <w:sig w:usb0="00000000" w:usb1="00000000" w:usb2="00000010" w:usb3="00000000" w:csb0="00040000" w:csb1="00000000"/>
  </w:font>
  <w:font w:name="楷体_GB2312">
    <w:charset w:val="86"/>
    <w:family w:val="modern"/>
    <w:pitch w:val="fixed"/>
    <w:sig w:usb0="00000001" w:usb1="080E0000" w:usb2="00000010" w:usb3="00000000" w:csb0="0004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文鼎粗黑">
    <w:altName w:val="黑体"/>
    <w:charset w:val="86"/>
    <w:family w:val="modern"/>
    <w:pitch w:val="default"/>
    <w:sig w:usb0="00000000" w:usb1="00000000" w:usb2="00000010" w:usb3="00000000" w:csb0="00040000" w:csb1="00000000"/>
  </w:font>
  <w:font w:name="方正仿宋_GBK">
    <w:altName w:val="微软雅黑"/>
    <w:charset w:val="86"/>
    <w:family w:val="script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88B0B2" w14:textId="70C2ACCD" w:rsidR="00887B1E" w:rsidRDefault="00582539">
    <w:pPr>
      <w:pStyle w:val="af6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20A7EE5" wp14:editId="15015FBE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57785" cy="131445"/>
              <wp:effectExtent l="2540" t="0" r="0" b="0"/>
              <wp:wrapNone/>
              <wp:docPr id="16" name="文本框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785" cy="131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3FB0734" w14:textId="77777777" w:rsidR="00887B1E" w:rsidRDefault="00887B1E">
                          <w:pPr>
                            <w:pStyle w:val="af6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 w:rsidR="00083DF8">
                            <w:rPr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20A7EE5" id="_x0000_t202" coordsize="21600,21600" o:spt="202" path="m,l,21600r21600,l21600,xe">
              <v:stroke joinstyle="miter"/>
              <v:path gradientshapeok="t" o:connecttype="rect"/>
            </v:shapetype>
            <v:shape id="文本框 9" o:spid="_x0000_s1026" type="#_x0000_t202" style="position:absolute;margin-left:0;margin-top:0;width:4.55pt;height:10.35pt;z-index:251659264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" filled="f" stroked="f">
              <v:textbox style="mso-fit-shape-to-text:t" inset="0,0,0,0">
                <w:txbxContent>
                  <w:p w14:paraId="73FB0734" w14:textId="77777777" w:rsidR="00887B1E" w:rsidRDefault="00887B1E">
                    <w:pPr>
                      <w:pStyle w:val="af6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 w:rsidR="00083DF8">
                      <w:rPr>
                        <w:noProof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CDD85F" w14:textId="7CEF0146" w:rsidR="00887B1E" w:rsidRDefault="00582539">
    <w:pPr>
      <w:pStyle w:val="af6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90D0810" wp14:editId="7EF0F4DF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14935" cy="131445"/>
              <wp:effectExtent l="0" t="0" r="3175" b="4445"/>
              <wp:wrapNone/>
              <wp:docPr id="15" name="文本框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935" cy="131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4AABD70D" w14:textId="77777777" w:rsidR="00887B1E" w:rsidRDefault="00887B1E">
                          <w:pPr>
                            <w:pStyle w:val="af6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 w:rsidR="00083DF8">
                            <w:rPr>
                              <w:noProof/>
                            </w:rPr>
                            <w:t>14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90D0810" id="_x0000_t202" coordsize="21600,21600" o:spt="202" path="m,l,21600r21600,l21600,xe">
              <v:stroke joinstyle="miter"/>
              <v:path gradientshapeok="t" o:connecttype="rect"/>
            </v:shapetype>
            <v:shape id="文本框 11" o:spid="_x0000_s1027" type="#_x0000_t202" style="position:absolute;margin-left:0;margin-top:0;width:9.05pt;height:10.35pt;z-index:251658240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" filled="f" stroked="f">
              <v:textbox style="mso-fit-shape-to-text:t" inset="0,0,0,0">
                <w:txbxContent>
                  <w:p w14:paraId="4AABD70D" w14:textId="77777777" w:rsidR="00887B1E" w:rsidRDefault="00887B1E">
                    <w:pPr>
                      <w:pStyle w:val="af6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 w:rsidR="00083DF8">
                      <w:rPr>
                        <w:noProof/>
                      </w:rPr>
                      <w:t>14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C72221" w14:textId="77777777" w:rsidR="001406A4" w:rsidRDefault="001406A4">
      <w:r>
        <w:separator/>
      </w:r>
    </w:p>
  </w:footnote>
  <w:footnote w:type="continuationSeparator" w:id="0">
    <w:p w14:paraId="5362CD78" w14:textId="77777777" w:rsidR="001406A4" w:rsidRDefault="001406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C55FC" w14:textId="77777777" w:rsidR="00887B1E" w:rsidRDefault="00887B1E">
    <w:pPr>
      <w:pStyle w:val="af8"/>
      <w:pBdr>
        <w:bottom w:val="none" w:sz="0" w:space="1" w:color="auto"/>
      </w:pBdr>
      <w:jc w:val="both"/>
      <w:rPr>
        <w:rFonts w:ascii="方正仿宋_GBK" w:eastAsia="方正仿宋_GBK"/>
        <w:sz w:val="21"/>
        <w:szCs w:val="2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13A4B87"/>
    <w:multiLevelType w:val="multilevel"/>
    <w:tmpl w:val="813A4B87"/>
    <w:lvl w:ilvl="0">
      <w:start w:val="1"/>
      <w:numFmt w:val="decimal"/>
      <w:lvlText w:val="（%1）"/>
      <w:lvlJc w:val="left"/>
      <w:pPr>
        <w:ind w:left="995" w:hanging="506"/>
      </w:pPr>
      <w:rPr>
        <w:rFonts w:ascii="宋体" w:eastAsia="宋体" w:hAnsi="宋体" w:cs="宋体" w:hint="default"/>
        <w:spacing w:val="-3"/>
        <w:w w:val="100"/>
        <w:sz w:val="17"/>
        <w:szCs w:val="17"/>
        <w:lang w:val="zh-CN" w:eastAsia="zh-CN" w:bidi="zh-CN"/>
      </w:rPr>
    </w:lvl>
    <w:lvl w:ilvl="1">
      <w:numFmt w:val="bullet"/>
      <w:lvlText w:val="•"/>
      <w:lvlJc w:val="left"/>
      <w:pPr>
        <w:ind w:left="1978" w:hanging="506"/>
      </w:pPr>
      <w:rPr>
        <w:rFonts w:hint="default"/>
        <w:lang w:val="zh-CN" w:eastAsia="zh-CN" w:bidi="zh-CN"/>
      </w:rPr>
    </w:lvl>
    <w:lvl w:ilvl="2">
      <w:numFmt w:val="bullet"/>
      <w:lvlText w:val="•"/>
      <w:lvlJc w:val="left"/>
      <w:pPr>
        <w:ind w:left="2956" w:hanging="506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3934" w:hanging="506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4912" w:hanging="506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5890" w:hanging="506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6868" w:hanging="506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7846" w:hanging="506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8824" w:hanging="506"/>
      </w:pPr>
      <w:rPr>
        <w:rFonts w:hint="default"/>
        <w:lang w:val="zh-CN" w:eastAsia="zh-CN" w:bidi="zh-CN"/>
      </w:rPr>
    </w:lvl>
  </w:abstractNum>
  <w:abstractNum w:abstractNumId="1" w15:restartNumberingAfterBreak="0">
    <w:nsid w:val="8461FADE"/>
    <w:multiLevelType w:val="multilevel"/>
    <w:tmpl w:val="8461FADE"/>
    <w:lvl w:ilvl="0">
      <w:start w:val="1"/>
      <w:numFmt w:val="decimal"/>
      <w:lvlText w:val="（%1）"/>
      <w:lvlJc w:val="left"/>
      <w:pPr>
        <w:ind w:left="995" w:hanging="506"/>
      </w:pPr>
      <w:rPr>
        <w:rFonts w:ascii="宋体" w:eastAsia="宋体" w:hAnsi="宋体" w:cs="宋体" w:hint="default"/>
        <w:spacing w:val="-3"/>
        <w:w w:val="100"/>
        <w:sz w:val="17"/>
        <w:szCs w:val="17"/>
        <w:lang w:val="zh-CN" w:eastAsia="zh-CN" w:bidi="zh-CN"/>
      </w:rPr>
    </w:lvl>
    <w:lvl w:ilvl="1">
      <w:numFmt w:val="bullet"/>
      <w:lvlText w:val="•"/>
      <w:lvlJc w:val="left"/>
      <w:pPr>
        <w:ind w:left="1978" w:hanging="506"/>
      </w:pPr>
      <w:rPr>
        <w:rFonts w:hint="default"/>
        <w:lang w:val="zh-CN" w:eastAsia="zh-CN" w:bidi="zh-CN"/>
      </w:rPr>
    </w:lvl>
    <w:lvl w:ilvl="2">
      <w:numFmt w:val="bullet"/>
      <w:lvlText w:val="•"/>
      <w:lvlJc w:val="left"/>
      <w:pPr>
        <w:ind w:left="2956" w:hanging="506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3934" w:hanging="506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4912" w:hanging="506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5890" w:hanging="506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6868" w:hanging="506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7846" w:hanging="506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8824" w:hanging="506"/>
      </w:pPr>
      <w:rPr>
        <w:rFonts w:hint="default"/>
        <w:lang w:val="zh-CN" w:eastAsia="zh-CN" w:bidi="zh-CN"/>
      </w:rPr>
    </w:lvl>
  </w:abstractNum>
  <w:abstractNum w:abstractNumId="2" w15:restartNumberingAfterBreak="0">
    <w:nsid w:val="B973D82D"/>
    <w:multiLevelType w:val="singleLevel"/>
    <w:tmpl w:val="B973D82D"/>
    <w:lvl w:ilvl="0">
      <w:start w:val="1"/>
      <w:numFmt w:val="decimal"/>
      <w:suff w:val="nothing"/>
      <w:lvlText w:val="%1、"/>
      <w:lvlJc w:val="left"/>
      <w:pPr>
        <w:ind w:left="1025" w:firstLine="0"/>
      </w:pPr>
    </w:lvl>
  </w:abstractNum>
  <w:abstractNum w:abstractNumId="3" w15:restartNumberingAfterBreak="0">
    <w:nsid w:val="DCBA6B53"/>
    <w:multiLevelType w:val="multilevel"/>
    <w:tmpl w:val="DCBA6B53"/>
    <w:lvl w:ilvl="0">
      <w:start w:val="1"/>
      <w:numFmt w:val="decimal"/>
      <w:lvlText w:val="%1."/>
      <w:lvlJc w:val="left"/>
      <w:pPr>
        <w:ind w:left="672" w:hanging="183"/>
      </w:pPr>
      <w:rPr>
        <w:rFonts w:ascii="宋体" w:eastAsia="宋体" w:hAnsi="宋体" w:cs="宋体" w:hint="default"/>
        <w:spacing w:val="-3"/>
        <w:w w:val="64"/>
        <w:sz w:val="17"/>
        <w:szCs w:val="17"/>
        <w:lang w:val="zh-CN" w:eastAsia="zh-CN" w:bidi="zh-CN"/>
      </w:rPr>
    </w:lvl>
    <w:lvl w:ilvl="1">
      <w:start w:val="1"/>
      <w:numFmt w:val="decimal"/>
      <w:lvlText w:val="%1.%2"/>
      <w:lvlJc w:val="left"/>
      <w:pPr>
        <w:ind w:left="106" w:hanging="304"/>
      </w:pPr>
      <w:rPr>
        <w:rFonts w:ascii="宋体" w:eastAsia="宋体" w:hAnsi="宋体" w:cs="宋体" w:hint="default"/>
        <w:spacing w:val="-3"/>
        <w:w w:val="64"/>
        <w:sz w:val="17"/>
        <w:szCs w:val="17"/>
        <w:lang w:val="zh-CN" w:eastAsia="zh-CN" w:bidi="zh-CN"/>
      </w:rPr>
    </w:lvl>
    <w:lvl w:ilvl="2">
      <w:numFmt w:val="bullet"/>
      <w:lvlText w:val="•"/>
      <w:lvlJc w:val="left"/>
      <w:pPr>
        <w:ind w:left="800" w:hanging="304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2047" w:hanging="304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3295" w:hanging="304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4542" w:hanging="304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5790" w:hanging="304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7037" w:hanging="304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8285" w:hanging="304"/>
      </w:pPr>
      <w:rPr>
        <w:rFonts w:hint="default"/>
        <w:lang w:val="zh-CN" w:eastAsia="zh-CN" w:bidi="zh-CN"/>
      </w:rPr>
    </w:lvl>
  </w:abstractNum>
  <w:abstractNum w:abstractNumId="4" w15:restartNumberingAfterBreak="0">
    <w:nsid w:val="00000001"/>
    <w:multiLevelType w:val="multilevel"/>
    <w:tmpl w:val="00000001"/>
    <w:lvl w:ilvl="0">
      <w:start w:val="1"/>
      <w:numFmt w:val="bullet"/>
      <w:pStyle w:val="22"/>
      <w:lvlText w:val=""/>
      <w:lvlJc w:val="left"/>
      <w:pPr>
        <w:tabs>
          <w:tab w:val="num" w:pos="987"/>
        </w:tabs>
        <w:ind w:left="987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decimal"/>
      <w:lvlText w:val="%3、"/>
      <w:lvlJc w:val="left"/>
      <w:pPr>
        <w:tabs>
          <w:tab w:val="num" w:pos="1200"/>
        </w:tabs>
        <w:ind w:left="1200" w:hanging="360"/>
      </w:pPr>
      <w:rPr>
        <w:rFonts w:hint="eastAsia"/>
      </w:rPr>
    </w:lvl>
    <w:lvl w:ilvl="3">
      <w:start w:val="1"/>
      <w:numFmt w:val="bullet"/>
      <w:lvlText w:val="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00000002"/>
    <w:multiLevelType w:val="singleLevel"/>
    <w:tmpl w:val="00000002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6" w15:restartNumberingAfterBreak="0">
    <w:nsid w:val="00000008"/>
    <w:multiLevelType w:val="multilevel"/>
    <w:tmpl w:val="00000008"/>
    <w:lvl w:ilvl="0">
      <w:start w:val="1"/>
      <w:numFmt w:val="decimal"/>
      <w:pStyle w:val="220"/>
      <w:lvlText w:val="（%1）"/>
      <w:lvlJc w:val="left"/>
      <w:pPr>
        <w:tabs>
          <w:tab w:val="num" w:pos="1230"/>
        </w:tabs>
        <w:ind w:left="0" w:firstLine="510"/>
      </w:pPr>
      <w:rPr>
        <w:rFonts w:ascii="Arial" w:hAnsi="Arial" w:hint="default"/>
        <w:b w:val="0"/>
        <w:i w:val="0"/>
        <w:sz w:val="24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0000000D"/>
    <w:multiLevelType w:val="singleLevel"/>
    <w:tmpl w:val="0000000D"/>
    <w:lvl w:ilvl="0">
      <w:start w:val="1"/>
      <w:numFmt w:val="bullet"/>
      <w:pStyle w:val="3"/>
      <w:lvlText w:val=""/>
      <w:lvlJc w:val="left"/>
      <w:pPr>
        <w:tabs>
          <w:tab w:val="num" w:pos="1200"/>
        </w:tabs>
        <w:ind w:left="1200" w:hanging="360"/>
      </w:pPr>
      <w:rPr>
        <w:rFonts w:ascii="Wingdings" w:hAnsi="Wingdings" w:hint="default"/>
      </w:rPr>
    </w:lvl>
  </w:abstractNum>
  <w:abstractNum w:abstractNumId="8" w15:restartNumberingAfterBreak="0">
    <w:nsid w:val="0000000E"/>
    <w:multiLevelType w:val="multilevel"/>
    <w:tmpl w:val="0000000E"/>
    <w:lvl w:ilvl="0">
      <w:start w:val="1"/>
      <w:numFmt w:val="bullet"/>
      <w:pStyle w:val="a0"/>
      <w:lvlText w:val=""/>
      <w:lvlJc w:val="left"/>
      <w:pPr>
        <w:tabs>
          <w:tab w:val="num" w:pos="540"/>
        </w:tabs>
        <w:ind w:left="540" w:firstLine="0"/>
      </w:pPr>
      <w:rPr>
        <w:rFonts w:ascii="Wingdings" w:hAnsi="Wingdings" w:hint="default"/>
        <w:sz w:val="16"/>
      </w:rPr>
    </w:lvl>
    <w:lvl w:ilvl="1">
      <w:start w:val="1"/>
      <w:numFmt w:val="bullet"/>
      <w:lvlText w:val=""/>
      <w:lvlJc w:val="left"/>
      <w:pPr>
        <w:tabs>
          <w:tab w:val="num" w:pos="1940"/>
        </w:tabs>
        <w:ind w:left="19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2360"/>
        </w:tabs>
        <w:ind w:left="23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780"/>
        </w:tabs>
        <w:ind w:left="27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3200"/>
        </w:tabs>
        <w:ind w:left="32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3620"/>
        </w:tabs>
        <w:ind w:left="36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4040"/>
        </w:tabs>
        <w:ind w:left="40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4460"/>
        </w:tabs>
        <w:ind w:left="44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880"/>
        </w:tabs>
        <w:ind w:left="4880" w:hanging="420"/>
      </w:pPr>
      <w:rPr>
        <w:rFonts w:ascii="Wingdings" w:hAnsi="Wingdings" w:hint="default"/>
      </w:rPr>
    </w:lvl>
  </w:abstractNum>
  <w:abstractNum w:abstractNumId="9" w15:restartNumberingAfterBreak="0">
    <w:nsid w:val="0000000F"/>
    <w:multiLevelType w:val="multilevel"/>
    <w:tmpl w:val="0000000F"/>
    <w:lvl w:ilvl="0">
      <w:start w:val="1"/>
      <w:numFmt w:val="upperLetter"/>
      <w:pStyle w:val="ItemStepinTable"/>
      <w:suff w:val="nothing"/>
      <w:lvlText w:val="附　录　%1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1">
      <w:start w:val="1"/>
      <w:numFmt w:val="decimal"/>
      <w:pStyle w:val="a1"/>
      <w:suff w:val="nothing"/>
      <w:lvlText w:val="%1.%2　"/>
      <w:lvlJc w:val="left"/>
      <w:pPr>
        <w:ind w:left="210" w:firstLine="0"/>
      </w:pPr>
      <w:rPr>
        <w:rFonts w:ascii="黑体" w:eastAsia="黑体" w:hAnsi="Times New Roman" w:hint="eastAsia"/>
        <w:b w:val="0"/>
        <w:i w:val="0"/>
        <w:snapToGrid/>
        <w:spacing w:val="0"/>
        <w:w w:val="100"/>
        <w:kern w:val="21"/>
        <w:sz w:val="21"/>
      </w:rPr>
    </w:lvl>
    <w:lvl w:ilvl="2">
      <w:start w:val="1"/>
      <w:numFmt w:val="decimal"/>
      <w:suff w:val="nothing"/>
      <w:lvlText w:val="%1.%2.%3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3">
      <w:start w:val="1"/>
      <w:numFmt w:val="decimal"/>
      <w:suff w:val="nothing"/>
      <w:lvlText w:val="%1.%2.%3.%4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suff w:val="nothing"/>
      <w:lvlText w:val="%1.%2.%3.%4.%5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suff w:val="nothing"/>
      <w:lvlText w:val="%1.%2.%3.%4.%5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suff w:val="nothing"/>
      <w:lvlText w:val="%1.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0" w15:restartNumberingAfterBreak="0">
    <w:nsid w:val="00000010"/>
    <w:multiLevelType w:val="singleLevel"/>
    <w:tmpl w:val="00000010"/>
    <w:lvl w:ilvl="0">
      <w:start w:val="1"/>
      <w:numFmt w:val="bullet"/>
      <w:pStyle w:val="StyleHeading3h3Heading3-oldLevel3HeadH3level3PIM3se"/>
      <w:lvlText w:val="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</w:abstractNum>
  <w:abstractNum w:abstractNumId="11" w15:restartNumberingAfterBreak="0">
    <w:nsid w:val="00000011"/>
    <w:multiLevelType w:val="singleLevel"/>
    <w:tmpl w:val="00000011"/>
    <w:lvl w:ilvl="0">
      <w:start w:val="1"/>
      <w:numFmt w:val="decimal"/>
      <w:pStyle w:val="2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12" w15:restartNumberingAfterBreak="0">
    <w:nsid w:val="00000012"/>
    <w:multiLevelType w:val="multilevel"/>
    <w:tmpl w:val="00000012"/>
    <w:lvl w:ilvl="0">
      <w:start w:val="1"/>
      <w:numFmt w:val="bullet"/>
      <w:pStyle w:val="ItemList"/>
      <w:lvlText w:val=""/>
      <w:lvlJc w:val="left"/>
      <w:pPr>
        <w:tabs>
          <w:tab w:val="num" w:pos="1644"/>
        </w:tabs>
        <w:ind w:left="1644" w:hanging="510"/>
      </w:pPr>
      <w:rPr>
        <w:rFonts w:ascii="Wingdings" w:hAnsi="Wingdings" w:hint="default"/>
        <w:color w:val="auto"/>
        <w:sz w:val="13"/>
        <w:u w:val="none"/>
      </w:rPr>
    </w:lvl>
    <w:lvl w:ilvl="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  <w:color w:val="auto"/>
        <w:sz w:val="13"/>
        <w:u w:val="none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00000013"/>
    <w:multiLevelType w:val="singleLevel"/>
    <w:tmpl w:val="00000013"/>
    <w:lvl w:ilvl="0">
      <w:start w:val="1"/>
      <w:numFmt w:val="bullet"/>
      <w:pStyle w:val="20"/>
      <w:lvlText w:val="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</w:abstractNum>
  <w:abstractNum w:abstractNumId="14" w15:restartNumberingAfterBreak="0">
    <w:nsid w:val="00000014"/>
    <w:multiLevelType w:val="singleLevel"/>
    <w:tmpl w:val="00000014"/>
    <w:lvl w:ilvl="0">
      <w:start w:val="1"/>
      <w:numFmt w:val="decimal"/>
      <w:pStyle w:val="a2"/>
      <w:lvlText w:val="%1)"/>
      <w:lvlJc w:val="left"/>
      <w:pPr>
        <w:tabs>
          <w:tab w:val="num" w:pos="425"/>
        </w:tabs>
        <w:ind w:left="425" w:hanging="425"/>
      </w:pPr>
      <w:rPr>
        <w:rFonts w:hint="eastAsia"/>
      </w:rPr>
    </w:lvl>
  </w:abstractNum>
  <w:abstractNum w:abstractNumId="15" w15:restartNumberingAfterBreak="0">
    <w:nsid w:val="00000015"/>
    <w:multiLevelType w:val="multilevel"/>
    <w:tmpl w:val="00000015"/>
    <w:lvl w:ilvl="0">
      <w:start w:val="1"/>
      <w:numFmt w:val="chineseCountingThousand"/>
      <w:pStyle w:val="21"/>
      <w:lvlText w:val="%1、"/>
      <w:lvlJc w:val="left"/>
      <w:pPr>
        <w:tabs>
          <w:tab w:val="num" w:pos="720"/>
        </w:tabs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167B83A2"/>
    <w:multiLevelType w:val="singleLevel"/>
    <w:tmpl w:val="167B83A2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7" w15:restartNumberingAfterBreak="0">
    <w:nsid w:val="2470EC97"/>
    <w:multiLevelType w:val="multilevel"/>
    <w:tmpl w:val="2470EC97"/>
    <w:lvl w:ilvl="0">
      <w:start w:val="1"/>
      <w:numFmt w:val="decimal"/>
      <w:lvlText w:val="%1."/>
      <w:lvlJc w:val="left"/>
      <w:pPr>
        <w:ind w:left="287" w:hanging="206"/>
      </w:pPr>
      <w:rPr>
        <w:rFonts w:ascii="微软雅黑" w:eastAsia="微软雅黑" w:hAnsi="微软雅黑" w:cs="微软雅黑" w:hint="default"/>
        <w:b/>
        <w:bCs/>
        <w:spacing w:val="-7"/>
        <w:w w:val="114"/>
        <w:sz w:val="17"/>
        <w:szCs w:val="17"/>
        <w:lang w:val="zh-CN" w:eastAsia="zh-CN" w:bidi="zh-CN"/>
      </w:rPr>
    </w:lvl>
    <w:lvl w:ilvl="1">
      <w:start w:val="1"/>
      <w:numFmt w:val="decimal"/>
      <w:lvlText w:val="%1.%2"/>
      <w:lvlJc w:val="left"/>
      <w:pPr>
        <w:ind w:left="16" w:hanging="361"/>
      </w:pPr>
      <w:rPr>
        <w:rFonts w:ascii="宋体" w:eastAsia="宋体" w:hAnsi="宋体" w:cs="宋体" w:hint="default"/>
        <w:spacing w:val="-3"/>
        <w:w w:val="64"/>
        <w:sz w:val="19"/>
        <w:szCs w:val="19"/>
        <w:lang w:val="zh-CN" w:eastAsia="zh-CN" w:bidi="zh-CN"/>
      </w:rPr>
    </w:lvl>
    <w:lvl w:ilvl="2">
      <w:numFmt w:val="bullet"/>
      <w:lvlText w:val="•"/>
      <w:lvlJc w:val="left"/>
      <w:pPr>
        <w:ind w:left="1457" w:hanging="361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2619" w:hanging="361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3781" w:hanging="361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4943" w:hanging="361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6106" w:hanging="361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7268" w:hanging="361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8430" w:hanging="361"/>
      </w:pPr>
      <w:rPr>
        <w:rFonts w:hint="default"/>
        <w:lang w:val="zh-CN" w:eastAsia="zh-CN" w:bidi="zh-CN"/>
      </w:rPr>
    </w:lvl>
  </w:abstractNum>
  <w:abstractNum w:abstractNumId="18" w15:restartNumberingAfterBreak="0">
    <w:nsid w:val="39E3BF09"/>
    <w:multiLevelType w:val="singleLevel"/>
    <w:tmpl w:val="39E3BF09"/>
    <w:lvl w:ilvl="0">
      <w:start w:val="1"/>
      <w:numFmt w:val="decimal"/>
      <w:suff w:val="nothing"/>
      <w:lvlText w:val="%1、"/>
      <w:lvlJc w:val="left"/>
    </w:lvl>
  </w:abstractNum>
  <w:abstractNum w:abstractNumId="19" w15:restartNumberingAfterBreak="0">
    <w:nsid w:val="40897A63"/>
    <w:multiLevelType w:val="singleLevel"/>
    <w:tmpl w:val="40897A63"/>
    <w:lvl w:ilvl="0">
      <w:start w:val="1"/>
      <w:numFmt w:val="decimal"/>
      <w:suff w:val="nothing"/>
      <w:lvlText w:val="%1、"/>
      <w:lvlJc w:val="left"/>
    </w:lvl>
  </w:abstractNum>
  <w:abstractNum w:abstractNumId="20" w15:restartNumberingAfterBreak="0">
    <w:nsid w:val="732B89B3"/>
    <w:multiLevelType w:val="singleLevel"/>
    <w:tmpl w:val="732B89B3"/>
    <w:lvl w:ilvl="0">
      <w:start w:val="1"/>
      <w:numFmt w:val="decimal"/>
      <w:lvlText w:val="%1."/>
      <w:lvlJc w:val="left"/>
      <w:pPr>
        <w:tabs>
          <w:tab w:val="num" w:pos="312"/>
        </w:tabs>
      </w:pPr>
    </w:lvl>
  </w:abstractNum>
  <w:abstractNum w:abstractNumId="21" w15:restartNumberingAfterBreak="0">
    <w:nsid w:val="7DEC2089"/>
    <w:multiLevelType w:val="multilevel"/>
    <w:tmpl w:val="7DEC2089"/>
    <w:lvl w:ilvl="0">
      <w:start w:val="1"/>
      <w:numFmt w:val="decimal"/>
      <w:lvlText w:val="（%1）"/>
      <w:lvlJc w:val="left"/>
      <w:pPr>
        <w:ind w:left="995" w:hanging="506"/>
      </w:pPr>
      <w:rPr>
        <w:rFonts w:ascii="宋体" w:eastAsia="宋体" w:hAnsi="宋体" w:cs="宋体" w:hint="default"/>
        <w:spacing w:val="-3"/>
        <w:w w:val="100"/>
        <w:sz w:val="17"/>
        <w:szCs w:val="17"/>
        <w:lang w:val="zh-CN" w:eastAsia="zh-CN" w:bidi="zh-CN"/>
      </w:rPr>
    </w:lvl>
    <w:lvl w:ilvl="1">
      <w:numFmt w:val="bullet"/>
      <w:lvlText w:val="•"/>
      <w:lvlJc w:val="left"/>
      <w:pPr>
        <w:ind w:left="1978" w:hanging="506"/>
      </w:pPr>
      <w:rPr>
        <w:rFonts w:hint="default"/>
        <w:lang w:val="zh-CN" w:eastAsia="zh-CN" w:bidi="zh-CN"/>
      </w:rPr>
    </w:lvl>
    <w:lvl w:ilvl="2">
      <w:numFmt w:val="bullet"/>
      <w:lvlText w:val="•"/>
      <w:lvlJc w:val="left"/>
      <w:pPr>
        <w:ind w:left="2956" w:hanging="506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3934" w:hanging="506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4912" w:hanging="506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5890" w:hanging="506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6868" w:hanging="506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7846" w:hanging="506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8824" w:hanging="506"/>
      </w:pPr>
      <w:rPr>
        <w:rFonts w:hint="default"/>
        <w:lang w:val="zh-CN" w:eastAsia="zh-CN" w:bidi="zh-CN"/>
      </w:rPr>
    </w:lvl>
  </w:abstractNum>
  <w:num w:numId="1" w16cid:durableId="2136898219">
    <w:abstractNumId w:val="11"/>
  </w:num>
  <w:num w:numId="2" w16cid:durableId="1012415980">
    <w:abstractNumId w:val="7"/>
  </w:num>
  <w:num w:numId="3" w16cid:durableId="1045250987">
    <w:abstractNumId w:val="13"/>
  </w:num>
  <w:num w:numId="4" w16cid:durableId="860362035">
    <w:abstractNumId w:val="9"/>
  </w:num>
  <w:num w:numId="5" w16cid:durableId="185405666">
    <w:abstractNumId w:val="15"/>
  </w:num>
  <w:num w:numId="6" w16cid:durableId="1424107234">
    <w:abstractNumId w:val="6"/>
  </w:num>
  <w:num w:numId="7" w16cid:durableId="1802728947">
    <w:abstractNumId w:val="10"/>
  </w:num>
  <w:num w:numId="8" w16cid:durableId="1331717434">
    <w:abstractNumId w:val="12"/>
  </w:num>
  <w:num w:numId="9" w16cid:durableId="529343537">
    <w:abstractNumId w:val="5"/>
  </w:num>
  <w:num w:numId="10" w16cid:durableId="696810287">
    <w:abstractNumId w:val="14"/>
  </w:num>
  <w:num w:numId="11" w16cid:durableId="370769871">
    <w:abstractNumId w:val="4"/>
  </w:num>
  <w:num w:numId="12" w16cid:durableId="89393779">
    <w:abstractNumId w:val="8"/>
  </w:num>
  <w:num w:numId="13" w16cid:durableId="167333513">
    <w:abstractNumId w:val="16"/>
  </w:num>
  <w:num w:numId="14" w16cid:durableId="840586020">
    <w:abstractNumId w:val="18"/>
  </w:num>
  <w:num w:numId="15" w16cid:durableId="1405448882">
    <w:abstractNumId w:val="21"/>
  </w:num>
  <w:num w:numId="16" w16cid:durableId="1558130983">
    <w:abstractNumId w:val="0"/>
  </w:num>
  <w:num w:numId="17" w16cid:durableId="1626353470">
    <w:abstractNumId w:val="1"/>
  </w:num>
  <w:num w:numId="18" w16cid:durableId="233512932">
    <w:abstractNumId w:val="3"/>
  </w:num>
  <w:num w:numId="19" w16cid:durableId="939528414">
    <w:abstractNumId w:val="17"/>
  </w:num>
  <w:num w:numId="20" w16cid:durableId="1260258153">
    <w:abstractNumId w:val="20"/>
  </w:num>
  <w:num w:numId="21" w16cid:durableId="226650017">
    <w:abstractNumId w:val="19"/>
  </w:num>
  <w:num w:numId="22" w16cid:durableId="16529004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gutterAtTop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OGNhOGUyNjNmOGE0MGRlNGM0ZGMzZmRmZDIwY2Q1YTIifQ=="/>
  </w:docVars>
  <w:rsids>
    <w:rsidRoot w:val="00172A27"/>
    <w:rsid w:val="000144C9"/>
    <w:rsid w:val="00014608"/>
    <w:rsid w:val="0002088C"/>
    <w:rsid w:val="00033DAB"/>
    <w:rsid w:val="000370BC"/>
    <w:rsid w:val="000415E6"/>
    <w:rsid w:val="00042D13"/>
    <w:rsid w:val="00056A6E"/>
    <w:rsid w:val="000748A0"/>
    <w:rsid w:val="0008320C"/>
    <w:rsid w:val="00083DF8"/>
    <w:rsid w:val="0008422C"/>
    <w:rsid w:val="000A1850"/>
    <w:rsid w:val="000E232C"/>
    <w:rsid w:val="000E3326"/>
    <w:rsid w:val="0011647C"/>
    <w:rsid w:val="00116BB6"/>
    <w:rsid w:val="00117275"/>
    <w:rsid w:val="001173E3"/>
    <w:rsid w:val="001306AD"/>
    <w:rsid w:val="001406A4"/>
    <w:rsid w:val="001435CF"/>
    <w:rsid w:val="001445A2"/>
    <w:rsid w:val="00147B5B"/>
    <w:rsid w:val="0015070D"/>
    <w:rsid w:val="00154229"/>
    <w:rsid w:val="00154E9B"/>
    <w:rsid w:val="0015525F"/>
    <w:rsid w:val="00165915"/>
    <w:rsid w:val="00166EEA"/>
    <w:rsid w:val="00172A27"/>
    <w:rsid w:val="001765E3"/>
    <w:rsid w:val="00191376"/>
    <w:rsid w:val="00192985"/>
    <w:rsid w:val="001A3E64"/>
    <w:rsid w:val="001F74AE"/>
    <w:rsid w:val="002122FC"/>
    <w:rsid w:val="0021327B"/>
    <w:rsid w:val="0021481B"/>
    <w:rsid w:val="0021595A"/>
    <w:rsid w:val="00223B9B"/>
    <w:rsid w:val="0022691C"/>
    <w:rsid w:val="002676F5"/>
    <w:rsid w:val="00267957"/>
    <w:rsid w:val="00271B14"/>
    <w:rsid w:val="00297EC4"/>
    <w:rsid w:val="002B0676"/>
    <w:rsid w:val="002B7825"/>
    <w:rsid w:val="002C7EDF"/>
    <w:rsid w:val="002E16F5"/>
    <w:rsid w:val="002F2847"/>
    <w:rsid w:val="002F5C86"/>
    <w:rsid w:val="00313FC6"/>
    <w:rsid w:val="00314FE1"/>
    <w:rsid w:val="00316DF3"/>
    <w:rsid w:val="00330491"/>
    <w:rsid w:val="003332D6"/>
    <w:rsid w:val="0033562A"/>
    <w:rsid w:val="003453EB"/>
    <w:rsid w:val="00357AFB"/>
    <w:rsid w:val="003609C0"/>
    <w:rsid w:val="003714EC"/>
    <w:rsid w:val="00380DCF"/>
    <w:rsid w:val="003876E3"/>
    <w:rsid w:val="003878EB"/>
    <w:rsid w:val="003A0967"/>
    <w:rsid w:val="003B2D37"/>
    <w:rsid w:val="003B48D3"/>
    <w:rsid w:val="003E69B4"/>
    <w:rsid w:val="003E7CAB"/>
    <w:rsid w:val="003F4B81"/>
    <w:rsid w:val="003F7078"/>
    <w:rsid w:val="00421287"/>
    <w:rsid w:val="0043243B"/>
    <w:rsid w:val="004435B3"/>
    <w:rsid w:val="00460545"/>
    <w:rsid w:val="0046079F"/>
    <w:rsid w:val="00483993"/>
    <w:rsid w:val="00490D6D"/>
    <w:rsid w:val="00493794"/>
    <w:rsid w:val="00495D1A"/>
    <w:rsid w:val="0049754E"/>
    <w:rsid w:val="004A1198"/>
    <w:rsid w:val="004A2061"/>
    <w:rsid w:val="004B077D"/>
    <w:rsid w:val="004B4D5B"/>
    <w:rsid w:val="004C0517"/>
    <w:rsid w:val="004C55B8"/>
    <w:rsid w:val="004D31C8"/>
    <w:rsid w:val="004E723C"/>
    <w:rsid w:val="00507899"/>
    <w:rsid w:val="00507C74"/>
    <w:rsid w:val="005106F8"/>
    <w:rsid w:val="00521003"/>
    <w:rsid w:val="005212DF"/>
    <w:rsid w:val="00521F48"/>
    <w:rsid w:val="00531162"/>
    <w:rsid w:val="00537A61"/>
    <w:rsid w:val="00544AC9"/>
    <w:rsid w:val="0055266E"/>
    <w:rsid w:val="0055762B"/>
    <w:rsid w:val="00562F84"/>
    <w:rsid w:val="00580744"/>
    <w:rsid w:val="00582539"/>
    <w:rsid w:val="005911B8"/>
    <w:rsid w:val="005C530A"/>
    <w:rsid w:val="005C75DF"/>
    <w:rsid w:val="005C7A84"/>
    <w:rsid w:val="005F22A3"/>
    <w:rsid w:val="00622E32"/>
    <w:rsid w:val="00625F79"/>
    <w:rsid w:val="00643888"/>
    <w:rsid w:val="006452FB"/>
    <w:rsid w:val="0065313C"/>
    <w:rsid w:val="006570F6"/>
    <w:rsid w:val="00664DC0"/>
    <w:rsid w:val="00667DF3"/>
    <w:rsid w:val="00675CDE"/>
    <w:rsid w:val="006802F3"/>
    <w:rsid w:val="00691352"/>
    <w:rsid w:val="006A2801"/>
    <w:rsid w:val="006A3401"/>
    <w:rsid w:val="006C353F"/>
    <w:rsid w:val="006C7CD3"/>
    <w:rsid w:val="0070273B"/>
    <w:rsid w:val="00710D76"/>
    <w:rsid w:val="0071458C"/>
    <w:rsid w:val="00723BC4"/>
    <w:rsid w:val="00731090"/>
    <w:rsid w:val="007442A0"/>
    <w:rsid w:val="00755658"/>
    <w:rsid w:val="00773049"/>
    <w:rsid w:val="00791D34"/>
    <w:rsid w:val="007A3A16"/>
    <w:rsid w:val="007B2D2A"/>
    <w:rsid w:val="007C77CA"/>
    <w:rsid w:val="007D57AF"/>
    <w:rsid w:val="007E13BD"/>
    <w:rsid w:val="007E1D36"/>
    <w:rsid w:val="007E2AA2"/>
    <w:rsid w:val="007F2A53"/>
    <w:rsid w:val="007F6A86"/>
    <w:rsid w:val="00854CC0"/>
    <w:rsid w:val="00854ED3"/>
    <w:rsid w:val="0086116C"/>
    <w:rsid w:val="00867C6B"/>
    <w:rsid w:val="00872901"/>
    <w:rsid w:val="008825DA"/>
    <w:rsid w:val="00887B1E"/>
    <w:rsid w:val="008C035F"/>
    <w:rsid w:val="008C7644"/>
    <w:rsid w:val="008E64F1"/>
    <w:rsid w:val="008F3680"/>
    <w:rsid w:val="009261F0"/>
    <w:rsid w:val="009302D1"/>
    <w:rsid w:val="00936181"/>
    <w:rsid w:val="00936197"/>
    <w:rsid w:val="00940646"/>
    <w:rsid w:val="009415FC"/>
    <w:rsid w:val="00953115"/>
    <w:rsid w:val="009570EF"/>
    <w:rsid w:val="00962AED"/>
    <w:rsid w:val="009710AF"/>
    <w:rsid w:val="0097589B"/>
    <w:rsid w:val="0099728C"/>
    <w:rsid w:val="009A317C"/>
    <w:rsid w:val="009A770F"/>
    <w:rsid w:val="009B05F0"/>
    <w:rsid w:val="009B4011"/>
    <w:rsid w:val="009C25EB"/>
    <w:rsid w:val="009C273F"/>
    <w:rsid w:val="009E62CD"/>
    <w:rsid w:val="00A02BE5"/>
    <w:rsid w:val="00A06259"/>
    <w:rsid w:val="00A3078D"/>
    <w:rsid w:val="00A3467D"/>
    <w:rsid w:val="00A41D9A"/>
    <w:rsid w:val="00A56F1E"/>
    <w:rsid w:val="00A614CD"/>
    <w:rsid w:val="00A65C4C"/>
    <w:rsid w:val="00A9133B"/>
    <w:rsid w:val="00AA238C"/>
    <w:rsid w:val="00AA41EB"/>
    <w:rsid w:val="00AC755D"/>
    <w:rsid w:val="00AF3E34"/>
    <w:rsid w:val="00AF4389"/>
    <w:rsid w:val="00B000A7"/>
    <w:rsid w:val="00B01F29"/>
    <w:rsid w:val="00B26D4F"/>
    <w:rsid w:val="00B3337A"/>
    <w:rsid w:val="00B3795B"/>
    <w:rsid w:val="00B43355"/>
    <w:rsid w:val="00B50804"/>
    <w:rsid w:val="00B60CC0"/>
    <w:rsid w:val="00B60F1F"/>
    <w:rsid w:val="00B618DF"/>
    <w:rsid w:val="00B730A8"/>
    <w:rsid w:val="00B868C5"/>
    <w:rsid w:val="00BA1F2C"/>
    <w:rsid w:val="00BA46A3"/>
    <w:rsid w:val="00BB3E0F"/>
    <w:rsid w:val="00BB3F7A"/>
    <w:rsid w:val="00BC06C5"/>
    <w:rsid w:val="00BC4CA6"/>
    <w:rsid w:val="00BC7288"/>
    <w:rsid w:val="00BD5A39"/>
    <w:rsid w:val="00BF23A8"/>
    <w:rsid w:val="00BF4786"/>
    <w:rsid w:val="00BF771D"/>
    <w:rsid w:val="00C06513"/>
    <w:rsid w:val="00C06A65"/>
    <w:rsid w:val="00C14479"/>
    <w:rsid w:val="00C34570"/>
    <w:rsid w:val="00C442B4"/>
    <w:rsid w:val="00C67BB5"/>
    <w:rsid w:val="00C909A2"/>
    <w:rsid w:val="00C9370E"/>
    <w:rsid w:val="00CB395B"/>
    <w:rsid w:val="00CB7C94"/>
    <w:rsid w:val="00CC15A7"/>
    <w:rsid w:val="00CC4F85"/>
    <w:rsid w:val="00CD410E"/>
    <w:rsid w:val="00CD444E"/>
    <w:rsid w:val="00D21D58"/>
    <w:rsid w:val="00D226A5"/>
    <w:rsid w:val="00D2377C"/>
    <w:rsid w:val="00D26410"/>
    <w:rsid w:val="00D40159"/>
    <w:rsid w:val="00D76367"/>
    <w:rsid w:val="00D858CC"/>
    <w:rsid w:val="00D93B32"/>
    <w:rsid w:val="00DA4850"/>
    <w:rsid w:val="00DF02E6"/>
    <w:rsid w:val="00E2740B"/>
    <w:rsid w:val="00E33F63"/>
    <w:rsid w:val="00E40564"/>
    <w:rsid w:val="00E45B7C"/>
    <w:rsid w:val="00E46A0A"/>
    <w:rsid w:val="00E54E2D"/>
    <w:rsid w:val="00E652EE"/>
    <w:rsid w:val="00E670E8"/>
    <w:rsid w:val="00E73305"/>
    <w:rsid w:val="00E863F1"/>
    <w:rsid w:val="00EB4FE5"/>
    <w:rsid w:val="00EF1390"/>
    <w:rsid w:val="00F10101"/>
    <w:rsid w:val="00F434D7"/>
    <w:rsid w:val="00F91500"/>
    <w:rsid w:val="00F97B28"/>
    <w:rsid w:val="00FC7767"/>
    <w:rsid w:val="00FD14FB"/>
    <w:rsid w:val="00FF67A5"/>
    <w:rsid w:val="01AE3368"/>
    <w:rsid w:val="061650A0"/>
    <w:rsid w:val="06EA34B5"/>
    <w:rsid w:val="07610150"/>
    <w:rsid w:val="08ED3546"/>
    <w:rsid w:val="09246605"/>
    <w:rsid w:val="092E403B"/>
    <w:rsid w:val="0AB771B3"/>
    <w:rsid w:val="0B8273E0"/>
    <w:rsid w:val="0BAA1613"/>
    <w:rsid w:val="0C4E2D14"/>
    <w:rsid w:val="0E470CF4"/>
    <w:rsid w:val="0EFE3F6B"/>
    <w:rsid w:val="101E0686"/>
    <w:rsid w:val="11141411"/>
    <w:rsid w:val="11C95EB0"/>
    <w:rsid w:val="12D75E50"/>
    <w:rsid w:val="14CD5DA3"/>
    <w:rsid w:val="15A41F9F"/>
    <w:rsid w:val="16054058"/>
    <w:rsid w:val="16E774B2"/>
    <w:rsid w:val="170D06D5"/>
    <w:rsid w:val="18EB2C9C"/>
    <w:rsid w:val="192B184C"/>
    <w:rsid w:val="1A9448A8"/>
    <w:rsid w:val="1ABB2110"/>
    <w:rsid w:val="1B3A3A66"/>
    <w:rsid w:val="1C0E01AF"/>
    <w:rsid w:val="1C3B0701"/>
    <w:rsid w:val="1CFA7880"/>
    <w:rsid w:val="21FC0731"/>
    <w:rsid w:val="22F95FB5"/>
    <w:rsid w:val="24B858CA"/>
    <w:rsid w:val="26612822"/>
    <w:rsid w:val="2791404D"/>
    <w:rsid w:val="27B62D6D"/>
    <w:rsid w:val="294F62CC"/>
    <w:rsid w:val="2A005E7B"/>
    <w:rsid w:val="2A9A00C1"/>
    <w:rsid w:val="2BFC2739"/>
    <w:rsid w:val="2D915FCE"/>
    <w:rsid w:val="2F911A4F"/>
    <w:rsid w:val="2FFD5AC7"/>
    <w:rsid w:val="300B1FA5"/>
    <w:rsid w:val="30EE4D53"/>
    <w:rsid w:val="30EF510D"/>
    <w:rsid w:val="31D874D8"/>
    <w:rsid w:val="32A12425"/>
    <w:rsid w:val="33B1145D"/>
    <w:rsid w:val="342E0B19"/>
    <w:rsid w:val="346C5542"/>
    <w:rsid w:val="34A52520"/>
    <w:rsid w:val="34CC3626"/>
    <w:rsid w:val="35C46130"/>
    <w:rsid w:val="37421B49"/>
    <w:rsid w:val="379A790F"/>
    <w:rsid w:val="384265B4"/>
    <w:rsid w:val="387A7688"/>
    <w:rsid w:val="39534154"/>
    <w:rsid w:val="39D961DF"/>
    <w:rsid w:val="3A0B2418"/>
    <w:rsid w:val="3A17287E"/>
    <w:rsid w:val="3A563F2E"/>
    <w:rsid w:val="3C23605F"/>
    <w:rsid w:val="3C554BDE"/>
    <w:rsid w:val="3EDB7D99"/>
    <w:rsid w:val="3FCD46EF"/>
    <w:rsid w:val="408326CF"/>
    <w:rsid w:val="411B1F4A"/>
    <w:rsid w:val="412D70FE"/>
    <w:rsid w:val="43260821"/>
    <w:rsid w:val="45222D9E"/>
    <w:rsid w:val="45FB04BF"/>
    <w:rsid w:val="4642364B"/>
    <w:rsid w:val="46C2765E"/>
    <w:rsid w:val="46CA7F56"/>
    <w:rsid w:val="4836258A"/>
    <w:rsid w:val="484C37FC"/>
    <w:rsid w:val="494D2A33"/>
    <w:rsid w:val="4AE77909"/>
    <w:rsid w:val="4B464F0D"/>
    <w:rsid w:val="4BC9209C"/>
    <w:rsid w:val="4E99569F"/>
    <w:rsid w:val="4F394704"/>
    <w:rsid w:val="4FA0550C"/>
    <w:rsid w:val="522928B1"/>
    <w:rsid w:val="52CB49C9"/>
    <w:rsid w:val="53582700"/>
    <w:rsid w:val="538E1256"/>
    <w:rsid w:val="54014993"/>
    <w:rsid w:val="54493DF7"/>
    <w:rsid w:val="544B6862"/>
    <w:rsid w:val="54FD432B"/>
    <w:rsid w:val="555D3188"/>
    <w:rsid w:val="57240F65"/>
    <w:rsid w:val="577C0624"/>
    <w:rsid w:val="5992473D"/>
    <w:rsid w:val="59AE7EB0"/>
    <w:rsid w:val="5A9515D1"/>
    <w:rsid w:val="5B8C0E98"/>
    <w:rsid w:val="5D794FC0"/>
    <w:rsid w:val="5DDB0603"/>
    <w:rsid w:val="5E953C7F"/>
    <w:rsid w:val="5E954C27"/>
    <w:rsid w:val="5ED66BCF"/>
    <w:rsid w:val="5FD842FF"/>
    <w:rsid w:val="60BE5FDB"/>
    <w:rsid w:val="61C3168D"/>
    <w:rsid w:val="62700892"/>
    <w:rsid w:val="639635F7"/>
    <w:rsid w:val="64D32DA2"/>
    <w:rsid w:val="65063413"/>
    <w:rsid w:val="65613696"/>
    <w:rsid w:val="65A1716C"/>
    <w:rsid w:val="65F91B55"/>
    <w:rsid w:val="677224E3"/>
    <w:rsid w:val="67B15328"/>
    <w:rsid w:val="68306E74"/>
    <w:rsid w:val="6835736A"/>
    <w:rsid w:val="68945B31"/>
    <w:rsid w:val="69100EC5"/>
    <w:rsid w:val="69BB5B86"/>
    <w:rsid w:val="6AED6358"/>
    <w:rsid w:val="6C2E004A"/>
    <w:rsid w:val="6CD90C56"/>
    <w:rsid w:val="71287CA7"/>
    <w:rsid w:val="7183443D"/>
    <w:rsid w:val="71DE3F9F"/>
    <w:rsid w:val="731D09E7"/>
    <w:rsid w:val="73B465B9"/>
    <w:rsid w:val="73B72E1E"/>
    <w:rsid w:val="751B3AC4"/>
    <w:rsid w:val="751E519F"/>
    <w:rsid w:val="75A5546F"/>
    <w:rsid w:val="76DB3120"/>
    <w:rsid w:val="790035CA"/>
    <w:rsid w:val="790379C1"/>
    <w:rsid w:val="7927265A"/>
    <w:rsid w:val="79E33A53"/>
    <w:rsid w:val="7B214D90"/>
    <w:rsid w:val="7BA203D8"/>
    <w:rsid w:val="7D0249D4"/>
    <w:rsid w:val="7DAB6BB7"/>
    <w:rsid w:val="7F2D1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B858B20"/>
  <w15:chartTrackingRefBased/>
  <w15:docId w15:val="{2C8F86E1-0567-4F28-9A48-21581987B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qFormat="1"/>
    <w:lsdException w:name="toc 1" w:qFormat="1"/>
    <w:lsdException w:name="toc 2" w:uiPriority="39"/>
    <w:lsdException w:name="toc 3" w:uiPriority="39"/>
    <w:lsdException w:name="toc 9" w:qFormat="1"/>
    <w:lsdException w:name="footnote text" w:qFormat="1"/>
    <w:lsdException w:name="caption" w:qFormat="1"/>
    <w:lsdException w:name="footnote reference" w:qFormat="1"/>
    <w:lsdException w:name="annotation reference" w:qFormat="1"/>
    <w:lsdException w:name="page number" w:qFormat="1"/>
    <w:lsdException w:name="List 2" w:qFormat="1"/>
    <w:lsdException w:name="List Bullet 3" w:qFormat="1"/>
    <w:lsdException w:name="Title" w:qFormat="1"/>
    <w:lsdException w:name="Default Paragraph Font" w:uiPriority="1" w:unhideWhenUsed="1"/>
    <w:lsdException w:name="List Continue 2" w:qFormat="1"/>
    <w:lsdException w:name="List Continue 3" w:qFormat="1"/>
    <w:lsdException w:name="List Continue 4" w:qFormat="1"/>
    <w:lsdException w:name="Subtitle" w:qFormat="1"/>
    <w:lsdException w:name="Body Text 3" w:qFormat="1"/>
    <w:lsdException w:name="Hyperlink" w:uiPriority="99" w:qFormat="1"/>
    <w:lsdException w:name="FollowedHyperlink" w:qFormat="1"/>
    <w:lsdException w:name="Strong" w:uiPriority="22" w:qFormat="1"/>
    <w:lsdException w:name="Emphasis" w:qFormat="1"/>
    <w:lsdException w:name="Plain Text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3">
    <w:name w:val="Normal"/>
    <w:next w:val="a4"/>
    <w:qFormat/>
    <w:rsid w:val="00BF4786"/>
    <w:pPr>
      <w:widowControl w:val="0"/>
      <w:jc w:val="both"/>
    </w:pPr>
    <w:rPr>
      <w:kern w:val="2"/>
      <w:sz w:val="28"/>
    </w:rPr>
  </w:style>
  <w:style w:type="paragraph" w:styleId="1">
    <w:name w:val="heading 1"/>
    <w:basedOn w:val="a3"/>
    <w:next w:val="a3"/>
    <w:qFormat/>
    <w:pPr>
      <w:keepNext/>
      <w:snapToGrid w:val="0"/>
      <w:spacing w:line="360" w:lineRule="atLeast"/>
      <w:outlineLvl w:val="0"/>
    </w:pPr>
    <w:rPr>
      <w:rFonts w:ascii="宋体"/>
    </w:rPr>
  </w:style>
  <w:style w:type="paragraph" w:styleId="23">
    <w:name w:val="heading 2"/>
    <w:basedOn w:val="a3"/>
    <w:next w:val="a3"/>
    <w:link w:val="210"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0">
    <w:name w:val="heading 3"/>
    <w:basedOn w:val="a3"/>
    <w:next w:val="a3"/>
    <w:link w:val="31"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3"/>
    <w:next w:val="a3"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</w:rPr>
  </w:style>
  <w:style w:type="paragraph" w:styleId="5">
    <w:name w:val="heading 5"/>
    <w:basedOn w:val="a3"/>
    <w:next w:val="a3"/>
    <w:qFormat/>
    <w:pPr>
      <w:keepNext/>
      <w:keepLines/>
      <w:tabs>
        <w:tab w:val="left" w:pos="2551"/>
      </w:tabs>
      <w:spacing w:before="280" w:after="290" w:line="372" w:lineRule="auto"/>
      <w:ind w:left="2551" w:hanging="850"/>
      <w:outlineLvl w:val="4"/>
    </w:pPr>
    <w:rPr>
      <w:b/>
    </w:rPr>
  </w:style>
  <w:style w:type="paragraph" w:styleId="6">
    <w:name w:val="heading 6"/>
    <w:basedOn w:val="a3"/>
    <w:next w:val="a3"/>
    <w:qFormat/>
    <w:pPr>
      <w:keepNext/>
      <w:keepLines/>
      <w:tabs>
        <w:tab w:val="left" w:pos="1152"/>
      </w:tabs>
      <w:adjustRightInd w:val="0"/>
      <w:snapToGrid w:val="0"/>
      <w:spacing w:before="240" w:after="64" w:line="317" w:lineRule="auto"/>
      <w:ind w:left="1152" w:hanging="1152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3"/>
    <w:next w:val="a3"/>
    <w:qFormat/>
    <w:pPr>
      <w:keepNext/>
      <w:keepLines/>
      <w:tabs>
        <w:tab w:val="left" w:pos="1296"/>
      </w:tabs>
      <w:adjustRightInd w:val="0"/>
      <w:snapToGrid w:val="0"/>
      <w:spacing w:before="240" w:after="64" w:line="317" w:lineRule="auto"/>
      <w:ind w:left="1296" w:hanging="1296"/>
      <w:outlineLvl w:val="6"/>
    </w:pPr>
    <w:rPr>
      <w:rFonts w:ascii="Arial" w:eastAsia="黑体" w:hAnsi="Arial"/>
      <w:b/>
      <w:sz w:val="24"/>
    </w:rPr>
  </w:style>
  <w:style w:type="paragraph" w:styleId="8">
    <w:name w:val="heading 8"/>
    <w:basedOn w:val="a3"/>
    <w:next w:val="a3"/>
    <w:qFormat/>
    <w:pPr>
      <w:keepNext/>
      <w:keepLines/>
      <w:tabs>
        <w:tab w:val="left" w:pos="1440"/>
      </w:tabs>
      <w:adjustRightInd w:val="0"/>
      <w:snapToGrid w:val="0"/>
      <w:spacing w:before="240" w:after="64" w:line="317" w:lineRule="auto"/>
      <w:ind w:left="1440" w:hanging="1440"/>
      <w:outlineLvl w:val="7"/>
    </w:pPr>
    <w:rPr>
      <w:rFonts w:ascii="Arial" w:eastAsia="黑体" w:hAnsi="Arial"/>
      <w:b/>
      <w:sz w:val="24"/>
    </w:rPr>
  </w:style>
  <w:style w:type="paragraph" w:styleId="9">
    <w:name w:val="heading 9"/>
    <w:basedOn w:val="a3"/>
    <w:next w:val="a3"/>
    <w:qFormat/>
    <w:pPr>
      <w:keepNext/>
      <w:keepLines/>
      <w:tabs>
        <w:tab w:val="left" w:pos="1584"/>
      </w:tabs>
      <w:adjustRightInd w:val="0"/>
      <w:snapToGrid w:val="0"/>
      <w:spacing w:before="240" w:after="64" w:line="317" w:lineRule="auto"/>
      <w:ind w:left="1584" w:hanging="1584"/>
      <w:outlineLvl w:val="8"/>
    </w:pPr>
    <w:rPr>
      <w:rFonts w:ascii="Arial" w:eastAsia="黑体" w:hAnsi="Arial"/>
      <w:b/>
      <w:sz w:val="24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customStyle="1" w:styleId="a4">
    <w:name w:val="正文首行缩进"/>
    <w:basedOn w:val="a8"/>
    <w:pPr>
      <w:spacing w:line="360" w:lineRule="auto"/>
      <w:ind w:firstLine="420"/>
    </w:pPr>
    <w:rPr>
      <w:rFonts w:ascii="宋体" w:hAnsi="宋体"/>
      <w:sz w:val="24"/>
    </w:rPr>
  </w:style>
  <w:style w:type="paragraph" w:styleId="a8">
    <w:name w:val="Body Text"/>
    <w:basedOn w:val="a3"/>
    <w:next w:val="a3"/>
    <w:rPr>
      <w:rFonts w:ascii="仿宋_GB2312" w:eastAsia="仿宋_GB2312"/>
      <w:sz w:val="32"/>
    </w:rPr>
  </w:style>
  <w:style w:type="character" w:customStyle="1" w:styleId="210">
    <w:name w:val="标题 2 字符1"/>
    <w:link w:val="23"/>
    <w:qFormat/>
    <w:rPr>
      <w:rFonts w:ascii="Arial" w:eastAsia="黑体" w:hAnsi="Arial"/>
      <w:b/>
      <w:kern w:val="2"/>
      <w:sz w:val="32"/>
    </w:rPr>
  </w:style>
  <w:style w:type="character" w:customStyle="1" w:styleId="31">
    <w:name w:val="标题 3 字符1"/>
    <w:link w:val="30"/>
    <w:rPr>
      <w:rFonts w:eastAsia="宋体"/>
      <w:b/>
      <w:kern w:val="2"/>
      <w:sz w:val="32"/>
      <w:lang w:val="en-US" w:eastAsia="zh-CN"/>
    </w:rPr>
  </w:style>
  <w:style w:type="paragraph" w:styleId="32">
    <w:name w:val="List 3"/>
    <w:basedOn w:val="a3"/>
    <w:pPr>
      <w:adjustRightInd w:val="0"/>
      <w:snapToGrid w:val="0"/>
      <w:spacing w:line="360" w:lineRule="auto"/>
      <w:ind w:leftChars="400" w:left="100" w:hangingChars="200" w:hanging="200"/>
    </w:pPr>
    <w:rPr>
      <w:sz w:val="24"/>
    </w:rPr>
  </w:style>
  <w:style w:type="paragraph" w:customStyle="1" w:styleId="70">
    <w:name w:val="目录 7"/>
    <w:basedOn w:val="a3"/>
    <w:next w:val="a3"/>
    <w:pPr>
      <w:ind w:leftChars="1200" w:left="2520"/>
    </w:pPr>
  </w:style>
  <w:style w:type="paragraph" w:styleId="2">
    <w:name w:val="List Number 2"/>
    <w:basedOn w:val="a3"/>
    <w:pPr>
      <w:numPr>
        <w:numId w:val="1"/>
      </w:numPr>
      <w:tabs>
        <w:tab w:val="clear" w:pos="425"/>
        <w:tab w:val="left" w:pos="780"/>
      </w:tabs>
      <w:spacing w:line="360" w:lineRule="auto"/>
    </w:pPr>
    <w:rPr>
      <w:sz w:val="24"/>
    </w:rPr>
  </w:style>
  <w:style w:type="paragraph" w:styleId="40">
    <w:name w:val="List Bullet 4"/>
    <w:basedOn w:val="a3"/>
    <w:pPr>
      <w:widowControl/>
      <w:tabs>
        <w:tab w:val="left" w:pos="1134"/>
      </w:tabs>
      <w:adjustRightInd w:val="0"/>
      <w:snapToGrid w:val="0"/>
      <w:spacing w:before="120" w:line="280" w:lineRule="atLeast"/>
      <w:ind w:left="1418" w:hanging="284"/>
      <w:jc w:val="left"/>
    </w:pPr>
    <w:rPr>
      <w:rFonts w:ascii="宋体"/>
      <w:kern w:val="0"/>
      <w:sz w:val="22"/>
    </w:rPr>
  </w:style>
  <w:style w:type="paragraph" w:styleId="a9">
    <w:name w:val="Normal Indent"/>
    <w:basedOn w:val="a3"/>
    <w:pPr>
      <w:adjustRightInd w:val="0"/>
      <w:snapToGrid w:val="0"/>
      <w:spacing w:line="360" w:lineRule="auto"/>
      <w:ind w:firstLine="420"/>
    </w:pPr>
    <w:rPr>
      <w:sz w:val="24"/>
    </w:rPr>
  </w:style>
  <w:style w:type="paragraph" w:styleId="aa">
    <w:name w:val="caption"/>
    <w:basedOn w:val="a3"/>
    <w:next w:val="a3"/>
    <w:qFormat/>
    <w:pPr>
      <w:widowControl/>
      <w:tabs>
        <w:tab w:val="left" w:pos="1134"/>
      </w:tabs>
      <w:adjustRightInd w:val="0"/>
      <w:snapToGrid w:val="0"/>
      <w:spacing w:line="280" w:lineRule="atLeast"/>
      <w:jc w:val="left"/>
    </w:pPr>
    <w:rPr>
      <w:rFonts w:eastAsia="PMingLiU"/>
      <w:b/>
      <w:kern w:val="0"/>
      <w:sz w:val="24"/>
      <w:lang w:eastAsia="zh-TW"/>
    </w:rPr>
  </w:style>
  <w:style w:type="paragraph" w:styleId="ab">
    <w:name w:val="Document Map"/>
    <w:basedOn w:val="a3"/>
    <w:pPr>
      <w:shd w:val="clear" w:color="auto" w:fill="000080"/>
    </w:pPr>
  </w:style>
  <w:style w:type="paragraph" w:styleId="ac">
    <w:name w:val="toa heading"/>
    <w:basedOn w:val="a3"/>
    <w:next w:val="a3"/>
    <w:pPr>
      <w:spacing w:before="120"/>
    </w:pPr>
    <w:rPr>
      <w:rFonts w:ascii="Arial" w:hAnsi="Arial"/>
      <w:sz w:val="24"/>
    </w:rPr>
  </w:style>
  <w:style w:type="paragraph" w:styleId="ad">
    <w:name w:val="annotation text"/>
    <w:basedOn w:val="a3"/>
    <w:link w:val="10"/>
    <w:pPr>
      <w:adjustRightInd w:val="0"/>
      <w:spacing w:line="360" w:lineRule="atLeast"/>
      <w:jc w:val="left"/>
      <w:textAlignment w:val="baseline"/>
    </w:pPr>
    <w:rPr>
      <w:sz w:val="24"/>
    </w:rPr>
  </w:style>
  <w:style w:type="character" w:customStyle="1" w:styleId="10">
    <w:name w:val="批注文字 字符1"/>
    <w:link w:val="ad"/>
    <w:qFormat/>
    <w:rPr>
      <w:sz w:val="24"/>
    </w:rPr>
  </w:style>
  <w:style w:type="paragraph" w:styleId="33">
    <w:name w:val="Body Text 3"/>
    <w:basedOn w:val="a3"/>
    <w:qFormat/>
    <w:pPr>
      <w:adjustRightInd w:val="0"/>
      <w:snapToGrid w:val="0"/>
      <w:spacing w:after="120" w:line="360" w:lineRule="auto"/>
    </w:pPr>
    <w:rPr>
      <w:sz w:val="16"/>
    </w:rPr>
  </w:style>
  <w:style w:type="paragraph" w:styleId="3">
    <w:name w:val="List Bullet 3"/>
    <w:basedOn w:val="a3"/>
    <w:qFormat/>
    <w:pPr>
      <w:numPr>
        <w:numId w:val="2"/>
      </w:numPr>
      <w:tabs>
        <w:tab w:val="left" w:pos="1200"/>
      </w:tabs>
      <w:adjustRightInd w:val="0"/>
      <w:snapToGrid w:val="0"/>
      <w:spacing w:line="360" w:lineRule="auto"/>
    </w:pPr>
    <w:rPr>
      <w:sz w:val="24"/>
    </w:rPr>
  </w:style>
  <w:style w:type="paragraph" w:styleId="ae">
    <w:name w:val="Body Text Indent"/>
    <w:basedOn w:val="a3"/>
    <w:link w:val="af"/>
    <w:pPr>
      <w:spacing w:line="700" w:lineRule="exact"/>
      <w:ind w:left="960"/>
    </w:pPr>
    <w:rPr>
      <w:sz w:val="44"/>
    </w:rPr>
  </w:style>
  <w:style w:type="character" w:customStyle="1" w:styleId="af">
    <w:name w:val="正文文本缩进 字符"/>
    <w:link w:val="ae"/>
    <w:qFormat/>
    <w:rPr>
      <w:kern w:val="2"/>
      <w:sz w:val="44"/>
    </w:rPr>
  </w:style>
  <w:style w:type="paragraph" w:styleId="34">
    <w:name w:val="List Number 3"/>
    <w:basedOn w:val="a3"/>
    <w:pPr>
      <w:tabs>
        <w:tab w:val="left" w:pos="2120"/>
      </w:tabs>
      <w:adjustRightInd w:val="0"/>
      <w:snapToGrid w:val="0"/>
      <w:spacing w:line="360" w:lineRule="auto"/>
      <w:ind w:left="2120" w:hanging="720"/>
    </w:pPr>
    <w:rPr>
      <w:sz w:val="24"/>
    </w:rPr>
  </w:style>
  <w:style w:type="paragraph" w:styleId="24">
    <w:name w:val="List 2"/>
    <w:basedOn w:val="a3"/>
    <w:qFormat/>
    <w:pPr>
      <w:adjustRightInd w:val="0"/>
      <w:snapToGrid w:val="0"/>
      <w:spacing w:line="360" w:lineRule="auto"/>
      <w:ind w:leftChars="200" w:left="100" w:hangingChars="200" w:hanging="200"/>
    </w:pPr>
    <w:rPr>
      <w:sz w:val="24"/>
    </w:rPr>
  </w:style>
  <w:style w:type="paragraph" w:styleId="af0">
    <w:name w:val="List Continue"/>
    <w:basedOn w:val="a3"/>
    <w:pPr>
      <w:adjustRightInd w:val="0"/>
      <w:snapToGrid w:val="0"/>
      <w:spacing w:after="120" w:line="360" w:lineRule="auto"/>
      <w:ind w:leftChars="200" w:left="420"/>
    </w:pPr>
    <w:rPr>
      <w:sz w:val="24"/>
    </w:rPr>
  </w:style>
  <w:style w:type="paragraph" w:styleId="20">
    <w:name w:val="List Bullet 2"/>
    <w:basedOn w:val="a3"/>
    <w:pPr>
      <w:numPr>
        <w:numId w:val="3"/>
      </w:numPr>
      <w:tabs>
        <w:tab w:val="left" w:pos="780"/>
      </w:tabs>
      <w:adjustRightInd w:val="0"/>
      <w:snapToGrid w:val="0"/>
      <w:spacing w:line="360" w:lineRule="auto"/>
    </w:pPr>
    <w:rPr>
      <w:sz w:val="24"/>
    </w:rPr>
  </w:style>
  <w:style w:type="paragraph" w:customStyle="1" w:styleId="50">
    <w:name w:val="目录 5"/>
    <w:basedOn w:val="a3"/>
    <w:next w:val="a3"/>
    <w:pPr>
      <w:ind w:leftChars="800" w:left="1680"/>
    </w:pPr>
  </w:style>
  <w:style w:type="paragraph" w:customStyle="1" w:styleId="35">
    <w:name w:val="目录 3"/>
    <w:basedOn w:val="a3"/>
    <w:next w:val="a3"/>
    <w:uiPriority w:val="39"/>
    <w:pPr>
      <w:ind w:leftChars="400" w:left="840"/>
    </w:pPr>
  </w:style>
  <w:style w:type="paragraph" w:styleId="af1">
    <w:name w:val="Plain Text"/>
    <w:basedOn w:val="a3"/>
    <w:link w:val="af2"/>
    <w:qFormat/>
    <w:rPr>
      <w:rFonts w:ascii="宋体" w:hAnsi="Courier New"/>
      <w:sz w:val="21"/>
    </w:rPr>
  </w:style>
  <w:style w:type="character" w:customStyle="1" w:styleId="af2">
    <w:name w:val="纯文本 字符"/>
    <w:link w:val="af1"/>
    <w:uiPriority w:val="99"/>
    <w:locked/>
    <w:rPr>
      <w:rFonts w:ascii="宋体" w:hAnsi="Courier New"/>
      <w:kern w:val="2"/>
      <w:sz w:val="21"/>
    </w:rPr>
  </w:style>
  <w:style w:type="paragraph" w:customStyle="1" w:styleId="80">
    <w:name w:val="目录 8"/>
    <w:basedOn w:val="a3"/>
    <w:next w:val="a3"/>
    <w:pPr>
      <w:ind w:leftChars="1400" w:left="2940"/>
    </w:pPr>
  </w:style>
  <w:style w:type="paragraph" w:styleId="af3">
    <w:name w:val="Date"/>
    <w:basedOn w:val="a3"/>
    <w:next w:val="a3"/>
    <w:link w:val="af4"/>
  </w:style>
  <w:style w:type="character" w:customStyle="1" w:styleId="af4">
    <w:name w:val="日期 字符"/>
    <w:link w:val="af3"/>
    <w:rPr>
      <w:kern w:val="2"/>
      <w:sz w:val="28"/>
    </w:rPr>
  </w:style>
  <w:style w:type="paragraph" w:styleId="25">
    <w:name w:val="Body Text Indent 2"/>
    <w:basedOn w:val="a3"/>
    <w:link w:val="26"/>
    <w:pPr>
      <w:snapToGrid w:val="0"/>
      <w:spacing w:line="560" w:lineRule="atLeast"/>
      <w:ind w:firstLine="540"/>
    </w:pPr>
  </w:style>
  <w:style w:type="character" w:customStyle="1" w:styleId="26">
    <w:name w:val="正文文本缩进 2 字符"/>
    <w:link w:val="25"/>
    <w:qFormat/>
    <w:rPr>
      <w:kern w:val="2"/>
      <w:sz w:val="28"/>
    </w:rPr>
  </w:style>
  <w:style w:type="paragraph" w:styleId="af5">
    <w:name w:val="Balloon Text"/>
    <w:basedOn w:val="a3"/>
    <w:rPr>
      <w:sz w:val="18"/>
    </w:rPr>
  </w:style>
  <w:style w:type="paragraph" w:styleId="af6">
    <w:name w:val="footer"/>
    <w:basedOn w:val="a3"/>
    <w:link w:val="af7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customStyle="1" w:styleId="af7">
    <w:name w:val="页脚 字符"/>
    <w:link w:val="af6"/>
    <w:uiPriority w:val="99"/>
    <w:rPr>
      <w:kern w:val="2"/>
      <w:sz w:val="18"/>
    </w:rPr>
  </w:style>
  <w:style w:type="paragraph" w:styleId="af8">
    <w:name w:val="header"/>
    <w:basedOn w:val="a3"/>
    <w:link w:val="a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character" w:customStyle="1" w:styleId="af9">
    <w:name w:val="页眉 字符"/>
    <w:link w:val="af8"/>
    <w:uiPriority w:val="99"/>
    <w:rPr>
      <w:kern w:val="2"/>
      <w:sz w:val="18"/>
    </w:rPr>
  </w:style>
  <w:style w:type="paragraph" w:customStyle="1" w:styleId="11">
    <w:name w:val="目录 1"/>
    <w:basedOn w:val="a3"/>
    <w:next w:val="a3"/>
    <w:qFormat/>
    <w:pPr>
      <w:spacing w:line="180" w:lineRule="auto"/>
      <w:jc w:val="center"/>
    </w:pPr>
    <w:rPr>
      <w:sz w:val="30"/>
    </w:rPr>
  </w:style>
  <w:style w:type="paragraph" w:styleId="41">
    <w:name w:val="List Continue 4"/>
    <w:basedOn w:val="a3"/>
    <w:qFormat/>
    <w:pPr>
      <w:adjustRightInd w:val="0"/>
      <w:snapToGrid w:val="0"/>
      <w:spacing w:after="120" w:line="360" w:lineRule="auto"/>
      <w:ind w:leftChars="800" w:left="1680"/>
    </w:pPr>
    <w:rPr>
      <w:sz w:val="24"/>
    </w:rPr>
  </w:style>
  <w:style w:type="paragraph" w:customStyle="1" w:styleId="42">
    <w:name w:val="目录 4"/>
    <w:basedOn w:val="a3"/>
    <w:next w:val="a3"/>
    <w:pPr>
      <w:ind w:leftChars="600" w:left="1260"/>
    </w:pPr>
  </w:style>
  <w:style w:type="paragraph" w:styleId="afa">
    <w:name w:val="footnote text"/>
    <w:basedOn w:val="a3"/>
    <w:link w:val="afb"/>
    <w:qFormat/>
    <w:pPr>
      <w:spacing w:line="360" w:lineRule="auto"/>
    </w:pPr>
    <w:rPr>
      <w:sz w:val="18"/>
    </w:rPr>
  </w:style>
  <w:style w:type="character" w:customStyle="1" w:styleId="afb">
    <w:name w:val="脚注文本 字符"/>
    <w:link w:val="afa"/>
    <w:qFormat/>
    <w:rPr>
      <w:kern w:val="2"/>
      <w:sz w:val="18"/>
    </w:rPr>
  </w:style>
  <w:style w:type="paragraph" w:customStyle="1" w:styleId="60">
    <w:name w:val="目录 6"/>
    <w:basedOn w:val="a3"/>
    <w:next w:val="a3"/>
    <w:pPr>
      <w:ind w:leftChars="1000" w:left="2100"/>
    </w:pPr>
  </w:style>
  <w:style w:type="paragraph" w:styleId="51">
    <w:name w:val="List 5"/>
    <w:basedOn w:val="a3"/>
    <w:pPr>
      <w:adjustRightInd w:val="0"/>
      <w:snapToGrid w:val="0"/>
      <w:spacing w:line="360" w:lineRule="auto"/>
      <w:ind w:leftChars="800" w:left="100" w:hangingChars="200" w:hanging="200"/>
    </w:pPr>
    <w:rPr>
      <w:sz w:val="24"/>
    </w:rPr>
  </w:style>
  <w:style w:type="paragraph" w:styleId="36">
    <w:name w:val="Body Text Indent 3"/>
    <w:basedOn w:val="a3"/>
    <w:pPr>
      <w:spacing w:line="360" w:lineRule="auto"/>
      <w:ind w:firstLine="632"/>
    </w:pPr>
    <w:rPr>
      <w:rFonts w:ascii="黑体" w:eastAsia="黑体"/>
    </w:rPr>
  </w:style>
  <w:style w:type="paragraph" w:styleId="afc">
    <w:name w:val="table of figures"/>
    <w:basedOn w:val="a3"/>
    <w:next w:val="a3"/>
    <w:pPr>
      <w:tabs>
        <w:tab w:val="right" w:leader="dot" w:pos="8640"/>
      </w:tabs>
      <w:spacing w:line="360" w:lineRule="auto"/>
      <w:ind w:left="400" w:hanging="400"/>
    </w:pPr>
    <w:rPr>
      <w:sz w:val="24"/>
    </w:rPr>
  </w:style>
  <w:style w:type="paragraph" w:customStyle="1" w:styleId="27">
    <w:name w:val="目录 2"/>
    <w:basedOn w:val="a3"/>
    <w:next w:val="a3"/>
    <w:uiPriority w:val="39"/>
    <w:pPr>
      <w:ind w:leftChars="200" w:left="420"/>
    </w:pPr>
  </w:style>
  <w:style w:type="paragraph" w:customStyle="1" w:styleId="90">
    <w:name w:val="目录 9"/>
    <w:basedOn w:val="a3"/>
    <w:next w:val="a3"/>
    <w:qFormat/>
    <w:pPr>
      <w:ind w:leftChars="1600" w:left="3360"/>
    </w:pPr>
  </w:style>
  <w:style w:type="paragraph" w:styleId="28">
    <w:name w:val="Body Text 2"/>
    <w:basedOn w:val="a3"/>
    <w:pPr>
      <w:adjustRightInd w:val="0"/>
      <w:snapToGrid w:val="0"/>
      <w:spacing w:after="120" w:line="480" w:lineRule="auto"/>
    </w:pPr>
    <w:rPr>
      <w:sz w:val="24"/>
    </w:rPr>
  </w:style>
  <w:style w:type="paragraph" w:styleId="43">
    <w:name w:val="List 4"/>
    <w:basedOn w:val="a3"/>
    <w:pPr>
      <w:adjustRightInd w:val="0"/>
      <w:snapToGrid w:val="0"/>
      <w:spacing w:line="360" w:lineRule="auto"/>
      <w:ind w:leftChars="600" w:left="100" w:hangingChars="200" w:hanging="200"/>
    </w:pPr>
    <w:rPr>
      <w:sz w:val="24"/>
    </w:rPr>
  </w:style>
  <w:style w:type="paragraph" w:styleId="29">
    <w:name w:val="List Continue 2"/>
    <w:basedOn w:val="a3"/>
    <w:qFormat/>
    <w:pPr>
      <w:adjustRightInd w:val="0"/>
      <w:snapToGrid w:val="0"/>
      <w:spacing w:after="120" w:line="360" w:lineRule="auto"/>
      <w:ind w:leftChars="400" w:left="840"/>
    </w:pPr>
    <w:rPr>
      <w:sz w:val="24"/>
    </w:rPr>
  </w:style>
  <w:style w:type="paragraph" w:styleId="afd">
    <w:name w:val="Normal (Web)"/>
    <w:basedOn w:val="a3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37">
    <w:name w:val="List Continue 3"/>
    <w:basedOn w:val="a3"/>
    <w:qFormat/>
    <w:pPr>
      <w:adjustRightInd w:val="0"/>
      <w:snapToGrid w:val="0"/>
      <w:spacing w:after="120" w:line="360" w:lineRule="auto"/>
      <w:ind w:leftChars="600" w:left="1260"/>
    </w:pPr>
    <w:rPr>
      <w:sz w:val="24"/>
    </w:rPr>
  </w:style>
  <w:style w:type="paragraph" w:styleId="12">
    <w:name w:val="index 1"/>
    <w:basedOn w:val="a3"/>
    <w:next w:val="a3"/>
    <w:qFormat/>
    <w:pPr>
      <w:adjustRightInd w:val="0"/>
      <w:spacing w:line="240" w:lineRule="atLeast"/>
      <w:textAlignment w:val="baseline"/>
    </w:pPr>
    <w:rPr>
      <w:rFonts w:ascii="宋体"/>
      <w:kern w:val="0"/>
      <w:sz w:val="21"/>
    </w:rPr>
  </w:style>
  <w:style w:type="paragraph" w:styleId="afe">
    <w:name w:val="Title"/>
    <w:basedOn w:val="a3"/>
    <w:qFormat/>
    <w:pPr>
      <w:widowControl/>
      <w:spacing w:after="240" w:line="360" w:lineRule="auto"/>
      <w:jc w:val="center"/>
    </w:pPr>
    <w:rPr>
      <w:rFonts w:ascii="Arial" w:hAnsi="Arial"/>
      <w:b/>
      <w:smallCaps/>
      <w:kern w:val="28"/>
      <w:sz w:val="36"/>
      <w:lang w:eastAsia="en-US"/>
    </w:rPr>
  </w:style>
  <w:style w:type="paragraph" w:styleId="aff">
    <w:name w:val="annotation subject"/>
    <w:basedOn w:val="ad"/>
    <w:next w:val="ad"/>
    <w:link w:val="aff0"/>
    <w:pPr>
      <w:adjustRightInd/>
      <w:spacing w:line="240" w:lineRule="auto"/>
      <w:textAlignment w:val="auto"/>
    </w:pPr>
  </w:style>
  <w:style w:type="character" w:customStyle="1" w:styleId="aff0">
    <w:name w:val="批注主题 字符"/>
    <w:link w:val="aff"/>
    <w:qFormat/>
    <w:rPr>
      <w:sz w:val="24"/>
    </w:rPr>
  </w:style>
  <w:style w:type="paragraph" w:customStyle="1" w:styleId="2a">
    <w:name w:val="正文首行缩进 2"/>
    <w:basedOn w:val="ae"/>
    <w:link w:val="2b"/>
    <w:pPr>
      <w:spacing w:after="120" w:line="240" w:lineRule="auto"/>
      <w:ind w:leftChars="200" w:left="420" w:firstLineChars="200" w:firstLine="420"/>
    </w:pPr>
  </w:style>
  <w:style w:type="character" w:customStyle="1" w:styleId="2b">
    <w:name w:val="正文首行缩进 2 字符"/>
    <w:link w:val="2a"/>
    <w:qFormat/>
    <w:rPr>
      <w:kern w:val="2"/>
      <w:sz w:val="44"/>
    </w:rPr>
  </w:style>
  <w:style w:type="table" w:styleId="aff1">
    <w:name w:val="Table Grid"/>
    <w:basedOn w:val="a6"/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2">
    <w:name w:val="Strong"/>
    <w:uiPriority w:val="22"/>
    <w:qFormat/>
    <w:rPr>
      <w:b/>
    </w:rPr>
  </w:style>
  <w:style w:type="character" w:styleId="aff3">
    <w:name w:val="page number"/>
    <w:qFormat/>
  </w:style>
  <w:style w:type="character" w:styleId="aff4">
    <w:name w:val="FollowedHyperlink"/>
    <w:qFormat/>
    <w:rPr>
      <w:color w:val="333333"/>
      <w:u w:val="none"/>
    </w:rPr>
  </w:style>
  <w:style w:type="character" w:styleId="aff5">
    <w:name w:val="Emphasis"/>
    <w:qFormat/>
    <w:rPr>
      <w:i/>
    </w:rPr>
  </w:style>
  <w:style w:type="character" w:styleId="aff6">
    <w:name w:val="Hyperlink"/>
    <w:uiPriority w:val="99"/>
    <w:qFormat/>
    <w:rPr>
      <w:color w:val="333333"/>
      <w:u w:val="none"/>
    </w:rPr>
  </w:style>
  <w:style w:type="character" w:styleId="aff7">
    <w:name w:val="annotation reference"/>
    <w:qFormat/>
    <w:rPr>
      <w:sz w:val="21"/>
      <w:szCs w:val="21"/>
    </w:rPr>
  </w:style>
  <w:style w:type="character" w:styleId="aff8">
    <w:name w:val="footnote reference"/>
    <w:qFormat/>
    <w:rPr>
      <w:position w:val="6"/>
      <w:sz w:val="14"/>
      <w:vertAlign w:val="superscript"/>
    </w:rPr>
  </w:style>
  <w:style w:type="paragraph" w:customStyle="1" w:styleId="BodyText1I2">
    <w:name w:val="BodyText1I2"/>
    <w:basedOn w:val="a3"/>
    <w:next w:val="BodyText"/>
    <w:qFormat/>
    <w:pPr>
      <w:spacing w:after="120" w:line="276" w:lineRule="auto"/>
      <w:ind w:leftChars="200" w:left="420"/>
      <w:jc w:val="left"/>
      <w:textAlignment w:val="baseline"/>
    </w:pPr>
    <w:rPr>
      <w:rFonts w:ascii="Calibri" w:hAnsi="Calibri"/>
      <w:kern w:val="0"/>
      <w:sz w:val="22"/>
      <w:szCs w:val="22"/>
      <w:lang w:eastAsia="en-US"/>
    </w:rPr>
  </w:style>
  <w:style w:type="paragraph" w:customStyle="1" w:styleId="BodyText">
    <w:name w:val="BodyText"/>
    <w:basedOn w:val="a3"/>
    <w:qFormat/>
    <w:pPr>
      <w:textAlignment w:val="baseline"/>
    </w:pPr>
    <w:rPr>
      <w:rFonts w:ascii="宋体" w:hAnsi="宋体"/>
      <w:kern w:val="0"/>
      <w:sz w:val="21"/>
      <w:szCs w:val="21"/>
      <w:lang w:eastAsia="en-US"/>
    </w:rPr>
  </w:style>
  <w:style w:type="character" w:customStyle="1" w:styleId="CharChar6">
    <w:name w:val="Char Char6"/>
    <w:qFormat/>
    <w:rPr>
      <w:rFonts w:ascii="仿宋_GB2312" w:eastAsia="仿宋_GB2312"/>
      <w:kern w:val="2"/>
      <w:sz w:val="32"/>
    </w:rPr>
  </w:style>
  <w:style w:type="character" w:customStyle="1" w:styleId="CharChar2">
    <w:name w:val="Char Char2"/>
    <w:qFormat/>
    <w:rPr>
      <w:rFonts w:eastAsia="宋体"/>
      <w:kern w:val="2"/>
      <w:sz w:val="18"/>
      <w:lang w:val="en-US" w:eastAsia="zh-CN"/>
    </w:rPr>
  </w:style>
  <w:style w:type="character" w:customStyle="1" w:styleId="CharChar">
    <w:name w:val="Char Char"/>
    <w:qFormat/>
    <w:rPr>
      <w:rFonts w:ascii="宋体" w:eastAsia="宋体" w:hAnsi="宋体"/>
      <w:kern w:val="2"/>
      <w:sz w:val="24"/>
      <w:lang w:val="en-US" w:eastAsia="zh-CN" w:bidi="ar-SA"/>
    </w:rPr>
  </w:style>
  <w:style w:type="character" w:customStyle="1" w:styleId="TableTextChar">
    <w:name w:val="Table Text Char"/>
    <w:qFormat/>
    <w:rPr>
      <w:rFonts w:ascii="Arial" w:hAnsi="Arial"/>
      <w:kern w:val="2"/>
      <w:sz w:val="18"/>
      <w:lang w:val="en-US" w:eastAsia="zh-CN" w:bidi="ar-SA"/>
    </w:rPr>
  </w:style>
  <w:style w:type="character" w:customStyle="1" w:styleId="074Char1">
    <w:name w:val="标书正文:  0.74 厘米 Char1"/>
    <w:qFormat/>
    <w:rPr>
      <w:rFonts w:eastAsia="宋体"/>
      <w:kern w:val="2"/>
      <w:sz w:val="24"/>
      <w:lang w:val="en-US" w:eastAsia="zh-CN"/>
    </w:rPr>
  </w:style>
  <w:style w:type="character" w:customStyle="1" w:styleId="CharChar11">
    <w:name w:val="Char Char11"/>
    <w:qFormat/>
    <w:rPr>
      <w:rFonts w:ascii="宋体"/>
      <w:kern w:val="2"/>
      <w:sz w:val="28"/>
    </w:rPr>
  </w:style>
  <w:style w:type="character" w:customStyle="1" w:styleId="CharChar7">
    <w:name w:val="Char Char7"/>
    <w:qFormat/>
    <w:rPr>
      <w:rFonts w:ascii="宋体" w:eastAsia="宋体" w:hAnsi="宋体"/>
      <w:kern w:val="2"/>
      <w:sz w:val="28"/>
    </w:rPr>
  </w:style>
  <w:style w:type="character" w:customStyle="1" w:styleId="Char">
    <w:name w:val="文字 Char"/>
    <w:qFormat/>
    <w:rPr>
      <w:rFonts w:ascii="宋体"/>
      <w:kern w:val="2"/>
      <w:sz w:val="28"/>
    </w:rPr>
  </w:style>
  <w:style w:type="character" w:customStyle="1" w:styleId="CharChar5">
    <w:name w:val="Char Char5"/>
    <w:qFormat/>
    <w:rPr>
      <w:rFonts w:ascii="Arial" w:eastAsia="宋体" w:hAnsi="Arial"/>
      <w:b/>
      <w:smallCaps/>
      <w:kern w:val="28"/>
      <w:sz w:val="36"/>
      <w:lang w:val="en-US" w:eastAsia="en-US"/>
    </w:rPr>
  </w:style>
  <w:style w:type="character" w:customStyle="1" w:styleId="font61">
    <w:name w:val="font61"/>
    <w:qFormat/>
    <w:rPr>
      <w:rFonts w:ascii="微软雅黑" w:eastAsia="微软雅黑" w:hAnsi="微软雅黑" w:cs="微软雅黑" w:hint="eastAsia"/>
      <w:color w:val="000000"/>
      <w:sz w:val="24"/>
      <w:szCs w:val="24"/>
      <w:u w:val="none"/>
    </w:rPr>
  </w:style>
  <w:style w:type="character" w:customStyle="1" w:styleId="titleemph1">
    <w:name w:val="title_emph1"/>
    <w:qFormat/>
    <w:rPr>
      <w:rFonts w:ascii="Arial" w:hAnsi="Arial" w:hint="default"/>
      <w:b/>
      <w:sz w:val="20"/>
    </w:rPr>
  </w:style>
  <w:style w:type="character" w:customStyle="1" w:styleId="CommentTextChar">
    <w:name w:val="Comment Text Char"/>
    <w:semiHidden/>
    <w:locked/>
    <w:rPr>
      <w:rFonts w:ascii="Times New Roman" w:hAnsi="Times New Roman" w:cs="Times New Roman"/>
      <w:sz w:val="20"/>
      <w:szCs w:val="20"/>
    </w:rPr>
  </w:style>
  <w:style w:type="character" w:customStyle="1" w:styleId="v151">
    <w:name w:val="v151"/>
    <w:rPr>
      <w:sz w:val="18"/>
    </w:rPr>
  </w:style>
  <w:style w:type="character" w:customStyle="1" w:styleId="font1">
    <w:name w:val="font1"/>
    <w:rPr>
      <w:color w:val="000000"/>
      <w:sz w:val="18"/>
    </w:rPr>
  </w:style>
  <w:style w:type="character" w:customStyle="1" w:styleId="CharCharCharCharCharCharCharCharChar">
    <w:name w:val="Char Char Char Char Char Char Char Char Char"/>
    <w:rPr>
      <w:rFonts w:ascii="宋体" w:eastAsia="宋体" w:hAnsi="宋体"/>
      <w:kern w:val="2"/>
      <w:sz w:val="24"/>
      <w:lang w:val="en-US" w:eastAsia="zh-CN" w:bidi="ar-SA"/>
    </w:rPr>
  </w:style>
  <w:style w:type="character" w:customStyle="1" w:styleId="TableTextCharCharCharChar">
    <w:name w:val="Table Text Char Char Char Char"/>
    <w:link w:val="TableText"/>
    <w:rPr>
      <w:rFonts w:ascii="Arial" w:hAnsi="Arial"/>
      <w:kern w:val="2"/>
      <w:sz w:val="18"/>
      <w:lang w:val="en-US" w:eastAsia="zh-CN" w:bidi="ar-SA"/>
    </w:rPr>
  </w:style>
  <w:style w:type="paragraph" w:customStyle="1" w:styleId="TableText">
    <w:name w:val="Table Text"/>
    <w:link w:val="TableTextCharCharCharChar"/>
    <w:pPr>
      <w:snapToGrid w:val="0"/>
      <w:spacing w:before="80" w:after="80"/>
    </w:pPr>
    <w:rPr>
      <w:rFonts w:ascii="Arial" w:hAnsi="Arial"/>
      <w:kern w:val="2"/>
      <w:sz w:val="18"/>
    </w:rPr>
  </w:style>
  <w:style w:type="character" w:customStyle="1" w:styleId="H2Char">
    <w:name w:val="H2 Char"/>
    <w:rPr>
      <w:rFonts w:ascii="Arial" w:eastAsia="宋体" w:hAnsi="Arial"/>
      <w:kern w:val="2"/>
      <w:sz w:val="28"/>
      <w:lang w:val="en-US" w:eastAsia="zh-CN"/>
    </w:rPr>
  </w:style>
  <w:style w:type="character" w:customStyle="1" w:styleId="top-det1">
    <w:name w:val="top-det1"/>
    <w:rPr>
      <w:b/>
      <w:color w:val="000000"/>
    </w:rPr>
  </w:style>
  <w:style w:type="character" w:customStyle="1" w:styleId="aff9">
    <w:name w:val="批注文字 字符"/>
    <w:rPr>
      <w:sz w:val="24"/>
    </w:rPr>
  </w:style>
  <w:style w:type="character" w:customStyle="1" w:styleId="crowed11">
    <w:name w:val="crowed11"/>
    <w:rPr>
      <w:rFonts w:hint="default"/>
      <w:sz w:val="24"/>
    </w:rPr>
  </w:style>
  <w:style w:type="character" w:customStyle="1" w:styleId="TableTextChar1Char">
    <w:name w:val="Table Text Char1 Char"/>
    <w:rPr>
      <w:rFonts w:ascii="Arial" w:hAnsi="Arial"/>
      <w:kern w:val="2"/>
      <w:sz w:val="18"/>
      <w:lang w:val="en-US" w:eastAsia="zh-CN" w:bidi="ar-SA"/>
    </w:rPr>
  </w:style>
  <w:style w:type="character" w:customStyle="1" w:styleId="2c">
    <w:name w:val="标题 2 字符"/>
    <w:uiPriority w:val="99"/>
    <w:qFormat/>
    <w:rPr>
      <w:rFonts w:ascii="Arial" w:eastAsia="黑体" w:hAnsi="Arial"/>
      <w:b/>
      <w:kern w:val="2"/>
      <w:sz w:val="32"/>
    </w:rPr>
  </w:style>
  <w:style w:type="character" w:customStyle="1" w:styleId="TableHeadingCharChar">
    <w:name w:val="Table Heading Char Char"/>
    <w:rPr>
      <w:rFonts w:ascii="Arial" w:eastAsia="黑体" w:hAnsi="Arial"/>
      <w:kern w:val="2"/>
      <w:sz w:val="18"/>
      <w:lang w:val="en-US" w:eastAsia="zh-CN"/>
    </w:rPr>
  </w:style>
  <w:style w:type="character" w:customStyle="1" w:styleId="CharChar0">
    <w:name w:val="文字 Char Char"/>
    <w:link w:val="affa"/>
    <w:rPr>
      <w:rFonts w:ascii="宋体"/>
      <w:kern w:val="2"/>
      <w:sz w:val="28"/>
    </w:rPr>
  </w:style>
  <w:style w:type="paragraph" w:customStyle="1" w:styleId="affa">
    <w:name w:val="文字"/>
    <w:basedOn w:val="a3"/>
    <w:link w:val="CharChar0"/>
    <w:pPr>
      <w:tabs>
        <w:tab w:val="left" w:pos="8520"/>
      </w:tabs>
      <w:spacing w:line="312" w:lineRule="auto"/>
      <w:ind w:right="-170" w:firstLine="556"/>
    </w:pPr>
    <w:rPr>
      <w:rFonts w:ascii="宋体"/>
    </w:rPr>
  </w:style>
  <w:style w:type="character" w:customStyle="1" w:styleId="affb">
    <w:name w:val="样式 宋体"/>
    <w:rPr>
      <w:rFonts w:ascii="宋体" w:eastAsia="宋体" w:hAnsi="宋体"/>
      <w:sz w:val="28"/>
    </w:rPr>
  </w:style>
  <w:style w:type="character" w:customStyle="1" w:styleId="Char0">
    <w:name w:val="正文 + 三号 Char"/>
    <w:rPr>
      <w:rFonts w:eastAsia="宋体"/>
      <w:kern w:val="2"/>
      <w:sz w:val="21"/>
      <w:lang w:val="en-US" w:eastAsia="zh-CN"/>
    </w:rPr>
  </w:style>
  <w:style w:type="character" w:customStyle="1" w:styleId="Char1">
    <w:name w:val="小 Char"/>
    <w:rPr>
      <w:rFonts w:ascii="宋体" w:eastAsia="宋体" w:hAnsi="Courier New"/>
      <w:kern w:val="2"/>
      <w:sz w:val="21"/>
      <w:lang w:val="en-US" w:eastAsia="zh-CN" w:bidi="ar-SA"/>
    </w:rPr>
  </w:style>
  <w:style w:type="character" w:customStyle="1" w:styleId="38">
    <w:name w:val="标题 3 字符"/>
    <w:rPr>
      <w:rFonts w:eastAsia="宋体"/>
      <w:b/>
      <w:kern w:val="2"/>
      <w:sz w:val="32"/>
      <w:lang w:val="en-US" w:eastAsia="zh-CN"/>
    </w:rPr>
  </w:style>
  <w:style w:type="character" w:customStyle="1" w:styleId="content-white1">
    <w:name w:val="content-white1"/>
    <w:rPr>
      <w:color w:val="auto"/>
      <w:sz w:val="18"/>
      <w:u w:val="none"/>
    </w:rPr>
  </w:style>
  <w:style w:type="character" w:customStyle="1" w:styleId="font31">
    <w:name w:val="font31"/>
    <w:qFormat/>
    <w:rPr>
      <w:rFonts w:ascii="微软雅黑 Light" w:eastAsia="微软雅黑 Light" w:hAnsi="微软雅黑 Light" w:cs="微软雅黑 Light" w:hint="default"/>
      <w:color w:val="000000"/>
      <w:sz w:val="24"/>
      <w:szCs w:val="24"/>
      <w:u w:val="none"/>
    </w:rPr>
  </w:style>
  <w:style w:type="character" w:customStyle="1" w:styleId="CharChar4">
    <w:name w:val="Char Char4"/>
    <w:rPr>
      <w:rFonts w:eastAsia="宋体"/>
      <w:b/>
      <w:kern w:val="2"/>
      <w:sz w:val="21"/>
      <w:lang w:val="en-US" w:eastAsia="zh-CN"/>
    </w:rPr>
  </w:style>
  <w:style w:type="character" w:customStyle="1" w:styleId="110">
    <w:name w:val="未命名11"/>
    <w:rPr>
      <w:color w:val="77FFFF"/>
      <w:sz w:val="24"/>
    </w:rPr>
  </w:style>
  <w:style w:type="character" w:customStyle="1" w:styleId="font21">
    <w:name w:val="font21"/>
    <w:qFormat/>
    <w:rPr>
      <w:rFonts w:ascii="Times New Roman" w:hAnsi="Times New Roman" w:cs="Times New Roman" w:hint="default"/>
      <w:color w:val="000000"/>
      <w:sz w:val="24"/>
      <w:szCs w:val="24"/>
      <w:u w:val="none"/>
    </w:rPr>
  </w:style>
  <w:style w:type="character" w:customStyle="1" w:styleId="CharChar3">
    <w:name w:val="Char Char3"/>
    <w:rPr>
      <w:rFonts w:eastAsia="宋体"/>
      <w:kern w:val="2"/>
      <w:sz w:val="18"/>
      <w:lang w:val="en-US" w:eastAsia="zh-CN"/>
    </w:rPr>
  </w:style>
  <w:style w:type="character" w:customStyle="1" w:styleId="TableTextChar1CharChar">
    <w:name w:val="Table Text Char1 Char Char"/>
    <w:rPr>
      <w:rFonts w:ascii="Arial" w:hAnsi="Arial"/>
      <w:kern w:val="2"/>
      <w:sz w:val="18"/>
      <w:lang w:val="en-US" w:eastAsia="zh-CN" w:bidi="ar-SA"/>
    </w:rPr>
  </w:style>
  <w:style w:type="paragraph" w:customStyle="1" w:styleId="affc">
    <w:name w:val="文章正文"/>
    <w:basedOn w:val="a3"/>
    <w:pPr>
      <w:ind w:firstLineChars="200" w:firstLine="560"/>
    </w:pPr>
    <w:rPr>
      <w:rFonts w:ascii="仿宋_GB2312" w:eastAsia="仿宋_GB2312" w:hAnsi="宋体"/>
      <w:color w:val="000000"/>
    </w:rPr>
  </w:style>
  <w:style w:type="paragraph" w:customStyle="1" w:styleId="CharChar1">
    <w:name w:val="Char Char1"/>
    <w:basedOn w:val="a3"/>
    <w:pPr>
      <w:widowControl/>
      <w:spacing w:after="160" w:line="240" w:lineRule="exact"/>
      <w:jc w:val="left"/>
    </w:pPr>
    <w:rPr>
      <w:rFonts w:ascii="Verdana" w:hAnsi="Verdana"/>
      <w:kern w:val="0"/>
      <w:sz w:val="20"/>
      <w:lang w:eastAsia="en-US"/>
    </w:rPr>
  </w:style>
  <w:style w:type="paragraph" w:customStyle="1" w:styleId="Char2CharCharCharCharCharChar">
    <w:name w:val="Char2 Char Char Char Char Char Char"/>
    <w:basedOn w:val="a3"/>
    <w:rPr>
      <w:rFonts w:ascii="仿宋_GB2312"/>
      <w:b/>
      <w:sz w:val="30"/>
    </w:rPr>
  </w:style>
  <w:style w:type="paragraph" w:customStyle="1" w:styleId="content">
    <w:name w:val="content"/>
    <w:basedOn w:val="a3"/>
    <w:pPr>
      <w:widowControl/>
      <w:spacing w:before="100" w:beforeAutospacing="1" w:after="100" w:afterAutospacing="1" w:line="280" w:lineRule="atLeast"/>
      <w:ind w:firstLine="375"/>
      <w:jc w:val="left"/>
    </w:pPr>
    <w:rPr>
      <w:rFonts w:ascii="宋体" w:hAnsi="宋体"/>
      <w:color w:val="000000"/>
      <w:kern w:val="0"/>
      <w:sz w:val="18"/>
    </w:rPr>
  </w:style>
  <w:style w:type="paragraph" w:customStyle="1" w:styleId="211">
    <w:name w:val="正文文本 21"/>
    <w:basedOn w:val="a3"/>
    <w:pPr>
      <w:adjustRightInd w:val="0"/>
      <w:spacing w:before="120" w:line="360" w:lineRule="auto"/>
      <w:ind w:firstLine="480"/>
      <w:textAlignment w:val="baseline"/>
    </w:pPr>
    <w:rPr>
      <w:sz w:val="24"/>
    </w:rPr>
  </w:style>
  <w:style w:type="paragraph" w:customStyle="1" w:styleId="affd">
    <w:name w:val="段落正文"/>
    <w:basedOn w:val="a3"/>
    <w:pPr>
      <w:spacing w:beforeLines="50" w:before="156" w:line="360" w:lineRule="auto"/>
      <w:ind w:firstLineChars="200" w:firstLine="200"/>
    </w:pPr>
    <w:rPr>
      <w:spacing w:val="2"/>
      <w:sz w:val="24"/>
    </w:rPr>
  </w:style>
  <w:style w:type="paragraph" w:customStyle="1" w:styleId="Title-Date">
    <w:name w:val="Title - Date"/>
    <w:basedOn w:val="afe"/>
    <w:next w:val="a3"/>
    <w:pPr>
      <w:spacing w:before="240" w:after="720"/>
    </w:pPr>
    <w:rPr>
      <w:sz w:val="28"/>
    </w:rPr>
  </w:style>
  <w:style w:type="paragraph" w:customStyle="1" w:styleId="13">
    <w:name w:val="1.正文"/>
    <w:basedOn w:val="a3"/>
    <w:pPr>
      <w:spacing w:line="360" w:lineRule="auto"/>
      <w:ind w:leftChars="225" w:left="540" w:firstLineChars="225" w:firstLine="540"/>
    </w:pPr>
    <w:rPr>
      <w:sz w:val="24"/>
    </w:rPr>
  </w:style>
  <w:style w:type="paragraph" w:customStyle="1" w:styleId="affe">
    <w:name w:val="二级条标题"/>
    <w:basedOn w:val="afff"/>
    <w:next w:val="afff0"/>
    <w:pPr>
      <w:ind w:left="840"/>
      <w:outlineLvl w:val="3"/>
    </w:pPr>
  </w:style>
  <w:style w:type="paragraph" w:customStyle="1" w:styleId="afff">
    <w:name w:val="一级条标题"/>
    <w:basedOn w:val="a1"/>
    <w:next w:val="afff0"/>
    <w:pPr>
      <w:numPr>
        <w:ilvl w:val="0"/>
        <w:numId w:val="0"/>
      </w:numPr>
      <w:spacing w:beforeLines="0" w:before="0" w:afterLines="0" w:after="0"/>
      <w:ind w:left="525"/>
      <w:outlineLvl w:val="2"/>
    </w:pPr>
    <w:rPr>
      <w:sz w:val="21"/>
    </w:rPr>
  </w:style>
  <w:style w:type="paragraph" w:customStyle="1" w:styleId="a1">
    <w:name w:val="章标题"/>
    <w:next w:val="a3"/>
    <w:pPr>
      <w:numPr>
        <w:ilvl w:val="1"/>
        <w:numId w:val="4"/>
      </w:numPr>
      <w:spacing w:beforeLines="50" w:before="156" w:afterLines="50" w:after="156"/>
      <w:ind w:left="0"/>
      <w:jc w:val="both"/>
      <w:outlineLvl w:val="1"/>
    </w:pPr>
    <w:rPr>
      <w:rFonts w:ascii="黑体" w:eastAsia="黑体"/>
      <w:sz w:val="24"/>
    </w:rPr>
  </w:style>
  <w:style w:type="paragraph" w:customStyle="1" w:styleId="afff0">
    <w:name w:val="段"/>
    <w:pPr>
      <w:autoSpaceDE w:val="0"/>
      <w:autoSpaceDN w:val="0"/>
      <w:ind w:firstLineChars="200" w:firstLine="200"/>
      <w:jc w:val="both"/>
    </w:pPr>
    <w:rPr>
      <w:rFonts w:ascii="宋体"/>
      <w:sz w:val="21"/>
    </w:rPr>
  </w:style>
  <w:style w:type="paragraph" w:customStyle="1" w:styleId="Title-Revision">
    <w:name w:val="Title - Revision"/>
    <w:basedOn w:val="afe"/>
    <w:pPr>
      <w:spacing w:before="720"/>
    </w:pPr>
  </w:style>
  <w:style w:type="paragraph" w:customStyle="1" w:styleId="TableTextCharChar">
    <w:name w:val="Table Text Char Char"/>
    <w:pPr>
      <w:snapToGrid w:val="0"/>
      <w:spacing w:before="80" w:after="80"/>
    </w:pPr>
    <w:rPr>
      <w:rFonts w:ascii="Arial" w:hAnsi="Arial"/>
      <w:kern w:val="2"/>
      <w:sz w:val="18"/>
    </w:rPr>
  </w:style>
  <w:style w:type="paragraph" w:customStyle="1" w:styleId="Char2">
    <w:name w:val="Char"/>
    <w:basedOn w:val="a3"/>
    <w:pPr>
      <w:spacing w:line="240" w:lineRule="atLeast"/>
      <w:ind w:left="420" w:firstLine="420"/>
    </w:pPr>
    <w:rPr>
      <w:kern w:val="0"/>
      <w:sz w:val="21"/>
    </w:rPr>
  </w:style>
  <w:style w:type="paragraph" w:customStyle="1" w:styleId="14">
    <w:name w:val="表格1"/>
    <w:basedOn w:val="a3"/>
    <w:next w:val="a3"/>
    <w:pPr>
      <w:kinsoku w:val="0"/>
      <w:wordWrap w:val="0"/>
      <w:overflowPunct w:val="0"/>
      <w:autoSpaceDE w:val="0"/>
      <w:autoSpaceDN w:val="0"/>
      <w:adjustRightInd w:val="0"/>
      <w:spacing w:line="288" w:lineRule="auto"/>
      <w:jc w:val="center"/>
      <w:textAlignment w:val="baseline"/>
    </w:pPr>
    <w:rPr>
      <w:rFonts w:ascii="宋体"/>
      <w:kern w:val="0"/>
      <w:sz w:val="18"/>
    </w:rPr>
  </w:style>
  <w:style w:type="paragraph" w:customStyle="1" w:styleId="ParaCharCharCharCharCharCharCharCharChar1CharCharCharChar">
    <w:name w:val="默认段落字体 Para Char Char Char Char Char Char Char Char Char1 Char Char Char Char"/>
    <w:basedOn w:val="a3"/>
    <w:rPr>
      <w:rFonts w:ascii="Tahoma" w:hAnsi="Tahoma"/>
      <w:sz w:val="24"/>
    </w:rPr>
  </w:style>
  <w:style w:type="paragraph" w:customStyle="1" w:styleId="Char1CharCharChar">
    <w:name w:val="Char1 Char Char Char"/>
    <w:basedOn w:val="a3"/>
    <w:rPr>
      <w:rFonts w:ascii="Tahoma" w:hAnsi="Tahoma"/>
      <w:sz w:val="24"/>
    </w:rPr>
  </w:style>
  <w:style w:type="paragraph" w:customStyle="1" w:styleId="CharCharCharCharChar">
    <w:name w:val="Char Char Char Char Char"/>
    <w:basedOn w:val="a3"/>
    <w:pPr>
      <w:tabs>
        <w:tab w:val="left" w:pos="425"/>
      </w:tabs>
      <w:ind w:left="1620" w:hanging="360"/>
    </w:pPr>
    <w:rPr>
      <w:rFonts w:ascii="Tahoma" w:hAnsi="Tahoma"/>
      <w:sz w:val="24"/>
    </w:rPr>
  </w:style>
  <w:style w:type="paragraph" w:customStyle="1" w:styleId="ParaCharCharCharCharCharCharChar">
    <w:name w:val="默认段落字体 Para Char Char Char Char Char Char Char"/>
    <w:basedOn w:val="a3"/>
    <w:rPr>
      <w:rFonts w:ascii="Tahoma" w:hAnsi="Tahoma"/>
      <w:sz w:val="24"/>
    </w:rPr>
  </w:style>
  <w:style w:type="paragraph" w:customStyle="1" w:styleId="afff1">
    <w:name w:val="af"/>
    <w:basedOn w:val="a3"/>
    <w:pPr>
      <w:widowControl/>
      <w:spacing w:line="300" w:lineRule="atLeast"/>
      <w:jc w:val="left"/>
    </w:pPr>
    <w:rPr>
      <w:rFonts w:ascii="宋体" w:hAnsi="宋体"/>
      <w:kern w:val="0"/>
      <w:sz w:val="18"/>
    </w:rPr>
  </w:style>
  <w:style w:type="paragraph" w:customStyle="1" w:styleId="afff2">
    <w:name w:val="样式 宋体 五号 行距: 单倍行距"/>
    <w:basedOn w:val="a3"/>
    <w:pPr>
      <w:adjustRightInd w:val="0"/>
      <w:jc w:val="left"/>
    </w:pPr>
    <w:rPr>
      <w:rFonts w:ascii="宋体" w:hAnsi="宋体"/>
      <w:kern w:val="0"/>
      <w:sz w:val="21"/>
    </w:rPr>
  </w:style>
  <w:style w:type="paragraph" w:customStyle="1" w:styleId="afff3">
    <w:name w:val="正文格式"/>
    <w:basedOn w:val="a3"/>
    <w:pPr>
      <w:widowControl/>
      <w:adjustRightInd w:val="0"/>
      <w:snapToGrid w:val="0"/>
      <w:spacing w:before="60" w:line="360" w:lineRule="auto"/>
      <w:ind w:firstLineChars="200" w:firstLine="480"/>
      <w:jc w:val="left"/>
      <w:textAlignment w:val="baseline"/>
    </w:pPr>
    <w:rPr>
      <w:rFonts w:ascii="宋体" w:hAnsi="宋体"/>
      <w:color w:val="000000"/>
      <w:kern w:val="0"/>
      <w:sz w:val="24"/>
    </w:rPr>
  </w:style>
  <w:style w:type="paragraph" w:customStyle="1" w:styleId="afff4">
    <w:name w:val="缺省文本"/>
    <w:basedOn w:val="a3"/>
    <w:pPr>
      <w:tabs>
        <w:tab w:val="left" w:pos="1260"/>
      </w:tabs>
      <w:autoSpaceDE w:val="0"/>
      <w:autoSpaceDN w:val="0"/>
      <w:adjustRightInd w:val="0"/>
      <w:spacing w:line="360" w:lineRule="auto"/>
      <w:jc w:val="left"/>
    </w:pPr>
    <w:rPr>
      <w:kern w:val="0"/>
      <w:sz w:val="24"/>
    </w:rPr>
  </w:style>
  <w:style w:type="paragraph" w:customStyle="1" w:styleId="ItemStep">
    <w:name w:val="Item Step"/>
    <w:pPr>
      <w:tabs>
        <w:tab w:val="left" w:pos="1644"/>
      </w:tabs>
      <w:ind w:left="1644" w:hanging="510"/>
      <w:outlineLvl w:val="4"/>
    </w:pPr>
    <w:rPr>
      <w:rFonts w:ascii="Arial" w:hAnsi="Arial"/>
      <w:sz w:val="21"/>
    </w:rPr>
  </w:style>
  <w:style w:type="paragraph" w:customStyle="1" w:styleId="CharChar1CharCharCharCharCharCharCharCharCharCharCharCharCharChar">
    <w:name w:val="Char Char1 Char Char Char Char Char Char Char Char Char Char Char Char Char Char"/>
    <w:basedOn w:val="a3"/>
    <w:pPr>
      <w:widowControl/>
      <w:spacing w:after="160" w:line="240" w:lineRule="exact"/>
      <w:jc w:val="left"/>
    </w:pPr>
    <w:rPr>
      <w:rFonts w:ascii="Verdana" w:hAnsi="Verdana"/>
      <w:kern w:val="0"/>
      <w:sz w:val="20"/>
      <w:lang w:eastAsia="en-US"/>
    </w:rPr>
  </w:style>
  <w:style w:type="paragraph" w:customStyle="1" w:styleId="2d">
    <w:name w:val="正文字缩2字"/>
    <w:basedOn w:val="a3"/>
    <w:pPr>
      <w:spacing w:before="60" w:after="60" w:line="360" w:lineRule="auto"/>
      <w:ind w:leftChars="200" w:left="200" w:firstLineChars="200" w:firstLine="200"/>
    </w:pPr>
    <w:rPr>
      <w:sz w:val="24"/>
    </w:rPr>
  </w:style>
  <w:style w:type="paragraph" w:customStyle="1" w:styleId="2e">
    <w:name w:val="附录2"/>
    <w:basedOn w:val="a3"/>
    <w:next w:val="a3"/>
    <w:qFormat/>
    <w:pPr>
      <w:tabs>
        <w:tab w:val="left" w:pos="420"/>
        <w:tab w:val="left" w:pos="624"/>
      </w:tabs>
      <w:ind w:left="420" w:hanging="420"/>
      <w:outlineLvl w:val="1"/>
    </w:pPr>
    <w:rPr>
      <w:rFonts w:ascii="黑体" w:eastAsia="黑体" w:hAnsi="黑体"/>
      <w:b/>
      <w:sz w:val="32"/>
    </w:rPr>
  </w:style>
  <w:style w:type="paragraph" w:customStyle="1" w:styleId="style1">
    <w:name w:val="style1"/>
    <w:basedOn w:val="a3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1"/>
    </w:rPr>
  </w:style>
  <w:style w:type="paragraph" w:customStyle="1" w:styleId="afff5">
    <w:name w:val="司法正文"/>
    <w:pPr>
      <w:widowControl w:val="0"/>
      <w:ind w:firstLineChars="200" w:firstLine="200"/>
      <w:jc w:val="both"/>
    </w:pPr>
    <w:rPr>
      <w:rFonts w:eastAsia="仿宋_GB2312"/>
      <w:sz w:val="32"/>
    </w:rPr>
  </w:style>
  <w:style w:type="paragraph" w:customStyle="1" w:styleId="afff6">
    <w:name w:val="表格内文字"/>
    <w:basedOn w:val="af1"/>
    <w:pPr>
      <w:adjustRightInd w:val="0"/>
    </w:pPr>
    <w:rPr>
      <w:color w:val="000000"/>
      <w:lang w:val="en-GB"/>
    </w:rPr>
  </w:style>
  <w:style w:type="paragraph" w:customStyle="1" w:styleId="00">
    <w:name w:val="00"/>
    <w:basedOn w:val="a3"/>
    <w:pPr>
      <w:autoSpaceDE w:val="0"/>
      <w:autoSpaceDN w:val="0"/>
      <w:adjustRightInd w:val="0"/>
      <w:jc w:val="left"/>
    </w:pPr>
    <w:rPr>
      <w:rFonts w:ascii="黑体" w:eastAsia="黑体"/>
      <w:b/>
      <w:kern w:val="0"/>
      <w:sz w:val="20"/>
    </w:rPr>
  </w:style>
  <w:style w:type="paragraph" w:customStyle="1" w:styleId="tabletext0">
    <w:name w:val="tabletext"/>
    <w:basedOn w:val="a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afff7">
    <w:name w:val="可研正文"/>
    <w:basedOn w:val="a8"/>
    <w:pPr>
      <w:adjustRightInd w:val="0"/>
      <w:snapToGrid w:val="0"/>
      <w:spacing w:line="440" w:lineRule="exact"/>
      <w:ind w:firstLine="567"/>
    </w:pPr>
    <w:rPr>
      <w:sz w:val="28"/>
    </w:rPr>
  </w:style>
  <w:style w:type="paragraph" w:customStyle="1" w:styleId="15">
    <w:name w:val="1"/>
    <w:basedOn w:val="a3"/>
    <w:next w:val="af1"/>
    <w:rPr>
      <w:rFonts w:ascii="宋体" w:hAnsi="Courier New"/>
      <w:sz w:val="21"/>
    </w:rPr>
  </w:style>
  <w:style w:type="paragraph" w:customStyle="1" w:styleId="CSS1Char">
    <w:name w:val="CSS1级正文 Char"/>
    <w:basedOn w:val="a8"/>
    <w:qFormat/>
    <w:pPr>
      <w:adjustRightInd w:val="0"/>
      <w:snapToGrid w:val="0"/>
      <w:spacing w:line="360" w:lineRule="auto"/>
      <w:ind w:firstLine="480"/>
    </w:pPr>
    <w:rPr>
      <w:rFonts w:ascii="Times New Roman" w:eastAsia="宋体"/>
      <w:sz w:val="24"/>
    </w:rPr>
  </w:style>
  <w:style w:type="paragraph" w:customStyle="1" w:styleId="CharCharCharCharCharCharCharCharCharCharCharCharChar">
    <w:name w:val="Char Char Char Char Char Char Char Char Char Char Char Char Char"/>
    <w:basedOn w:val="a3"/>
    <w:pPr>
      <w:widowControl/>
      <w:spacing w:after="160" w:line="240" w:lineRule="exact"/>
      <w:jc w:val="left"/>
    </w:pPr>
    <w:rPr>
      <w:rFonts w:ascii="Verdana" w:eastAsia="仿宋_GB2312" w:hAnsi="Verdana"/>
      <w:kern w:val="0"/>
      <w:sz w:val="24"/>
      <w:lang w:eastAsia="en-US"/>
    </w:rPr>
  </w:style>
  <w:style w:type="paragraph" w:customStyle="1" w:styleId="afff8">
    <w:name w:val="正文表格"/>
    <w:basedOn w:val="a3"/>
    <w:qFormat/>
    <w:pPr>
      <w:adjustRightInd w:val="0"/>
      <w:spacing w:before="40" w:after="40"/>
    </w:pPr>
    <w:rPr>
      <w:sz w:val="24"/>
    </w:rPr>
  </w:style>
  <w:style w:type="paragraph" w:customStyle="1" w:styleId="16">
    <w:name w:val="首行缩进 1"/>
    <w:basedOn w:val="a3"/>
    <w:pPr>
      <w:spacing w:after="120" w:line="360" w:lineRule="auto"/>
      <w:ind w:firstLineChars="200" w:firstLine="200"/>
    </w:pPr>
    <w:rPr>
      <w:sz w:val="24"/>
    </w:rPr>
  </w:style>
  <w:style w:type="paragraph" w:customStyle="1" w:styleId="CharCharCharCharCharCharCharCharCharCharCharCharCharCharCharChar">
    <w:name w:val="Char Char Char Char Char Char Char Char Char Char Char Char Char Char Char Char"/>
    <w:basedOn w:val="a3"/>
    <w:pPr>
      <w:tabs>
        <w:tab w:val="left" w:pos="360"/>
      </w:tabs>
    </w:pPr>
    <w:rPr>
      <w:sz w:val="24"/>
    </w:rPr>
  </w:style>
  <w:style w:type="paragraph" w:customStyle="1" w:styleId="21">
    <w:name w:val="样式2"/>
    <w:basedOn w:val="4"/>
    <w:pPr>
      <w:numPr>
        <w:numId w:val="5"/>
      </w:numPr>
      <w:tabs>
        <w:tab w:val="left" w:pos="720"/>
      </w:tabs>
      <w:spacing w:before="560" w:line="400" w:lineRule="exact"/>
      <w:jc w:val="center"/>
      <w:outlineLvl w:val="0"/>
    </w:pPr>
    <w:rPr>
      <w:b w:val="0"/>
      <w:sz w:val="44"/>
    </w:rPr>
  </w:style>
  <w:style w:type="paragraph" w:customStyle="1" w:styleId="CharChar14CharChar">
    <w:name w:val="Char Char14 Char Char"/>
    <w:basedOn w:val="a3"/>
    <w:rPr>
      <w:sz w:val="21"/>
      <w:szCs w:val="24"/>
    </w:rPr>
  </w:style>
  <w:style w:type="paragraph" w:customStyle="1" w:styleId="220">
    <w:name w:val="样式 样式 首行缩进:  2 字符 + 首行缩进:  2 字符"/>
    <w:basedOn w:val="a3"/>
    <w:pPr>
      <w:numPr>
        <w:numId w:val="6"/>
      </w:numPr>
      <w:tabs>
        <w:tab w:val="clear" w:pos="1230"/>
      </w:tabs>
      <w:spacing w:line="360" w:lineRule="auto"/>
      <w:ind w:firstLineChars="200" w:firstLine="480"/>
    </w:pPr>
    <w:rPr>
      <w:sz w:val="24"/>
    </w:rPr>
  </w:style>
  <w:style w:type="paragraph" w:customStyle="1" w:styleId="xl23">
    <w:name w:val="xl23"/>
    <w:basedOn w:val="a3"/>
    <w:pPr>
      <w:widowControl/>
      <w:spacing w:before="100" w:beforeAutospacing="1" w:after="100" w:afterAutospacing="1" w:line="360" w:lineRule="auto"/>
      <w:textAlignment w:val="top"/>
    </w:pPr>
    <w:rPr>
      <w:kern w:val="0"/>
      <w:sz w:val="24"/>
    </w:rPr>
  </w:style>
  <w:style w:type="paragraph" w:customStyle="1" w:styleId="212">
    <w:name w:val="正文文本缩进 21"/>
    <w:basedOn w:val="a3"/>
    <w:pPr>
      <w:adjustRightInd w:val="0"/>
      <w:spacing w:before="120"/>
      <w:ind w:firstLine="420"/>
      <w:textAlignment w:val="baseline"/>
    </w:pPr>
    <w:rPr>
      <w:sz w:val="24"/>
    </w:rPr>
  </w:style>
  <w:style w:type="paragraph" w:customStyle="1" w:styleId="17">
    <w:name w:val="修订1"/>
    <w:rPr>
      <w:rFonts w:ascii="Calibri" w:hAnsi="Calibri"/>
      <w:kern w:val="2"/>
      <w:sz w:val="21"/>
    </w:r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宋体"/>
      <w:color w:val="000000"/>
      <w:sz w:val="24"/>
    </w:rPr>
  </w:style>
  <w:style w:type="paragraph" w:customStyle="1" w:styleId="afff9">
    <w:name w:val="关键词"/>
    <w:basedOn w:val="a3"/>
    <w:next w:val="a3"/>
    <w:pPr>
      <w:spacing w:line="360" w:lineRule="auto"/>
    </w:pPr>
    <w:rPr>
      <w:rFonts w:eastAsia="黑体"/>
      <w:sz w:val="20"/>
    </w:rPr>
  </w:style>
  <w:style w:type="paragraph" w:customStyle="1" w:styleId="18">
    <w:name w:val="正文1"/>
    <w:basedOn w:val="a3"/>
    <w:pPr>
      <w:spacing w:line="300" w:lineRule="auto"/>
      <w:ind w:firstLineChars="200" w:firstLine="200"/>
    </w:pPr>
    <w:rPr>
      <w:sz w:val="24"/>
    </w:rPr>
  </w:style>
  <w:style w:type="paragraph" w:customStyle="1" w:styleId="StyleHeading3h3Heading3-oldLevel3HeadH3level3PIM3se">
    <w:name w:val="Style Heading 3h3Heading 3 - oldLevel 3 HeadH3level_3PIM 3se..."/>
    <w:basedOn w:val="30"/>
    <w:pPr>
      <w:numPr>
        <w:ilvl w:val="2"/>
        <w:numId w:val="7"/>
      </w:numPr>
      <w:tabs>
        <w:tab w:val="left" w:pos="709"/>
        <w:tab w:val="left" w:pos="1620"/>
      </w:tabs>
    </w:pPr>
  </w:style>
  <w:style w:type="paragraph" w:customStyle="1" w:styleId="afffa">
    <w:name w:val="列表项目"/>
    <w:basedOn w:val="a3"/>
    <w:pPr>
      <w:tabs>
        <w:tab w:val="left" w:pos="420"/>
      </w:tabs>
      <w:spacing w:line="288" w:lineRule="auto"/>
      <w:ind w:leftChars="200" w:left="840" w:hangingChars="200" w:hanging="420"/>
    </w:pPr>
    <w:rPr>
      <w:sz w:val="21"/>
    </w:rPr>
  </w:style>
  <w:style w:type="paragraph" w:customStyle="1" w:styleId="ItemList">
    <w:name w:val="Item List"/>
    <w:qFormat/>
    <w:pPr>
      <w:numPr>
        <w:numId w:val="8"/>
      </w:numPr>
      <w:tabs>
        <w:tab w:val="left" w:pos="1644"/>
      </w:tabs>
      <w:spacing w:line="300" w:lineRule="auto"/>
      <w:jc w:val="both"/>
    </w:pPr>
    <w:rPr>
      <w:rFonts w:ascii="Arial" w:hAnsi="Arial"/>
      <w:sz w:val="21"/>
    </w:rPr>
  </w:style>
  <w:style w:type="paragraph" w:customStyle="1" w:styleId="afffb">
    <w:name w:val="没有缩进（为图形使用）"/>
    <w:basedOn w:val="a3"/>
    <w:pPr>
      <w:spacing w:before="120" w:after="120" w:line="360" w:lineRule="auto"/>
    </w:pPr>
    <w:rPr>
      <w:sz w:val="24"/>
    </w:rPr>
  </w:style>
  <w:style w:type="paragraph" w:customStyle="1" w:styleId="INStep">
    <w:name w:val="IN Step"/>
    <w:basedOn w:val="a3"/>
    <w:pPr>
      <w:keepLines/>
      <w:widowControl/>
      <w:tabs>
        <w:tab w:val="left" w:pos="1134"/>
      </w:tabs>
      <w:spacing w:before="80" w:after="80" w:line="300" w:lineRule="auto"/>
      <w:ind w:left="1134" w:hanging="907"/>
      <w:outlineLvl w:val="8"/>
    </w:pPr>
    <w:rPr>
      <w:rFonts w:ascii="Arial" w:hAnsi="Arial"/>
      <w:kern w:val="0"/>
      <w:sz w:val="21"/>
    </w:rPr>
  </w:style>
  <w:style w:type="paragraph" w:customStyle="1" w:styleId="afffc">
    <w:name w:val="标题无"/>
    <w:basedOn w:val="a3"/>
    <w:pPr>
      <w:spacing w:line="360" w:lineRule="auto"/>
    </w:pPr>
    <w:rPr>
      <w:sz w:val="24"/>
    </w:rPr>
  </w:style>
  <w:style w:type="paragraph" w:customStyle="1" w:styleId="19">
    <w:name w:val="样式1"/>
    <w:basedOn w:val="4"/>
    <w:pPr>
      <w:tabs>
        <w:tab w:val="left" w:pos="720"/>
      </w:tabs>
      <w:spacing w:before="500" w:after="260" w:line="560" w:lineRule="atLeast"/>
      <w:ind w:left="420" w:hanging="420"/>
    </w:pPr>
  </w:style>
  <w:style w:type="paragraph" w:customStyle="1" w:styleId="afffd">
    <w:name w:val="图例"/>
    <w:basedOn w:val="a3"/>
    <w:pPr>
      <w:spacing w:before="120" w:after="120" w:line="360" w:lineRule="auto"/>
      <w:jc w:val="center"/>
    </w:pPr>
    <w:rPr>
      <w:rFonts w:eastAsia="仿宋_GB2312"/>
      <w:b/>
      <w:sz w:val="24"/>
    </w:rPr>
  </w:style>
  <w:style w:type="paragraph" w:customStyle="1" w:styleId="074">
    <w:name w:val="标书正文:  0.74 厘米"/>
    <w:basedOn w:val="a3"/>
    <w:pPr>
      <w:snapToGrid w:val="0"/>
      <w:spacing w:line="360" w:lineRule="auto"/>
      <w:ind w:firstLine="420"/>
    </w:pPr>
    <w:rPr>
      <w:sz w:val="24"/>
    </w:rPr>
  </w:style>
  <w:style w:type="paragraph" w:customStyle="1" w:styleId="afffe">
    <w:name w:val="标准正文"/>
    <w:basedOn w:val="ae"/>
    <w:pPr>
      <w:spacing w:before="60" w:after="60" w:line="360" w:lineRule="auto"/>
      <w:ind w:left="0" w:firstLine="482"/>
    </w:pPr>
    <w:rPr>
      <w:rFonts w:ascii="Arial" w:hAnsi="Arial"/>
      <w:sz w:val="24"/>
    </w:rPr>
  </w:style>
  <w:style w:type="paragraph" w:customStyle="1" w:styleId="a">
    <w:name w:val="表号"/>
    <w:basedOn w:val="a3"/>
    <w:pPr>
      <w:numPr>
        <w:numId w:val="9"/>
      </w:numPr>
      <w:tabs>
        <w:tab w:val="clear" w:pos="360"/>
        <w:tab w:val="left" w:pos="648"/>
      </w:tabs>
      <w:autoSpaceDE w:val="0"/>
      <w:autoSpaceDN w:val="0"/>
      <w:adjustRightInd w:val="0"/>
      <w:spacing w:before="210" w:after="210"/>
      <w:ind w:left="425" w:hanging="137"/>
      <w:jc w:val="center"/>
    </w:pPr>
    <w:rPr>
      <w:kern w:val="0"/>
      <w:sz w:val="21"/>
      <w:lang w:eastAsia="en-US"/>
    </w:rPr>
  </w:style>
  <w:style w:type="paragraph" w:customStyle="1" w:styleId="affff">
    <w:name w:val="项目"/>
    <w:basedOn w:val="a3"/>
    <w:pPr>
      <w:tabs>
        <w:tab w:val="left" w:pos="1280"/>
      </w:tabs>
      <w:spacing w:before="120" w:after="120" w:line="360" w:lineRule="auto"/>
      <w:ind w:left="7" w:firstLine="567"/>
      <w:jc w:val="left"/>
      <w:textAlignment w:val="baseline"/>
    </w:pPr>
    <w:rPr>
      <w:rFonts w:ascii="宋体"/>
      <w:kern w:val="0"/>
      <w:sz w:val="24"/>
    </w:rPr>
  </w:style>
  <w:style w:type="paragraph" w:customStyle="1" w:styleId="affff0">
    <w:name w:val="表文字"/>
    <w:rPr>
      <w:rFonts w:ascii="宋体"/>
      <w:kern w:val="2"/>
    </w:rPr>
  </w:style>
  <w:style w:type="paragraph" w:customStyle="1" w:styleId="affff1">
    <w:name w:val="普通正文"/>
    <w:basedOn w:val="a3"/>
    <w:pPr>
      <w:adjustRightInd w:val="0"/>
      <w:spacing w:before="120" w:after="120" w:line="360" w:lineRule="auto"/>
      <w:ind w:firstLine="480"/>
      <w:jc w:val="left"/>
      <w:textAlignment w:val="baseline"/>
    </w:pPr>
    <w:rPr>
      <w:rFonts w:ascii="Arial" w:hAnsi="Arial"/>
      <w:kern w:val="0"/>
      <w:sz w:val="24"/>
    </w:rPr>
  </w:style>
  <w:style w:type="paragraph" w:customStyle="1" w:styleId="TableTextChar1">
    <w:name w:val="Table Text Char1"/>
    <w:pPr>
      <w:snapToGrid w:val="0"/>
      <w:spacing w:before="80" w:after="80"/>
    </w:pPr>
    <w:rPr>
      <w:rFonts w:ascii="Arial" w:hAnsi="Arial"/>
      <w:kern w:val="2"/>
      <w:sz w:val="18"/>
    </w:rPr>
  </w:style>
  <w:style w:type="paragraph" w:customStyle="1" w:styleId="TableTextCharCharChar">
    <w:name w:val="Table Text Char Char Char"/>
    <w:pPr>
      <w:snapToGrid w:val="0"/>
      <w:spacing w:before="80" w:after="80"/>
    </w:pPr>
    <w:rPr>
      <w:rFonts w:ascii="Arial" w:hAnsi="Arial"/>
      <w:kern w:val="2"/>
      <w:sz w:val="18"/>
    </w:rPr>
  </w:style>
  <w:style w:type="paragraph" w:customStyle="1" w:styleId="CharCharChar1CharCharCharCharCharCharCharCharCharCharCharCharChar">
    <w:name w:val="Char Char Char1 Char Char Char Char Char Char Char Char Char Char Char Char Char"/>
    <w:basedOn w:val="a3"/>
    <w:pPr>
      <w:widowControl/>
      <w:spacing w:after="160" w:line="240" w:lineRule="exact"/>
      <w:jc w:val="left"/>
    </w:pPr>
    <w:rPr>
      <w:rFonts w:ascii="Verdana" w:hAnsi="Verdana"/>
      <w:kern w:val="0"/>
      <w:sz w:val="18"/>
      <w:lang w:eastAsia="en-US"/>
    </w:rPr>
  </w:style>
  <w:style w:type="paragraph" w:customStyle="1" w:styleId="39">
    <w:name w:val="样式3"/>
    <w:basedOn w:val="1"/>
    <w:next w:val="1"/>
    <w:pPr>
      <w:keepLines/>
      <w:adjustRightInd w:val="0"/>
      <w:spacing w:before="340" w:after="330" w:line="576" w:lineRule="auto"/>
    </w:pPr>
    <w:rPr>
      <w:rFonts w:ascii="Times New Roman" w:eastAsia="黑体"/>
      <w:b/>
      <w:kern w:val="44"/>
      <w:sz w:val="44"/>
    </w:rPr>
  </w:style>
  <w:style w:type="paragraph" w:customStyle="1" w:styleId="affff2">
    <w:name w:val="内容标题"/>
    <w:basedOn w:val="ab"/>
    <w:rPr>
      <w:rFonts w:ascii="Tahoma" w:hAnsi="Tahoma"/>
      <w:sz w:val="24"/>
    </w:rPr>
  </w:style>
  <w:style w:type="paragraph" w:customStyle="1" w:styleId="Char10">
    <w:name w:val="Char1"/>
    <w:basedOn w:val="a3"/>
    <w:rPr>
      <w:sz w:val="21"/>
    </w:rPr>
  </w:style>
  <w:style w:type="paragraph" w:customStyle="1" w:styleId="ItemStepinTable">
    <w:name w:val="Item Step in Table"/>
    <w:pPr>
      <w:numPr>
        <w:numId w:val="4"/>
      </w:numPr>
      <w:tabs>
        <w:tab w:val="left" w:pos="397"/>
      </w:tabs>
      <w:spacing w:before="40" w:after="40"/>
      <w:jc w:val="both"/>
    </w:pPr>
    <w:rPr>
      <w:rFonts w:ascii="Arial" w:hAnsi="Arial"/>
      <w:sz w:val="18"/>
    </w:rPr>
  </w:style>
  <w:style w:type="paragraph" w:customStyle="1" w:styleId="affff3">
    <w:name w:val="表头文本"/>
    <w:pPr>
      <w:jc w:val="center"/>
    </w:pPr>
    <w:rPr>
      <w:rFonts w:ascii="Arial" w:hAnsi="Arial"/>
      <w:b/>
      <w:sz w:val="21"/>
    </w:rPr>
  </w:style>
  <w:style w:type="paragraph" w:customStyle="1" w:styleId="CharCharChar">
    <w:name w:val="Char Char Char"/>
    <w:basedOn w:val="a3"/>
    <w:rPr>
      <w:rFonts w:ascii="Tahoma" w:hAnsi="Tahoma"/>
      <w:sz w:val="24"/>
    </w:rPr>
  </w:style>
  <w:style w:type="paragraph" w:customStyle="1" w:styleId="affff4">
    <w:name w:val="表头样式"/>
    <w:basedOn w:val="a3"/>
    <w:pPr>
      <w:autoSpaceDE w:val="0"/>
      <w:autoSpaceDN w:val="0"/>
      <w:adjustRightInd w:val="0"/>
      <w:spacing w:line="360" w:lineRule="auto"/>
      <w:jc w:val="left"/>
    </w:pPr>
    <w:rPr>
      <w:b/>
      <w:kern w:val="0"/>
      <w:sz w:val="21"/>
    </w:rPr>
  </w:style>
  <w:style w:type="paragraph" w:customStyle="1" w:styleId="affff5">
    <w:name w:val="图标"/>
    <w:basedOn w:val="a3"/>
    <w:next w:val="a3"/>
    <w:pPr>
      <w:tabs>
        <w:tab w:val="left" w:pos="420"/>
        <w:tab w:val="left" w:pos="567"/>
        <w:tab w:val="left" w:pos="720"/>
      </w:tabs>
      <w:autoSpaceDE w:val="0"/>
      <w:autoSpaceDN w:val="0"/>
      <w:adjustRightInd w:val="0"/>
      <w:snapToGrid w:val="0"/>
      <w:spacing w:before="120" w:after="120" w:line="320" w:lineRule="atLeast"/>
      <w:ind w:left="420" w:hanging="420"/>
      <w:jc w:val="center"/>
      <w:textAlignment w:val="baseline"/>
    </w:pPr>
    <w:rPr>
      <w:rFonts w:eastAsia="仿宋_GB2312"/>
      <w:kern w:val="0"/>
      <w:sz w:val="24"/>
    </w:rPr>
  </w:style>
  <w:style w:type="paragraph" w:customStyle="1" w:styleId="3a">
    <w:name w:val="附录3"/>
    <w:basedOn w:val="a3"/>
    <w:next w:val="a3"/>
    <w:pPr>
      <w:tabs>
        <w:tab w:val="left" w:pos="851"/>
      </w:tabs>
      <w:ind w:left="425" w:hanging="425"/>
      <w:outlineLvl w:val="2"/>
    </w:pPr>
    <w:rPr>
      <w:rFonts w:eastAsia="黑体"/>
      <w:b/>
      <w:sz w:val="32"/>
    </w:rPr>
  </w:style>
  <w:style w:type="paragraph" w:customStyle="1" w:styleId="a2">
    <w:name w:val="操作步骤"/>
    <w:basedOn w:val="a3"/>
    <w:pPr>
      <w:numPr>
        <w:numId w:val="10"/>
      </w:numPr>
      <w:tabs>
        <w:tab w:val="left" w:pos="425"/>
      </w:tabs>
      <w:autoSpaceDE w:val="0"/>
      <w:autoSpaceDN w:val="0"/>
      <w:adjustRightInd w:val="0"/>
      <w:snapToGrid w:val="0"/>
      <w:spacing w:line="40" w:lineRule="atLeast"/>
      <w:textAlignment w:val="bottom"/>
    </w:pPr>
    <w:rPr>
      <w:rFonts w:ascii="昆仑楷体" w:eastAsia="楷体_GB2312"/>
      <w:kern w:val="0"/>
      <w:sz w:val="21"/>
    </w:rPr>
  </w:style>
  <w:style w:type="paragraph" w:customStyle="1" w:styleId="affff6">
    <w:name w:val="列出段落"/>
    <w:next w:val="aa"/>
    <w:qFormat/>
    <w:pPr>
      <w:widowControl w:val="0"/>
      <w:ind w:firstLineChars="200" w:firstLine="200"/>
      <w:jc w:val="both"/>
    </w:pPr>
    <w:rPr>
      <w:rFonts w:ascii="Calibri" w:hAnsi="Calibri"/>
      <w:kern w:val="2"/>
      <w:sz w:val="21"/>
      <w:szCs w:val="22"/>
    </w:rPr>
  </w:style>
  <w:style w:type="paragraph" w:customStyle="1" w:styleId="xl53">
    <w:name w:val="xl53"/>
    <w:basedOn w:val="a3"/>
    <w:pPr>
      <w:widowControl/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/>
      <w:kern w:val="0"/>
      <w:sz w:val="24"/>
    </w:rPr>
  </w:style>
  <w:style w:type="paragraph" w:customStyle="1" w:styleId="44">
    <w:name w:val="正文4"/>
    <w:basedOn w:val="a3"/>
    <w:pPr>
      <w:tabs>
        <w:tab w:val="left" w:pos="1275"/>
      </w:tabs>
      <w:spacing w:before="60" w:after="60" w:line="360" w:lineRule="auto"/>
      <w:ind w:leftChars="400" w:left="820" w:hanging="705"/>
    </w:pPr>
    <w:rPr>
      <w:sz w:val="24"/>
    </w:rPr>
  </w:style>
  <w:style w:type="paragraph" w:customStyle="1" w:styleId="605">
    <w:name w:val="样式 标题 6第五层条 + 三号 段前: 0.5 行"/>
    <w:basedOn w:val="6"/>
    <w:pPr>
      <w:widowControl/>
      <w:adjustRightInd/>
      <w:snapToGrid/>
      <w:spacing w:beforeLines="50" w:before="156"/>
      <w:jc w:val="left"/>
    </w:pPr>
    <w:rPr>
      <w:snapToGrid w:val="0"/>
      <w:kern w:val="24"/>
      <w:sz w:val="28"/>
    </w:rPr>
  </w:style>
  <w:style w:type="paragraph" w:customStyle="1" w:styleId="0740">
    <w:name w:val="样式 首行缩进:  0.74 厘米"/>
    <w:basedOn w:val="a3"/>
    <w:pPr>
      <w:spacing w:line="360" w:lineRule="auto"/>
      <w:ind w:firstLine="420"/>
    </w:pPr>
    <w:rPr>
      <w:sz w:val="24"/>
    </w:rPr>
  </w:style>
  <w:style w:type="paragraph" w:customStyle="1" w:styleId="Char20">
    <w:name w:val="Char2"/>
    <w:basedOn w:val="a3"/>
    <w:pPr>
      <w:spacing w:line="240" w:lineRule="atLeast"/>
      <w:ind w:left="420" w:firstLine="420"/>
    </w:pPr>
    <w:rPr>
      <w:kern w:val="0"/>
      <w:sz w:val="21"/>
    </w:rPr>
  </w:style>
  <w:style w:type="paragraph" w:customStyle="1" w:styleId="TableHeading">
    <w:name w:val="Table Heading"/>
    <w:pPr>
      <w:keepNext/>
      <w:snapToGrid w:val="0"/>
      <w:spacing w:before="80" w:after="80"/>
      <w:jc w:val="center"/>
    </w:pPr>
    <w:rPr>
      <w:rFonts w:ascii="Arial" w:eastAsia="黑体" w:hAnsi="Arial"/>
      <w:sz w:val="18"/>
    </w:rPr>
  </w:style>
  <w:style w:type="paragraph" w:customStyle="1" w:styleId="AANumbering">
    <w:name w:val="AA Numbering"/>
    <w:basedOn w:val="a3"/>
    <w:pPr>
      <w:widowControl/>
      <w:tabs>
        <w:tab w:val="left" w:pos="1134"/>
        <w:tab w:val="left" w:pos="1280"/>
      </w:tabs>
      <w:adjustRightInd w:val="0"/>
      <w:snapToGrid w:val="0"/>
      <w:spacing w:line="280" w:lineRule="atLeast"/>
      <w:jc w:val="left"/>
    </w:pPr>
    <w:rPr>
      <w:rFonts w:eastAsia="PMingLiU"/>
      <w:kern w:val="0"/>
      <w:sz w:val="24"/>
      <w:lang w:eastAsia="zh-TW"/>
    </w:rPr>
  </w:style>
  <w:style w:type="paragraph" w:customStyle="1" w:styleId="affff7">
    <w:name w:val="样式 宋体 五号 两端对齐 行距: 单倍行距"/>
    <w:basedOn w:val="a3"/>
    <w:pPr>
      <w:adjustRightInd w:val="0"/>
      <w:textAlignment w:val="baseline"/>
    </w:pPr>
    <w:rPr>
      <w:rFonts w:ascii="宋体" w:hAnsi="宋体"/>
      <w:kern w:val="0"/>
      <w:sz w:val="21"/>
    </w:rPr>
  </w:style>
  <w:style w:type="paragraph" w:customStyle="1" w:styleId="CharCharCharCharChar0">
    <w:name w:val="文档正文 Char Char Char Char Char"/>
    <w:basedOn w:val="a3"/>
    <w:pPr>
      <w:adjustRightInd w:val="0"/>
      <w:spacing w:line="440" w:lineRule="exact"/>
      <w:ind w:firstLine="420"/>
      <w:textAlignment w:val="baseline"/>
    </w:pPr>
    <w:rPr>
      <w:rFonts w:ascii="Arial Narrow" w:hAnsi="Arial Narrow"/>
      <w:kern w:val="0"/>
      <w:sz w:val="24"/>
    </w:rPr>
  </w:style>
  <w:style w:type="paragraph" w:customStyle="1" w:styleId="Char3">
    <w:name w:val="段 Char"/>
    <w:pPr>
      <w:autoSpaceDE w:val="0"/>
      <w:autoSpaceDN w:val="0"/>
      <w:ind w:firstLineChars="200" w:firstLine="200"/>
      <w:jc w:val="both"/>
    </w:pPr>
    <w:rPr>
      <w:rFonts w:ascii="宋体" w:hAnsi="Calibri"/>
      <w:sz w:val="21"/>
    </w:rPr>
  </w:style>
  <w:style w:type="paragraph" w:customStyle="1" w:styleId="1a">
    <w:name w:val="文本1"/>
    <w:basedOn w:val="a3"/>
    <w:pPr>
      <w:adjustRightInd w:val="0"/>
      <w:spacing w:line="312" w:lineRule="atLeast"/>
      <w:jc w:val="center"/>
      <w:textAlignment w:val="baseline"/>
    </w:pPr>
    <w:rPr>
      <w:kern w:val="0"/>
      <w:sz w:val="18"/>
    </w:rPr>
  </w:style>
  <w:style w:type="paragraph" w:customStyle="1" w:styleId="affff8">
    <w:name w:val="简单回函地址"/>
    <w:basedOn w:val="a3"/>
    <w:pPr>
      <w:adjustRightInd w:val="0"/>
      <w:snapToGrid w:val="0"/>
      <w:spacing w:line="360" w:lineRule="auto"/>
    </w:pPr>
    <w:rPr>
      <w:sz w:val="24"/>
    </w:rPr>
  </w:style>
  <w:style w:type="paragraph" w:customStyle="1" w:styleId="412">
    <w:name w:val="样式 正文缩进正文（首行缩进两字）表正文正文非缩进特点标题4段1 + 首行缩进:  2 字符"/>
    <w:basedOn w:val="a9"/>
    <w:pPr>
      <w:ind w:firstLineChars="200" w:firstLine="480"/>
    </w:pPr>
  </w:style>
  <w:style w:type="paragraph" w:customStyle="1" w:styleId="2f">
    <w:name w:val="标题2"/>
    <w:basedOn w:val="23"/>
    <w:pPr>
      <w:keepNext w:val="0"/>
      <w:keepLines w:val="0"/>
      <w:adjustRightInd w:val="0"/>
      <w:snapToGrid w:val="0"/>
      <w:spacing w:before="0" w:after="0" w:line="360" w:lineRule="auto"/>
      <w:ind w:firstLineChars="196" w:firstLine="574"/>
      <w:outlineLvl w:val="9"/>
    </w:pPr>
    <w:rPr>
      <w:rFonts w:ascii="宋体" w:eastAsia="宋体" w:hAnsi="宋体"/>
      <w:spacing w:val="6"/>
      <w:sz w:val="28"/>
      <w:u w:val="single"/>
    </w:rPr>
  </w:style>
  <w:style w:type="paragraph" w:customStyle="1" w:styleId="INFeature">
    <w:name w:val="IN Feature"/>
    <w:next w:val="INStep"/>
    <w:pPr>
      <w:keepNext/>
      <w:keepLines/>
      <w:spacing w:before="240" w:after="240"/>
      <w:outlineLvl w:val="7"/>
    </w:pPr>
    <w:rPr>
      <w:rFonts w:ascii="Arial" w:eastAsia="黑体" w:hAnsi="Arial"/>
      <w:sz w:val="21"/>
    </w:rPr>
  </w:style>
  <w:style w:type="paragraph" w:customStyle="1" w:styleId="Char4">
    <w:name w:val="正文格式 Char"/>
    <w:basedOn w:val="a3"/>
    <w:pPr>
      <w:widowControl/>
      <w:adjustRightInd w:val="0"/>
      <w:spacing w:line="440" w:lineRule="atLeast"/>
      <w:ind w:firstLine="510"/>
      <w:textAlignment w:val="baseline"/>
    </w:pPr>
    <w:rPr>
      <w:kern w:val="0"/>
      <w:sz w:val="24"/>
    </w:rPr>
  </w:style>
  <w:style w:type="paragraph" w:customStyle="1" w:styleId="151">
    <w:name w:val="样式 行距: 1.5 倍行距1"/>
    <w:basedOn w:val="a3"/>
    <w:pPr>
      <w:snapToGrid w:val="0"/>
    </w:pPr>
    <w:rPr>
      <w:sz w:val="21"/>
    </w:rPr>
  </w:style>
  <w:style w:type="paragraph" w:customStyle="1" w:styleId="PullQuote">
    <w:name w:val="Pull Quote"/>
    <w:basedOn w:val="a3"/>
    <w:pPr>
      <w:pBdr>
        <w:top w:val="single" w:sz="18" w:space="12" w:color="auto"/>
        <w:left w:val="single" w:sz="6" w:space="12" w:color="FFFFFF"/>
        <w:bottom w:val="single" w:sz="6" w:space="12" w:color="auto"/>
        <w:right w:val="single" w:sz="6" w:space="12" w:color="FFFFFF"/>
      </w:pBdr>
      <w:shd w:val="pct10" w:color="auto" w:fill="auto"/>
      <w:spacing w:before="120" w:after="240" w:line="288" w:lineRule="auto"/>
      <w:ind w:left="144" w:right="144"/>
      <w:jc w:val="center"/>
    </w:pPr>
    <w:rPr>
      <w:b/>
      <w:i/>
      <w:sz w:val="24"/>
    </w:rPr>
  </w:style>
  <w:style w:type="paragraph" w:customStyle="1" w:styleId="45">
    <w:name w:val="附录4"/>
    <w:basedOn w:val="a3"/>
    <w:next w:val="a3"/>
    <w:pPr>
      <w:widowControl/>
      <w:tabs>
        <w:tab w:val="left" w:pos="1134"/>
      </w:tabs>
      <w:spacing w:line="300" w:lineRule="auto"/>
      <w:ind w:left="1361" w:hanging="1361"/>
      <w:outlineLvl w:val="3"/>
    </w:pPr>
    <w:rPr>
      <w:rFonts w:ascii="Arial" w:eastAsia="黑体" w:hAnsi="Arial"/>
      <w:kern w:val="0"/>
    </w:rPr>
  </w:style>
  <w:style w:type="paragraph" w:customStyle="1" w:styleId="22">
    <w:name w:val="样式 正文首行缩进 2 + 首行缩进:  2 字符"/>
    <w:basedOn w:val="a3"/>
    <w:pPr>
      <w:numPr>
        <w:numId w:val="11"/>
      </w:numPr>
      <w:tabs>
        <w:tab w:val="left" w:pos="987"/>
      </w:tabs>
      <w:adjustRightInd w:val="0"/>
      <w:snapToGrid w:val="0"/>
      <w:spacing w:line="360" w:lineRule="auto"/>
    </w:pPr>
    <w:rPr>
      <w:rFonts w:ascii="Arial" w:hAnsi="Arial"/>
      <w:b/>
      <w:sz w:val="24"/>
    </w:rPr>
  </w:style>
  <w:style w:type="paragraph" w:customStyle="1" w:styleId="CharCharCharCharCharChar">
    <w:name w:val="Char Char 字元 字元 字元 Char Char Char Char"/>
    <w:basedOn w:val="a3"/>
    <w:pPr>
      <w:adjustRightInd w:val="0"/>
      <w:spacing w:line="360" w:lineRule="auto"/>
    </w:pPr>
    <w:rPr>
      <w:kern w:val="0"/>
      <w:sz w:val="24"/>
    </w:rPr>
  </w:style>
  <w:style w:type="paragraph" w:customStyle="1" w:styleId="affff9">
    <w:name w:val="编号正文"/>
    <w:basedOn w:val="affffa"/>
    <w:pPr>
      <w:snapToGrid/>
      <w:spacing w:line="360" w:lineRule="auto"/>
      <w:ind w:left="1407" w:hanging="1047"/>
      <w:jc w:val="left"/>
    </w:pPr>
    <w:rPr>
      <w:rFonts w:eastAsia="仿宋_GB2312"/>
    </w:rPr>
  </w:style>
  <w:style w:type="paragraph" w:customStyle="1" w:styleId="affffa">
    <w:name w:val="文档正文"/>
    <w:basedOn w:val="a3"/>
    <w:pPr>
      <w:adjustRightInd w:val="0"/>
      <w:snapToGrid w:val="0"/>
      <w:spacing w:line="440" w:lineRule="exact"/>
      <w:ind w:firstLine="567"/>
      <w:textAlignment w:val="baseline"/>
    </w:pPr>
    <w:rPr>
      <w:rFonts w:ascii="Arial Narrow" w:hAnsi="Arial Narrow"/>
      <w:kern w:val="0"/>
      <w:sz w:val="24"/>
    </w:rPr>
  </w:style>
  <w:style w:type="paragraph" w:customStyle="1" w:styleId="1Heading0SectionHeadPIM1H1h11stlevell11H1">
    <w:name w:val="样式 标题 1章标题Heading 0Section HeadPIM 1H1h11st levell11H1..."/>
    <w:basedOn w:val="1"/>
    <w:pPr>
      <w:keepLines/>
      <w:pageBreakBefore/>
      <w:tabs>
        <w:tab w:val="left" w:pos="432"/>
      </w:tabs>
      <w:autoSpaceDE w:val="0"/>
      <w:autoSpaceDN w:val="0"/>
      <w:adjustRightInd w:val="0"/>
      <w:spacing w:before="340" w:after="330" w:line="578" w:lineRule="atLeast"/>
      <w:textAlignment w:val="bottom"/>
    </w:pPr>
    <w:rPr>
      <w:rFonts w:eastAsia="黑体" w:hAnsi="宋体"/>
      <w:b/>
      <w:kern w:val="44"/>
      <w:sz w:val="36"/>
    </w:rPr>
  </w:style>
  <w:style w:type="paragraph" w:customStyle="1" w:styleId="affffb">
    <w:name w:val="正文 + 三号"/>
    <w:basedOn w:val="a3"/>
    <w:rPr>
      <w:sz w:val="21"/>
    </w:rPr>
  </w:style>
  <w:style w:type="paragraph" w:customStyle="1" w:styleId="CharChar1Char">
    <w:name w:val="Char Char1 Char"/>
    <w:basedOn w:val="a3"/>
    <w:rPr>
      <w:rFonts w:ascii="Tahoma" w:hAnsi="Tahoma"/>
      <w:sz w:val="24"/>
      <w:szCs w:val="24"/>
    </w:rPr>
  </w:style>
  <w:style w:type="paragraph" w:customStyle="1" w:styleId="CharCharCharCharCharCharChar">
    <w:name w:val="Char Char Char Char Char Char Char"/>
    <w:basedOn w:val="a3"/>
    <w:rPr>
      <w:rFonts w:ascii="Tahoma" w:hAnsi="Tahoma"/>
      <w:sz w:val="24"/>
    </w:rPr>
  </w:style>
  <w:style w:type="paragraph" w:customStyle="1" w:styleId="affffc">
    <w:name w:val="二级列表"/>
    <w:basedOn w:val="affd"/>
    <w:next w:val="affd"/>
    <w:pPr>
      <w:tabs>
        <w:tab w:val="left" w:pos="2120"/>
      </w:tabs>
      <w:ind w:firstLineChars="0" w:firstLine="0"/>
    </w:pPr>
    <w:rPr>
      <w:b/>
    </w:rPr>
  </w:style>
  <w:style w:type="paragraph" w:customStyle="1" w:styleId="Note">
    <w:name w:val="Note"/>
    <w:basedOn w:val="a3"/>
    <w:pPr>
      <w:pBdr>
        <w:top w:val="single" w:sz="12" w:space="3" w:color="auto"/>
        <w:bottom w:val="single" w:sz="12" w:space="3" w:color="auto"/>
      </w:pBdr>
      <w:spacing w:line="360" w:lineRule="auto"/>
    </w:pPr>
    <w:rPr>
      <w:sz w:val="24"/>
    </w:rPr>
  </w:style>
  <w:style w:type="paragraph" w:customStyle="1" w:styleId="CharCharCharChar">
    <w:name w:val="文档正文 Char Char Char Char"/>
    <w:basedOn w:val="a3"/>
    <w:pPr>
      <w:adjustRightInd w:val="0"/>
      <w:spacing w:line="440" w:lineRule="exact"/>
      <w:ind w:firstLine="420"/>
      <w:textAlignment w:val="baseline"/>
    </w:pPr>
    <w:rPr>
      <w:rFonts w:ascii="Arial Narrow" w:hAnsi="Arial Narrow"/>
      <w:kern w:val="0"/>
      <w:sz w:val="24"/>
    </w:rPr>
  </w:style>
  <w:style w:type="paragraph" w:customStyle="1" w:styleId="16615">
    <w:name w:val="样式 标题 1 + 居中 段前: 6 磅 段后: 6 磅 行距: 1.5 倍行距"/>
    <w:basedOn w:val="1"/>
    <w:pPr>
      <w:keepLines/>
      <w:adjustRightInd w:val="0"/>
      <w:spacing w:before="120" w:after="120" w:line="360" w:lineRule="auto"/>
      <w:jc w:val="center"/>
    </w:pPr>
    <w:rPr>
      <w:rFonts w:ascii="Times New Roman"/>
      <w:b/>
      <w:kern w:val="44"/>
      <w:sz w:val="32"/>
    </w:rPr>
  </w:style>
  <w:style w:type="paragraph" w:customStyle="1" w:styleId="52">
    <w:name w:val="标题5"/>
    <w:basedOn w:val="a3"/>
    <w:pPr>
      <w:tabs>
        <w:tab w:val="left" w:pos="0"/>
      </w:tabs>
      <w:autoSpaceDE w:val="0"/>
      <w:autoSpaceDN w:val="0"/>
      <w:adjustRightInd w:val="0"/>
      <w:snapToGrid w:val="0"/>
      <w:spacing w:line="320" w:lineRule="atLeast"/>
    </w:pPr>
    <w:rPr>
      <w:rFonts w:ascii="宋体"/>
      <w:kern w:val="0"/>
      <w:sz w:val="21"/>
    </w:rPr>
  </w:style>
  <w:style w:type="paragraph" w:customStyle="1" w:styleId="FigureDescription">
    <w:name w:val="Figure Description"/>
    <w:next w:val="a3"/>
    <w:pPr>
      <w:snapToGrid w:val="0"/>
      <w:spacing w:before="80" w:after="320"/>
      <w:ind w:left="1134"/>
      <w:jc w:val="center"/>
    </w:pPr>
    <w:rPr>
      <w:rFonts w:ascii="Arial" w:eastAsia="黑体" w:hAnsi="Arial"/>
      <w:sz w:val="18"/>
    </w:rPr>
  </w:style>
  <w:style w:type="paragraph" w:customStyle="1" w:styleId="affffd">
    <w:name w:val="表格文本"/>
    <w:pPr>
      <w:tabs>
        <w:tab w:val="decimal" w:pos="0"/>
      </w:tabs>
    </w:pPr>
    <w:rPr>
      <w:rFonts w:ascii="Arial" w:hAnsi="Arial"/>
      <w:sz w:val="21"/>
    </w:rPr>
  </w:style>
  <w:style w:type="paragraph" w:customStyle="1" w:styleId="affffe">
    <w:name w:val="_"/>
    <w:basedOn w:val="a3"/>
    <w:pPr>
      <w:adjustRightInd w:val="0"/>
      <w:spacing w:line="360" w:lineRule="auto"/>
      <w:ind w:left="480" w:firstLineChars="200" w:firstLine="200"/>
      <w:textAlignment w:val="baseline"/>
    </w:pPr>
    <w:rPr>
      <w:kern w:val="0"/>
      <w:sz w:val="24"/>
    </w:rPr>
  </w:style>
  <w:style w:type="paragraph" w:customStyle="1" w:styleId="GB23122">
    <w:name w:val="样式 仿宋_GB2312 首行缩进:  2 字符"/>
    <w:basedOn w:val="a3"/>
    <w:qFormat/>
    <w:pPr>
      <w:spacing w:line="600" w:lineRule="exact"/>
      <w:ind w:firstLineChars="150" w:firstLine="420"/>
      <w:jc w:val="left"/>
    </w:pPr>
    <w:rPr>
      <w:rFonts w:ascii="仿宋_GB2312" w:eastAsia="仿宋_GB2312" w:hAnsi="Arial"/>
      <w:color w:val="000000"/>
      <w:kern w:val="0"/>
      <w:lang w:val="zh-CN"/>
    </w:rPr>
  </w:style>
  <w:style w:type="paragraph" w:customStyle="1" w:styleId="1b">
    <w:name w:val="附录1"/>
    <w:basedOn w:val="a3"/>
    <w:next w:val="a3"/>
    <w:pPr>
      <w:tabs>
        <w:tab w:val="left" w:pos="1304"/>
      </w:tabs>
      <w:ind w:left="425" w:hanging="425"/>
      <w:outlineLvl w:val="0"/>
    </w:pPr>
    <w:rPr>
      <w:rFonts w:ascii="黑体" w:eastAsia="黑体" w:hAnsi="黑体"/>
      <w:b/>
      <w:sz w:val="44"/>
    </w:rPr>
  </w:style>
  <w:style w:type="paragraph" w:customStyle="1" w:styleId="20257">
    <w:name w:val="样式 样式 正文首行缩进 2 + 左  0 字符 + 首行缩进:  2.57 字符"/>
    <w:basedOn w:val="a3"/>
    <w:next w:val="a3"/>
    <w:pPr>
      <w:adjustRightInd w:val="0"/>
      <w:snapToGrid w:val="0"/>
      <w:spacing w:after="120"/>
      <w:ind w:firstLineChars="257" w:firstLine="540"/>
    </w:pPr>
    <w:rPr>
      <w:sz w:val="21"/>
    </w:rPr>
  </w:style>
  <w:style w:type="paragraph" w:customStyle="1" w:styleId="1c">
    <w:name w:val="小标题 1"/>
    <w:basedOn w:val="a3"/>
    <w:pPr>
      <w:autoSpaceDE w:val="0"/>
      <w:autoSpaceDN w:val="0"/>
      <w:adjustRightInd w:val="0"/>
      <w:spacing w:line="360" w:lineRule="atLeast"/>
    </w:pPr>
    <w:rPr>
      <w:rFonts w:ascii="文鼎粗黑" w:eastAsia="文鼎粗黑"/>
      <w:kern w:val="0"/>
      <w:sz w:val="22"/>
    </w:rPr>
  </w:style>
  <w:style w:type="paragraph" w:customStyle="1" w:styleId="1xz">
    <w:name w:val="样式1xz"/>
    <w:basedOn w:val="a3"/>
    <w:pPr>
      <w:tabs>
        <w:tab w:val="left" w:pos="1050"/>
        <w:tab w:val="right" w:leader="dot" w:pos="8296"/>
      </w:tabs>
    </w:pPr>
    <w:rPr>
      <w:caps/>
      <w:spacing w:val="20"/>
      <w:sz w:val="24"/>
    </w:rPr>
  </w:style>
  <w:style w:type="paragraph" w:customStyle="1" w:styleId="afffff">
    <w:name w:val="图片文字"/>
    <w:basedOn w:val="a3"/>
    <w:pPr>
      <w:spacing w:line="240" w:lineRule="atLeast"/>
      <w:jc w:val="center"/>
    </w:pPr>
    <w:rPr>
      <w:sz w:val="21"/>
    </w:rPr>
  </w:style>
  <w:style w:type="paragraph" w:customStyle="1" w:styleId="a0">
    <w:name w:val="首行缩进"/>
    <w:basedOn w:val="a3"/>
    <w:pPr>
      <w:numPr>
        <w:numId w:val="12"/>
      </w:numPr>
      <w:tabs>
        <w:tab w:val="left" w:pos="540"/>
      </w:tabs>
      <w:spacing w:line="360" w:lineRule="auto"/>
    </w:pPr>
    <w:rPr>
      <w:rFonts w:eastAsia="仿宋_GB2312"/>
    </w:rPr>
  </w:style>
  <w:style w:type="paragraph" w:customStyle="1" w:styleId="afffff0">
    <w:name w:val="摘要"/>
    <w:basedOn w:val="a3"/>
    <w:next w:val="23"/>
    <w:pPr>
      <w:spacing w:line="360" w:lineRule="auto"/>
    </w:pPr>
    <w:rPr>
      <w:rFonts w:eastAsia="黑体"/>
      <w:sz w:val="20"/>
    </w:rPr>
  </w:style>
  <w:style w:type="paragraph" w:customStyle="1" w:styleId="TableContents">
    <w:name w:val="Table Contents"/>
    <w:basedOn w:val="a8"/>
    <w:pPr>
      <w:suppressAutoHyphens/>
      <w:jc w:val="left"/>
    </w:pPr>
    <w:rPr>
      <w:rFonts w:ascii="Times New Roman" w:eastAsia="Times New Roman"/>
      <w:kern w:val="0"/>
      <w:sz w:val="24"/>
    </w:rPr>
  </w:style>
  <w:style w:type="paragraph" w:customStyle="1" w:styleId="afffff1">
    <w:name w:val="È±Ê¡ÎÄ±¾"/>
    <w:basedOn w:val="a3"/>
    <w:pPr>
      <w:widowControl/>
      <w:overflowPunct w:val="0"/>
      <w:autoSpaceDE w:val="0"/>
      <w:autoSpaceDN w:val="0"/>
      <w:adjustRightInd w:val="0"/>
      <w:jc w:val="left"/>
      <w:textAlignment w:val="baseline"/>
    </w:pPr>
    <w:rPr>
      <w:kern w:val="0"/>
      <w:sz w:val="24"/>
    </w:rPr>
  </w:style>
  <w:style w:type="paragraph" w:customStyle="1" w:styleId="TableDescription">
    <w:name w:val="Table Description"/>
    <w:next w:val="a3"/>
    <w:pPr>
      <w:keepNext/>
      <w:snapToGrid w:val="0"/>
      <w:spacing w:before="160" w:after="80"/>
      <w:ind w:left="1134"/>
      <w:jc w:val="center"/>
    </w:pPr>
    <w:rPr>
      <w:rFonts w:ascii="Arial" w:eastAsia="黑体" w:hAnsi="Arial"/>
      <w:sz w:val="18"/>
    </w:rPr>
  </w:style>
  <w:style w:type="paragraph" w:customStyle="1" w:styleId="1d">
    <w:name w:val="文本框样式1"/>
    <w:basedOn w:val="a3"/>
    <w:pPr>
      <w:adjustRightInd w:val="0"/>
      <w:snapToGrid w:val="0"/>
      <w:spacing w:before="60" w:line="180" w:lineRule="exact"/>
      <w:jc w:val="center"/>
    </w:pPr>
    <w:rPr>
      <w:sz w:val="21"/>
    </w:rPr>
  </w:style>
  <w:style w:type="paragraph" w:customStyle="1" w:styleId="CharCharCharCharCharCharChar1">
    <w:name w:val="Char Char Char Char Char Char Char1"/>
    <w:basedOn w:val="ab"/>
    <w:rPr>
      <w:rFonts w:ascii="宋体" w:hAnsi="Tahoma"/>
    </w:rPr>
  </w:style>
  <w:style w:type="paragraph" w:customStyle="1" w:styleId="CharCharCharChar0">
    <w:name w:val="Char Char Char Char"/>
    <w:basedOn w:val="a3"/>
    <w:pPr>
      <w:pageBreakBefore/>
      <w:widowControl/>
      <w:spacing w:after="160" w:line="240" w:lineRule="exact"/>
      <w:jc w:val="left"/>
    </w:pPr>
    <w:rPr>
      <w:rFonts w:ascii="Verdana" w:hAnsi="Verdana"/>
      <w:kern w:val="0"/>
      <w:sz w:val="20"/>
      <w:lang w:eastAsia="en-US"/>
    </w:rPr>
  </w:style>
  <w:style w:type="paragraph" w:customStyle="1" w:styleId="46">
    <w:name w:val="样式4"/>
    <w:basedOn w:val="4"/>
    <w:pPr>
      <w:adjustRightInd w:val="0"/>
      <w:snapToGrid w:val="0"/>
    </w:pPr>
  </w:style>
  <w:style w:type="paragraph" w:customStyle="1" w:styleId="afffff2">
    <w:name w:val="正文（首行不缩进）"/>
    <w:basedOn w:val="a3"/>
    <w:pPr>
      <w:autoSpaceDE w:val="0"/>
      <w:autoSpaceDN w:val="0"/>
      <w:adjustRightInd w:val="0"/>
      <w:spacing w:line="360" w:lineRule="auto"/>
      <w:jc w:val="left"/>
    </w:pPr>
    <w:rPr>
      <w:kern w:val="0"/>
      <w:sz w:val="21"/>
    </w:rPr>
  </w:style>
  <w:style w:type="paragraph" w:customStyle="1" w:styleId="xl40">
    <w:name w:val="xl40"/>
    <w:basedOn w:val="a3"/>
    <w:pPr>
      <w:widowControl/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/>
      <w:kern w:val="0"/>
      <w:sz w:val="24"/>
    </w:rPr>
  </w:style>
  <w:style w:type="paragraph" w:customStyle="1" w:styleId="Char1CharCharChar1">
    <w:name w:val="Char1 Char Char Char1"/>
    <w:basedOn w:val="a3"/>
    <w:rPr>
      <w:rFonts w:ascii="Tahoma" w:hAnsi="Tahoma"/>
      <w:sz w:val="30"/>
    </w:rPr>
  </w:style>
  <w:style w:type="paragraph" w:customStyle="1" w:styleId="1e">
    <w:name w:val="彩色底纹1"/>
    <w:rPr>
      <w:kern w:val="2"/>
      <w:sz w:val="21"/>
    </w:rPr>
  </w:style>
  <w:style w:type="paragraph" w:customStyle="1" w:styleId="CharCharCharCharCharChar1Char">
    <w:name w:val="Char Char Char Char Char Char1 Char"/>
    <w:basedOn w:val="a3"/>
    <w:pPr>
      <w:widowControl/>
      <w:spacing w:after="160" w:line="240" w:lineRule="exact"/>
      <w:jc w:val="left"/>
    </w:pPr>
    <w:rPr>
      <w:rFonts w:ascii="Verdana" w:hAnsi="Verdana"/>
      <w:kern w:val="0"/>
      <w:sz w:val="21"/>
      <w:lang w:eastAsia="en-US"/>
    </w:rPr>
  </w:style>
  <w:style w:type="paragraph" w:customStyle="1" w:styleId="xl27">
    <w:name w:val="xl27"/>
    <w:basedOn w:val="a3"/>
    <w:pPr>
      <w:widowControl/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/>
      <w:kern w:val="0"/>
      <w:sz w:val="21"/>
    </w:rPr>
  </w:style>
  <w:style w:type="paragraph" w:customStyle="1" w:styleId="320">
    <w:name w:val="标题3——2"/>
    <w:basedOn w:val="30"/>
    <w:next w:val="a4"/>
    <w:pPr>
      <w:tabs>
        <w:tab w:val="left" w:pos="1280"/>
        <w:tab w:val="right" w:leader="dot" w:pos="8777"/>
      </w:tabs>
      <w:spacing w:beforeLines="100" w:before="312" w:after="0" w:line="240" w:lineRule="auto"/>
      <w:ind w:left="851" w:hanging="851"/>
      <w:outlineLvl w:val="9"/>
    </w:pPr>
    <w:rPr>
      <w:rFonts w:ascii="黑体" w:eastAsia="黑体" w:hAnsi="宋体"/>
      <w:sz w:val="30"/>
    </w:rPr>
  </w:style>
  <w:style w:type="paragraph" w:customStyle="1" w:styleId="bt">
    <w:name w:val="bt"/>
    <w:basedOn w:val="a3"/>
    <w:next w:val="a8"/>
    <w:pPr>
      <w:overflowPunct w:val="0"/>
      <w:autoSpaceDE w:val="0"/>
      <w:autoSpaceDN w:val="0"/>
      <w:adjustRightInd w:val="0"/>
      <w:snapToGrid w:val="0"/>
      <w:spacing w:before="100" w:after="100" w:line="240" w:lineRule="atLeast"/>
      <w:ind w:left="2880" w:hanging="360"/>
      <w:textAlignment w:val="baseline"/>
    </w:pPr>
    <w:rPr>
      <w:rFonts w:ascii="宋体"/>
      <w:kern w:val="0"/>
      <w:sz w:val="20"/>
    </w:rPr>
  </w:style>
  <w:style w:type="paragraph" w:customStyle="1" w:styleId="TableParagraph">
    <w:name w:val="Table Paragraph"/>
    <w:basedOn w:val="a3"/>
    <w:uiPriority w:val="1"/>
    <w:qFormat/>
    <w:rPr>
      <w:rFonts w:ascii="宋体" w:hAnsi="宋体" w:cs="宋体"/>
      <w:lang w:val="zh-CN" w:bidi="zh-CN"/>
    </w:rPr>
  </w:style>
  <w:style w:type="paragraph" w:customStyle="1" w:styleId="afffff3">
    <w:name w:val="列出段落"/>
    <w:basedOn w:val="a3"/>
    <w:uiPriority w:val="1"/>
    <w:qFormat/>
    <w:pPr>
      <w:ind w:left="106" w:hanging="304"/>
    </w:pPr>
    <w:rPr>
      <w:rFonts w:ascii="宋体" w:hAnsi="宋体" w:cs="宋体"/>
      <w:lang w:val="zh-CN" w:bidi="zh-CN"/>
    </w:rPr>
  </w:style>
  <w:style w:type="paragraph" w:customStyle="1" w:styleId="p16">
    <w:name w:val="p16"/>
    <w:basedOn w:val="a3"/>
    <w:qFormat/>
    <w:pPr>
      <w:widowControl/>
      <w:spacing w:before="100" w:after="100"/>
      <w:jc w:val="left"/>
    </w:pPr>
    <w:rPr>
      <w:rFonts w:ascii="宋体" w:hAnsi="宋体" w:cs="宋体"/>
      <w:color w:val="000000"/>
      <w:kern w:val="0"/>
      <w:sz w:val="24"/>
    </w:rPr>
  </w:style>
  <w:style w:type="paragraph" w:customStyle="1" w:styleId="WPSOffice1">
    <w:name w:val="WPSOffice手动目录 1"/>
  </w:style>
  <w:style w:type="paragraph" w:styleId="afffff4">
    <w:name w:val="List Paragraph"/>
    <w:basedOn w:val="a3"/>
    <w:uiPriority w:val="1"/>
    <w:qFormat/>
    <w:rsid w:val="000748A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39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1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9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2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9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5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4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3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1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6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3.png"/><Relationship Id="rId15" Type="http://schemas.openxmlformats.org/officeDocument/2006/relationships/image" Target="media/image4.png"/><Relationship Id="rId16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3</Pages>
  <Words>189</Words>
  <Characters>1079</Characters>
  <Application>Microsoft Office Word</Application>
  <DocSecurity>0</DocSecurity>
  <Lines>8</Lines>
  <Paragraphs>2</Paragraphs>
  <ScaleCrop>false</ScaleCrop>
  <Manager>罗成</Manager>
  <Company>重庆市政府采购中心</Company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竞争性谈判文件</dc:title>
  <dc:subject/>
  <dc:creator>罗成</dc:creator>
  <cp:keywords/>
  <cp:lastModifiedBy>魏 子栋</cp:lastModifiedBy>
  <cp:revision>40</cp:revision>
  <cp:lastPrinted>2018-08-06T08:28:00Z</cp:lastPrinted>
  <dcterms:created xsi:type="dcterms:W3CDTF">2022-09-30T02:56:00Z</dcterms:created>
  <dcterms:modified xsi:type="dcterms:W3CDTF">2022-10-16T04:01:00Z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2052-11.1.0.12302</vt:lpwstr>
  </property>
  <property fmtid="{D5CDD505-2E9C-101B-9397-08002B2CF9AE}" pid="3" name="ICV">
    <vt:lpwstr>C22D2E3E2AED43F0993A6A6793B7895A</vt:lpwstr>
  </property>
  <property fmtid="{D5CDD505-2E9C-101B-9397-08002B2CF9AE}" pid="4" name="commondata">
    <vt:lpwstr>eyJoZGlkIjoiYzZkNzQ4ZWFiZmQ4NTRhOWRkZTk3YTMwMjlmMmZhYmUifQ==</vt:lpwstr>
  </property>
</Properties>
</file>