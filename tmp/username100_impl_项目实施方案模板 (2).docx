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DAB231" w14:textId="695ADCA2" w:rsidR="00887B1E" w:rsidRDefault="001E2BC9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25883"/>
      <w:bookmarkStart w:id="1" w:name="_Toc2503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0"/>
      <w:bookmarkEnd w:id="1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2ED418EB" w14:textId="4D7088F2" w:rsidR="00887B1E" w:rsidRPr="0038408E" w:rsidRDefault="00887B1E" w:rsidP="0038408E">
      <w:pPr>
        <w:spacing w:line="312" w:lineRule="auto"/>
        <w:rPr>
          <w:rFonts w:hint="eastAsia"/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  <w:bookmarkEnd w:id="2"/>
      <w:bookmarkEnd w:id="3"/>
      <w:bookmarkEnd w:id="4"/>
      <w:bookmarkEnd w:id="5"/>
      <w:bookmarkEnd w:id="6"/>
    </w:p>
    <w:sectPr w:rsidR="00887B1E" w:rsidRPr="0038408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4A3F" w14:textId="77777777" w:rsidR="00067B09" w:rsidRDefault="00067B09">
      <w:r>
        <w:separator/>
      </w:r>
    </w:p>
  </w:endnote>
  <w:endnote w:type="continuationSeparator" w:id="0">
    <w:p w14:paraId="53BD639D" w14:textId="77777777" w:rsidR="00067B09" w:rsidRDefault="0006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0EC7" w14:textId="77777777" w:rsidR="00067B09" w:rsidRDefault="00067B09">
      <w:r>
        <w:separator/>
      </w:r>
    </w:p>
  </w:footnote>
  <w:footnote w:type="continuationSeparator" w:id="0">
    <w:p w14:paraId="0DF6F307" w14:textId="77777777" w:rsidR="00067B09" w:rsidRDefault="0006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67B09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408E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A3F46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160B4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24DF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600AC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14</cp:revision>
  <cp:lastPrinted>2018-08-06T08:28:00Z</cp:lastPrinted>
  <dcterms:created xsi:type="dcterms:W3CDTF">2022-10-01T15:32:00Z</dcterms:created>
  <dcterms:modified xsi:type="dcterms:W3CDTF">2022-10-16T11:41:00Z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