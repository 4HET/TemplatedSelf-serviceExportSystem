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6-5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6-5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0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0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1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1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1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sectPr w:rsidR="008B36A5" w:rsidRPr="005E7675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A03" w:rsidRDefault="00426A03">
      <w:r>
        <w:separator/>
      </w:r>
    </w:p>
  </w:endnote>
  <w:endnote w:type="continuationSeparator" w:id="0">
    <w:p w:rsidR="00426A03" w:rsidRDefault="0042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B36A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8B36A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A03" w:rsidRDefault="00426A03">
      <w:r>
        <w:separator/>
      </w:r>
    </w:p>
  </w:footnote>
  <w:footnote w:type="continuationSeparator" w:id="0">
    <w:p w:rsidR="00426A03" w:rsidRDefault="0042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8B36A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03608545">
    <w:abstractNumId w:val="7"/>
  </w:num>
  <w:num w:numId="2" w16cid:durableId="395475868">
    <w:abstractNumId w:val="3"/>
  </w:num>
  <w:num w:numId="3" w16cid:durableId="2129816504">
    <w:abstractNumId w:val="9"/>
  </w:num>
  <w:num w:numId="4" w16cid:durableId="1037782551">
    <w:abstractNumId w:val="5"/>
  </w:num>
  <w:num w:numId="5" w16cid:durableId="16782059">
    <w:abstractNumId w:val="11"/>
  </w:num>
  <w:num w:numId="6" w16cid:durableId="500583972">
    <w:abstractNumId w:val="2"/>
  </w:num>
  <w:num w:numId="7" w16cid:durableId="1959487381">
    <w:abstractNumId w:val="6"/>
  </w:num>
  <w:num w:numId="8" w16cid:durableId="300499499">
    <w:abstractNumId w:val="8"/>
  </w:num>
  <w:num w:numId="9" w16cid:durableId="1440682511">
    <w:abstractNumId w:val="1"/>
  </w:num>
  <w:num w:numId="10" w16cid:durableId="1330213580">
    <w:abstractNumId w:val="10"/>
  </w:num>
  <w:num w:numId="11" w16cid:durableId="1820460358">
    <w:abstractNumId w:val="0"/>
  </w:num>
  <w:num w:numId="12" w16cid:durableId="2043824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26A03"/>
    <w:rsid w:val="0043243B"/>
    <w:rsid w:val="00460545"/>
    <w:rsid w:val="0046079F"/>
    <w:rsid w:val="00477203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10841"/>
    <w:rsid w:val="00521003"/>
    <w:rsid w:val="00521F48"/>
    <w:rsid w:val="00523626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E7675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838F2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B36A5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41DE8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0408E"/>
  <w15:docId w15:val="{11685006-603C-4D39-83F8-54204DAE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