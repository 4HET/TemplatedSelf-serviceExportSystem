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9F5509" w:rsidRDefault="00000000">
      <w:pPr>
        <w:jc w:val="center"/>
        <w:rPr>
          <w:b/>
          <w:bCs/>
          <w:sz w:val="30"/>
          <w:szCs w:val="30"/>
        </w:rPr>
      </w:pPr>
      <w:bookmarkStart w:id="0" w:name="_Toc20800"/>
      <w:bookmarkStart w:id="1" w:name="_Toc14379"/>
      <w:bookmarkStart w:id="2" w:name="_Toc1363"/>
      <w:bookmarkStart w:id="3" w:name="_Toc4745"/>
      <w:bookmarkStart w:id="4" w:name="_Toc7648"/>
      <w:bookmarkStart w:id="5" w:name="_Toc12680"/>
      <w:bookmarkStart w:id="6" w:name="_Toc521661359"/>
      <w:r>
        <w:rPr>
          <w:rFonts w:hint="eastAsia"/>
          <w:b/>
          <w:bCs/>
          <w:sz w:val="30"/>
          <w:szCs w:val="30"/>
        </w:rPr>
        <w:t>二、明细报价表</w:t>
      </w:r>
      <w:bookmarkEnd w:id="0"/>
      <w:bookmarkEnd w:id="1"/>
    </w:p>
    <w:p w:rsidR="009F5509" w:rsidRDefault="009F5509">
      <w:pPr>
        <w:pStyle w:val="1"/>
        <w:ind w:firstLine="0"/>
      </w:pPr>
    </w:p>
    <w:tbl>
      <w:tblPr>
        <w:tblpPr w:leftFromText="180" w:rightFromText="180" w:vertAnchor="text" w:tblpXSpec="center" w:tblpY="1"/>
        <w:tblOverlap w:val="never"/>
        <w:tblW w:w="10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695"/>
        <w:gridCol w:w="3404"/>
        <w:gridCol w:w="1344"/>
        <w:gridCol w:w="1344"/>
        <w:gridCol w:w="1344"/>
      </w:tblGrid>
      <w:tr w:rsidR="009F5509">
        <w:trPr>
          <w:trHeight w:hRule="exact" w:val="570"/>
        </w:trPr>
        <w:tc>
          <w:tcPr>
            <w:tcW w:w="1022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合计</w:t>
            </w: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Pr="00300477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 w:rsidR="009F5509" w:rsidRDefault="009F5509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9F5509" w:rsidRDefault="00B41A86">
      <w:pPr>
        <w:snapToGrid w:val="0"/>
        <w:spacing w:line="312" w:lineRule="auto"/>
        <w:ind w:firstLineChars="200" w:firstLine="560"/>
        <w:rPr>
          <w:rFonts w:ascii="宋体" w:hAnsi="宋体" w:cs="宋体"/>
          <w:sz w:val="24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1553210</wp:posOffset>
            </wp:positionH>
            <wp:positionV relativeFrom="paragraph">
              <wp:posOffset>3744595</wp:posOffset>
            </wp:positionV>
            <wp:extent cx="1813560" cy="1859280"/>
            <wp:effectExtent l="0" t="0" r="0" b="0"/>
            <wp:wrapNone/>
            <wp:docPr id="10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5509" w:rsidRDefault="009F5509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:rsidR="009F5509" w:rsidRDefault="00000000">
      <w:pPr>
        <w:pStyle w:val="110"/>
        <w:spacing w:line="312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  <w:szCs w:val="24"/>
        </w:rPr>
        <w:t xml:space="preserve">           </w:t>
      </w:r>
    </w:p>
    <w:p w:rsidR="009F5509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供应商名称（公章）：</w:t>
      </w:r>
    </w:p>
    <w:bookmarkEnd w:id="2"/>
    <w:bookmarkEnd w:id="3"/>
    <w:bookmarkEnd w:id="4"/>
    <w:bookmarkEnd w:id="5"/>
    <w:bookmarkEnd w:id="6"/>
    <w:p w:rsidR="009F5509" w:rsidRDefault="009F5509">
      <w:pPr>
        <w:pStyle w:val="1"/>
        <w:ind w:firstLine="0"/>
      </w:pPr>
    </w:p>
    <w:p w:rsidR="009F5509" w:rsidRDefault="00000000">
      <w:pPr>
        <w:pStyle w:val="1"/>
        <w:ind w:firstLine="0"/>
      </w:pPr>
      <w:proofErr w:type="gramStart"/>
      <w:r>
        <w:rPr>
          <w:rFonts w:hint="eastAsia"/>
        </w:rPr>
        <w:t xml:space="preserve">黑龙江省七</w:t>
      </w:r>
    </w:p>
    <w:sectPr w:rsidR="009F5509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798D" w:rsidRDefault="0088798D">
      <w:r>
        <w:separator/>
      </w:r>
    </w:p>
  </w:endnote>
  <w:endnote w:type="continuationSeparator" w:id="0">
    <w:p w:rsidR="0088798D" w:rsidRDefault="00887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509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9F5509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9F5509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798D" w:rsidRDefault="0088798D">
      <w:r>
        <w:separator/>
      </w:r>
    </w:p>
  </w:footnote>
  <w:footnote w:type="continuationSeparator" w:id="0">
    <w:p w:rsidR="0088798D" w:rsidRDefault="00887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509" w:rsidRDefault="009F5509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131830030">
    <w:abstractNumId w:val="7"/>
  </w:num>
  <w:num w:numId="2" w16cid:durableId="108598052">
    <w:abstractNumId w:val="3"/>
  </w:num>
  <w:num w:numId="3" w16cid:durableId="1948999554">
    <w:abstractNumId w:val="9"/>
  </w:num>
  <w:num w:numId="4" w16cid:durableId="226184436">
    <w:abstractNumId w:val="5"/>
  </w:num>
  <w:num w:numId="5" w16cid:durableId="1220432695">
    <w:abstractNumId w:val="11"/>
  </w:num>
  <w:num w:numId="6" w16cid:durableId="401178184">
    <w:abstractNumId w:val="2"/>
  </w:num>
  <w:num w:numId="7" w16cid:durableId="2142534945">
    <w:abstractNumId w:val="6"/>
  </w:num>
  <w:num w:numId="8" w16cid:durableId="1747418584">
    <w:abstractNumId w:val="8"/>
  </w:num>
  <w:num w:numId="9" w16cid:durableId="30224735">
    <w:abstractNumId w:val="1"/>
  </w:num>
  <w:num w:numId="10" w16cid:durableId="521280392">
    <w:abstractNumId w:val="10"/>
  </w:num>
  <w:num w:numId="11" w16cid:durableId="1468015716">
    <w:abstractNumId w:val="0"/>
  </w:num>
  <w:num w:numId="12" w16cid:durableId="412705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853F5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4DFE"/>
    <w:rsid w:val="00165915"/>
    <w:rsid w:val="00166EEA"/>
    <w:rsid w:val="00172A27"/>
    <w:rsid w:val="001765E3"/>
    <w:rsid w:val="00192985"/>
    <w:rsid w:val="001A3E64"/>
    <w:rsid w:val="001A73EB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00477"/>
    <w:rsid w:val="00313FC6"/>
    <w:rsid w:val="00314FE1"/>
    <w:rsid w:val="00316DF3"/>
    <w:rsid w:val="00330491"/>
    <w:rsid w:val="003332D6"/>
    <w:rsid w:val="0033562A"/>
    <w:rsid w:val="003453EB"/>
    <w:rsid w:val="003609C0"/>
    <w:rsid w:val="00366AE6"/>
    <w:rsid w:val="003714EC"/>
    <w:rsid w:val="003876E3"/>
    <w:rsid w:val="003878EB"/>
    <w:rsid w:val="003920E3"/>
    <w:rsid w:val="003A0967"/>
    <w:rsid w:val="003B48D3"/>
    <w:rsid w:val="003E69B4"/>
    <w:rsid w:val="003E7CAB"/>
    <w:rsid w:val="003F7078"/>
    <w:rsid w:val="00421287"/>
    <w:rsid w:val="0043243B"/>
    <w:rsid w:val="00446810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4E0684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F0915"/>
    <w:rsid w:val="005F22A3"/>
    <w:rsid w:val="00621010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353F"/>
    <w:rsid w:val="006C7CD3"/>
    <w:rsid w:val="006D404B"/>
    <w:rsid w:val="006D5187"/>
    <w:rsid w:val="00723BC4"/>
    <w:rsid w:val="00731090"/>
    <w:rsid w:val="007442A0"/>
    <w:rsid w:val="00755658"/>
    <w:rsid w:val="00773049"/>
    <w:rsid w:val="00791D34"/>
    <w:rsid w:val="007A3A16"/>
    <w:rsid w:val="007B0565"/>
    <w:rsid w:val="007D57AF"/>
    <w:rsid w:val="007E13BD"/>
    <w:rsid w:val="007E1D36"/>
    <w:rsid w:val="007F2A53"/>
    <w:rsid w:val="00847BD0"/>
    <w:rsid w:val="00854CC0"/>
    <w:rsid w:val="00854ED3"/>
    <w:rsid w:val="00872901"/>
    <w:rsid w:val="008825DA"/>
    <w:rsid w:val="0088798D"/>
    <w:rsid w:val="00887B1E"/>
    <w:rsid w:val="008E64F1"/>
    <w:rsid w:val="008F3680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9F5509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1A86"/>
    <w:rsid w:val="00B43355"/>
    <w:rsid w:val="00B60CC0"/>
    <w:rsid w:val="00B60F1F"/>
    <w:rsid w:val="00B730A8"/>
    <w:rsid w:val="00B752CC"/>
    <w:rsid w:val="00BA1F2C"/>
    <w:rsid w:val="00BB3E0F"/>
    <w:rsid w:val="00BB3F7A"/>
    <w:rsid w:val="00BC4CA6"/>
    <w:rsid w:val="00BD5A39"/>
    <w:rsid w:val="00BE03EE"/>
    <w:rsid w:val="00BF23A8"/>
    <w:rsid w:val="00BF4786"/>
    <w:rsid w:val="00BF771D"/>
    <w:rsid w:val="00C14479"/>
    <w:rsid w:val="00C178A4"/>
    <w:rsid w:val="00C34570"/>
    <w:rsid w:val="00C50A98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33926"/>
    <w:rsid w:val="00D40159"/>
    <w:rsid w:val="00D858CC"/>
    <w:rsid w:val="00DA416D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0FF3C72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B6534E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4770F0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3EA1813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892072E-2030-4D54-9BF7-EE5EAB1A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List Number 2" w:qFormat="1"/>
    <w:lsdException w:name="Title" w:qFormat="1"/>
    <w:lsdException w:name="Default Paragraph Font" w:semiHidden="1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rPr>
      <w:rFonts w:ascii="仿宋_GB2312" w:eastAsia="仿宋_GB2312"/>
      <w:sz w:val="32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pPr>
      <w:shd w:val="clear" w:color="auto" w:fill="000080"/>
    </w:pPr>
  </w:style>
  <w:style w:type="paragraph" w:styleId="ab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qFormat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qFormat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qFormat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154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13</cp:revision>
  <cp:lastPrinted>2018-08-06T08:28:00Z</cp:lastPrinted>
  <dcterms:created xsi:type="dcterms:W3CDTF">2022-10-01T15:27:00Z</dcterms:created>
  <dcterms:modified xsi:type="dcterms:W3CDTF">2022-10-18T06:13:00Z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