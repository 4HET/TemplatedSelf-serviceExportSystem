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47F09635" w:rsidR="00887B1E" w:rsidRDefault="00860DDB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noProof/>
        </w:rPr>
        <w:drawing>
          <wp:anchor distT="0" distB="0" distL="114300" distR="114300" simplePos="0" relativeHeight="251661312" behindDoc="0" locked="0" layoutInCell="1" allowOverlap="1" wp14:anchorId="4E3AE56F" wp14:editId="545D8D94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1813560" cy="18592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4D7088F2" w:rsidR="00887B1E" w:rsidRPr="0038408E" w:rsidRDefault="00887B1E" w:rsidP="0038408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  <w:bookmarkEnd w:id="2"/>
      <w:bookmarkEnd w:id="3"/>
      <w:bookmarkEnd w:id="4"/>
      <w:bookmarkEnd w:id="5"/>
      <w:bookmarkEnd w:id="6"/>
    </w:p>
    <w:sectPr w:rsidR="00887B1E" w:rsidRPr="0038408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C25D" w14:textId="77777777" w:rsidR="00B05FB0" w:rsidRDefault="00B05FB0">
      <w:r>
        <w:separator/>
      </w:r>
    </w:p>
  </w:endnote>
  <w:endnote w:type="continuationSeparator" w:id="0">
    <w:p w14:paraId="16AA42DF" w14:textId="77777777" w:rsidR="00B05FB0" w:rsidRDefault="00B0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87DE" w14:textId="77777777" w:rsidR="00B05FB0" w:rsidRDefault="00B05FB0">
      <w:r>
        <w:separator/>
      </w:r>
    </w:p>
  </w:footnote>
  <w:footnote w:type="continuationSeparator" w:id="0">
    <w:p w14:paraId="03547B57" w14:textId="77777777" w:rsidR="00B05FB0" w:rsidRDefault="00B0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67B09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408E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60DDB"/>
    <w:rsid w:val="00872901"/>
    <w:rsid w:val="008825DA"/>
    <w:rsid w:val="00887B1E"/>
    <w:rsid w:val="008E64F1"/>
    <w:rsid w:val="008F3680"/>
    <w:rsid w:val="009160B4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05FB0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600AC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15</cp:revision>
  <cp:lastPrinted>2018-08-06T08:28:00Z</cp:lastPrinted>
  <dcterms:created xsi:type="dcterms:W3CDTF">2022-10-01T15:32:00Z</dcterms:created>
  <dcterms:modified xsi:type="dcterms:W3CDTF">2022-10-19T05:18:00Z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