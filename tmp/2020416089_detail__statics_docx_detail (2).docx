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0" w:name="_Toc14379"/>
      <w:bookmarkStart w:id="1" w:name="_Toc2080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0"/>
      <w:bookmarkEnd w:id="1"/>
    </w:p>
    <w:p w14:paraId="09276AAD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4DFA945C" w14:textId="77777777">
        <w:trPr>
          <w:trHeight w:hRule="exact" w:val="570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6EBC0572" w14:textId="77777777">
        <w:trPr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 w14:paraId="0C5D0E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68EEC162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A7DACF6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32612379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39AA515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0C819789" w14:textId="77777777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3342"/>
            <w:bookmarkStart w:id="10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 w14:paraId="6678C4A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21C267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4CFC4B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5F382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9DADD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99FE72D" w14:textId="77777777">
        <w:trPr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 w14:paraId="0C58FE3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1F4867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CD7F5C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3FC85A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8B0370D" w14:textId="77777777">
        <w:trPr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 w14:paraId="424C12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7B70B9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E924D9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DB69FA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17735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6879EFE" w14:textId="77777777">
        <w:trPr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21775"/>
            <w:bookmarkStart w:id="16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 w14:paraId="0BD98AE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C1325F7" w14:textId="77777777">
        <w:trPr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501"/>
            <w:bookmarkStart w:id="18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 w14:paraId="6BE08C0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F195D28" w14:textId="77777777">
        <w:trPr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 w14:paraId="4C0801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6AA77F4" w14:textId="77777777">
        <w:trPr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 w14:paraId="2FBFA2E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9CE088B" w14:textId="77777777">
        <w:trPr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3EB5460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A7CD82B" w14:textId="77777777">
        <w:trPr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5480"/>
            <w:bookmarkStart w:id="26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0E8DFF2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78D22D1" w14:textId="77777777">
        <w:trPr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0BB80E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3838A20" w14:textId="77777777">
        <w:trPr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0065C83C" w14:textId="2D3EC25F" w:rsidR="00887B1E" w:rsidRDefault="006D40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5048698" wp14:editId="2E166C20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EC34D73" w14:textId="77777777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>日</w:t>
      </w:r>
    </w:p>
    <w:p w14:paraId="0184DF5A" w14:textId="1134F9E9" w:rsidR="00887B1E" w:rsidRPr="003714EC" w:rsidRDefault="00887B1E" w:rsidP="004E0684">
      <w:pPr>
        <w:pStyle w:val="a8"/>
        <w:spacing w:before="45"/>
        <w:ind w:left="2788" w:right="2792"/>
        <w:outlineLvl w:val="0"/>
        <w:rPr>
          <w:rFonts w:ascii="宋体" w:hAnsi="宋体" w:cs="宋体" w:hint="eastAsia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bookmarkEnd w:id="2"/>
    <w:bookmarkEnd w:id="3"/>
    <w:bookmarkEnd w:id="4"/>
    <w:bookmarkEnd w:id="5"/>
    <w:bookmarkEnd w:id="6"/>
    <w:p w14:paraId="5884A5B0" w14:textId="77777777" w:rsidR="006D5187" w:rsidRPr="006D5187" w:rsidRDefault="006D5187" w:rsidP="006D5187">
      <w:pPr>
        <w:pStyle w:val="a4"/>
        <w:rPr>
          <w:rFonts w:hint="eastAsia"/>
        </w:rPr>
      </w:pPr>
    </w:p>
    <w:sectPr w:rsidR="006D5187" w:rsidRPr="006D5187" w:rsidSect="004E0684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6E2E" w14:textId="77777777" w:rsidR="00446810" w:rsidRDefault="00446810">
      <w:r>
        <w:separator/>
      </w:r>
    </w:p>
  </w:endnote>
  <w:endnote w:type="continuationSeparator" w:id="0">
    <w:p w14:paraId="47F0051F" w14:textId="77777777" w:rsidR="00446810" w:rsidRDefault="0044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95CA" w14:textId="7ADDC9B3" w:rsidR="00887B1E" w:rsidRDefault="006D404B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F2CAA8" wp14:editId="49A285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0DE7EF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2CAA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790DE7EF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FEB6" w14:textId="10B19DD0" w:rsidR="00887B1E" w:rsidRDefault="006D404B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9959B0" wp14:editId="6D9F3B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975E72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959B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74975E72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8944" w14:textId="77777777" w:rsidR="00446810" w:rsidRDefault="00446810">
      <w:r>
        <w:separator/>
      </w:r>
    </w:p>
  </w:footnote>
  <w:footnote w:type="continuationSeparator" w:id="0">
    <w:p w14:paraId="58934E31" w14:textId="77777777" w:rsidR="00446810" w:rsidRDefault="00446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EE2E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3186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753501594">
    <w:abstractNumId w:val="11"/>
  </w:num>
  <w:num w:numId="2" w16cid:durableId="390690379">
    <w:abstractNumId w:val="7"/>
  </w:num>
  <w:num w:numId="3" w16cid:durableId="1797289177">
    <w:abstractNumId w:val="13"/>
  </w:num>
  <w:num w:numId="4" w16cid:durableId="2026982503">
    <w:abstractNumId w:val="9"/>
  </w:num>
  <w:num w:numId="5" w16cid:durableId="1087506238">
    <w:abstractNumId w:val="15"/>
  </w:num>
  <w:num w:numId="6" w16cid:durableId="361129188">
    <w:abstractNumId w:val="6"/>
  </w:num>
  <w:num w:numId="7" w16cid:durableId="1409838872">
    <w:abstractNumId w:val="10"/>
  </w:num>
  <w:num w:numId="8" w16cid:durableId="859854722">
    <w:abstractNumId w:val="12"/>
  </w:num>
  <w:num w:numId="9" w16cid:durableId="1370761480">
    <w:abstractNumId w:val="5"/>
  </w:num>
  <w:num w:numId="10" w16cid:durableId="1478834786">
    <w:abstractNumId w:val="14"/>
  </w:num>
  <w:num w:numId="11" w16cid:durableId="216280772">
    <w:abstractNumId w:val="4"/>
  </w:num>
  <w:num w:numId="12" w16cid:durableId="1351299939">
    <w:abstractNumId w:val="8"/>
  </w:num>
  <w:num w:numId="13" w16cid:durableId="559906186">
    <w:abstractNumId w:val="16"/>
  </w:num>
  <w:num w:numId="14" w16cid:durableId="1666785378">
    <w:abstractNumId w:val="18"/>
  </w:num>
  <w:num w:numId="15" w16cid:durableId="344133242">
    <w:abstractNumId w:val="21"/>
  </w:num>
  <w:num w:numId="16" w16cid:durableId="113719661">
    <w:abstractNumId w:val="0"/>
  </w:num>
  <w:num w:numId="17" w16cid:durableId="965310357">
    <w:abstractNumId w:val="1"/>
  </w:num>
  <w:num w:numId="18" w16cid:durableId="1844511079">
    <w:abstractNumId w:val="3"/>
  </w:num>
  <w:num w:numId="19" w16cid:durableId="229730627">
    <w:abstractNumId w:val="17"/>
  </w:num>
  <w:num w:numId="20" w16cid:durableId="1941641677">
    <w:abstractNumId w:val="20"/>
  </w:num>
  <w:num w:numId="21" w16cid:durableId="1898857864">
    <w:abstractNumId w:val="19"/>
  </w:num>
  <w:num w:numId="22" w16cid:durableId="103215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D4016"/>
  <w15:chartTrackingRefBased/>
  <w15:docId w15:val="{4FD0CD29-6723-4994-8097-A1068A4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220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6</cp:revision>
  <cp:lastPrinted>2018-08-06T08:28:00Z</cp:lastPrinted>
  <dcterms:created xsi:type="dcterms:W3CDTF">2022-10-01T15:27:00Z</dcterms:created>
  <dcterms:modified xsi:type="dcterms:W3CDTF">2022-10-01T15:31:00Z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