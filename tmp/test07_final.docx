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19718467311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我的地址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19718467311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5645014@qq.com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hhh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12344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>
      <w:pPr>
        <w:pStyle w:val="a8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521661359"/>
      <w:bookmarkStart w:id="24" w:name="_Toc7648"/>
      <w:bookmarkStart w:id="25" w:name="_Toc4745"/>
      <w:bookmarkStart w:id="26" w:name="_Toc12680"/>
      <w:bookmarkStart w:id="27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21"/>
      <w:bookmarkEnd w:id="22"/>
    </w:p>
    <w:p>
      <w:pPr>
        <w:pStyle w:val="a8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14675"/>
      <w:bookmarkStart w:id="29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23"/>
      <w:bookmarkEnd w:id="24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30" w:name="_Toc12170"/>
      <w:bookmarkStart w:id="31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25"/>
      <w:bookmarkEnd w:id="26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32" w:name="_GoBack"/>
      <w:bookmarkEnd w:id="27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8"/>
      <w:bookmarkEnd w:id="29"/>
      <w:bookmarkEnd w:id="30"/>
      <w:bookmarkEnd w:id="31"/>
      <w:bookmarkEnd w:id="32"/>
    </w:p>
    <w:p>
      <w:r>
        <w:br w:type="page"/>
      </w:r>
    </w:p>
    <w:p w14:paraId="751B3891" w14:textId="5FFEFD4A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33" w:name="_Toc28944"/>
      <w:bookmarkStart w:id="34" w:name="_Toc22587"/>
      <w:bookmarkStart w:id="35" w:name="_Toc4745"/>
      <w:bookmarkStart w:id="36" w:name="_Toc7648"/>
      <w:bookmarkStart w:id="37" w:name="_Toc12680"/>
      <w:bookmarkStart w:id="38" w:name="_Toc521661359"/>
      <w:bookmarkStart w:id="39" w:name="_Toc1363"/>
      <w:r>
        <w:rPr>
          <w:rFonts w:ascii="宋体" w:eastAsia="宋体" w:hAnsi="宋体" w:cs="宋体" w:hint="eastAsia"/>
          <w:b/>
          <w:sz w:val="30"/>
          <w:szCs w:val="30"/>
        </w:rPr>
        <w:t>六、技术偏离表</w:t>
      </w:r>
      <w:bookmarkEnd w:id="33"/>
      <w:bookmarkEnd w:id="34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1DA37CFB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23FE6C06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7282D68D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206DDE27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bookmarkEnd w:id="35"/>
    <w:bookmarkEnd w:id="36"/>
    <w:bookmarkEnd w:id="37"/>
    <w:bookmarkEnd w:id="38"/>
    <w:bookmarkEnd w:id="39"/>
    <w:p w14:paraId="2ED418EB" w14:textId="15DECC82" w:rsidR="00887B1E" w:rsidRPr="000D477E" w:rsidRDefault="00887B1E" w:rsidP="000D477E">
      <w:pPr>
        <w:spacing w:line="312" w:lineRule="auto"/>
        <w:rPr>
          <w:rFonts w:ascii="宋体" w:hAnsi="宋体" w:cs="宋体" w:hint="eastAsia"/>
          <w:b/>
          <w:szCs w:val="28"/>
        </w:rPr>
      </w:pPr>
    </w:p>
    <w:p>
      <w:r>
        <w:br w:type="page"/>
      </w: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test07_fz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test07_fz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test07_fz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test07_fz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40" w:name="_GoBack"/>
      <w:bookmarkEnd w:id="40"/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7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