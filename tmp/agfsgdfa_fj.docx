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jpeg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F3255" w:rsidRDefault="008834D8" w:rsidP="008834D8">
      <w:pPr>
        <w:adjustRightInd w:val="0"/>
        <w:spacing w:line="360" w:lineRule="auto"/>
        <w:ind w:firstLineChars="200" w:firstLine="602"/>
        <w:jc w:val="center"/>
        <w:rPr>
          <w:rFonts w:ascii="宋体" w:hAnsi="宋体" w:cs="宋体"/>
          <w:sz w:val="24"/>
          <w:szCs w:val="24"/>
        </w:rPr>
      </w:pPr>
      <w:r w:rsidRPr="008834D8">
        <w:rPr>
          <w:rFonts w:hint="eastAsia"/>
          <w:b/>
          <w:bCs/>
          <w:sz w:val="30"/>
          <w:szCs w:val="30"/>
        </w:rPr>
        <w:t>其他资料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465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fsgdfa_fz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6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Pr="008834D8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23621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fsgdfa_fb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3621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P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 w:hint="eastAsia"/>
          <w:sz w:val="24"/>
          <w:szCs w:val="24"/>
        </w:rPr>
      </w:pPr>
      <w:r>
        <w:rPr>
          <w:rFonts w:hint="eastAsia"/>
        </w:rPr>
        <w:t xml:space="preserve"/>
      </w:r>
    </w:p>
    <w:sectPr w:rsidR="00CF3255" w:rsidRPr="002E5F38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1B21" w:rsidRDefault="00B81B21">
      <w:r>
        <w:separator/>
      </w:r>
    </w:p>
  </w:endnote>
  <w:endnote w:type="continuationSeparator" w:id="0">
    <w:p w:rsidR="00B81B21" w:rsidRDefault="00B8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CF3255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CF3255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1B21" w:rsidRDefault="00B81B21">
      <w:r>
        <w:separator/>
      </w:r>
    </w:p>
  </w:footnote>
  <w:footnote w:type="continuationSeparator" w:id="0">
    <w:p w:rsidR="00B81B21" w:rsidRDefault="00B81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CF3255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96837746">
    <w:abstractNumId w:val="7"/>
  </w:num>
  <w:num w:numId="2" w16cid:durableId="1582059938">
    <w:abstractNumId w:val="3"/>
  </w:num>
  <w:num w:numId="3" w16cid:durableId="329451905">
    <w:abstractNumId w:val="9"/>
  </w:num>
  <w:num w:numId="4" w16cid:durableId="203710924">
    <w:abstractNumId w:val="5"/>
  </w:num>
  <w:num w:numId="5" w16cid:durableId="1603953434">
    <w:abstractNumId w:val="11"/>
  </w:num>
  <w:num w:numId="6" w16cid:durableId="365102631">
    <w:abstractNumId w:val="2"/>
  </w:num>
  <w:num w:numId="7" w16cid:durableId="1844969813">
    <w:abstractNumId w:val="6"/>
  </w:num>
  <w:num w:numId="8" w16cid:durableId="1893038405">
    <w:abstractNumId w:val="8"/>
  </w:num>
  <w:num w:numId="9" w16cid:durableId="1096632142">
    <w:abstractNumId w:val="1"/>
  </w:num>
  <w:num w:numId="10" w16cid:durableId="724330593">
    <w:abstractNumId w:val="10"/>
  </w:num>
  <w:num w:numId="11" w16cid:durableId="186022679">
    <w:abstractNumId w:val="0"/>
  </w:num>
  <w:num w:numId="12" w16cid:durableId="141242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E5F38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1681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34D8"/>
    <w:rsid w:val="00887B1E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81B21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F3255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9CB1A"/>
  <w15:docId w15:val="{68B01F93-4174-45F2-9EF0-3B8F03AF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E5F38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0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30</cp:revision>
  <cp:lastPrinted>2018-08-06T08:28:00Z</cp:lastPrinted>
  <dcterms:created xsi:type="dcterms:W3CDTF">2022-09-30T02:56:00Z</dcterms:created>
  <dcterms:modified xsi:type="dcterms:W3CDTF">2022-10-16T13:19:00Z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