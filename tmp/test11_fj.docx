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1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1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1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1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2022-10-15T15:41:02Z</dcterms:modified>
  <dc:title>竞争性谈判文件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