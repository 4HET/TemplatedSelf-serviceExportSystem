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FA93E5" w14:textId="15BB66AA" w:rsidR="00887B1E" w:rsidRDefault="00887B1E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14:paraId="20089AE0" w14:textId="0A010FD1" w:rsidR="00887B1E" w:rsidRDefault="00887B1E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14:paraId="052A3F52" w14:textId="6F881D2F" w:rsidR="00887B1E" w:rsidRPr="00A02BE5" w:rsidRDefault="00887B1E">
      <w:pPr>
        <w:spacing w:line="360" w:lineRule="auto"/>
        <w:outlineLvl w:val="0"/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r>
        <w:rPr>
          <w:rFonts w:hint="eastAsia"/>
          <w:b/>
          <w:bCs/>
          <w:sz w:val="30"/>
          <w:szCs w:val="30"/>
        </w:rPr>
        <w:t>：</w:t>
      </w:r>
      <w:bookmarkEnd w:id="2"/>
      <w:bookmarkEnd w:id="3"/>
      <w:r w:rsidR="00A02BE5" w:rsidRP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 w:rsidRPr="00A02BE5">
        <w:rPr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b/>
          <w:bCs/>
          <w:sz w:val="30"/>
          <w:szCs w:val="30"/>
          <w:u w:val="single"/>
        </w:rPr>
        <w:tab/>
      </w:r>
      <w:r w:rsidR="00A02BE5">
        <w:rPr>
          <w:rFonts w:hint="eastAsia"/>
          <w:b/>
          <w:bCs/>
          <w:sz w:val="30"/>
          <w:szCs w:val="30"/>
          <w:u w:val="single"/>
        </w:rPr>
        <w:t xml:space="preserve"> </w:t>
      </w:r>
      <w:r w:rsidR="00A02BE5">
        <w:rPr>
          <w:b/>
          <w:bCs/>
          <w:sz w:val="30"/>
          <w:szCs w:val="30"/>
          <w:u w:val="single"/>
        </w:rPr>
        <w:t xml:space="preserve">  </w:t>
      </w:r>
      <w:r w:rsidR="00A02BE5" w:rsidRPr="00A02BE5">
        <w:rPr>
          <w:b/>
          <w:bCs/>
          <w:sz w:val="30"/>
          <w:szCs w:val="30"/>
          <w:u w:val="single"/>
        </w:rPr>
        <w:t xml:space="preserve">        </w:t>
      </w:r>
      <w:r w:rsidR="00A02BE5" w:rsidRPr="00A02BE5">
        <w:rPr>
          <w:b/>
          <w:bCs/>
          <w:sz w:val="30"/>
          <w:szCs w:val="30"/>
        </w:rPr>
        <w:t xml:space="preserve">   </w:t>
      </w:r>
    </w:p>
    <w:p w14:paraId="40CBEC41" w14:textId="41E10C61" w:rsidR="00887B1E" w:rsidRPr="00A02BE5" w:rsidRDefault="00887B1E" w:rsidP="00A02BE5">
      <w:pPr>
        <w:spacing w:line="360" w:lineRule="auto"/>
        <w:outlineLvl w:val="0"/>
        <w:rPr>
          <w:b/>
          <w:bCs/>
          <w:sz w:val="30"/>
          <w:szCs w:val="30"/>
        </w:rPr>
      </w:pPr>
      <w:bookmarkStart w:id="9" w:name="_Toc21429"/>
      <w:bookmarkStart w:id="10" w:name="_Toc26654"/>
      <w:r w:rsidRPr="00A02BE5">
        <w:rPr>
          <w:b/>
          <w:bCs/>
          <w:sz w:val="30"/>
          <w:szCs w:val="30"/>
        </w:rPr>
        <w:t>项目编号</w:t>
      </w:r>
      <w:r w:rsidRPr="00A02BE5">
        <w:rPr>
          <w:b/>
          <w:bCs/>
          <w:sz w:val="30"/>
          <w:szCs w:val="30"/>
        </w:rPr>
        <w:t>:</w:t>
      </w:r>
      <w:bookmarkEnd w:id="4"/>
      <w:bookmarkEnd w:id="5"/>
      <w:r w:rsidR="00A02BE5">
        <w:rPr>
          <w:b/>
          <w:bCs/>
          <w:sz w:val="30"/>
          <w:szCs w:val="30"/>
        </w:rPr>
        <w:t xml:space="preserve"> </w:t>
      </w:r>
      <w:r w:rsidR="00A02BE5">
        <w:rPr>
          <w:bCs/>
          <w:sz w:val="30"/>
          <w:szCs w:val="30"/>
          <w:u w:val="single"/>
        </w:rPr>
        <w:tab/>
      </w:r>
      <w:r w:rsidR="00A02BE5">
        <w:rPr>
          <w:bCs/>
          <w:sz w:val="30"/>
          <w:szCs w:val="30"/>
          <w:u w:val="single"/>
        </w:rPr>
        <w:tab/>
      </w:r>
      <w:proofErr w:type="spellStart"/>
      <w:r w:rsidR="004E723C" w:rsidRPr="004E723C">
        <w:rPr>
          <w:b/>
          <w:bCs/>
          <w:sz w:val="30"/>
          <w:szCs w:val="30"/>
          <w:u w:val="single"/>
        </w:rPr>
      </w:r>
      <w:proofErr w:type="spellEnd"/>
      <w:r w:rsidR="004E723C">
        <w:rPr>
          <w:b/>
          <w:bCs/>
          <w:sz w:val="30"/>
          <w:szCs w:val="30"/>
          <w:u w:val="single"/>
        </w:rPr>
        <w:t xml:space="preserve">   </w:t>
      </w:r>
      <w:r w:rsidR="00A02BE5">
        <w:rPr>
          <w:bCs/>
          <w:sz w:val="30"/>
          <w:szCs w:val="30"/>
          <w:u w:val="single"/>
        </w:rPr>
        <w:tab/>
      </w:r>
    </w:p>
    <w:p w14:paraId="6A334DAE" w14:textId="6D22933D" w:rsidR="00887B1E" w:rsidRDefault="004B077D">
      <w:pPr>
        <w:spacing w:line="360" w:lineRule="auto"/>
        <w:ind w:firstLineChars="600" w:firstLine="1680"/>
        <w:rPr>
          <w:sz w:val="5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4962DD" wp14:editId="5A530B7E">
            <wp:simplePos x="0" y="0"/>
            <wp:positionH relativeFrom="column">
              <wp:posOffset>2961342</wp:posOffset>
            </wp:positionH>
            <wp:positionV relativeFrom="paragraph">
              <wp:posOffset>242420</wp:posOffset>
            </wp:positionV>
            <wp:extent cx="2194560" cy="2258060"/>
            <wp:effectExtent l="0" t="0" r="0" b="0"/>
            <wp:wrapNone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804C5" w14:textId="1A1A6730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791BDD5E" w14:textId="06B5476A" w:rsidR="00887B1E" w:rsidRDefault="00887B1E">
      <w:pPr>
        <w:spacing w:line="360" w:lineRule="auto"/>
        <w:ind w:firstLineChars="600" w:firstLine="3120"/>
        <w:rPr>
          <w:sz w:val="52"/>
        </w:rPr>
      </w:pPr>
    </w:p>
    <w:p w14:paraId="3D085D41" w14:textId="50ACB2A2" w:rsidR="00887B1E" w:rsidRDefault="00887B1E">
      <w:pPr>
        <w:spacing w:line="360" w:lineRule="auto"/>
      </w:pPr>
    </w:p>
    <w:p w14:paraId="04EE5511" w14:textId="0C4DCA2B" w:rsidR="00887B1E" w:rsidRDefault="00267957">
      <w:pPr>
        <w:spacing w:line="360" w:lineRule="auto"/>
        <w:outlineLvl w:val="0"/>
        <w:rPr>
          <w:sz w:val="30"/>
          <w:szCs w:val="30"/>
        </w:rPr>
      </w:pPr>
      <w:bookmarkStart w:id="11" w:name="_Toc10059"/>
      <w:bookmarkStart w:id="12" w:name="_Toc29619"/>
      <w:r>
        <w:rPr>
          <w:noProof/>
        </w:rPr>
        <w:drawing>
          <wp:anchor distT="0" distB="0" distL="114300" distR="114300" simplePos="0" relativeHeight="251663360" behindDoc="0" locked="0" layoutInCell="1" allowOverlap="1" wp14:anchorId="107EE6CE" wp14:editId="177E3FA3">
            <wp:simplePos x="0" y="0"/>
            <wp:positionH relativeFrom="column">
              <wp:posOffset>2658110</wp:posOffset>
            </wp:positionH>
            <wp:positionV relativeFrom="paragraph">
              <wp:posOffset>363094</wp:posOffset>
            </wp:positionV>
            <wp:extent cx="723900" cy="46367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hAnsi="宋体" w:hint="eastAsia"/>
          <w:sz w:val="30"/>
          <w:szCs w:val="30"/>
        </w:rPr>
        <w:t>供应商名称</w:t>
      </w:r>
      <w:r w:rsidR="00887B1E">
        <w:rPr>
          <w:sz w:val="30"/>
          <w:szCs w:val="30"/>
        </w:rPr>
        <w:t xml:space="preserve">: </w:t>
      </w:r>
      <w:r w:rsidR="00887B1E">
        <w:rPr>
          <w:sz w:val="30"/>
          <w:szCs w:val="30"/>
          <w:u w:val="single"/>
        </w:rPr>
        <w:t xml:space="preserve"> </w:t>
      </w:r>
      <w:r w:rsidR="007B2D2A">
        <w:rPr>
          <w:sz w:val="30"/>
          <w:szCs w:val="30"/>
          <w:u w:val="single"/>
        </w:rPr>
        <w:t xml:space="preserve">   </w:t>
      </w:r>
      <w:proofErr w:type="spellStart"/>
      <w:r w:rsidR="004E723C" w:rsidRPr="004E723C">
        <w:rPr>
          <w:sz w:val="30"/>
          <w:szCs w:val="30"/>
          <w:u w:val="single"/>
        </w:rPr>
        <w:t>供应商</w:t>
      </w:r>
      <w:proofErr w:type="spellEnd"/>
      <w:r w:rsidR="007B2D2A">
        <w:rPr>
          <w:sz w:val="30"/>
          <w:szCs w:val="30"/>
          <w:u w:val="single"/>
        </w:rPr>
        <w:t xml:space="preserve">    </w:t>
      </w:r>
      <w:r w:rsidR="00887B1E">
        <w:rPr>
          <w:sz w:val="30"/>
          <w:szCs w:val="30"/>
          <w:u w:val="single"/>
        </w:rPr>
        <w:t xml:space="preserve"> </w:t>
      </w:r>
      <w:r w:rsidR="00887B1E">
        <w:rPr>
          <w:rFonts w:hAnsi="宋体"/>
          <w:sz w:val="30"/>
          <w:szCs w:val="30"/>
        </w:rPr>
        <w:t>（盖单位章）</w:t>
      </w:r>
      <w:bookmarkEnd w:id="6"/>
      <w:bookmarkEnd w:id="7"/>
    </w:p>
    <w:p w14:paraId="46422778" w14:textId="5A5CF180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3" w:name="_Toc1946"/>
      <w:bookmarkStart w:id="14" w:name="_Toc31530"/>
      <w:r>
        <w:rPr>
          <w:rFonts w:hAnsi="宋体" w:hint="eastAsia"/>
          <w:sz w:val="30"/>
          <w:szCs w:val="30"/>
        </w:rPr>
        <w:t>法定代表人或其授权代表：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Ansi="宋体"/>
          <w:sz w:val="30"/>
          <w:szCs w:val="30"/>
        </w:rPr>
        <w:t>（签字）</w:t>
      </w:r>
      <w:bookmarkEnd w:id="8"/>
      <w:bookmarkEnd w:id="9"/>
    </w:p>
    <w:p w14:paraId="72F10C92" w14:textId="0AC4051A" w:rsidR="00887B1E" w:rsidRDefault="00887B1E">
      <w:pPr>
        <w:spacing w:line="360" w:lineRule="auto"/>
        <w:outlineLvl w:val="0"/>
        <w:rPr>
          <w:sz w:val="30"/>
          <w:szCs w:val="30"/>
          <w:u w:val="single"/>
        </w:rPr>
      </w:pPr>
      <w:bookmarkStart w:id="15" w:name="_Toc18915"/>
      <w:bookmarkStart w:id="16" w:name="_Toc476"/>
      <w:r>
        <w:rPr>
          <w:rFonts w:hint="eastAsia"/>
          <w:sz w:val="30"/>
          <w:szCs w:val="30"/>
        </w:rPr>
        <w:t>联系电话：</w:t>
      </w:r>
      <w:r>
        <w:rPr>
          <w:sz w:val="30"/>
          <w:szCs w:val="30"/>
          <w:u w:val="single"/>
        </w:rPr>
        <w:t xml:space="preserve">    </w:t>
      </w:r>
      <w:proofErr w:type="spellStart"/>
      <w:r w:rsidR="002B7825" w:rsidRPr="002B7825">
        <w:rPr>
          <w:sz w:val="30"/>
          <w:szCs w:val="30"/>
          <w:u w:val="single"/>
        </w:rPr>
        <w:t>19718467311</w:t>
      </w:r>
      <w:proofErr w:type="spellEnd"/>
      <w:r>
        <w:rPr>
          <w:rFonts w:hint="eastAsia"/>
          <w:sz w:val="30"/>
          <w:szCs w:val="30"/>
          <w:u w:val="single"/>
        </w:rPr>
        <w:t xml:space="preserve">  </w:t>
      </w:r>
      <w:proofErr w:type="gramStart"/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Ansi="宋体" w:hint="eastAsia"/>
          <w:sz w:val="30"/>
          <w:szCs w:val="30"/>
          <w:u w:val="single"/>
        </w:rPr>
        <w:t>.</w:t>
      </w:r>
      <w:bookmarkEnd w:id="10"/>
      <w:bookmarkEnd w:id="11"/>
      <w:proofErr w:type="gramEnd"/>
      <w:r>
        <w:rPr>
          <w:sz w:val="30"/>
          <w:szCs w:val="30"/>
          <w:u w:val="single"/>
        </w:rPr>
        <w:t xml:space="preserve">    </w:t>
      </w:r>
    </w:p>
    <w:p w14:paraId="247C1F0C" w14:textId="4AF3BF58" w:rsidR="00887B1E" w:rsidRDefault="00887B1E">
      <w:pPr>
        <w:spacing w:line="360" w:lineRule="auto"/>
        <w:outlineLvl w:val="0"/>
        <w:rPr>
          <w:sz w:val="30"/>
          <w:szCs w:val="30"/>
        </w:rPr>
      </w:pPr>
      <w:bookmarkStart w:id="17" w:name="_Toc7177"/>
      <w:bookmarkStart w:id="18" w:name="_Toc9078"/>
      <w:r>
        <w:rPr>
          <w:rFonts w:hAnsi="宋体" w:hint="eastAsia"/>
          <w:sz w:val="30"/>
          <w:szCs w:val="30"/>
        </w:rPr>
        <w:t>编制</w:t>
      </w:r>
      <w:r>
        <w:rPr>
          <w:rFonts w:hAnsi="宋体"/>
          <w:sz w:val="30"/>
          <w:szCs w:val="30"/>
        </w:rPr>
        <w:t>日期：</w:t>
      </w:r>
      <w:r>
        <w:rPr>
          <w:sz w:val="30"/>
          <w:szCs w:val="30"/>
          <w:u w:val="single"/>
        </w:rPr>
        <w:t xml:space="preserve"> </w:t>
      </w:r>
      <w:r w:rsidR="00B618DF"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>2022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年</w:t>
      </w:r>
      <w:r>
        <w:rPr>
          <w:sz w:val="30"/>
          <w:szCs w:val="30"/>
          <w:u w:val="single"/>
        </w:rPr>
        <w:t xml:space="preserve"> </w:t>
      </w:r>
      <w:r w:rsidR="00B618DF">
        <w:rPr>
          <w:rFonts w:hint="eastAsia"/>
          <w:sz w:val="30"/>
          <w:szCs w:val="30"/>
          <w:u w:val="single"/>
        </w:rPr>
        <w:t xml:space="preserve"> 10 </w:t>
      </w:r>
      <w:r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月</w:t>
      </w:r>
      <w:r>
        <w:rPr>
          <w:sz w:val="30"/>
          <w:szCs w:val="30"/>
          <w:u w:val="single"/>
        </w:rPr>
        <w:t xml:space="preserve">  </w:t>
      </w:r>
      <w:r w:rsidR="00B618DF">
        <w:rPr>
          <w:rFonts w:hint="eastAsia"/>
          <w:sz w:val="30"/>
          <w:szCs w:val="30"/>
          <w:u w:val="single"/>
        </w:rPr>
        <w:t xml:space="preserve">15 </w:t>
      </w:r>
      <w:r w:rsidR="00B618DF">
        <w:rPr>
          <w:sz w:val="30"/>
          <w:szCs w:val="30"/>
          <w:u w:val="single"/>
        </w:rPr>
        <w:t xml:space="preserve"> </w:t>
      </w:r>
      <w:r>
        <w:rPr>
          <w:rFonts w:hAnsi="宋体"/>
          <w:sz w:val="30"/>
          <w:szCs w:val="30"/>
          <w:u w:val="single"/>
        </w:rPr>
        <w:t>日</w:t>
      </w:r>
      <w:bookmarkEnd w:id="12"/>
      <w:bookmarkEnd w:id="13"/>
    </w:p>
    <w:p w14:paraId="48BFD950" w14:textId="1D2B71F0" w:rsidR="00887B1E" w:rsidRDefault="00887B1E">
      <w:pPr>
        <w:spacing w:line="360" w:lineRule="auto"/>
        <w:rPr>
          <w:b/>
          <w:sz w:val="32"/>
          <w:szCs w:val="32"/>
        </w:rPr>
        <w:sectPr w:rsidR="00887B1E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</w:p>
    <w:p w14:paraId="0300B69F" w14:textId="77777777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19" w:name="_Toc24980"/>
      <w:bookmarkStart w:id="20" w:name="_Toc10165"/>
      <w:r>
        <w:rPr>
          <w:rFonts w:ascii="宋体" w:hAnsi="宋体" w:cs="宋体" w:hint="eastAsia"/>
          <w:b/>
          <w:sz w:val="30"/>
          <w:szCs w:val="30"/>
        </w:rPr>
        <w:lastRenderedPageBreak/>
        <w:t>一、报价函</w:t>
      </w:r>
      <w:bookmarkEnd w:id="14"/>
      <w:bookmarkEnd w:id="15"/>
    </w:p>
    <w:p w14:paraId="4D6A9C19" w14:textId="77777777" w:rsidR="00887B1E" w:rsidRDefault="00887B1E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  <w:u w:val="single"/>
        </w:rPr>
      </w:pPr>
    </w:p>
    <w:p w14:paraId="0DF3369E" w14:textId="4040F4F4" w:rsidR="00887B1E" w:rsidRDefault="00BC06C5" w:rsidP="00BC06C5">
      <w:pPr>
        <w:tabs>
          <w:tab w:val="left" w:pos="6300"/>
        </w:tabs>
        <w:adjustRightInd w:val="0"/>
        <w:spacing w:line="360" w:lineRule="auto"/>
        <w:ind w:firstLineChars="100" w:firstLine="24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191376" w:rsidRPr="00191376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4682F31C" w14:textId="6DFED8F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按照已收到的__</w:t>
      </w:r>
      <w:r w:rsidR="00BC06C5">
        <w:rPr>
          <w:rFonts w:ascii="宋体" w:hAnsi="宋体" w:cs="宋体" w:hint="eastAsia"/>
          <w:sz w:val="24"/>
          <w:szCs w:val="24"/>
        </w:rPr>
        <w:t>__</w:t>
      </w:r>
      <w:r w:rsidR="00B50804" w:rsidRPr="00B50804">
        <w:rPr>
          <w:rFonts w:ascii="宋体" w:hAnsi="宋体" w:cs="宋体"/>
          <w:sz w:val="24"/>
          <w:szCs w:val="24"/>
        </w:rPr>
        <w:t xml:space="preserve"> </w:t>
      </w:r>
      <w:proofErr w:type="spellStart"/>
      <w:r w:rsidR="00F434D7">
        <w:rPr>
          <w:rFonts w:ascii="宋体" w:hAnsi="宋体" w:cs="宋体" w:hint="eastAsia"/>
          <w:sz w:val="24"/>
          <w:szCs w:val="24"/>
        </w:rPr>
      </w:r>
      <w:proofErr w:type="spellEnd"/>
      <w:r w:rsidR="00B50804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____项目（项目编号：_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>_______）询价通知书要求，经我方__</w:t>
      </w:r>
      <w:proofErr w:type="spellStart"/>
      <w:r w:rsidR="002B7825" w:rsidRPr="002B7825">
        <w:rPr>
          <w:rFonts w:ascii="宋体" w:hAnsi="宋体" w:cs="宋体"/>
          <w:sz w:val="24"/>
          <w:szCs w:val="24"/>
        </w:rPr>
        <w:t>供应商</w:t>
      </w:r>
      <w:proofErr w:type="spellEnd"/>
      <w:r w:rsidR="004E723C" w:rsidRPr="004E723C"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_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14:paraId="28B55D5A" w14:textId="21F6BB4E" w:rsidR="00887B1E" w:rsidRPr="008E64F1" w:rsidRDefault="000748A0" w:rsidP="000748A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>1、</w:t>
      </w:r>
      <w:r w:rsidR="00887B1E">
        <w:rPr>
          <w:rFonts w:ascii="宋体" w:hAnsi="宋体" w:cs="宋体" w:hint="eastAsia"/>
          <w:sz w:val="24"/>
          <w:szCs w:val="24"/>
        </w:rPr>
        <w:t>我方愿意为本项目提供服务/施工，总报价（保留小数点后两位）为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大写： </w:t>
      </w:r>
      <w:proofErr w:type="spellStart"/>
      <w:r w:rsidR="00E73305" w:rsidRPr="00E73305">
        <w:rPr>
          <w:rFonts w:ascii="宋体" w:hAnsi="宋体" w:cs="宋体"/>
          <w:sz w:val="24"/>
          <w:szCs w:val="24"/>
          <w:u w:val="single"/>
        </w:rPr>
      </w:r>
      <w:proofErr w:type="spellEnd"/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   </w:t>
      </w:r>
      <w:r w:rsidR="00887B1E">
        <w:rPr>
          <w:rFonts w:ascii="宋体" w:hAnsi="宋体" w:cs="宋体" w:hint="eastAsia"/>
          <w:sz w:val="24"/>
          <w:szCs w:val="24"/>
        </w:rPr>
        <w:t>，</w:t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小写：  </w:t>
      </w:r>
      <w:r w:rsidR="00E73305" w:rsidRPr="00E73305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887B1E">
        <w:rPr>
          <w:rFonts w:ascii="宋体" w:hAnsi="宋体" w:cs="宋体" w:hint="eastAsia"/>
          <w:sz w:val="24"/>
          <w:szCs w:val="24"/>
        </w:rPr>
        <w:t>。</w:t>
      </w:r>
    </w:p>
    <w:p w14:paraId="50CB19EA" w14:textId="20E8F2D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380DCF" w:rsidRPr="00490D6D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。</w:t>
      </w:r>
    </w:p>
    <w:p w14:paraId="1AAE0625" w14:textId="77777777" w:rsidR="00887B1E" w:rsidRDefault="00887B1E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14:paraId="212E6EA5" w14:textId="289AB63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从提交响应文件截止之日起</w:t>
      </w:r>
      <w:r w:rsidR="005212DF" w:rsidRPr="005212DF">
        <w:rPr>
          <w:rFonts w:ascii="宋体" w:hAnsi="宋体" w:cs="宋体" w:hint="eastAsia"/>
          <w:w w:val="110"/>
          <w:sz w:val="24"/>
          <w:szCs w:val="24"/>
          <w:u w:val="single"/>
        </w:rPr>
      </w:r>
      <w:r>
        <w:rPr>
          <w:rFonts w:ascii="宋体" w:hAnsi="宋体" w:cs="宋体" w:hint="eastAsia"/>
          <w:w w:val="110"/>
          <w:sz w:val="24"/>
          <w:szCs w:val="24"/>
          <w:u w:val="single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0D57621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14:paraId="6C5A13D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14:paraId="56B928D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14:paraId="1861211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14:paraId="614041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14:paraId="791548A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14:paraId="40907B1E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14:paraId="01D008F1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14:paraId="24F3AD44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14:paraId="334AC786" w14:textId="77777777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14:paraId="56D5248A" w14:textId="2589BE46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14:paraId="49E79933" w14:textId="15BE0D2C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（6）要求更改询价通知书和成交结果公告的实质性内容；</w:t>
      </w:r>
    </w:p>
    <w:p w14:paraId="54ED15EA" w14:textId="590072CB" w:rsidR="00887B1E" w:rsidRDefault="00887B1E">
      <w:pPr>
        <w:pStyle w:val="afffff3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（7）法律法规和询价通知书规定的其他情形。</w:t>
      </w:r>
    </w:p>
    <w:p w14:paraId="266E8A6D" w14:textId="354654F7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14:paraId="79C137F5" w14:textId="2C941AA8" w:rsidR="00887B1E" w:rsidRDefault="00887B1E">
      <w:pPr>
        <w:pStyle w:val="a8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我的地址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14:paraId="048CB356" w14:textId="30554EF5" w:rsidR="00887B1E" w:rsidRDefault="003F4B81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0627F3E" wp14:editId="2CC2E3C3">
            <wp:simplePos x="0" y="0"/>
            <wp:positionH relativeFrom="column">
              <wp:posOffset>4455795</wp:posOffset>
            </wp:positionH>
            <wp:positionV relativeFrom="paragraph">
              <wp:posOffset>61595</wp:posOffset>
            </wp:positionV>
            <wp:extent cx="2194560" cy="2258060"/>
            <wp:effectExtent l="0" t="0" r="0" b="0"/>
            <wp:wrapNone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19718467311</w:t>
      </w:r>
      <w:proofErr w:type="spellEnd"/>
      <w:r w:rsidR="00887B1E">
        <w:rPr>
          <w:rFonts w:ascii="宋体" w:eastAsia="宋体" w:hAnsi="宋体" w:cs="宋体" w:hint="eastAsia"/>
          <w:sz w:val="24"/>
          <w:szCs w:val="24"/>
        </w:rPr>
        <w:tab/>
      </w:r>
    </w:p>
    <w:p w14:paraId="24C88B23" w14:textId="5DDCEADF" w:rsidR="00887B1E" w:rsidRDefault="00887B1E">
      <w:pPr>
        <w:pStyle w:val="a8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</w:t>
      </w:r>
      <w:r w:rsidR="006570F6" w:rsidRPr="006570F6">
        <w:rPr>
          <w:rFonts w:ascii="宋体" w:eastAsia="宋体" w:hAnsi="宋体" w:cs="宋体" w:hint="eastAsia"/>
          <w:sz w:val="24"/>
          <w:szCs w:val="24"/>
        </w:rPr>
        <w:t>5645014@qq.com</w:t>
      </w:r>
    </w:p>
    <w:p w14:paraId="3C8E8D97" w14:textId="320B698C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 w:rsidR="00191376" w:rsidRPr="00191376">
        <w:rPr>
          <w:rFonts w:ascii="宋体" w:eastAsia="宋体" w:hAnsi="宋体" w:cs="宋体"/>
          <w:sz w:val="24"/>
          <w:szCs w:val="24"/>
        </w:rPr>
        <w:t>hhh</w:t>
      </w:r>
      <w:proofErr w:type="spellEnd"/>
    </w:p>
    <w:p w14:paraId="43DAA575" w14:textId="134C473D" w:rsidR="00887B1E" w:rsidRDefault="00887B1E">
      <w:pPr>
        <w:pStyle w:val="a8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 w:rsidR="00867C6B" w:rsidRPr="00867C6B">
        <w:rPr>
          <w:rFonts w:ascii="宋体" w:eastAsia="宋体" w:hAnsi="宋体" w:cs="宋体"/>
          <w:sz w:val="24"/>
          <w:szCs w:val="24"/>
        </w:rPr>
        <w:t>123456</w:t>
      </w:r>
      <w:proofErr w:type="spellEnd"/>
    </w:p>
    <w:p w14:paraId="360A5DE9" w14:textId="434EDFD3" w:rsidR="00887B1E" w:rsidRDefault="00887B1E">
      <w:pPr>
        <w:pStyle w:val="a8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14:paraId="46C17668" w14:textId="1E385C62" w:rsidR="00887B1E" w:rsidRDefault="00887B1E">
      <w:pPr>
        <w:pStyle w:val="a8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14:paraId="06E8478E" w14:textId="6722084C" w:rsidR="00887B1E" w:rsidRDefault="003F4B81">
      <w:pPr>
        <w:pStyle w:val="a8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855A4D" wp14:editId="778E2058">
            <wp:simplePos x="0" y="0"/>
            <wp:positionH relativeFrom="column">
              <wp:posOffset>4578350</wp:posOffset>
            </wp:positionH>
            <wp:positionV relativeFrom="paragraph">
              <wp:posOffset>234315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B1E">
        <w:rPr>
          <w:rFonts w:ascii="宋体" w:eastAsia="宋体" w:hAnsi="宋体" w:cs="宋体" w:hint="eastAsia"/>
          <w:sz w:val="24"/>
          <w:szCs w:val="24"/>
        </w:rPr>
        <w:t>供应商：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proofErr w:type="spellStart"/>
      <w:r w:rsidR="004E723C" w:rsidRPr="004E723C">
        <w:rPr>
          <w:rFonts w:ascii="宋体" w:eastAsia="宋体" w:hAnsi="宋体" w:cs="宋体"/>
          <w:sz w:val="24"/>
          <w:szCs w:val="24"/>
        </w:rPr>
        <w:t>供应商</w:t>
      </w:r>
      <w:proofErr w:type="spellEnd"/>
      <w:r w:rsidR="006570F6">
        <w:rPr>
          <w:sz w:val="30"/>
          <w:szCs w:val="30"/>
          <w:u w:val="single"/>
        </w:rPr>
        <w:t xml:space="preserve">  </w:t>
      </w:r>
      <w:r w:rsidR="008E64F1" w:rsidRPr="00A02BE5">
        <w:rPr>
          <w:rFonts w:ascii="Times New Roman"/>
          <w:sz w:val="30"/>
          <w:szCs w:val="30"/>
          <w:u w:val="single"/>
        </w:rPr>
        <w:t xml:space="preserve"> </w:t>
      </w:r>
      <w:r w:rsidR="00887B1E">
        <w:rPr>
          <w:rFonts w:ascii="宋体" w:eastAsia="宋体" w:hAnsi="宋体" w:cs="宋体" w:hint="eastAsia"/>
          <w:sz w:val="24"/>
          <w:szCs w:val="24"/>
          <w:u w:val="single"/>
        </w:rPr>
        <w:t>(加盖公章)</w:t>
      </w:r>
    </w:p>
    <w:p w14:paraId="180DC8E9" w14:textId="044977F0" w:rsidR="00887B1E" w:rsidRDefault="00887B1E">
      <w:pPr>
        <w:pStyle w:val="a8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>法定代表人或授权委托人：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 w:rsidR="004B077D">
        <w:rPr>
          <w:rFonts w:ascii="宋体" w:eastAsia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  <w:u w:val="single"/>
        </w:rPr>
        <w:tab/>
        <w:t xml:space="preserve">(签字) </w:t>
      </w:r>
    </w:p>
    <w:p w14:paraId="63E16091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  </w:t>
      </w:r>
    </w:p>
    <w:p w14:paraId="58429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bookmarkEnd w:id="16"/>
    <w:bookmarkEnd w:id="17"/>
    <w:bookmarkEnd w:id="18"/>
    <w:bookmarkEnd w:id="19"/>
    <w:bookmarkEnd w:id="20"/>
    <w:p w14:paraId="4711BB40" w14:textId="779094CE" w:rsidR="00887B1E" w:rsidRDefault="00887B1E" w:rsidP="00357AFB">
      <w:pPr>
        <w:pStyle w:val="a8"/>
        <w:spacing w:after="13"/>
        <w:ind w:left="2788" w:right="2792"/>
        <w:jc w:val="center"/>
        <w:outlineLvl w:val="0"/>
      </w:pPr>
    </w:p>
    <w:p>
      <w:r>
        <w:br w:type="page"/>
      </w:r>
    </w:p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21" w:name="_Toc26750"/>
      <w:bookmarkStart w:id="22" w:name="_Toc13806"/>
      <w:bookmarkStart w:id="23" w:name="_Toc4745"/>
      <w:bookmarkStart w:id="24" w:name="_Toc7648"/>
      <w:bookmarkStart w:id="25" w:name="_Toc12680"/>
      <w:bookmarkStart w:id="26" w:name="_Toc521661359"/>
      <w:bookmarkStart w:id="27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21"/>
      <w:bookmarkEnd w:id="22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66CEF984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2D472CBF" w:rsidR="00887B1E" w:rsidRDefault="00DF157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7405292">
            <wp:simplePos x="0" y="0"/>
            <wp:positionH relativeFrom="column">
              <wp:posOffset>1234440</wp:posOffset>
            </wp:positionH>
            <wp:positionV relativeFrom="paragraph">
              <wp:posOffset>1212</wp:posOffset>
            </wp:positionV>
            <wp:extent cx="2194560" cy="2258060"/>
            <wp:effectExtent l="0" t="0" r="0" b="0"/>
            <wp:wrapNone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 w:rsidR="00425F1A" w:rsidRPr="00425F1A">
        <w:rPr>
          <w:rFonts w:ascii="宋体" w:hAnsi="宋体" w:cs="宋体"/>
          <w:sz w:val="24"/>
          <w:szCs w:val="24"/>
        </w:rPr>
        <w:t>供应商</w:t>
      </w:r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footerReference w:type="default" r:id="rId11"/>
          <w:head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28" w:name="_Toc25525"/>
      <w:bookmarkStart w:id="29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23"/>
      <w:bookmarkEnd w:id="24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81B0D5D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B842320" wp14:editId="76308F41">
            <wp:simplePos x="0" y="0"/>
            <wp:positionH relativeFrom="margin">
              <wp:posOffset>3483635</wp:posOffset>
            </wp:positionH>
            <wp:positionV relativeFrom="paragraph">
              <wp:posOffset>230175</wp:posOffset>
            </wp:positionV>
            <wp:extent cx="2194560" cy="2258060"/>
            <wp:effectExtent l="0" t="0" r="0" b="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6C17" w14:textId="59DBFD97" w:rsidR="00887B1E" w:rsidRDefault="008A6F8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 wp14:anchorId="7E3C6015" wp14:editId="16FD9EA4">
            <wp:simplePos x="0" y="0"/>
            <wp:positionH relativeFrom="column">
              <wp:posOffset>3066513</wp:posOffset>
            </wp:positionH>
            <wp:positionV relativeFrom="paragraph">
              <wp:posOffset>14767</wp:posOffset>
            </wp:positionV>
            <wp:extent cx="1161415" cy="741680"/>
            <wp:effectExtent l="0" t="0" r="635" b="127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177DC8" w14:textId="1F8E9541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14:paraId="554129D0" w14:textId="4F2C4B1D" w:rsidR="00887B1E" w:rsidRDefault="00887B1E" w:rsidP="00083DF8">
      <w:pPr>
        <w:pStyle w:val="a4"/>
        <w:tabs>
          <w:tab w:val="left" w:pos="7371"/>
        </w:tabs>
      </w:pPr>
    </w:p>
    <w:p w14:paraId="3FEDE754" w14:textId="4B3A67F2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 w:rsidR="00C24CF7" w:rsidRPr="00C24CF7">
        <w:rPr>
          <w:rFonts w:ascii="宋体" w:hAnsi="宋体" w:cs="宋体"/>
          <w:sz w:val="24"/>
          <w:szCs w:val="24"/>
        </w:rPr>
        <w:t>供应商</w:t>
      </w:r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2476E8F7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15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675E67FB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6137526B" w:rsidR="00887B1E" w:rsidRPr="00D21562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0768C862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0308BE89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30" w:name="_Toc24184"/>
      <w:bookmarkStart w:id="31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25"/>
      <w:bookmarkEnd w:id="26"/>
    </w:p>
    <w:p w14:paraId="76F8E9E5" w14:textId="1C5F70F2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BE27FB4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 w:rsidR="000A0FFD" w:rsidRPr="000A0FFD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r w:rsidR="00C24CF7" w:rsidRPr="00C24CF7"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BF5D99" w:rsidRPr="00BF5D99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14:paraId="027378B9" w14:textId="45AB6148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0C9299EC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5E618821" w:rsidR="00887B1E" w:rsidRDefault="00862ADA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7" behindDoc="0" locked="0" layoutInCell="1" allowOverlap="1" wp14:anchorId="2DA89B73" wp14:editId="1C7D9A4C">
            <wp:simplePos x="0" y="0"/>
            <wp:positionH relativeFrom="column">
              <wp:posOffset>1286980</wp:posOffset>
            </wp:positionH>
            <wp:positionV relativeFrom="paragraph">
              <wp:posOffset>209979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B47C23" w14:textId="19883794" w:rsidR="00887B1E" w:rsidRDefault="008A6F8B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 wp14:anchorId="08CD5BAD" wp14:editId="5DF3C142">
            <wp:simplePos x="0" y="0"/>
            <wp:positionH relativeFrom="column">
              <wp:posOffset>4850233</wp:posOffset>
            </wp:positionH>
            <wp:positionV relativeFrom="paragraph">
              <wp:posOffset>18287</wp:posOffset>
            </wp:positionV>
            <wp:extent cx="923479" cy="589594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B2FDD" w14:textId="5C72C9E5" w:rsidR="00887B1E" w:rsidRPr="008A6F8B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14:paraId="543839BB" w14:textId="6A83F6C4" w:rsidR="00887B1E" w:rsidRDefault="00CE6623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74479D7" wp14:editId="58AA74EC">
            <wp:simplePos x="0" y="0"/>
            <wp:positionH relativeFrom="column">
              <wp:posOffset>1540620</wp:posOffset>
            </wp:positionH>
            <wp:positionV relativeFrom="paragraph">
              <wp:posOffset>8354</wp:posOffset>
            </wp:positionV>
            <wp:extent cx="2194560" cy="2258060"/>
            <wp:effectExtent l="0" t="0" r="0" b="0"/>
            <wp:wrapNone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14691C8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9F11CB9" w14:textId="34CE5447" w:rsidR="00CE6623" w:rsidRPr="00CE6623" w:rsidRDefault="00CE6623" w:rsidP="00CE6623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</w:p>
    <w:p w14:paraId="5FE16054" w14:textId="77777777" w:rsidR="00CE6623" w:rsidRPr="00CE6623" w:rsidRDefault="00CE6623" w:rsidP="00CE6623">
      <w:pPr>
        <w:pStyle w:val="a4"/>
      </w:pPr>
    </w:p>
    <w:p w14:paraId="0AC7415B" w14:textId="29967D03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5A4A528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7"/>
    <w:bookmarkEnd w:id="28"/>
    <w:bookmarkEnd w:id="29"/>
    <w:bookmarkEnd w:id="30"/>
    <w:bookmarkEnd w:id="31"/>
    <w:p w14:paraId="4711BB40" w14:textId="2C7B425D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p w14:paraId="0FADA32F" w14:textId="1359FACC" w:rsidR="0056269E" w:rsidRDefault="0056269E" w:rsidP="0056269E"/>
    <w:p w14:paraId="7DF72AD7" w14:textId="0E3365EE" w:rsidR="0056269E" w:rsidRDefault="0056269E" w:rsidP="0056269E">
      <w:pPr>
        <w:pStyle w:val="a4"/>
      </w:pPr>
    </w:p>
    <w:p w14:paraId="64DA1D9F" w14:textId="1EAF4584" w:rsidR="0056269E" w:rsidRDefault="0056269E" w:rsidP="0056269E">
      <w:pPr>
        <w:pStyle w:val="a4"/>
      </w:pPr>
    </w:p>
    <w:p w14:paraId="450A89E2" w14:textId="40586E08" w:rsidR="0056269E" w:rsidRDefault="0056269E" w:rsidP="0056269E">
      <w:pPr>
        <w:pStyle w:val="a4"/>
      </w:pPr>
    </w:p>
    <w:p w14:paraId="1B81F4F6" w14:textId="639F42DA" w:rsidR="0056269E" w:rsidRDefault="0056269E" w:rsidP="0056269E">
      <w:pPr>
        <w:pStyle w:val="a4"/>
      </w:pPr>
    </w:p>
    <w:p w14:paraId="6FD49BF4" w14:textId="4A6FDC05" w:rsidR="0056269E" w:rsidRDefault="0056269E" w:rsidP="0056269E">
      <w:pPr>
        <w:pStyle w:val="a4"/>
      </w:pPr>
    </w:p>
    <w:p w14:paraId="405899BD" w14:textId="220EAD0C" w:rsidR="0056269E" w:rsidRDefault="0056269E" w:rsidP="0056269E">
      <w:pPr>
        <w:pStyle w:val="a4"/>
      </w:pPr>
    </w:p>
    <w:p w14:paraId="2811607B" w14:textId="3DAF0E39" w:rsidR="0056269E" w:rsidRDefault="0056269E" w:rsidP="0056269E">
      <w:pPr>
        <w:pStyle w:val="a4"/>
      </w:pPr>
    </w:p>
    <w:p w14:paraId="7FC17BBE" w14:textId="790DC23C" w:rsidR="0056269E" w:rsidRDefault="0056269E" w:rsidP="0056269E">
      <w:pPr>
        <w:pStyle w:val="a4"/>
      </w:pPr>
      <w:r>
        <w:rPr>
          <w:rFonts w:hint="eastAsia"/>
        </w:rPr>
        <w:lastRenderedPageBreak/>
        <w:t>附件：</w:t>
      </w:r>
    </w:p>
    <w:p w14:paraId="1FE1778D" w14:textId="27B42A86" w:rsidR="0056269E" w:rsidRDefault="0056269E" w:rsidP="0056269E">
      <w:pPr>
        <w:pStyle w:val="a4"/>
      </w:pPr>
    </w:p>
    <w:p w14:paraId="45D02967" w14:textId="56B376C9" w:rsidR="0056269E" w:rsidRDefault="0056269E" w:rsidP="0056269E">
      <w:pPr>
        <w:pStyle w:val="a4"/>
      </w:pPr>
      <w:r>
        <w:t>{{fzm}}</w:t>
      </w:r>
    </w:p>
    <w:p w14:paraId="3DE0DDAD" w14:textId="76A51BD2" w:rsidR="0056269E" w:rsidRDefault="0056269E" w:rsidP="0056269E">
      <w:pPr>
        <w:pStyle w:val="a4"/>
      </w:pPr>
    </w:p>
    <w:p w14:paraId="37294FA9" w14:textId="611B2AE5" w:rsidR="0056269E" w:rsidRDefault="0056269E" w:rsidP="0056269E">
      <w:pPr>
        <w:pStyle w:val="a4"/>
      </w:pPr>
      <w:r>
        <w:rPr>
          <w:rFonts w:hint="eastAsia"/>
        </w:rPr>
        <w:t>{</w:t>
      </w:r>
      <w:r>
        <w:t>{fbm}}</w:t>
      </w:r>
    </w:p>
    <w:p w14:paraId="6A498A7A" w14:textId="22524AC1" w:rsidR="0056269E" w:rsidRDefault="0056269E" w:rsidP="0056269E">
      <w:pPr>
        <w:pStyle w:val="a4"/>
      </w:pPr>
    </w:p>
    <w:p w14:paraId="4A0A9F2F" w14:textId="41A3BCFC" w:rsidR="0056269E" w:rsidRDefault="0056269E" w:rsidP="0056269E">
      <w:pPr>
        <w:pStyle w:val="a4"/>
      </w:pPr>
      <w:r>
        <w:rPr>
          <w:rFonts w:hint="eastAsia"/>
        </w:rPr>
        <w:t>{</w:t>
      </w:r>
      <w:r>
        <w:t>{bzm}}</w:t>
      </w:r>
    </w:p>
    <w:p w14:paraId="4195E0D8" w14:textId="2DDF9B62" w:rsidR="0056269E" w:rsidRDefault="0056269E" w:rsidP="0056269E">
      <w:pPr>
        <w:pStyle w:val="a4"/>
      </w:pPr>
    </w:p>
    <w:p w14:paraId="7658BB11" w14:textId="450D6B6B" w:rsidR="0056269E" w:rsidRDefault="0056269E" w:rsidP="0056269E">
      <w:pPr>
        <w:pStyle w:val="a4"/>
      </w:pPr>
    </w:p>
    <w:p w14:paraId="2EDEC59C" w14:textId="30321B28" w:rsidR="0056269E" w:rsidRPr="0056269E" w:rsidRDefault="0056269E" w:rsidP="0056269E">
      <w:pPr>
        <w:pStyle w:val="a4"/>
        <w:rPr>
          <w:rFonts w:hint="eastAsia"/>
        </w:rPr>
      </w:pPr>
      <w:r>
        <w:rPr>
          <w:rFonts w:hint="eastAsia"/>
        </w:rPr>
        <w:t>{</w:t>
      </w:r>
      <w:r>
        <w:t>{bbm}}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EAB7F" w14:textId="77777777" w:rsidR="008C7644" w:rsidRDefault="008C7644">
      <w:r>
        <w:separator/>
      </w:r>
    </w:p>
  </w:endnote>
  <w:endnote w:type="continuationSeparator" w:id="0">
    <w:p w14:paraId="5D5A1CED" w14:textId="77777777" w:rsidR="008C7644" w:rsidRDefault="008C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B0B2" w14:textId="70C2ACCD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0A7EE5" wp14:editId="15015FB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2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FB0734" w14:textId="77777777" w:rsidR="00887B1E" w:rsidRDefault="00887B1E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A7EE5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14:paraId="73FB0734" w14:textId="77777777" w:rsidR="00887B1E" w:rsidRDefault="00887B1E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083DF8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2E0E7" w14:textId="77777777" w:rsidR="008C7644" w:rsidRDefault="008C7644">
      <w:r>
        <w:separator/>
      </w:r>
    </w:p>
  </w:footnote>
  <w:footnote w:type="continuationSeparator" w:id="0">
    <w:p w14:paraId="17DE64C5" w14:textId="77777777" w:rsidR="008C7644" w:rsidRDefault="008C7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676F5"/>
    <w:rsid w:val="00267957"/>
    <w:rsid w:val="00271B14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4B81"/>
    <w:rsid w:val="003F7078"/>
    <w:rsid w:val="00421287"/>
    <w:rsid w:val="0043243B"/>
    <w:rsid w:val="00460545"/>
    <w:rsid w:val="0046079F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1458C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E2AA2"/>
    <w:rsid w:val="007F2A53"/>
    <w:rsid w:val="00854CC0"/>
    <w:rsid w:val="00854ED3"/>
    <w:rsid w:val="0086116C"/>
    <w:rsid w:val="00867C6B"/>
    <w:rsid w:val="00872901"/>
    <w:rsid w:val="008825DA"/>
    <w:rsid w:val="00887B1E"/>
    <w:rsid w:val="008C035F"/>
    <w:rsid w:val="008C7644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41D9A"/>
    <w:rsid w:val="00A56F1E"/>
    <w:rsid w:val="00A614CD"/>
    <w:rsid w:val="00A65C4C"/>
    <w:rsid w:val="00A9133B"/>
    <w:rsid w:val="00AA238C"/>
    <w:rsid w:val="00AA41EB"/>
    <w:rsid w:val="00AC755D"/>
    <w:rsid w:val="00AF3E34"/>
    <w:rsid w:val="00AF4389"/>
    <w:rsid w:val="00B000A7"/>
    <w:rsid w:val="00B01F29"/>
    <w:rsid w:val="00B26D4F"/>
    <w:rsid w:val="00B3337A"/>
    <w:rsid w:val="00B3795B"/>
    <w:rsid w:val="00B43355"/>
    <w:rsid w:val="00B50804"/>
    <w:rsid w:val="00B60CC0"/>
    <w:rsid w:val="00B60F1F"/>
    <w:rsid w:val="00B618D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F23A8"/>
    <w:rsid w:val="00BF4786"/>
    <w:rsid w:val="00BF771D"/>
    <w:rsid w:val="00C06513"/>
    <w:rsid w:val="00C06A65"/>
    <w:rsid w:val="00C14479"/>
    <w:rsid w:val="00C34570"/>
    <w:rsid w:val="00C442B4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40159"/>
    <w:rsid w:val="00D76367"/>
    <w:rsid w:val="00D858CC"/>
    <w:rsid w:val="00D93B32"/>
    <w:rsid w:val="00DA4850"/>
    <w:rsid w:val="00DF02E6"/>
    <w:rsid w:val="00E2740B"/>
    <w:rsid w:val="00E33F63"/>
    <w:rsid w:val="00E40564"/>
    <w:rsid w:val="00E45B7C"/>
    <w:rsid w:val="00E46A0A"/>
    <w:rsid w:val="00E54E2D"/>
    <w:rsid w:val="00E652EE"/>
    <w:rsid w:val="00E670E8"/>
    <w:rsid w:val="00E73305"/>
    <w:rsid w:val="00E863F1"/>
    <w:rsid w:val="00EF1390"/>
    <w:rsid w:val="00F10101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4">
    <w:name w:val="List Paragraph"/>
    <w:basedOn w:val="a3"/>
    <w:uiPriority w:val="1"/>
    <w:qFormat/>
    <w:rsid w:val="00074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189</Words>
  <Characters>1079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36</cp:revision>
  <cp:lastPrinted>2018-08-06T08:28:00Z</cp:lastPrinted>
  <dcterms:created xsi:type="dcterms:W3CDTF">2022-09-30T02:56:00Z</dcterms:created>
  <dcterms:modified xsi:type="dcterms:W3CDTF">2022-10-15T12:55:00Z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