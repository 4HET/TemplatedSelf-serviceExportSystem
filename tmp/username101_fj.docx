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media/image1.png" ContentType="image/jpeg"/>
  <Override PartName="/word/media/image2.png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CF3255" w:rsidRDefault="008834D8" w:rsidP="008834D8">
      <w:pPr>
        <w:adjustRightInd w:val="0"/>
        <w:spacing w:line="360" w:lineRule="auto"/>
        <w:ind w:firstLineChars="200" w:firstLine="602"/>
        <w:jc w:val="center"/>
        <w:rPr>
          <w:rFonts w:ascii="宋体" w:hAnsi="宋体" w:cs="宋体"/>
          <w:sz w:val="24"/>
          <w:szCs w:val="24"/>
        </w:rPr>
      </w:pPr>
      <w:r w:rsidRPr="008834D8">
        <w:rPr>
          <w:rFonts w:hint="eastAsia"/>
          <w:b/>
          <w:bCs/>
          <w:sz w:val="30"/>
          <w:szCs w:val="30"/>
        </w:rPr>
        <w:t>其他资料</w:t>
      </w:r>
    </w:p>
    <w:p w:rsidR="00CF3255" w:rsidRDefault="00CF3255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:rsidR="00CF3255" w:rsidRDefault="00000000">
      <w:pPr>
        <w:adjustRightInd w:val="0"/>
        <w:spacing w:line="360" w:lineRule="auto"/>
        <w:ind w:firstLineChars="200" w:firstLine="560"/>
        <w:rPr>
          <w:rFonts w:ascii="宋体" w:hAnsi="宋体" w:cs="宋体"/>
          <w:sz w:val="24"/>
          <w:szCs w:val="24"/>
        </w:rPr>
      </w:pPr>
      <w:r>
        <w:t xml:space="preserve"/>
      </w:r>
      <w:r>
        <w:drawing>
          <wp:inline xmlns:a="http://schemas.openxmlformats.org/drawingml/2006/main" xmlns:pic="http://schemas.openxmlformats.org/drawingml/2006/picture">
            <wp:extent cx="5040000" cy="34650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sername101_fzm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465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:rsidR="00CF3255" w:rsidRPr="008834D8" w:rsidRDefault="00CF3255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:rsidR="00CF3255" w:rsidRDefault="00000000">
      <w:pPr>
        <w:adjustRightInd w:val="0"/>
        <w:spacing w:line="360" w:lineRule="auto"/>
        <w:ind w:firstLineChars="200" w:firstLine="560"/>
        <w:rPr>
          <w:rFonts w:ascii="宋体" w:hAnsi="宋体" w:cs="宋体"/>
          <w:sz w:val="24"/>
          <w:szCs w:val="24"/>
        </w:rPr>
      </w:pPr>
      <w:r>
        <w:rPr>
          <w:rFonts w:hint="eastAsia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040000" cy="3236211"/>
            <wp:docPr id="1002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sername101_fbm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236211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:rsidR="00CF3255" w:rsidRDefault="00CF3255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:rsidR="002E5F38" w:rsidRDefault="002E5F38" w:rsidP="002E5F38">
      <w:pPr>
        <w:adjustRightInd w:val="0"/>
        <w:spacing w:line="360" w:lineRule="auto"/>
        <w:ind w:firstLineChars="200" w:firstLine="560"/>
        <w:rPr>
          <w:rFonts w:ascii="宋体" w:hAnsi="宋体" w:cs="宋体"/>
          <w:sz w:val="24"/>
          <w:szCs w:val="24"/>
        </w:rPr>
      </w:pPr>
      <w:r>
        <w:rPr>
          <w:rFonts w:hint="eastAsia"/>
        </w:rPr>
        <w:t xml:space="preserve"/>
      </w:r>
    </w:p>
    <w:p w:rsidR="00CF3255" w:rsidRDefault="00CF3255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:rsidR="00CF3255" w:rsidRPr="002E5F38" w:rsidRDefault="002E5F38" w:rsidP="002E5F38">
      <w:pPr>
        <w:adjustRightInd w:val="0"/>
        <w:spacing w:line="360" w:lineRule="auto"/>
        <w:ind w:firstLineChars="200" w:firstLine="560"/>
        <w:rPr>
          <w:rFonts w:ascii="宋体" w:hAnsi="宋体" w:cs="宋体" w:hint="eastAsia"/>
          <w:sz w:val="24"/>
          <w:szCs w:val="24"/>
        </w:rPr>
      </w:pPr>
      <w:r>
        <w:rPr>
          <w:rFonts w:hint="eastAsia"/>
        </w:rPr>
        <w:t xml:space="preserve"/>
      </w:r>
    </w:p>
    <w:sectPr w:rsidR="00CF3255" w:rsidRPr="002E5F38">
      <w:headerReference w:type="default" r:id="rId8"/>
      <w:footerReference w:type="default" r:id="rId9"/>
      <w:pgSz w:w="11906" w:h="16838"/>
      <w:pgMar w:top="1134" w:right="1134" w:bottom="1134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81B21" w:rsidRDefault="00B81B21">
      <w:r>
        <w:separator/>
      </w:r>
    </w:p>
  </w:endnote>
  <w:endnote w:type="continuationSeparator" w:id="0">
    <w:p w:rsidR="00B81B21" w:rsidRDefault="00B81B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PMingLiU">
    <w:altName w:val="新細明體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昆仑楷体">
    <w:altName w:val="宋体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文鼎粗黑">
    <w:altName w:val="黑体"/>
    <w:charset w:val="86"/>
    <w:family w:val="modern"/>
    <w:pitch w:val="default"/>
    <w:sig w:usb0="00000000" w:usb1="00000000" w:usb2="00000010" w:usb3="00000000" w:csb0="00040000" w:csb1="00000000"/>
  </w:font>
  <w:font w:name="方正仿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F3255" w:rsidRDefault="00000000">
    <w:pPr>
      <w:pStyle w:val="af5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31445"/>
              <wp:effectExtent l="0" t="0" r="3175" b="4445"/>
              <wp:wrapNone/>
              <wp:docPr id="1" name="文本框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CF3255" w:rsidRDefault="00000000">
                          <w:pPr>
                            <w:pStyle w:val="af5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14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1" o:spid="_x0000_s1026" type="#_x0000_t202" style="position:absolute;margin-left:0;margin-top:0;width:9.05pt;height:10.35pt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" filled="f" stroked="f">
              <v:textbox style="mso-fit-shape-to-text:t" inset="0,0,0,0">
                <w:txbxContent>
                  <w:p w:rsidR="00CF3255" w:rsidRDefault="00000000">
                    <w:pPr>
                      <w:pStyle w:val="af5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14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81B21" w:rsidRDefault="00B81B21">
      <w:r>
        <w:separator/>
      </w:r>
    </w:p>
  </w:footnote>
  <w:footnote w:type="continuationSeparator" w:id="0">
    <w:p w:rsidR="00B81B21" w:rsidRDefault="00B81B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F3255" w:rsidRDefault="00CF3255">
    <w:pPr>
      <w:pStyle w:val="af7"/>
      <w:pBdr>
        <w:bottom w:val="none" w:sz="0" w:space="1" w:color="auto"/>
      </w:pBdr>
      <w:jc w:val="both"/>
      <w:rPr>
        <w:rFonts w:ascii="方正仿宋_GBK" w:eastAsia="方正仿宋_GBK"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bullet"/>
      <w:pStyle w:val="22"/>
      <w:lvlText w:val=""/>
      <w:lvlJc w:val="left"/>
      <w:pPr>
        <w:tabs>
          <w:tab w:val="left" w:pos="987"/>
        </w:tabs>
        <w:ind w:left="987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decimal"/>
      <w:lvlText w:val="%3、"/>
      <w:lvlJc w:val="left"/>
      <w:pPr>
        <w:tabs>
          <w:tab w:val="left" w:pos="1200"/>
        </w:tabs>
        <w:ind w:left="1200" w:hanging="360"/>
      </w:pPr>
      <w:rPr>
        <w:rFonts w:hint="eastAsia"/>
      </w:rPr>
    </w:lvl>
    <w:lvl w:ilvl="3">
      <w:start w:val="1"/>
      <w:numFmt w:val="bullet"/>
      <w:lvlText w:val="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00000002"/>
    <w:multiLevelType w:val="singleLevel"/>
    <w:tmpl w:val="00000002"/>
    <w:lvl w:ilvl="0">
      <w:start w:val="1"/>
      <w:numFmt w:val="bullet"/>
      <w:pStyle w:val="a"/>
      <w:lvlText w:val="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0000008"/>
    <w:multiLevelType w:val="multilevel"/>
    <w:tmpl w:val="00000008"/>
    <w:lvl w:ilvl="0">
      <w:start w:val="1"/>
      <w:numFmt w:val="decimal"/>
      <w:pStyle w:val="220"/>
      <w:lvlText w:val="（%1）"/>
      <w:lvlJc w:val="left"/>
      <w:pPr>
        <w:tabs>
          <w:tab w:val="left" w:pos="1230"/>
        </w:tabs>
        <w:ind w:left="0" w:firstLine="51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 w15:restartNumberingAfterBreak="0">
    <w:nsid w:val="0000000D"/>
    <w:multiLevelType w:val="singleLevel"/>
    <w:tmpl w:val="0000000D"/>
    <w:lvl w:ilvl="0">
      <w:start w:val="1"/>
      <w:numFmt w:val="bullet"/>
      <w:pStyle w:val="3"/>
      <w:lvlText w:val=""/>
      <w:lvlJc w:val="left"/>
      <w:pPr>
        <w:tabs>
          <w:tab w:val="left" w:pos="1200"/>
        </w:tabs>
        <w:ind w:left="1200" w:hanging="360"/>
      </w:pPr>
      <w:rPr>
        <w:rFonts w:ascii="Wingdings" w:hAnsi="Wingdings" w:hint="default"/>
      </w:rPr>
    </w:lvl>
  </w:abstractNum>
  <w:abstractNum w:abstractNumId="4" w15:restartNumberingAfterBreak="0">
    <w:nsid w:val="0000000E"/>
    <w:multiLevelType w:val="multilevel"/>
    <w:tmpl w:val="0000000E"/>
    <w:lvl w:ilvl="0">
      <w:start w:val="1"/>
      <w:numFmt w:val="bullet"/>
      <w:pStyle w:val="a0"/>
      <w:lvlText w:val=""/>
      <w:lvlJc w:val="left"/>
      <w:pPr>
        <w:tabs>
          <w:tab w:val="left" w:pos="540"/>
        </w:tabs>
        <w:ind w:left="540" w:firstLine="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tabs>
          <w:tab w:val="left" w:pos="1940"/>
        </w:tabs>
        <w:ind w:left="19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2360"/>
        </w:tabs>
        <w:ind w:left="23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780"/>
        </w:tabs>
        <w:ind w:left="27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3200"/>
        </w:tabs>
        <w:ind w:left="32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620"/>
        </w:tabs>
        <w:ind w:left="36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4040"/>
        </w:tabs>
        <w:ind w:left="40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4460"/>
        </w:tabs>
        <w:ind w:left="44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880"/>
        </w:tabs>
        <w:ind w:left="4880" w:hanging="420"/>
      </w:pPr>
      <w:rPr>
        <w:rFonts w:ascii="Wingdings" w:hAnsi="Wingdings" w:hint="default"/>
      </w:rPr>
    </w:lvl>
  </w:abstractNum>
  <w:abstractNum w:abstractNumId="5" w15:restartNumberingAfterBreak="0">
    <w:nsid w:val="0000000F"/>
    <w:multiLevelType w:val="multilevel"/>
    <w:tmpl w:val="0000000F"/>
    <w:lvl w:ilvl="0">
      <w:start w:val="1"/>
      <w:numFmt w:val="upperLetter"/>
      <w:pStyle w:val="ItemStepinTable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pStyle w:val="a1"/>
      <w:suff w:val="nothing"/>
      <w:lvlText w:val="%1.%2　"/>
      <w:lvlJc w:val="left"/>
      <w:pPr>
        <w:ind w:left="21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00000010"/>
    <w:multiLevelType w:val="singleLevel"/>
    <w:tmpl w:val="00000010"/>
    <w:lvl w:ilvl="0">
      <w:start w:val="1"/>
      <w:numFmt w:val="bullet"/>
      <w:pStyle w:val="StyleHeading3h3Heading3-oldLevel3HeadH3level3PIM3se"/>
      <w:lvlText w:val=""/>
      <w:lvlJc w:val="left"/>
      <w:pPr>
        <w:tabs>
          <w:tab w:val="left" w:pos="1620"/>
        </w:tabs>
        <w:ind w:left="1620" w:hanging="360"/>
      </w:pPr>
      <w:rPr>
        <w:rFonts w:ascii="Wingdings" w:hAnsi="Wingdings" w:hint="default"/>
      </w:rPr>
    </w:lvl>
  </w:abstractNum>
  <w:abstractNum w:abstractNumId="7" w15:restartNumberingAfterBreak="0">
    <w:nsid w:val="00000011"/>
    <w:multiLevelType w:val="singleLevel"/>
    <w:tmpl w:val="00000011"/>
    <w:lvl w:ilvl="0">
      <w:start w:val="1"/>
      <w:numFmt w:val="decimal"/>
      <w:pStyle w:val="2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8" w15:restartNumberingAfterBreak="0">
    <w:nsid w:val="00000012"/>
    <w:multiLevelType w:val="multilevel"/>
    <w:tmpl w:val="00000012"/>
    <w:lvl w:ilvl="0">
      <w:start w:val="1"/>
      <w:numFmt w:val="bullet"/>
      <w:pStyle w:val="ItemList"/>
      <w:lvlText w:val=""/>
      <w:lvlJc w:val="left"/>
      <w:pPr>
        <w:tabs>
          <w:tab w:val="left" w:pos="1644"/>
        </w:tabs>
        <w:ind w:left="1644" w:hanging="510"/>
      </w:pPr>
      <w:rPr>
        <w:rFonts w:ascii="Wingdings" w:hAnsi="Wingdings" w:hint="default"/>
        <w:color w:val="auto"/>
        <w:sz w:val="13"/>
        <w:u w:val="none"/>
      </w:rPr>
    </w:lvl>
    <w:lvl w:ilvl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  <w:color w:val="auto"/>
        <w:sz w:val="13"/>
        <w:u w:val="none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00000013"/>
    <w:multiLevelType w:val="singleLevel"/>
    <w:tmpl w:val="00000013"/>
    <w:lvl w:ilvl="0">
      <w:start w:val="1"/>
      <w:numFmt w:val="bullet"/>
      <w:pStyle w:val="20"/>
      <w:lvlText w:val=""/>
      <w:lvlJc w:val="left"/>
      <w:pPr>
        <w:tabs>
          <w:tab w:val="left" w:pos="780"/>
        </w:tabs>
        <w:ind w:left="780" w:hanging="360"/>
      </w:pPr>
      <w:rPr>
        <w:rFonts w:ascii="Wingdings" w:hAnsi="Wingdings" w:hint="default"/>
      </w:rPr>
    </w:lvl>
  </w:abstractNum>
  <w:abstractNum w:abstractNumId="10" w15:restartNumberingAfterBreak="0">
    <w:nsid w:val="00000014"/>
    <w:multiLevelType w:val="singleLevel"/>
    <w:tmpl w:val="00000014"/>
    <w:lvl w:ilvl="0">
      <w:start w:val="1"/>
      <w:numFmt w:val="decimal"/>
      <w:pStyle w:val="a2"/>
      <w:lvlText w:val="%1)"/>
      <w:lvlJc w:val="left"/>
      <w:pPr>
        <w:tabs>
          <w:tab w:val="left" w:pos="425"/>
        </w:tabs>
        <w:ind w:left="425" w:hanging="425"/>
      </w:pPr>
      <w:rPr>
        <w:rFonts w:hint="eastAsia"/>
      </w:rPr>
    </w:lvl>
  </w:abstractNum>
  <w:abstractNum w:abstractNumId="11" w15:restartNumberingAfterBreak="0">
    <w:nsid w:val="00000015"/>
    <w:multiLevelType w:val="multilevel"/>
    <w:tmpl w:val="00000015"/>
    <w:lvl w:ilvl="0">
      <w:start w:val="1"/>
      <w:numFmt w:val="chineseCountingThousand"/>
      <w:pStyle w:val="21"/>
      <w:lvlText w:val="%1、"/>
      <w:lvlJc w:val="left"/>
      <w:pPr>
        <w:tabs>
          <w:tab w:val="left" w:pos="7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 w16cid:durableId="296837746">
    <w:abstractNumId w:val="7"/>
  </w:num>
  <w:num w:numId="2" w16cid:durableId="1582059938">
    <w:abstractNumId w:val="3"/>
  </w:num>
  <w:num w:numId="3" w16cid:durableId="329451905">
    <w:abstractNumId w:val="9"/>
  </w:num>
  <w:num w:numId="4" w16cid:durableId="203710924">
    <w:abstractNumId w:val="5"/>
  </w:num>
  <w:num w:numId="5" w16cid:durableId="1603953434">
    <w:abstractNumId w:val="11"/>
  </w:num>
  <w:num w:numId="6" w16cid:durableId="365102631">
    <w:abstractNumId w:val="2"/>
  </w:num>
  <w:num w:numId="7" w16cid:durableId="1844969813">
    <w:abstractNumId w:val="6"/>
  </w:num>
  <w:num w:numId="8" w16cid:durableId="1893038405">
    <w:abstractNumId w:val="8"/>
  </w:num>
  <w:num w:numId="9" w16cid:durableId="1096632142">
    <w:abstractNumId w:val="1"/>
  </w:num>
  <w:num w:numId="10" w16cid:durableId="724330593">
    <w:abstractNumId w:val="10"/>
  </w:num>
  <w:num w:numId="11" w16cid:durableId="186022679">
    <w:abstractNumId w:val="0"/>
  </w:num>
  <w:num w:numId="12" w16cid:durableId="1412427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GNhOGUyNjNmOGE0MGRlNGM0ZGMzZmRmZDIwY2Q1YTIifQ=="/>
  </w:docVars>
  <w:rsids>
    <w:rsidRoot w:val="00172A27"/>
    <w:rsid w:val="000144C9"/>
    <w:rsid w:val="00014608"/>
    <w:rsid w:val="0002088C"/>
    <w:rsid w:val="00033DAB"/>
    <w:rsid w:val="000370BC"/>
    <w:rsid w:val="000415E6"/>
    <w:rsid w:val="00042D13"/>
    <w:rsid w:val="00056A6E"/>
    <w:rsid w:val="0008320C"/>
    <w:rsid w:val="00083DF8"/>
    <w:rsid w:val="0008422C"/>
    <w:rsid w:val="000C23D6"/>
    <w:rsid w:val="000E232C"/>
    <w:rsid w:val="000E3326"/>
    <w:rsid w:val="0011647C"/>
    <w:rsid w:val="00116BB6"/>
    <w:rsid w:val="00117275"/>
    <w:rsid w:val="001173E3"/>
    <w:rsid w:val="001306AD"/>
    <w:rsid w:val="001435CF"/>
    <w:rsid w:val="001445A2"/>
    <w:rsid w:val="00147B5B"/>
    <w:rsid w:val="0015070D"/>
    <w:rsid w:val="00154229"/>
    <w:rsid w:val="00154E9B"/>
    <w:rsid w:val="0015525F"/>
    <w:rsid w:val="00165915"/>
    <w:rsid w:val="00166EEA"/>
    <w:rsid w:val="00172A27"/>
    <w:rsid w:val="001765E3"/>
    <w:rsid w:val="001849D1"/>
    <w:rsid w:val="00192985"/>
    <w:rsid w:val="001A3E64"/>
    <w:rsid w:val="001B03CA"/>
    <w:rsid w:val="001F74AE"/>
    <w:rsid w:val="002122FC"/>
    <w:rsid w:val="0021327B"/>
    <w:rsid w:val="0021481B"/>
    <w:rsid w:val="0021595A"/>
    <w:rsid w:val="00223B9B"/>
    <w:rsid w:val="0022691C"/>
    <w:rsid w:val="002676F5"/>
    <w:rsid w:val="00271B14"/>
    <w:rsid w:val="00297EC4"/>
    <w:rsid w:val="002B0676"/>
    <w:rsid w:val="002C7EDF"/>
    <w:rsid w:val="002E5F38"/>
    <w:rsid w:val="002F2847"/>
    <w:rsid w:val="002F5C86"/>
    <w:rsid w:val="00313FC6"/>
    <w:rsid w:val="00314FE1"/>
    <w:rsid w:val="00316DF3"/>
    <w:rsid w:val="00330491"/>
    <w:rsid w:val="003332D6"/>
    <w:rsid w:val="0033562A"/>
    <w:rsid w:val="003453EB"/>
    <w:rsid w:val="00357AFB"/>
    <w:rsid w:val="003609C0"/>
    <w:rsid w:val="003714EC"/>
    <w:rsid w:val="00380DCF"/>
    <w:rsid w:val="003876E3"/>
    <w:rsid w:val="003878EB"/>
    <w:rsid w:val="003A0967"/>
    <w:rsid w:val="003B48D3"/>
    <w:rsid w:val="003E69B4"/>
    <w:rsid w:val="003E7CAB"/>
    <w:rsid w:val="003F7078"/>
    <w:rsid w:val="00421287"/>
    <w:rsid w:val="00425F1A"/>
    <w:rsid w:val="0043243B"/>
    <w:rsid w:val="00460545"/>
    <w:rsid w:val="0046079F"/>
    <w:rsid w:val="00490D6D"/>
    <w:rsid w:val="00493794"/>
    <w:rsid w:val="00495D1A"/>
    <w:rsid w:val="0049754E"/>
    <w:rsid w:val="004A1198"/>
    <w:rsid w:val="004A2061"/>
    <w:rsid w:val="004B4D5B"/>
    <w:rsid w:val="004C55B8"/>
    <w:rsid w:val="004D31C8"/>
    <w:rsid w:val="00507899"/>
    <w:rsid w:val="005106F8"/>
    <w:rsid w:val="00521003"/>
    <w:rsid w:val="00521F48"/>
    <w:rsid w:val="00531162"/>
    <w:rsid w:val="00537A61"/>
    <w:rsid w:val="00544AC9"/>
    <w:rsid w:val="00551681"/>
    <w:rsid w:val="0055266E"/>
    <w:rsid w:val="0055762B"/>
    <w:rsid w:val="00562F84"/>
    <w:rsid w:val="00580744"/>
    <w:rsid w:val="00582539"/>
    <w:rsid w:val="005911B8"/>
    <w:rsid w:val="005B6E06"/>
    <w:rsid w:val="005C530A"/>
    <w:rsid w:val="005C75DF"/>
    <w:rsid w:val="005C7A84"/>
    <w:rsid w:val="005F22A3"/>
    <w:rsid w:val="00625F79"/>
    <w:rsid w:val="00643888"/>
    <w:rsid w:val="006452FB"/>
    <w:rsid w:val="0065313C"/>
    <w:rsid w:val="006570F6"/>
    <w:rsid w:val="00664DC0"/>
    <w:rsid w:val="00667DF3"/>
    <w:rsid w:val="00675CDE"/>
    <w:rsid w:val="006802F3"/>
    <w:rsid w:val="00691352"/>
    <w:rsid w:val="006A2801"/>
    <w:rsid w:val="006A3401"/>
    <w:rsid w:val="006C353F"/>
    <w:rsid w:val="006C7CD3"/>
    <w:rsid w:val="00703979"/>
    <w:rsid w:val="00723BC4"/>
    <w:rsid w:val="00731090"/>
    <w:rsid w:val="007442A0"/>
    <w:rsid w:val="00755658"/>
    <w:rsid w:val="00773049"/>
    <w:rsid w:val="00791D34"/>
    <w:rsid w:val="007A3A16"/>
    <w:rsid w:val="007B2D2A"/>
    <w:rsid w:val="007C77CA"/>
    <w:rsid w:val="007D57AF"/>
    <w:rsid w:val="007E13BD"/>
    <w:rsid w:val="007E1D36"/>
    <w:rsid w:val="007F2A53"/>
    <w:rsid w:val="00854CC0"/>
    <w:rsid w:val="00854ED3"/>
    <w:rsid w:val="00872901"/>
    <w:rsid w:val="008825DA"/>
    <w:rsid w:val="008834D8"/>
    <w:rsid w:val="00887B1E"/>
    <w:rsid w:val="008C035F"/>
    <w:rsid w:val="008D4419"/>
    <w:rsid w:val="008E64F1"/>
    <w:rsid w:val="008F3680"/>
    <w:rsid w:val="009261F0"/>
    <w:rsid w:val="009302D1"/>
    <w:rsid w:val="00936181"/>
    <w:rsid w:val="00936197"/>
    <w:rsid w:val="00940646"/>
    <w:rsid w:val="009415FC"/>
    <w:rsid w:val="00953115"/>
    <w:rsid w:val="009570EF"/>
    <w:rsid w:val="00962AED"/>
    <w:rsid w:val="009710AF"/>
    <w:rsid w:val="0097589B"/>
    <w:rsid w:val="0099728C"/>
    <w:rsid w:val="009A317C"/>
    <w:rsid w:val="009A770F"/>
    <w:rsid w:val="009B05F0"/>
    <w:rsid w:val="009B4011"/>
    <w:rsid w:val="009C25EB"/>
    <w:rsid w:val="009C273F"/>
    <w:rsid w:val="009E62CD"/>
    <w:rsid w:val="00A02BE5"/>
    <w:rsid w:val="00A06259"/>
    <w:rsid w:val="00A3078D"/>
    <w:rsid w:val="00A3467D"/>
    <w:rsid w:val="00A56F1E"/>
    <w:rsid w:val="00A614CD"/>
    <w:rsid w:val="00A65C4C"/>
    <w:rsid w:val="00A9133B"/>
    <w:rsid w:val="00AA238C"/>
    <w:rsid w:val="00AC755D"/>
    <w:rsid w:val="00AF3E34"/>
    <w:rsid w:val="00AF4389"/>
    <w:rsid w:val="00B000A7"/>
    <w:rsid w:val="00B01F29"/>
    <w:rsid w:val="00B240C4"/>
    <w:rsid w:val="00B26D4F"/>
    <w:rsid w:val="00B3337A"/>
    <w:rsid w:val="00B43355"/>
    <w:rsid w:val="00B60CC0"/>
    <w:rsid w:val="00B60F1F"/>
    <w:rsid w:val="00B618DF"/>
    <w:rsid w:val="00B730A8"/>
    <w:rsid w:val="00B81B21"/>
    <w:rsid w:val="00BA1F2C"/>
    <w:rsid w:val="00BA46A3"/>
    <w:rsid w:val="00BB3E0F"/>
    <w:rsid w:val="00BB3F7A"/>
    <w:rsid w:val="00BC06C5"/>
    <w:rsid w:val="00BC4CA6"/>
    <w:rsid w:val="00BD5A39"/>
    <w:rsid w:val="00BF23A8"/>
    <w:rsid w:val="00BF4786"/>
    <w:rsid w:val="00BF771D"/>
    <w:rsid w:val="00C06A65"/>
    <w:rsid w:val="00C14479"/>
    <w:rsid w:val="00C24CF7"/>
    <w:rsid w:val="00C34570"/>
    <w:rsid w:val="00C67BB5"/>
    <w:rsid w:val="00C909A2"/>
    <w:rsid w:val="00C9370E"/>
    <w:rsid w:val="00CB395B"/>
    <w:rsid w:val="00CC15A7"/>
    <w:rsid w:val="00CC4F85"/>
    <w:rsid w:val="00CD410E"/>
    <w:rsid w:val="00CD444E"/>
    <w:rsid w:val="00CF3255"/>
    <w:rsid w:val="00D21562"/>
    <w:rsid w:val="00D21D58"/>
    <w:rsid w:val="00D226A5"/>
    <w:rsid w:val="00D2377C"/>
    <w:rsid w:val="00D40159"/>
    <w:rsid w:val="00D76367"/>
    <w:rsid w:val="00D858CC"/>
    <w:rsid w:val="00DA4850"/>
    <w:rsid w:val="00DF02E6"/>
    <w:rsid w:val="00E11919"/>
    <w:rsid w:val="00E2740B"/>
    <w:rsid w:val="00E33F63"/>
    <w:rsid w:val="00E40564"/>
    <w:rsid w:val="00E45B7C"/>
    <w:rsid w:val="00E46A0A"/>
    <w:rsid w:val="00E54E2D"/>
    <w:rsid w:val="00E652EE"/>
    <w:rsid w:val="00E670E8"/>
    <w:rsid w:val="00E863F1"/>
    <w:rsid w:val="00F10101"/>
    <w:rsid w:val="00F12544"/>
    <w:rsid w:val="00F91500"/>
    <w:rsid w:val="00F97B28"/>
    <w:rsid w:val="00FC7767"/>
    <w:rsid w:val="00FD14FB"/>
    <w:rsid w:val="00FF67A5"/>
    <w:rsid w:val="01AE3368"/>
    <w:rsid w:val="061650A0"/>
    <w:rsid w:val="06CB60E7"/>
    <w:rsid w:val="06EA34B5"/>
    <w:rsid w:val="07610150"/>
    <w:rsid w:val="08ED3546"/>
    <w:rsid w:val="09246605"/>
    <w:rsid w:val="092E403B"/>
    <w:rsid w:val="0AB771B3"/>
    <w:rsid w:val="0B8273E0"/>
    <w:rsid w:val="0BAA1613"/>
    <w:rsid w:val="0C4E2D14"/>
    <w:rsid w:val="0E470CF4"/>
    <w:rsid w:val="0EFE3F6B"/>
    <w:rsid w:val="101E0686"/>
    <w:rsid w:val="11141411"/>
    <w:rsid w:val="11C95EB0"/>
    <w:rsid w:val="12D75E50"/>
    <w:rsid w:val="14CD5DA3"/>
    <w:rsid w:val="15A41F9F"/>
    <w:rsid w:val="16054058"/>
    <w:rsid w:val="16E774B2"/>
    <w:rsid w:val="170D06D5"/>
    <w:rsid w:val="18EB2C9C"/>
    <w:rsid w:val="192B184C"/>
    <w:rsid w:val="1A9448A8"/>
    <w:rsid w:val="1ABB2110"/>
    <w:rsid w:val="1B3A3A66"/>
    <w:rsid w:val="1C0E01AF"/>
    <w:rsid w:val="1C3B0701"/>
    <w:rsid w:val="1CFA7880"/>
    <w:rsid w:val="20910A42"/>
    <w:rsid w:val="21FC0731"/>
    <w:rsid w:val="22F95FB5"/>
    <w:rsid w:val="236E5813"/>
    <w:rsid w:val="24B858CA"/>
    <w:rsid w:val="26612822"/>
    <w:rsid w:val="2791404D"/>
    <w:rsid w:val="27B62D6D"/>
    <w:rsid w:val="294F62CC"/>
    <w:rsid w:val="2A005E7B"/>
    <w:rsid w:val="2A8F2559"/>
    <w:rsid w:val="2A9A00C1"/>
    <w:rsid w:val="2BFC2739"/>
    <w:rsid w:val="2D915FCE"/>
    <w:rsid w:val="2F911A4F"/>
    <w:rsid w:val="2FFD5AC7"/>
    <w:rsid w:val="300B1FA5"/>
    <w:rsid w:val="30EE4D53"/>
    <w:rsid w:val="30EF510D"/>
    <w:rsid w:val="31D874D8"/>
    <w:rsid w:val="32A12425"/>
    <w:rsid w:val="33B1145D"/>
    <w:rsid w:val="342E0B19"/>
    <w:rsid w:val="346C5542"/>
    <w:rsid w:val="34A52520"/>
    <w:rsid w:val="34CC3626"/>
    <w:rsid w:val="35C46130"/>
    <w:rsid w:val="37421B49"/>
    <w:rsid w:val="379A790F"/>
    <w:rsid w:val="384265B4"/>
    <w:rsid w:val="387A7688"/>
    <w:rsid w:val="39534154"/>
    <w:rsid w:val="39D961DF"/>
    <w:rsid w:val="3A0B2418"/>
    <w:rsid w:val="3A17287E"/>
    <w:rsid w:val="3A563F2E"/>
    <w:rsid w:val="3C23605F"/>
    <w:rsid w:val="3C554BDE"/>
    <w:rsid w:val="3EDB7D99"/>
    <w:rsid w:val="3FCD46EF"/>
    <w:rsid w:val="408326CF"/>
    <w:rsid w:val="411B1F4A"/>
    <w:rsid w:val="412D70FE"/>
    <w:rsid w:val="43260821"/>
    <w:rsid w:val="45222D9E"/>
    <w:rsid w:val="45FB04BF"/>
    <w:rsid w:val="4642364B"/>
    <w:rsid w:val="46C2765E"/>
    <w:rsid w:val="46CA7F56"/>
    <w:rsid w:val="4836258A"/>
    <w:rsid w:val="484C37FC"/>
    <w:rsid w:val="494D2A33"/>
    <w:rsid w:val="4AE77909"/>
    <w:rsid w:val="4B464F0D"/>
    <w:rsid w:val="4BC9209C"/>
    <w:rsid w:val="4E99569F"/>
    <w:rsid w:val="4F394704"/>
    <w:rsid w:val="4FA0550C"/>
    <w:rsid w:val="522928B1"/>
    <w:rsid w:val="52CB49C9"/>
    <w:rsid w:val="53582700"/>
    <w:rsid w:val="538E1256"/>
    <w:rsid w:val="54014993"/>
    <w:rsid w:val="54493DF7"/>
    <w:rsid w:val="544B6862"/>
    <w:rsid w:val="54FD432B"/>
    <w:rsid w:val="555D3188"/>
    <w:rsid w:val="57240F65"/>
    <w:rsid w:val="577C0624"/>
    <w:rsid w:val="5799699B"/>
    <w:rsid w:val="5992473D"/>
    <w:rsid w:val="59AE7EB0"/>
    <w:rsid w:val="5A9515D1"/>
    <w:rsid w:val="5B8C0E98"/>
    <w:rsid w:val="5D794FC0"/>
    <w:rsid w:val="5DDB0603"/>
    <w:rsid w:val="5E953C7F"/>
    <w:rsid w:val="5E954C27"/>
    <w:rsid w:val="5ED66BCF"/>
    <w:rsid w:val="5FD842FF"/>
    <w:rsid w:val="60BE5FDB"/>
    <w:rsid w:val="61C3168D"/>
    <w:rsid w:val="62700892"/>
    <w:rsid w:val="639635F7"/>
    <w:rsid w:val="64D32DA2"/>
    <w:rsid w:val="65063413"/>
    <w:rsid w:val="65613696"/>
    <w:rsid w:val="65A1716C"/>
    <w:rsid w:val="65F91B55"/>
    <w:rsid w:val="677224E3"/>
    <w:rsid w:val="67B15328"/>
    <w:rsid w:val="68306E74"/>
    <w:rsid w:val="6835736A"/>
    <w:rsid w:val="68945B31"/>
    <w:rsid w:val="69100EC5"/>
    <w:rsid w:val="69BB5B86"/>
    <w:rsid w:val="6AED6358"/>
    <w:rsid w:val="6C1121FC"/>
    <w:rsid w:val="6C2E004A"/>
    <w:rsid w:val="6CD90C56"/>
    <w:rsid w:val="71287CA7"/>
    <w:rsid w:val="7183443D"/>
    <w:rsid w:val="71DE3F9F"/>
    <w:rsid w:val="731D09E7"/>
    <w:rsid w:val="73B465B9"/>
    <w:rsid w:val="73B72E1E"/>
    <w:rsid w:val="751B3AC4"/>
    <w:rsid w:val="751E519F"/>
    <w:rsid w:val="75A5546F"/>
    <w:rsid w:val="76DB3120"/>
    <w:rsid w:val="790035CA"/>
    <w:rsid w:val="790379C1"/>
    <w:rsid w:val="7927265A"/>
    <w:rsid w:val="79E33A53"/>
    <w:rsid w:val="7B214D90"/>
    <w:rsid w:val="7BA203D8"/>
    <w:rsid w:val="7D0249D4"/>
    <w:rsid w:val="7DAB6BB7"/>
    <w:rsid w:val="7F2D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F9CB1A"/>
  <w15:docId w15:val="{68B01F93-4174-45F2-9EF0-3B8F03AF4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qFormat="1"/>
    <w:lsdException w:name="toc 1" w:qFormat="1"/>
    <w:lsdException w:name="toc 2" w:uiPriority="39"/>
    <w:lsdException w:name="toc 3" w:uiPriority="39"/>
    <w:lsdException w:name="toc 9" w:qFormat="1"/>
    <w:lsdException w:name="Normal Indent" w:qFormat="1"/>
    <w:lsdException w:name="footnote text" w:qFormat="1"/>
    <w:lsdException w:name="annotation text" w:qFormat="1"/>
    <w:lsdException w:name="caption" w:qFormat="1"/>
    <w:lsdException w:name="footnote reference" w:qFormat="1"/>
    <w:lsdException w:name="annotation reference" w:qFormat="1"/>
    <w:lsdException w:name="page number" w:qFormat="1"/>
    <w:lsdException w:name="toa heading" w:qFormat="1"/>
    <w:lsdException w:name="List 2" w:qFormat="1"/>
    <w:lsdException w:name="List 3" w:qFormat="1"/>
    <w:lsdException w:name="List Bullet 3" w:qFormat="1"/>
    <w:lsdException w:name="List Bullet 4" w:qFormat="1"/>
    <w:lsdException w:name="List Number 2" w:qFormat="1"/>
    <w:lsdException w:name="Title" w:qFormat="1"/>
    <w:lsdException w:name="Default Paragraph Font" w:semiHidden="1" w:uiPriority="1" w:unhideWhenUsed="1" w:qFormat="1"/>
    <w:lsdException w:name="Body Text" w:qFormat="1"/>
    <w:lsdException w:name="List Continue 2" w:qFormat="1"/>
    <w:lsdException w:name="List Continue 3" w:qFormat="1"/>
    <w:lsdException w:name="List Continue 4" w:qFormat="1"/>
    <w:lsdException w:name="Subtitle" w:qFormat="1"/>
    <w:lsdException w:name="Body Text 3" w:qFormat="1"/>
    <w:lsdException w:name="Hyperlink" w:uiPriority="99" w:qFormat="1"/>
    <w:lsdException w:name="FollowedHyperlink" w:qFormat="1"/>
    <w:lsdException w:name="Strong" w:uiPriority="22" w:qFormat="1"/>
    <w:lsdException w:name="Emphasis" w:qFormat="1"/>
    <w:lsdException w:name="Document Map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3">
    <w:name w:val="Normal"/>
    <w:qFormat/>
    <w:rsid w:val="002E5F38"/>
    <w:pPr>
      <w:widowControl w:val="0"/>
      <w:jc w:val="both"/>
    </w:pPr>
    <w:rPr>
      <w:kern w:val="2"/>
      <w:sz w:val="28"/>
    </w:rPr>
  </w:style>
  <w:style w:type="paragraph" w:styleId="1">
    <w:name w:val="heading 1"/>
    <w:basedOn w:val="a3"/>
    <w:next w:val="a3"/>
    <w:qFormat/>
    <w:pPr>
      <w:keepNext/>
      <w:snapToGrid w:val="0"/>
      <w:spacing w:line="360" w:lineRule="atLeast"/>
      <w:outlineLvl w:val="0"/>
    </w:pPr>
    <w:rPr>
      <w:rFonts w:ascii="宋体"/>
    </w:rPr>
  </w:style>
  <w:style w:type="paragraph" w:styleId="23">
    <w:name w:val="heading 2"/>
    <w:basedOn w:val="a3"/>
    <w:next w:val="a3"/>
    <w:link w:val="210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0">
    <w:name w:val="heading 3"/>
    <w:basedOn w:val="a3"/>
    <w:next w:val="a3"/>
    <w:link w:val="31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3"/>
    <w:next w:val="a3"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</w:rPr>
  </w:style>
  <w:style w:type="paragraph" w:styleId="5">
    <w:name w:val="heading 5"/>
    <w:basedOn w:val="a3"/>
    <w:next w:val="a3"/>
    <w:qFormat/>
    <w:pPr>
      <w:keepNext/>
      <w:keepLines/>
      <w:tabs>
        <w:tab w:val="left" w:pos="2551"/>
      </w:tabs>
      <w:spacing w:before="280" w:after="290" w:line="372" w:lineRule="auto"/>
      <w:ind w:left="2551" w:hanging="850"/>
      <w:outlineLvl w:val="4"/>
    </w:pPr>
    <w:rPr>
      <w:b/>
    </w:rPr>
  </w:style>
  <w:style w:type="paragraph" w:styleId="6">
    <w:name w:val="heading 6"/>
    <w:basedOn w:val="a3"/>
    <w:next w:val="a3"/>
    <w:qFormat/>
    <w:pPr>
      <w:keepNext/>
      <w:keepLines/>
      <w:tabs>
        <w:tab w:val="left" w:pos="1152"/>
      </w:tabs>
      <w:adjustRightInd w:val="0"/>
      <w:snapToGrid w:val="0"/>
      <w:spacing w:before="240" w:after="64" w:line="317" w:lineRule="auto"/>
      <w:ind w:left="1152" w:hanging="1152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3"/>
    <w:next w:val="a3"/>
    <w:qFormat/>
    <w:pPr>
      <w:keepNext/>
      <w:keepLines/>
      <w:tabs>
        <w:tab w:val="left" w:pos="1296"/>
      </w:tabs>
      <w:adjustRightInd w:val="0"/>
      <w:snapToGrid w:val="0"/>
      <w:spacing w:before="240" w:after="64" w:line="317" w:lineRule="auto"/>
      <w:ind w:left="1296" w:hanging="1296"/>
      <w:outlineLvl w:val="6"/>
    </w:pPr>
    <w:rPr>
      <w:rFonts w:ascii="Arial" w:eastAsia="黑体" w:hAnsi="Arial"/>
      <w:b/>
      <w:sz w:val="24"/>
    </w:rPr>
  </w:style>
  <w:style w:type="paragraph" w:styleId="8">
    <w:name w:val="heading 8"/>
    <w:basedOn w:val="a3"/>
    <w:next w:val="a3"/>
    <w:qFormat/>
    <w:pPr>
      <w:keepNext/>
      <w:keepLines/>
      <w:tabs>
        <w:tab w:val="left" w:pos="1440"/>
      </w:tabs>
      <w:adjustRightInd w:val="0"/>
      <w:snapToGrid w:val="0"/>
      <w:spacing w:before="240" w:after="64" w:line="317" w:lineRule="auto"/>
      <w:ind w:left="1440" w:hanging="1440"/>
      <w:outlineLvl w:val="7"/>
    </w:pPr>
    <w:rPr>
      <w:rFonts w:ascii="Arial" w:eastAsia="黑体" w:hAnsi="Arial"/>
      <w:b/>
      <w:sz w:val="24"/>
    </w:rPr>
  </w:style>
  <w:style w:type="paragraph" w:styleId="9">
    <w:name w:val="heading 9"/>
    <w:basedOn w:val="a3"/>
    <w:next w:val="a3"/>
    <w:qFormat/>
    <w:pPr>
      <w:keepNext/>
      <w:keepLines/>
      <w:tabs>
        <w:tab w:val="left" w:pos="1584"/>
      </w:tabs>
      <w:adjustRightInd w:val="0"/>
      <w:snapToGrid w:val="0"/>
      <w:spacing w:before="240" w:after="64" w:line="317" w:lineRule="auto"/>
      <w:ind w:left="1584" w:hanging="1584"/>
      <w:outlineLvl w:val="8"/>
    </w:pPr>
    <w:rPr>
      <w:rFonts w:ascii="Arial" w:eastAsia="黑体" w:hAnsi="Arial"/>
      <w:b/>
      <w:sz w:val="24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10">
    <w:name w:val="正文首行缩进1"/>
    <w:basedOn w:val="a7"/>
    <w:qFormat/>
    <w:pPr>
      <w:spacing w:line="360" w:lineRule="auto"/>
      <w:ind w:firstLine="420"/>
    </w:pPr>
    <w:rPr>
      <w:rFonts w:ascii="宋体" w:hAnsi="宋体"/>
      <w:sz w:val="24"/>
    </w:rPr>
  </w:style>
  <w:style w:type="paragraph" w:styleId="a7">
    <w:name w:val="Body Text"/>
    <w:basedOn w:val="a3"/>
    <w:next w:val="a3"/>
    <w:qFormat/>
    <w:rPr>
      <w:rFonts w:ascii="仿宋_GB2312" w:eastAsia="仿宋_GB2312"/>
      <w:sz w:val="32"/>
    </w:rPr>
  </w:style>
  <w:style w:type="paragraph" w:styleId="32">
    <w:name w:val="List 3"/>
    <w:basedOn w:val="a3"/>
    <w:qFormat/>
    <w:pPr>
      <w:adjustRightInd w:val="0"/>
      <w:snapToGrid w:val="0"/>
      <w:spacing w:line="360" w:lineRule="auto"/>
      <w:ind w:leftChars="400" w:left="100" w:hangingChars="200" w:hanging="200"/>
    </w:pPr>
    <w:rPr>
      <w:sz w:val="24"/>
    </w:rPr>
  </w:style>
  <w:style w:type="paragraph" w:styleId="2">
    <w:name w:val="List Number 2"/>
    <w:basedOn w:val="a3"/>
    <w:qFormat/>
    <w:pPr>
      <w:numPr>
        <w:numId w:val="1"/>
      </w:numPr>
      <w:tabs>
        <w:tab w:val="clear" w:pos="425"/>
        <w:tab w:val="left" w:pos="780"/>
      </w:tabs>
      <w:spacing w:line="360" w:lineRule="auto"/>
    </w:pPr>
    <w:rPr>
      <w:sz w:val="24"/>
    </w:rPr>
  </w:style>
  <w:style w:type="paragraph" w:styleId="40">
    <w:name w:val="List Bullet 4"/>
    <w:basedOn w:val="a3"/>
    <w:qFormat/>
    <w:pPr>
      <w:widowControl/>
      <w:tabs>
        <w:tab w:val="left" w:pos="1134"/>
      </w:tabs>
      <w:adjustRightInd w:val="0"/>
      <w:snapToGrid w:val="0"/>
      <w:spacing w:before="120" w:line="280" w:lineRule="atLeast"/>
      <w:ind w:left="1418" w:hanging="284"/>
      <w:jc w:val="left"/>
    </w:pPr>
    <w:rPr>
      <w:rFonts w:ascii="宋体"/>
      <w:kern w:val="0"/>
      <w:sz w:val="22"/>
    </w:rPr>
  </w:style>
  <w:style w:type="paragraph" w:styleId="a8">
    <w:name w:val="Normal Indent"/>
    <w:basedOn w:val="a3"/>
    <w:qFormat/>
    <w:pPr>
      <w:adjustRightInd w:val="0"/>
      <w:snapToGrid w:val="0"/>
      <w:spacing w:line="360" w:lineRule="auto"/>
      <w:ind w:firstLine="420"/>
    </w:pPr>
    <w:rPr>
      <w:sz w:val="24"/>
    </w:rPr>
  </w:style>
  <w:style w:type="paragraph" w:styleId="a9">
    <w:name w:val="caption"/>
    <w:basedOn w:val="a3"/>
    <w:next w:val="a3"/>
    <w:qFormat/>
    <w:pPr>
      <w:widowControl/>
      <w:tabs>
        <w:tab w:val="left" w:pos="1134"/>
      </w:tabs>
      <w:adjustRightInd w:val="0"/>
      <w:snapToGrid w:val="0"/>
      <w:spacing w:line="280" w:lineRule="atLeast"/>
      <w:jc w:val="left"/>
    </w:pPr>
    <w:rPr>
      <w:rFonts w:eastAsia="PMingLiU"/>
      <w:b/>
      <w:kern w:val="0"/>
      <w:sz w:val="24"/>
      <w:lang w:eastAsia="zh-TW"/>
    </w:rPr>
  </w:style>
  <w:style w:type="paragraph" w:styleId="aa">
    <w:name w:val="Document Map"/>
    <w:basedOn w:val="a3"/>
    <w:qFormat/>
    <w:pPr>
      <w:shd w:val="clear" w:color="auto" w:fill="000080"/>
    </w:pPr>
  </w:style>
  <w:style w:type="paragraph" w:styleId="ab">
    <w:name w:val="toa heading"/>
    <w:basedOn w:val="a3"/>
    <w:next w:val="a3"/>
    <w:qFormat/>
    <w:pPr>
      <w:spacing w:before="120"/>
    </w:pPr>
    <w:rPr>
      <w:rFonts w:ascii="Arial" w:hAnsi="Arial"/>
      <w:sz w:val="24"/>
    </w:rPr>
  </w:style>
  <w:style w:type="paragraph" w:styleId="ac">
    <w:name w:val="annotation text"/>
    <w:basedOn w:val="a3"/>
    <w:link w:val="11"/>
    <w:qFormat/>
    <w:pPr>
      <w:adjustRightInd w:val="0"/>
      <w:spacing w:line="360" w:lineRule="atLeast"/>
      <w:jc w:val="left"/>
      <w:textAlignment w:val="baseline"/>
    </w:pPr>
    <w:rPr>
      <w:sz w:val="24"/>
    </w:rPr>
  </w:style>
  <w:style w:type="paragraph" w:styleId="33">
    <w:name w:val="Body Text 3"/>
    <w:basedOn w:val="a3"/>
    <w:qFormat/>
    <w:pPr>
      <w:adjustRightInd w:val="0"/>
      <w:snapToGrid w:val="0"/>
      <w:spacing w:after="120" w:line="360" w:lineRule="auto"/>
    </w:pPr>
    <w:rPr>
      <w:sz w:val="16"/>
    </w:rPr>
  </w:style>
  <w:style w:type="paragraph" w:styleId="3">
    <w:name w:val="List Bullet 3"/>
    <w:basedOn w:val="a3"/>
    <w:qFormat/>
    <w:pPr>
      <w:numPr>
        <w:numId w:val="2"/>
      </w:numPr>
      <w:adjustRightInd w:val="0"/>
      <w:snapToGrid w:val="0"/>
      <w:spacing w:line="360" w:lineRule="auto"/>
    </w:pPr>
    <w:rPr>
      <w:sz w:val="24"/>
    </w:rPr>
  </w:style>
  <w:style w:type="paragraph" w:styleId="ad">
    <w:name w:val="Body Text Indent"/>
    <w:basedOn w:val="a3"/>
    <w:link w:val="ae"/>
    <w:pPr>
      <w:spacing w:line="700" w:lineRule="exact"/>
      <w:ind w:left="960"/>
    </w:pPr>
    <w:rPr>
      <w:sz w:val="44"/>
    </w:rPr>
  </w:style>
  <w:style w:type="paragraph" w:styleId="34">
    <w:name w:val="List Number 3"/>
    <w:basedOn w:val="a3"/>
    <w:pPr>
      <w:tabs>
        <w:tab w:val="left" w:pos="2120"/>
      </w:tabs>
      <w:adjustRightInd w:val="0"/>
      <w:snapToGrid w:val="0"/>
      <w:spacing w:line="360" w:lineRule="auto"/>
      <w:ind w:left="2120" w:hanging="720"/>
    </w:pPr>
    <w:rPr>
      <w:sz w:val="24"/>
    </w:rPr>
  </w:style>
  <w:style w:type="paragraph" w:styleId="24">
    <w:name w:val="List 2"/>
    <w:basedOn w:val="a3"/>
    <w:qFormat/>
    <w:pPr>
      <w:adjustRightInd w:val="0"/>
      <w:snapToGrid w:val="0"/>
      <w:spacing w:line="360" w:lineRule="auto"/>
      <w:ind w:leftChars="200" w:left="100" w:hangingChars="200" w:hanging="200"/>
    </w:pPr>
    <w:rPr>
      <w:sz w:val="24"/>
    </w:rPr>
  </w:style>
  <w:style w:type="paragraph" w:styleId="af">
    <w:name w:val="List Continue"/>
    <w:basedOn w:val="a3"/>
    <w:pPr>
      <w:adjustRightInd w:val="0"/>
      <w:snapToGrid w:val="0"/>
      <w:spacing w:after="120" w:line="360" w:lineRule="auto"/>
      <w:ind w:leftChars="200" w:left="420"/>
    </w:pPr>
    <w:rPr>
      <w:sz w:val="24"/>
    </w:rPr>
  </w:style>
  <w:style w:type="paragraph" w:styleId="20">
    <w:name w:val="List Bullet 2"/>
    <w:basedOn w:val="a3"/>
    <w:pPr>
      <w:numPr>
        <w:numId w:val="3"/>
      </w:numPr>
      <w:adjustRightInd w:val="0"/>
      <w:snapToGrid w:val="0"/>
      <w:spacing w:line="360" w:lineRule="auto"/>
    </w:pPr>
    <w:rPr>
      <w:sz w:val="24"/>
    </w:rPr>
  </w:style>
  <w:style w:type="paragraph" w:styleId="af0">
    <w:name w:val="Plain Text"/>
    <w:basedOn w:val="a3"/>
    <w:link w:val="af1"/>
    <w:qFormat/>
    <w:rPr>
      <w:rFonts w:ascii="宋体" w:hAnsi="Courier New"/>
      <w:sz w:val="21"/>
    </w:rPr>
  </w:style>
  <w:style w:type="paragraph" w:styleId="af2">
    <w:name w:val="Date"/>
    <w:basedOn w:val="a3"/>
    <w:next w:val="a3"/>
    <w:link w:val="af3"/>
  </w:style>
  <w:style w:type="paragraph" w:styleId="25">
    <w:name w:val="Body Text Indent 2"/>
    <w:basedOn w:val="a3"/>
    <w:link w:val="26"/>
    <w:pPr>
      <w:snapToGrid w:val="0"/>
      <w:spacing w:line="560" w:lineRule="atLeast"/>
      <w:ind w:firstLine="540"/>
    </w:pPr>
  </w:style>
  <w:style w:type="paragraph" w:styleId="af4">
    <w:name w:val="Balloon Text"/>
    <w:basedOn w:val="a3"/>
    <w:rPr>
      <w:sz w:val="18"/>
    </w:rPr>
  </w:style>
  <w:style w:type="paragraph" w:styleId="af5">
    <w:name w:val="footer"/>
    <w:basedOn w:val="a3"/>
    <w:link w:val="af6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f7">
    <w:name w:val="header"/>
    <w:basedOn w:val="a3"/>
    <w:link w:val="a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41">
    <w:name w:val="List Continue 4"/>
    <w:basedOn w:val="a3"/>
    <w:qFormat/>
    <w:pPr>
      <w:adjustRightInd w:val="0"/>
      <w:snapToGrid w:val="0"/>
      <w:spacing w:after="120" w:line="360" w:lineRule="auto"/>
      <w:ind w:leftChars="800" w:left="1680"/>
    </w:pPr>
    <w:rPr>
      <w:sz w:val="24"/>
    </w:rPr>
  </w:style>
  <w:style w:type="paragraph" w:styleId="af9">
    <w:name w:val="footnote text"/>
    <w:basedOn w:val="a3"/>
    <w:link w:val="afa"/>
    <w:qFormat/>
    <w:pPr>
      <w:spacing w:line="360" w:lineRule="auto"/>
    </w:pPr>
    <w:rPr>
      <w:sz w:val="18"/>
    </w:rPr>
  </w:style>
  <w:style w:type="paragraph" w:styleId="50">
    <w:name w:val="List 5"/>
    <w:basedOn w:val="a3"/>
    <w:pPr>
      <w:adjustRightInd w:val="0"/>
      <w:snapToGrid w:val="0"/>
      <w:spacing w:line="360" w:lineRule="auto"/>
      <w:ind w:leftChars="800" w:left="100" w:hangingChars="200" w:hanging="200"/>
    </w:pPr>
    <w:rPr>
      <w:sz w:val="24"/>
    </w:rPr>
  </w:style>
  <w:style w:type="paragraph" w:styleId="35">
    <w:name w:val="Body Text Indent 3"/>
    <w:basedOn w:val="a3"/>
    <w:pPr>
      <w:spacing w:line="360" w:lineRule="auto"/>
      <w:ind w:firstLine="632"/>
    </w:pPr>
    <w:rPr>
      <w:rFonts w:ascii="黑体" w:eastAsia="黑体"/>
    </w:rPr>
  </w:style>
  <w:style w:type="paragraph" w:styleId="afb">
    <w:name w:val="table of figures"/>
    <w:basedOn w:val="a3"/>
    <w:next w:val="a3"/>
    <w:pPr>
      <w:tabs>
        <w:tab w:val="right" w:leader="dot" w:pos="8640"/>
      </w:tabs>
      <w:spacing w:line="360" w:lineRule="auto"/>
      <w:ind w:left="400" w:hanging="400"/>
    </w:pPr>
    <w:rPr>
      <w:sz w:val="24"/>
    </w:rPr>
  </w:style>
  <w:style w:type="paragraph" w:styleId="27">
    <w:name w:val="Body Text 2"/>
    <w:basedOn w:val="a3"/>
    <w:pPr>
      <w:adjustRightInd w:val="0"/>
      <w:snapToGrid w:val="0"/>
      <w:spacing w:after="120" w:line="480" w:lineRule="auto"/>
    </w:pPr>
    <w:rPr>
      <w:sz w:val="24"/>
    </w:rPr>
  </w:style>
  <w:style w:type="paragraph" w:styleId="42">
    <w:name w:val="List 4"/>
    <w:basedOn w:val="a3"/>
    <w:pPr>
      <w:adjustRightInd w:val="0"/>
      <w:snapToGrid w:val="0"/>
      <w:spacing w:line="360" w:lineRule="auto"/>
      <w:ind w:leftChars="600" w:left="100" w:hangingChars="200" w:hanging="200"/>
    </w:pPr>
    <w:rPr>
      <w:sz w:val="24"/>
    </w:rPr>
  </w:style>
  <w:style w:type="paragraph" w:styleId="28">
    <w:name w:val="List Continue 2"/>
    <w:basedOn w:val="a3"/>
    <w:qFormat/>
    <w:pPr>
      <w:adjustRightInd w:val="0"/>
      <w:snapToGrid w:val="0"/>
      <w:spacing w:after="120" w:line="360" w:lineRule="auto"/>
      <w:ind w:leftChars="400" w:left="840"/>
    </w:pPr>
    <w:rPr>
      <w:sz w:val="24"/>
    </w:rPr>
  </w:style>
  <w:style w:type="paragraph" w:styleId="afc">
    <w:name w:val="Normal (Web)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36">
    <w:name w:val="List Continue 3"/>
    <w:basedOn w:val="a3"/>
    <w:qFormat/>
    <w:pPr>
      <w:adjustRightInd w:val="0"/>
      <w:snapToGrid w:val="0"/>
      <w:spacing w:after="120" w:line="360" w:lineRule="auto"/>
      <w:ind w:leftChars="600" w:left="1260"/>
    </w:pPr>
    <w:rPr>
      <w:sz w:val="24"/>
    </w:rPr>
  </w:style>
  <w:style w:type="paragraph" w:styleId="12">
    <w:name w:val="index 1"/>
    <w:basedOn w:val="a3"/>
    <w:next w:val="a3"/>
    <w:qFormat/>
    <w:pPr>
      <w:adjustRightInd w:val="0"/>
      <w:spacing w:line="240" w:lineRule="atLeast"/>
      <w:textAlignment w:val="baseline"/>
    </w:pPr>
    <w:rPr>
      <w:rFonts w:ascii="宋体"/>
      <w:kern w:val="0"/>
      <w:sz w:val="21"/>
    </w:rPr>
  </w:style>
  <w:style w:type="paragraph" w:styleId="afd">
    <w:name w:val="Title"/>
    <w:basedOn w:val="a3"/>
    <w:qFormat/>
    <w:pPr>
      <w:widowControl/>
      <w:spacing w:after="240" w:line="360" w:lineRule="auto"/>
      <w:jc w:val="center"/>
    </w:pPr>
    <w:rPr>
      <w:rFonts w:ascii="Arial" w:hAnsi="Arial"/>
      <w:b/>
      <w:smallCaps/>
      <w:kern w:val="28"/>
      <w:sz w:val="36"/>
      <w:lang w:eastAsia="en-US"/>
    </w:rPr>
  </w:style>
  <w:style w:type="paragraph" w:styleId="afe">
    <w:name w:val="annotation subject"/>
    <w:basedOn w:val="ac"/>
    <w:next w:val="ac"/>
    <w:link w:val="aff"/>
    <w:pPr>
      <w:adjustRightInd/>
      <w:spacing w:line="240" w:lineRule="auto"/>
      <w:textAlignment w:val="auto"/>
    </w:pPr>
  </w:style>
  <w:style w:type="table" w:styleId="aff0">
    <w:name w:val="Table Grid"/>
    <w:basedOn w:val="a5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1">
    <w:name w:val="Strong"/>
    <w:uiPriority w:val="22"/>
    <w:qFormat/>
    <w:rPr>
      <w:b/>
    </w:rPr>
  </w:style>
  <w:style w:type="character" w:styleId="aff2">
    <w:name w:val="page number"/>
    <w:qFormat/>
  </w:style>
  <w:style w:type="character" w:styleId="aff3">
    <w:name w:val="FollowedHyperlink"/>
    <w:qFormat/>
    <w:rPr>
      <w:color w:val="333333"/>
      <w:u w:val="none"/>
    </w:rPr>
  </w:style>
  <w:style w:type="character" w:styleId="aff4">
    <w:name w:val="Emphasis"/>
    <w:qFormat/>
    <w:rPr>
      <w:i/>
    </w:rPr>
  </w:style>
  <w:style w:type="character" w:styleId="aff5">
    <w:name w:val="Hyperlink"/>
    <w:uiPriority w:val="99"/>
    <w:qFormat/>
    <w:rPr>
      <w:color w:val="333333"/>
      <w:u w:val="none"/>
    </w:rPr>
  </w:style>
  <w:style w:type="character" w:styleId="aff6">
    <w:name w:val="annotation reference"/>
    <w:qFormat/>
    <w:rPr>
      <w:sz w:val="21"/>
      <w:szCs w:val="21"/>
    </w:rPr>
  </w:style>
  <w:style w:type="character" w:styleId="aff7">
    <w:name w:val="footnote reference"/>
    <w:qFormat/>
    <w:rPr>
      <w:position w:val="6"/>
      <w:sz w:val="14"/>
      <w:vertAlign w:val="superscript"/>
    </w:rPr>
  </w:style>
  <w:style w:type="character" w:customStyle="1" w:styleId="210">
    <w:name w:val="标题 2 字符1"/>
    <w:link w:val="23"/>
    <w:qFormat/>
    <w:rPr>
      <w:rFonts w:ascii="Arial" w:eastAsia="黑体" w:hAnsi="Arial"/>
      <w:b/>
      <w:kern w:val="2"/>
      <w:sz w:val="32"/>
    </w:rPr>
  </w:style>
  <w:style w:type="character" w:customStyle="1" w:styleId="31">
    <w:name w:val="标题 3 字符1"/>
    <w:link w:val="30"/>
    <w:rPr>
      <w:rFonts w:eastAsia="宋体"/>
      <w:b/>
      <w:kern w:val="2"/>
      <w:sz w:val="32"/>
      <w:lang w:val="en-US" w:eastAsia="zh-CN"/>
    </w:rPr>
  </w:style>
  <w:style w:type="paragraph" w:customStyle="1" w:styleId="71">
    <w:name w:val="目录 71"/>
    <w:basedOn w:val="a3"/>
    <w:next w:val="a3"/>
    <w:pPr>
      <w:ind w:leftChars="1200" w:left="2520"/>
    </w:pPr>
  </w:style>
  <w:style w:type="character" w:customStyle="1" w:styleId="11">
    <w:name w:val="批注文字 字符1"/>
    <w:link w:val="ac"/>
    <w:qFormat/>
    <w:rPr>
      <w:sz w:val="24"/>
    </w:rPr>
  </w:style>
  <w:style w:type="character" w:customStyle="1" w:styleId="ae">
    <w:name w:val="正文文本缩进 字符"/>
    <w:link w:val="ad"/>
    <w:qFormat/>
    <w:rPr>
      <w:kern w:val="2"/>
      <w:sz w:val="44"/>
    </w:rPr>
  </w:style>
  <w:style w:type="paragraph" w:customStyle="1" w:styleId="51">
    <w:name w:val="目录 51"/>
    <w:basedOn w:val="a3"/>
    <w:next w:val="a3"/>
    <w:pPr>
      <w:ind w:leftChars="800" w:left="1680"/>
    </w:pPr>
  </w:style>
  <w:style w:type="paragraph" w:customStyle="1" w:styleId="310">
    <w:name w:val="目录 31"/>
    <w:basedOn w:val="a3"/>
    <w:next w:val="a3"/>
    <w:uiPriority w:val="39"/>
    <w:pPr>
      <w:ind w:leftChars="400" w:left="840"/>
    </w:pPr>
  </w:style>
  <w:style w:type="character" w:customStyle="1" w:styleId="af1">
    <w:name w:val="纯文本 字符"/>
    <w:link w:val="af0"/>
    <w:uiPriority w:val="99"/>
    <w:locked/>
    <w:rPr>
      <w:rFonts w:ascii="宋体" w:hAnsi="Courier New"/>
      <w:kern w:val="2"/>
      <w:sz w:val="21"/>
    </w:rPr>
  </w:style>
  <w:style w:type="paragraph" w:customStyle="1" w:styleId="81">
    <w:name w:val="目录 81"/>
    <w:basedOn w:val="a3"/>
    <w:next w:val="a3"/>
    <w:pPr>
      <w:ind w:leftChars="1400" w:left="2940"/>
    </w:pPr>
  </w:style>
  <w:style w:type="character" w:customStyle="1" w:styleId="af3">
    <w:name w:val="日期 字符"/>
    <w:link w:val="af2"/>
    <w:rPr>
      <w:kern w:val="2"/>
      <w:sz w:val="28"/>
    </w:rPr>
  </w:style>
  <w:style w:type="character" w:customStyle="1" w:styleId="26">
    <w:name w:val="正文文本缩进 2 字符"/>
    <w:link w:val="25"/>
    <w:qFormat/>
    <w:rPr>
      <w:kern w:val="2"/>
      <w:sz w:val="28"/>
    </w:rPr>
  </w:style>
  <w:style w:type="character" w:customStyle="1" w:styleId="af6">
    <w:name w:val="页脚 字符"/>
    <w:link w:val="af5"/>
    <w:uiPriority w:val="99"/>
    <w:rPr>
      <w:kern w:val="2"/>
      <w:sz w:val="18"/>
    </w:rPr>
  </w:style>
  <w:style w:type="character" w:customStyle="1" w:styleId="af8">
    <w:name w:val="页眉 字符"/>
    <w:link w:val="af7"/>
    <w:uiPriority w:val="99"/>
    <w:rPr>
      <w:kern w:val="2"/>
      <w:sz w:val="18"/>
    </w:rPr>
  </w:style>
  <w:style w:type="paragraph" w:customStyle="1" w:styleId="110">
    <w:name w:val="目录 11"/>
    <w:basedOn w:val="a3"/>
    <w:next w:val="a3"/>
    <w:qFormat/>
    <w:pPr>
      <w:spacing w:line="180" w:lineRule="auto"/>
      <w:jc w:val="center"/>
    </w:pPr>
    <w:rPr>
      <w:sz w:val="30"/>
    </w:rPr>
  </w:style>
  <w:style w:type="paragraph" w:customStyle="1" w:styleId="410">
    <w:name w:val="目录 41"/>
    <w:basedOn w:val="a3"/>
    <w:next w:val="a3"/>
    <w:pPr>
      <w:ind w:leftChars="600" w:left="1260"/>
    </w:pPr>
  </w:style>
  <w:style w:type="character" w:customStyle="1" w:styleId="afa">
    <w:name w:val="脚注文本 字符"/>
    <w:link w:val="af9"/>
    <w:qFormat/>
    <w:rPr>
      <w:kern w:val="2"/>
      <w:sz w:val="18"/>
    </w:rPr>
  </w:style>
  <w:style w:type="paragraph" w:customStyle="1" w:styleId="61">
    <w:name w:val="目录 61"/>
    <w:basedOn w:val="a3"/>
    <w:next w:val="a3"/>
    <w:pPr>
      <w:ind w:leftChars="1000" w:left="2100"/>
    </w:pPr>
  </w:style>
  <w:style w:type="paragraph" w:customStyle="1" w:styleId="211">
    <w:name w:val="目录 21"/>
    <w:basedOn w:val="a3"/>
    <w:next w:val="a3"/>
    <w:uiPriority w:val="39"/>
    <w:pPr>
      <w:ind w:leftChars="200" w:left="420"/>
    </w:pPr>
  </w:style>
  <w:style w:type="paragraph" w:customStyle="1" w:styleId="91">
    <w:name w:val="目录 91"/>
    <w:basedOn w:val="a3"/>
    <w:next w:val="a3"/>
    <w:qFormat/>
    <w:pPr>
      <w:ind w:leftChars="1600" w:left="3360"/>
    </w:pPr>
  </w:style>
  <w:style w:type="character" w:customStyle="1" w:styleId="aff">
    <w:name w:val="批注主题 字符"/>
    <w:link w:val="afe"/>
    <w:qFormat/>
    <w:rPr>
      <w:sz w:val="24"/>
    </w:rPr>
  </w:style>
  <w:style w:type="paragraph" w:customStyle="1" w:styleId="212">
    <w:name w:val="正文首行缩进 21"/>
    <w:basedOn w:val="ad"/>
    <w:link w:val="29"/>
    <w:pPr>
      <w:spacing w:after="120" w:line="240" w:lineRule="auto"/>
      <w:ind w:leftChars="200" w:left="420" w:firstLineChars="200" w:firstLine="420"/>
    </w:pPr>
  </w:style>
  <w:style w:type="character" w:customStyle="1" w:styleId="29">
    <w:name w:val="正文首行缩进 2 字符"/>
    <w:link w:val="212"/>
    <w:qFormat/>
    <w:rPr>
      <w:kern w:val="2"/>
      <w:sz w:val="44"/>
    </w:rPr>
  </w:style>
  <w:style w:type="paragraph" w:customStyle="1" w:styleId="BodyText1I2">
    <w:name w:val="BodyText1I2"/>
    <w:basedOn w:val="a3"/>
    <w:next w:val="BodyText"/>
    <w:qFormat/>
    <w:pPr>
      <w:spacing w:after="120" w:line="276" w:lineRule="auto"/>
      <w:ind w:leftChars="200" w:left="420"/>
      <w:jc w:val="left"/>
      <w:textAlignment w:val="baseline"/>
    </w:pPr>
    <w:rPr>
      <w:rFonts w:ascii="Calibri" w:hAnsi="Calibri"/>
      <w:kern w:val="0"/>
      <w:sz w:val="22"/>
      <w:szCs w:val="22"/>
      <w:lang w:eastAsia="en-US"/>
    </w:rPr>
  </w:style>
  <w:style w:type="paragraph" w:customStyle="1" w:styleId="BodyText">
    <w:name w:val="BodyText"/>
    <w:basedOn w:val="a3"/>
    <w:qFormat/>
    <w:pPr>
      <w:textAlignment w:val="baseline"/>
    </w:pPr>
    <w:rPr>
      <w:rFonts w:ascii="宋体" w:hAnsi="宋体"/>
      <w:kern w:val="0"/>
      <w:sz w:val="21"/>
      <w:szCs w:val="21"/>
      <w:lang w:eastAsia="en-US"/>
    </w:rPr>
  </w:style>
  <w:style w:type="character" w:customStyle="1" w:styleId="CharChar6">
    <w:name w:val="Char Char6"/>
    <w:qFormat/>
    <w:rPr>
      <w:rFonts w:ascii="仿宋_GB2312" w:eastAsia="仿宋_GB2312"/>
      <w:kern w:val="2"/>
      <w:sz w:val="32"/>
    </w:rPr>
  </w:style>
  <w:style w:type="character" w:customStyle="1" w:styleId="CharChar2">
    <w:name w:val="Char Char2"/>
    <w:qFormat/>
    <w:rPr>
      <w:rFonts w:eastAsia="宋体"/>
      <w:kern w:val="2"/>
      <w:sz w:val="18"/>
      <w:lang w:val="en-US" w:eastAsia="zh-CN"/>
    </w:rPr>
  </w:style>
  <w:style w:type="character" w:customStyle="1" w:styleId="CharChar">
    <w:name w:val="Char Char"/>
    <w:qFormat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">
    <w:name w:val="Table Text Char"/>
    <w:qFormat/>
    <w:rPr>
      <w:rFonts w:ascii="Arial" w:hAnsi="Arial"/>
      <w:kern w:val="2"/>
      <w:sz w:val="18"/>
      <w:lang w:val="en-US" w:eastAsia="zh-CN" w:bidi="ar-SA"/>
    </w:rPr>
  </w:style>
  <w:style w:type="character" w:customStyle="1" w:styleId="074Char1">
    <w:name w:val="标书正文:  0.74 厘米 Char1"/>
    <w:qFormat/>
    <w:rPr>
      <w:rFonts w:eastAsia="宋体"/>
      <w:kern w:val="2"/>
      <w:sz w:val="24"/>
      <w:lang w:val="en-US" w:eastAsia="zh-CN"/>
    </w:rPr>
  </w:style>
  <w:style w:type="character" w:customStyle="1" w:styleId="CharChar11">
    <w:name w:val="Char Char11"/>
    <w:qFormat/>
    <w:rPr>
      <w:rFonts w:ascii="宋体"/>
      <w:kern w:val="2"/>
      <w:sz w:val="28"/>
    </w:rPr>
  </w:style>
  <w:style w:type="character" w:customStyle="1" w:styleId="CharChar7">
    <w:name w:val="Char Char7"/>
    <w:qFormat/>
    <w:rPr>
      <w:rFonts w:ascii="宋体" w:eastAsia="宋体" w:hAnsi="宋体"/>
      <w:kern w:val="2"/>
      <w:sz w:val="28"/>
    </w:rPr>
  </w:style>
  <w:style w:type="character" w:customStyle="1" w:styleId="Char">
    <w:name w:val="文字 Char"/>
    <w:qFormat/>
    <w:rPr>
      <w:rFonts w:ascii="宋体"/>
      <w:kern w:val="2"/>
      <w:sz w:val="28"/>
    </w:rPr>
  </w:style>
  <w:style w:type="character" w:customStyle="1" w:styleId="CharChar5">
    <w:name w:val="Char Char5"/>
    <w:qFormat/>
    <w:rPr>
      <w:rFonts w:ascii="Arial" w:eastAsia="宋体" w:hAnsi="Arial"/>
      <w:b/>
      <w:smallCaps/>
      <w:kern w:val="28"/>
      <w:sz w:val="36"/>
      <w:lang w:val="en-US" w:eastAsia="en-US"/>
    </w:rPr>
  </w:style>
  <w:style w:type="character" w:customStyle="1" w:styleId="font61">
    <w:name w:val="font61"/>
    <w:qFormat/>
    <w:rPr>
      <w:rFonts w:ascii="微软雅黑" w:eastAsia="微软雅黑" w:hAnsi="微软雅黑" w:cs="微软雅黑" w:hint="eastAsia"/>
      <w:color w:val="000000"/>
      <w:sz w:val="24"/>
      <w:szCs w:val="24"/>
      <w:u w:val="none"/>
    </w:rPr>
  </w:style>
  <w:style w:type="character" w:customStyle="1" w:styleId="titleemph1">
    <w:name w:val="title_emph1"/>
    <w:qFormat/>
    <w:rPr>
      <w:rFonts w:ascii="Arial" w:hAnsi="Arial" w:hint="default"/>
      <w:b/>
      <w:sz w:val="20"/>
    </w:rPr>
  </w:style>
  <w:style w:type="character" w:customStyle="1" w:styleId="CommentTextChar">
    <w:name w:val="Comment Text Char"/>
    <w:semiHidden/>
    <w:locked/>
    <w:rPr>
      <w:rFonts w:ascii="Times New Roman" w:hAnsi="Times New Roman" w:cs="Times New Roman"/>
      <w:sz w:val="20"/>
      <w:szCs w:val="20"/>
    </w:rPr>
  </w:style>
  <w:style w:type="character" w:customStyle="1" w:styleId="v151">
    <w:name w:val="v151"/>
    <w:rPr>
      <w:sz w:val="18"/>
    </w:rPr>
  </w:style>
  <w:style w:type="character" w:customStyle="1" w:styleId="font1">
    <w:name w:val="font1"/>
    <w:rPr>
      <w:color w:val="000000"/>
      <w:sz w:val="18"/>
    </w:rPr>
  </w:style>
  <w:style w:type="character" w:customStyle="1" w:styleId="CharCharCharCharCharCharCharCharChar">
    <w:name w:val="Char Char Char Char Char Char Char Char Char"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CharCharChar">
    <w:name w:val="Table Text Char Char Char Char"/>
    <w:link w:val="TableText"/>
    <w:rPr>
      <w:rFonts w:ascii="Arial" w:hAnsi="Arial"/>
      <w:kern w:val="2"/>
      <w:sz w:val="18"/>
      <w:lang w:val="en-US" w:eastAsia="zh-CN" w:bidi="ar-SA"/>
    </w:rPr>
  </w:style>
  <w:style w:type="paragraph" w:customStyle="1" w:styleId="TableText">
    <w:name w:val="Table Text"/>
    <w:link w:val="TableTextCharCharCharChar"/>
    <w:pPr>
      <w:snapToGrid w:val="0"/>
      <w:spacing w:before="80" w:after="80"/>
    </w:pPr>
    <w:rPr>
      <w:rFonts w:ascii="Arial" w:hAnsi="Arial"/>
      <w:kern w:val="2"/>
      <w:sz w:val="18"/>
    </w:rPr>
  </w:style>
  <w:style w:type="character" w:customStyle="1" w:styleId="H2Char">
    <w:name w:val="H2 Char"/>
    <w:rPr>
      <w:rFonts w:ascii="Arial" w:eastAsia="宋体" w:hAnsi="Arial"/>
      <w:kern w:val="2"/>
      <w:sz w:val="28"/>
      <w:lang w:val="en-US" w:eastAsia="zh-CN"/>
    </w:rPr>
  </w:style>
  <w:style w:type="character" w:customStyle="1" w:styleId="top-det1">
    <w:name w:val="top-det1"/>
    <w:rPr>
      <w:b/>
      <w:color w:val="000000"/>
    </w:rPr>
  </w:style>
  <w:style w:type="character" w:customStyle="1" w:styleId="aff8">
    <w:name w:val="批注文字 字符"/>
    <w:rPr>
      <w:sz w:val="24"/>
    </w:rPr>
  </w:style>
  <w:style w:type="character" w:customStyle="1" w:styleId="crowed11">
    <w:name w:val="crowed11"/>
    <w:rPr>
      <w:rFonts w:hint="default"/>
      <w:sz w:val="24"/>
    </w:rPr>
  </w:style>
  <w:style w:type="character" w:customStyle="1" w:styleId="TableTextChar1Char">
    <w:name w:val="Table Text Char1 Char"/>
    <w:rPr>
      <w:rFonts w:ascii="Arial" w:hAnsi="Arial"/>
      <w:kern w:val="2"/>
      <w:sz w:val="18"/>
      <w:lang w:val="en-US" w:eastAsia="zh-CN" w:bidi="ar-SA"/>
    </w:rPr>
  </w:style>
  <w:style w:type="character" w:customStyle="1" w:styleId="2a">
    <w:name w:val="标题 2 字符"/>
    <w:uiPriority w:val="99"/>
    <w:qFormat/>
    <w:rPr>
      <w:rFonts w:ascii="Arial" w:eastAsia="黑体" w:hAnsi="Arial"/>
      <w:b/>
      <w:kern w:val="2"/>
      <w:sz w:val="32"/>
    </w:rPr>
  </w:style>
  <w:style w:type="character" w:customStyle="1" w:styleId="TableHeadingCharChar">
    <w:name w:val="Table Heading Char Char"/>
    <w:rPr>
      <w:rFonts w:ascii="Arial" w:eastAsia="黑体" w:hAnsi="Arial"/>
      <w:kern w:val="2"/>
      <w:sz w:val="18"/>
      <w:lang w:val="en-US" w:eastAsia="zh-CN"/>
    </w:rPr>
  </w:style>
  <w:style w:type="character" w:customStyle="1" w:styleId="CharChar0">
    <w:name w:val="文字 Char Char"/>
    <w:link w:val="aff9"/>
    <w:rPr>
      <w:rFonts w:ascii="宋体"/>
      <w:kern w:val="2"/>
      <w:sz w:val="28"/>
    </w:rPr>
  </w:style>
  <w:style w:type="paragraph" w:customStyle="1" w:styleId="aff9">
    <w:name w:val="文字"/>
    <w:basedOn w:val="a3"/>
    <w:link w:val="CharChar0"/>
    <w:pPr>
      <w:tabs>
        <w:tab w:val="left" w:pos="8520"/>
      </w:tabs>
      <w:spacing w:line="312" w:lineRule="auto"/>
      <w:ind w:right="-170" w:firstLine="556"/>
    </w:pPr>
    <w:rPr>
      <w:rFonts w:ascii="宋体"/>
    </w:rPr>
  </w:style>
  <w:style w:type="character" w:customStyle="1" w:styleId="affa">
    <w:name w:val="样式 宋体"/>
    <w:rPr>
      <w:rFonts w:ascii="宋体" w:eastAsia="宋体" w:hAnsi="宋体"/>
      <w:sz w:val="28"/>
    </w:rPr>
  </w:style>
  <w:style w:type="character" w:customStyle="1" w:styleId="Char0">
    <w:name w:val="正文 + 三号 Char"/>
    <w:rPr>
      <w:rFonts w:eastAsia="宋体"/>
      <w:kern w:val="2"/>
      <w:sz w:val="21"/>
      <w:lang w:val="en-US" w:eastAsia="zh-CN"/>
    </w:rPr>
  </w:style>
  <w:style w:type="character" w:customStyle="1" w:styleId="Char1">
    <w:name w:val="小 Char"/>
    <w:rPr>
      <w:rFonts w:ascii="宋体" w:eastAsia="宋体" w:hAnsi="Courier New"/>
      <w:kern w:val="2"/>
      <w:sz w:val="21"/>
      <w:lang w:val="en-US" w:eastAsia="zh-CN" w:bidi="ar-SA"/>
    </w:rPr>
  </w:style>
  <w:style w:type="character" w:customStyle="1" w:styleId="37">
    <w:name w:val="标题 3 字符"/>
    <w:rPr>
      <w:rFonts w:eastAsia="宋体"/>
      <w:b/>
      <w:kern w:val="2"/>
      <w:sz w:val="32"/>
      <w:lang w:val="en-US" w:eastAsia="zh-CN"/>
    </w:rPr>
  </w:style>
  <w:style w:type="character" w:customStyle="1" w:styleId="content-white1">
    <w:name w:val="content-white1"/>
    <w:rPr>
      <w:color w:val="auto"/>
      <w:sz w:val="18"/>
      <w:u w:val="none"/>
    </w:rPr>
  </w:style>
  <w:style w:type="character" w:customStyle="1" w:styleId="font31">
    <w:name w:val="font31"/>
    <w:qFormat/>
    <w:rPr>
      <w:rFonts w:ascii="微软雅黑 Light" w:eastAsia="微软雅黑 Light" w:hAnsi="微软雅黑 Light" w:cs="微软雅黑 Light" w:hint="default"/>
      <w:color w:val="000000"/>
      <w:sz w:val="24"/>
      <w:szCs w:val="24"/>
      <w:u w:val="none"/>
    </w:rPr>
  </w:style>
  <w:style w:type="character" w:customStyle="1" w:styleId="CharChar4">
    <w:name w:val="Char Char4"/>
    <w:rPr>
      <w:rFonts w:eastAsia="宋体"/>
      <w:b/>
      <w:kern w:val="2"/>
      <w:sz w:val="21"/>
      <w:lang w:val="en-US" w:eastAsia="zh-CN"/>
    </w:rPr>
  </w:style>
  <w:style w:type="character" w:customStyle="1" w:styleId="111">
    <w:name w:val="未命名11"/>
    <w:rPr>
      <w:color w:val="77FFFF"/>
      <w:sz w:val="24"/>
    </w:rPr>
  </w:style>
  <w:style w:type="character" w:customStyle="1" w:styleId="font21">
    <w:name w:val="font21"/>
    <w:qFormat/>
    <w:rPr>
      <w:rFonts w:ascii="Times New Roman" w:hAnsi="Times New Roman" w:cs="Times New Roman" w:hint="default"/>
      <w:color w:val="000000"/>
      <w:sz w:val="24"/>
      <w:szCs w:val="24"/>
      <w:u w:val="none"/>
    </w:rPr>
  </w:style>
  <w:style w:type="character" w:customStyle="1" w:styleId="CharChar3">
    <w:name w:val="Char Char3"/>
    <w:rPr>
      <w:rFonts w:eastAsia="宋体"/>
      <w:kern w:val="2"/>
      <w:sz w:val="18"/>
      <w:lang w:val="en-US" w:eastAsia="zh-CN"/>
    </w:rPr>
  </w:style>
  <w:style w:type="character" w:customStyle="1" w:styleId="TableTextChar1CharChar">
    <w:name w:val="Table Text Char1 Char Char"/>
    <w:rPr>
      <w:rFonts w:ascii="Arial" w:hAnsi="Arial"/>
      <w:kern w:val="2"/>
      <w:sz w:val="18"/>
      <w:lang w:val="en-US" w:eastAsia="zh-CN" w:bidi="ar-SA"/>
    </w:rPr>
  </w:style>
  <w:style w:type="paragraph" w:customStyle="1" w:styleId="affb">
    <w:name w:val="文章正文"/>
    <w:basedOn w:val="a3"/>
    <w:pPr>
      <w:ind w:firstLineChars="200" w:firstLine="560"/>
    </w:pPr>
    <w:rPr>
      <w:rFonts w:ascii="仿宋_GB2312" w:eastAsia="仿宋_GB2312" w:hAnsi="宋体"/>
      <w:color w:val="000000"/>
    </w:rPr>
  </w:style>
  <w:style w:type="paragraph" w:customStyle="1" w:styleId="CharChar1">
    <w:name w:val="Char Char1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Char2CharCharCharCharCharChar">
    <w:name w:val="Char2 Char Char Char Char Char Char"/>
    <w:basedOn w:val="a3"/>
    <w:rPr>
      <w:rFonts w:ascii="仿宋_GB2312"/>
      <w:b/>
      <w:sz w:val="30"/>
    </w:rPr>
  </w:style>
  <w:style w:type="paragraph" w:customStyle="1" w:styleId="content">
    <w:name w:val="content"/>
    <w:basedOn w:val="a3"/>
    <w:pPr>
      <w:widowControl/>
      <w:spacing w:before="100" w:beforeAutospacing="1" w:after="100" w:afterAutospacing="1" w:line="280" w:lineRule="atLeast"/>
      <w:ind w:firstLine="375"/>
      <w:jc w:val="left"/>
    </w:pPr>
    <w:rPr>
      <w:rFonts w:ascii="宋体" w:hAnsi="宋体"/>
      <w:color w:val="000000"/>
      <w:kern w:val="0"/>
      <w:sz w:val="18"/>
    </w:rPr>
  </w:style>
  <w:style w:type="paragraph" w:customStyle="1" w:styleId="213">
    <w:name w:val="正文文本 21"/>
    <w:basedOn w:val="a3"/>
    <w:pPr>
      <w:adjustRightInd w:val="0"/>
      <w:spacing w:before="120" w:line="360" w:lineRule="auto"/>
      <w:ind w:firstLine="480"/>
      <w:textAlignment w:val="baseline"/>
    </w:pPr>
    <w:rPr>
      <w:sz w:val="24"/>
    </w:rPr>
  </w:style>
  <w:style w:type="paragraph" w:customStyle="1" w:styleId="affc">
    <w:name w:val="段落正文"/>
    <w:basedOn w:val="a3"/>
    <w:pPr>
      <w:spacing w:beforeLines="50" w:before="156" w:line="360" w:lineRule="auto"/>
      <w:ind w:firstLineChars="200" w:firstLine="200"/>
    </w:pPr>
    <w:rPr>
      <w:spacing w:val="2"/>
      <w:sz w:val="24"/>
    </w:rPr>
  </w:style>
  <w:style w:type="paragraph" w:customStyle="1" w:styleId="Title-Date">
    <w:name w:val="Title - Date"/>
    <w:basedOn w:val="afd"/>
    <w:next w:val="a3"/>
    <w:pPr>
      <w:spacing w:before="240" w:after="720"/>
    </w:pPr>
    <w:rPr>
      <w:sz w:val="28"/>
    </w:rPr>
  </w:style>
  <w:style w:type="paragraph" w:customStyle="1" w:styleId="13">
    <w:name w:val="1.正文"/>
    <w:basedOn w:val="a3"/>
    <w:pPr>
      <w:spacing w:line="360" w:lineRule="auto"/>
      <w:ind w:leftChars="225" w:left="540" w:firstLineChars="225" w:firstLine="540"/>
    </w:pPr>
    <w:rPr>
      <w:sz w:val="24"/>
    </w:rPr>
  </w:style>
  <w:style w:type="paragraph" w:customStyle="1" w:styleId="affd">
    <w:name w:val="二级条标题"/>
    <w:basedOn w:val="affe"/>
    <w:next w:val="afff"/>
    <w:pPr>
      <w:ind w:left="840"/>
      <w:outlineLvl w:val="3"/>
    </w:pPr>
  </w:style>
  <w:style w:type="paragraph" w:customStyle="1" w:styleId="affe">
    <w:name w:val="一级条标题"/>
    <w:basedOn w:val="a1"/>
    <w:next w:val="afff"/>
    <w:pPr>
      <w:numPr>
        <w:ilvl w:val="0"/>
        <w:numId w:val="0"/>
      </w:numPr>
      <w:spacing w:beforeLines="0" w:before="0" w:afterLines="0" w:after="0"/>
      <w:ind w:left="525"/>
      <w:outlineLvl w:val="2"/>
    </w:pPr>
    <w:rPr>
      <w:sz w:val="21"/>
    </w:rPr>
  </w:style>
  <w:style w:type="paragraph" w:customStyle="1" w:styleId="a1">
    <w:name w:val="章标题"/>
    <w:next w:val="a3"/>
    <w:pPr>
      <w:numPr>
        <w:ilvl w:val="1"/>
        <w:numId w:val="4"/>
      </w:numPr>
      <w:spacing w:beforeLines="50" w:before="156" w:afterLines="50" w:after="156"/>
      <w:ind w:left="0"/>
      <w:jc w:val="both"/>
      <w:outlineLvl w:val="1"/>
    </w:pPr>
    <w:rPr>
      <w:rFonts w:ascii="黑体" w:eastAsia="黑体"/>
      <w:sz w:val="24"/>
    </w:rPr>
  </w:style>
  <w:style w:type="paragraph" w:customStyle="1" w:styleId="afff">
    <w:name w:val="段"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paragraph" w:customStyle="1" w:styleId="Title-Revision">
    <w:name w:val="Title - Revision"/>
    <w:basedOn w:val="afd"/>
    <w:pPr>
      <w:spacing w:before="720"/>
    </w:pPr>
  </w:style>
  <w:style w:type="paragraph" w:customStyle="1" w:styleId="TableTextCharChar">
    <w:name w:val="Table Text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2">
    <w:name w:val="Char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14">
    <w:name w:val="表格1"/>
    <w:basedOn w:val="a3"/>
    <w:next w:val="a3"/>
    <w:pPr>
      <w:kinsoku w:val="0"/>
      <w:wordWrap w:val="0"/>
      <w:overflowPunct w:val="0"/>
      <w:autoSpaceDE w:val="0"/>
      <w:autoSpaceDN w:val="0"/>
      <w:adjustRightInd w:val="0"/>
      <w:spacing w:line="288" w:lineRule="auto"/>
      <w:jc w:val="center"/>
      <w:textAlignment w:val="baseline"/>
    </w:pPr>
    <w:rPr>
      <w:rFonts w:ascii="宋体"/>
      <w:kern w:val="0"/>
      <w:sz w:val="18"/>
    </w:rPr>
  </w:style>
  <w:style w:type="paragraph" w:customStyle="1" w:styleId="ParaCharCharCharCharCharCharCharCharChar1CharCharCharChar">
    <w:name w:val="默认段落字体 Para Char Char Char Char Char Char Char Char Char1 Char Char Char Char"/>
    <w:basedOn w:val="a3"/>
    <w:qFormat/>
    <w:rPr>
      <w:rFonts w:ascii="Tahoma" w:hAnsi="Tahoma"/>
      <w:sz w:val="24"/>
    </w:rPr>
  </w:style>
  <w:style w:type="paragraph" w:customStyle="1" w:styleId="Char1CharCharChar">
    <w:name w:val="Char1 Char Char Char"/>
    <w:basedOn w:val="a3"/>
    <w:rPr>
      <w:rFonts w:ascii="Tahoma" w:hAnsi="Tahoma"/>
      <w:sz w:val="24"/>
    </w:rPr>
  </w:style>
  <w:style w:type="paragraph" w:customStyle="1" w:styleId="CharCharCharCharChar">
    <w:name w:val="Char Char Char Char Char"/>
    <w:basedOn w:val="a3"/>
    <w:pPr>
      <w:tabs>
        <w:tab w:val="left" w:pos="425"/>
      </w:tabs>
      <w:ind w:left="1620" w:hanging="360"/>
    </w:pPr>
    <w:rPr>
      <w:rFonts w:ascii="Tahoma" w:hAnsi="Tahoma"/>
      <w:sz w:val="24"/>
    </w:rPr>
  </w:style>
  <w:style w:type="paragraph" w:customStyle="1" w:styleId="ParaCharCharCharCharCharCharChar">
    <w:name w:val="默认段落字体 Para Char Char Char Char Char Char Char"/>
    <w:basedOn w:val="a3"/>
    <w:rPr>
      <w:rFonts w:ascii="Tahoma" w:hAnsi="Tahoma"/>
      <w:sz w:val="24"/>
    </w:rPr>
  </w:style>
  <w:style w:type="paragraph" w:customStyle="1" w:styleId="afff0">
    <w:name w:val="af"/>
    <w:basedOn w:val="a3"/>
    <w:pPr>
      <w:widowControl/>
      <w:spacing w:line="300" w:lineRule="atLeast"/>
      <w:jc w:val="left"/>
    </w:pPr>
    <w:rPr>
      <w:rFonts w:ascii="宋体" w:hAnsi="宋体"/>
      <w:kern w:val="0"/>
      <w:sz w:val="18"/>
    </w:rPr>
  </w:style>
  <w:style w:type="paragraph" w:customStyle="1" w:styleId="afff1">
    <w:name w:val="样式 宋体 五号 行距: 单倍行距"/>
    <w:basedOn w:val="a3"/>
    <w:qFormat/>
    <w:pPr>
      <w:adjustRightInd w:val="0"/>
      <w:jc w:val="left"/>
    </w:pPr>
    <w:rPr>
      <w:rFonts w:ascii="宋体" w:hAnsi="宋体"/>
      <w:kern w:val="0"/>
      <w:sz w:val="21"/>
    </w:rPr>
  </w:style>
  <w:style w:type="paragraph" w:customStyle="1" w:styleId="afff2">
    <w:name w:val="正文格式"/>
    <w:basedOn w:val="a3"/>
    <w:pPr>
      <w:widowControl/>
      <w:adjustRightInd w:val="0"/>
      <w:snapToGrid w:val="0"/>
      <w:spacing w:before="60" w:line="360" w:lineRule="auto"/>
      <w:ind w:firstLineChars="200" w:firstLine="480"/>
      <w:jc w:val="left"/>
      <w:textAlignment w:val="baseline"/>
    </w:pPr>
    <w:rPr>
      <w:rFonts w:ascii="宋体" w:hAnsi="宋体"/>
      <w:color w:val="000000"/>
      <w:kern w:val="0"/>
      <w:sz w:val="24"/>
    </w:rPr>
  </w:style>
  <w:style w:type="paragraph" w:customStyle="1" w:styleId="afff3">
    <w:name w:val="缺省文本"/>
    <w:basedOn w:val="a3"/>
    <w:pPr>
      <w:tabs>
        <w:tab w:val="left" w:pos="1260"/>
      </w:tabs>
      <w:autoSpaceDE w:val="0"/>
      <w:autoSpaceDN w:val="0"/>
      <w:adjustRightInd w:val="0"/>
      <w:spacing w:line="360" w:lineRule="auto"/>
      <w:jc w:val="left"/>
    </w:pPr>
    <w:rPr>
      <w:kern w:val="0"/>
      <w:sz w:val="24"/>
    </w:rPr>
  </w:style>
  <w:style w:type="paragraph" w:customStyle="1" w:styleId="ItemStep">
    <w:name w:val="Item Step"/>
    <w:pPr>
      <w:tabs>
        <w:tab w:val="left" w:pos="1644"/>
      </w:tabs>
      <w:ind w:left="1644" w:hanging="510"/>
      <w:outlineLvl w:val="4"/>
    </w:pPr>
    <w:rPr>
      <w:rFonts w:ascii="Arial" w:hAnsi="Arial"/>
      <w:sz w:val="21"/>
    </w:rPr>
  </w:style>
  <w:style w:type="paragraph" w:customStyle="1" w:styleId="CharChar1CharCharCharCharCharCharCharCharCharCharCharCharCharChar">
    <w:name w:val="Char Char1 Char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2b">
    <w:name w:val="正文字缩2字"/>
    <w:basedOn w:val="a3"/>
    <w:pPr>
      <w:spacing w:before="60" w:after="60" w:line="360" w:lineRule="auto"/>
      <w:ind w:leftChars="200" w:left="200" w:firstLineChars="200" w:firstLine="200"/>
    </w:pPr>
    <w:rPr>
      <w:sz w:val="24"/>
    </w:rPr>
  </w:style>
  <w:style w:type="paragraph" w:customStyle="1" w:styleId="2c">
    <w:name w:val="附录2"/>
    <w:basedOn w:val="a3"/>
    <w:next w:val="a3"/>
    <w:qFormat/>
    <w:pPr>
      <w:tabs>
        <w:tab w:val="left" w:pos="420"/>
        <w:tab w:val="left" w:pos="624"/>
      </w:tabs>
      <w:ind w:left="420" w:hanging="420"/>
      <w:outlineLvl w:val="1"/>
    </w:pPr>
    <w:rPr>
      <w:rFonts w:ascii="黑体" w:eastAsia="黑体" w:hAnsi="黑体"/>
      <w:b/>
      <w:sz w:val="32"/>
    </w:rPr>
  </w:style>
  <w:style w:type="paragraph" w:customStyle="1" w:styleId="style1">
    <w:name w:val="style1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1"/>
    </w:rPr>
  </w:style>
  <w:style w:type="paragraph" w:customStyle="1" w:styleId="afff4">
    <w:name w:val="司法正文"/>
    <w:pPr>
      <w:widowControl w:val="0"/>
      <w:ind w:firstLineChars="200" w:firstLine="200"/>
      <w:jc w:val="both"/>
    </w:pPr>
    <w:rPr>
      <w:rFonts w:eastAsia="仿宋_GB2312"/>
      <w:sz w:val="32"/>
    </w:rPr>
  </w:style>
  <w:style w:type="paragraph" w:customStyle="1" w:styleId="afff5">
    <w:name w:val="表格内文字"/>
    <w:basedOn w:val="af0"/>
    <w:pPr>
      <w:adjustRightInd w:val="0"/>
    </w:pPr>
    <w:rPr>
      <w:color w:val="000000"/>
      <w:lang w:val="en-GB"/>
    </w:rPr>
  </w:style>
  <w:style w:type="paragraph" w:customStyle="1" w:styleId="00">
    <w:name w:val="00"/>
    <w:basedOn w:val="a3"/>
    <w:pPr>
      <w:autoSpaceDE w:val="0"/>
      <w:autoSpaceDN w:val="0"/>
      <w:adjustRightInd w:val="0"/>
      <w:jc w:val="left"/>
    </w:pPr>
    <w:rPr>
      <w:rFonts w:ascii="黑体" w:eastAsia="黑体"/>
      <w:b/>
      <w:kern w:val="0"/>
      <w:sz w:val="20"/>
    </w:rPr>
  </w:style>
  <w:style w:type="paragraph" w:customStyle="1" w:styleId="tabletext0">
    <w:name w:val="tabletext"/>
    <w:basedOn w:val="a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fff6">
    <w:name w:val="可研正文"/>
    <w:basedOn w:val="a7"/>
    <w:pPr>
      <w:adjustRightInd w:val="0"/>
      <w:snapToGrid w:val="0"/>
      <w:spacing w:line="440" w:lineRule="exact"/>
      <w:ind w:firstLine="567"/>
    </w:pPr>
    <w:rPr>
      <w:sz w:val="28"/>
    </w:rPr>
  </w:style>
  <w:style w:type="paragraph" w:customStyle="1" w:styleId="15">
    <w:name w:val="1"/>
    <w:basedOn w:val="a3"/>
    <w:next w:val="af0"/>
    <w:rPr>
      <w:rFonts w:ascii="宋体" w:hAnsi="Courier New"/>
      <w:sz w:val="21"/>
    </w:rPr>
  </w:style>
  <w:style w:type="paragraph" w:customStyle="1" w:styleId="CSS1Char">
    <w:name w:val="CSS1级正文 Char"/>
    <w:basedOn w:val="a7"/>
    <w:qFormat/>
    <w:pPr>
      <w:adjustRightInd w:val="0"/>
      <w:snapToGrid w:val="0"/>
      <w:spacing w:line="360" w:lineRule="auto"/>
      <w:ind w:firstLine="480"/>
    </w:pPr>
    <w:rPr>
      <w:rFonts w:ascii="Times New Roman" w:eastAsia="宋体"/>
      <w:sz w:val="24"/>
    </w:rPr>
  </w:style>
  <w:style w:type="paragraph" w:customStyle="1" w:styleId="CharCharCharCharCharCharCharCharCharCharCharCharChar">
    <w:name w:val="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lang w:eastAsia="en-US"/>
    </w:rPr>
  </w:style>
  <w:style w:type="paragraph" w:customStyle="1" w:styleId="afff7">
    <w:name w:val="正文表格"/>
    <w:basedOn w:val="a3"/>
    <w:qFormat/>
    <w:pPr>
      <w:adjustRightInd w:val="0"/>
      <w:spacing w:before="40" w:after="40"/>
    </w:pPr>
    <w:rPr>
      <w:sz w:val="24"/>
    </w:rPr>
  </w:style>
  <w:style w:type="paragraph" w:customStyle="1" w:styleId="16">
    <w:name w:val="首行缩进 1"/>
    <w:basedOn w:val="a3"/>
    <w:pPr>
      <w:spacing w:after="120" w:line="360" w:lineRule="auto"/>
      <w:ind w:firstLineChars="200" w:firstLine="200"/>
    </w:pPr>
    <w:rPr>
      <w:sz w:val="24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a3"/>
    <w:pPr>
      <w:tabs>
        <w:tab w:val="left" w:pos="360"/>
      </w:tabs>
    </w:pPr>
    <w:rPr>
      <w:sz w:val="24"/>
    </w:rPr>
  </w:style>
  <w:style w:type="paragraph" w:customStyle="1" w:styleId="21">
    <w:name w:val="样式2"/>
    <w:basedOn w:val="4"/>
    <w:pPr>
      <w:numPr>
        <w:numId w:val="5"/>
      </w:numPr>
      <w:spacing w:before="560" w:line="400" w:lineRule="exact"/>
      <w:jc w:val="center"/>
      <w:outlineLvl w:val="0"/>
    </w:pPr>
    <w:rPr>
      <w:b w:val="0"/>
      <w:sz w:val="44"/>
    </w:rPr>
  </w:style>
  <w:style w:type="paragraph" w:customStyle="1" w:styleId="CharChar14CharChar">
    <w:name w:val="Char Char14 Char Char"/>
    <w:basedOn w:val="a3"/>
    <w:rPr>
      <w:sz w:val="21"/>
      <w:szCs w:val="24"/>
    </w:rPr>
  </w:style>
  <w:style w:type="paragraph" w:customStyle="1" w:styleId="220">
    <w:name w:val="样式 样式 首行缩进:  2 字符 + 首行缩进:  2 字符"/>
    <w:basedOn w:val="a3"/>
    <w:pPr>
      <w:numPr>
        <w:numId w:val="6"/>
      </w:numPr>
      <w:tabs>
        <w:tab w:val="clear" w:pos="1230"/>
      </w:tabs>
      <w:spacing w:line="360" w:lineRule="auto"/>
      <w:ind w:firstLineChars="200" w:firstLine="480"/>
    </w:pPr>
    <w:rPr>
      <w:sz w:val="24"/>
    </w:rPr>
  </w:style>
  <w:style w:type="paragraph" w:customStyle="1" w:styleId="xl23">
    <w:name w:val="xl23"/>
    <w:basedOn w:val="a3"/>
    <w:pPr>
      <w:widowControl/>
      <w:spacing w:before="100" w:beforeAutospacing="1" w:after="100" w:afterAutospacing="1" w:line="360" w:lineRule="auto"/>
      <w:textAlignment w:val="top"/>
    </w:pPr>
    <w:rPr>
      <w:kern w:val="0"/>
      <w:sz w:val="24"/>
    </w:rPr>
  </w:style>
  <w:style w:type="paragraph" w:customStyle="1" w:styleId="214">
    <w:name w:val="正文文本缩进 21"/>
    <w:basedOn w:val="a3"/>
    <w:pPr>
      <w:adjustRightInd w:val="0"/>
      <w:spacing w:before="120"/>
      <w:ind w:firstLine="420"/>
      <w:textAlignment w:val="baseline"/>
    </w:pPr>
    <w:rPr>
      <w:sz w:val="24"/>
    </w:rPr>
  </w:style>
  <w:style w:type="paragraph" w:customStyle="1" w:styleId="17">
    <w:name w:val="修订1"/>
    <w:rPr>
      <w:rFonts w:ascii="Calibri" w:hAnsi="Calibri"/>
      <w:kern w:val="2"/>
      <w:sz w:val="21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</w:rPr>
  </w:style>
  <w:style w:type="paragraph" w:customStyle="1" w:styleId="afff8">
    <w:name w:val="关键词"/>
    <w:basedOn w:val="a3"/>
    <w:next w:val="a3"/>
    <w:pPr>
      <w:spacing w:line="360" w:lineRule="auto"/>
    </w:pPr>
    <w:rPr>
      <w:rFonts w:eastAsia="黑体"/>
      <w:sz w:val="20"/>
    </w:rPr>
  </w:style>
  <w:style w:type="paragraph" w:customStyle="1" w:styleId="18">
    <w:name w:val="正文1"/>
    <w:basedOn w:val="a3"/>
    <w:pPr>
      <w:spacing w:line="300" w:lineRule="auto"/>
      <w:ind w:firstLineChars="200" w:firstLine="200"/>
    </w:pPr>
    <w:rPr>
      <w:sz w:val="24"/>
    </w:rPr>
  </w:style>
  <w:style w:type="paragraph" w:customStyle="1" w:styleId="StyleHeading3h3Heading3-oldLevel3HeadH3level3PIM3se">
    <w:name w:val="Style Heading 3h3Heading 3 - oldLevel 3 HeadH3level_3PIM 3se..."/>
    <w:basedOn w:val="30"/>
    <w:pPr>
      <w:numPr>
        <w:ilvl w:val="2"/>
        <w:numId w:val="7"/>
      </w:numPr>
      <w:tabs>
        <w:tab w:val="left" w:pos="709"/>
      </w:tabs>
    </w:pPr>
  </w:style>
  <w:style w:type="paragraph" w:customStyle="1" w:styleId="afff9">
    <w:name w:val="列表项目"/>
    <w:basedOn w:val="a3"/>
    <w:pPr>
      <w:tabs>
        <w:tab w:val="left" w:pos="420"/>
      </w:tabs>
      <w:spacing w:line="288" w:lineRule="auto"/>
      <w:ind w:leftChars="200" w:left="840" w:hangingChars="200" w:hanging="420"/>
    </w:pPr>
    <w:rPr>
      <w:sz w:val="21"/>
    </w:rPr>
  </w:style>
  <w:style w:type="paragraph" w:customStyle="1" w:styleId="ItemList">
    <w:name w:val="Item List"/>
    <w:qFormat/>
    <w:pPr>
      <w:numPr>
        <w:numId w:val="8"/>
      </w:numPr>
      <w:spacing w:line="300" w:lineRule="auto"/>
      <w:jc w:val="both"/>
    </w:pPr>
    <w:rPr>
      <w:rFonts w:ascii="Arial" w:hAnsi="Arial"/>
      <w:sz w:val="21"/>
    </w:rPr>
  </w:style>
  <w:style w:type="paragraph" w:customStyle="1" w:styleId="afffa">
    <w:name w:val="没有缩进（为图形使用）"/>
    <w:basedOn w:val="a3"/>
    <w:pPr>
      <w:spacing w:before="120" w:after="120" w:line="360" w:lineRule="auto"/>
    </w:pPr>
    <w:rPr>
      <w:sz w:val="24"/>
    </w:rPr>
  </w:style>
  <w:style w:type="paragraph" w:customStyle="1" w:styleId="INStep">
    <w:name w:val="IN Step"/>
    <w:basedOn w:val="a3"/>
    <w:pPr>
      <w:keepLines/>
      <w:widowControl/>
      <w:tabs>
        <w:tab w:val="left" w:pos="1134"/>
      </w:tabs>
      <w:spacing w:before="80" w:after="80" w:line="300" w:lineRule="auto"/>
      <w:ind w:left="1134" w:hanging="907"/>
      <w:outlineLvl w:val="8"/>
    </w:pPr>
    <w:rPr>
      <w:rFonts w:ascii="Arial" w:hAnsi="Arial"/>
      <w:kern w:val="0"/>
      <w:sz w:val="21"/>
    </w:rPr>
  </w:style>
  <w:style w:type="paragraph" w:customStyle="1" w:styleId="afffb">
    <w:name w:val="标题无"/>
    <w:basedOn w:val="a3"/>
    <w:pPr>
      <w:spacing w:line="360" w:lineRule="auto"/>
    </w:pPr>
    <w:rPr>
      <w:sz w:val="24"/>
    </w:rPr>
  </w:style>
  <w:style w:type="paragraph" w:customStyle="1" w:styleId="19">
    <w:name w:val="样式1"/>
    <w:basedOn w:val="4"/>
    <w:pPr>
      <w:tabs>
        <w:tab w:val="left" w:pos="720"/>
      </w:tabs>
      <w:spacing w:before="500" w:after="260" w:line="560" w:lineRule="atLeast"/>
      <w:ind w:left="420" w:hanging="420"/>
    </w:pPr>
  </w:style>
  <w:style w:type="paragraph" w:customStyle="1" w:styleId="afffc">
    <w:name w:val="图例"/>
    <w:basedOn w:val="a3"/>
    <w:pPr>
      <w:spacing w:before="120" w:after="120" w:line="360" w:lineRule="auto"/>
      <w:jc w:val="center"/>
    </w:pPr>
    <w:rPr>
      <w:rFonts w:eastAsia="仿宋_GB2312"/>
      <w:b/>
      <w:sz w:val="24"/>
    </w:rPr>
  </w:style>
  <w:style w:type="paragraph" w:customStyle="1" w:styleId="074">
    <w:name w:val="标书正文:  0.74 厘米"/>
    <w:basedOn w:val="a3"/>
    <w:pPr>
      <w:snapToGrid w:val="0"/>
      <w:spacing w:line="360" w:lineRule="auto"/>
      <w:ind w:firstLine="420"/>
    </w:pPr>
    <w:rPr>
      <w:sz w:val="24"/>
    </w:rPr>
  </w:style>
  <w:style w:type="paragraph" w:customStyle="1" w:styleId="afffd">
    <w:name w:val="标准正文"/>
    <w:basedOn w:val="ad"/>
    <w:pPr>
      <w:spacing w:before="60" w:after="60" w:line="360" w:lineRule="auto"/>
      <w:ind w:left="0" w:firstLine="482"/>
    </w:pPr>
    <w:rPr>
      <w:rFonts w:ascii="Arial" w:hAnsi="Arial"/>
      <w:sz w:val="24"/>
    </w:rPr>
  </w:style>
  <w:style w:type="paragraph" w:customStyle="1" w:styleId="a">
    <w:name w:val="表号"/>
    <w:basedOn w:val="a3"/>
    <w:pPr>
      <w:numPr>
        <w:numId w:val="9"/>
      </w:numPr>
      <w:tabs>
        <w:tab w:val="clear" w:pos="360"/>
        <w:tab w:val="left" w:pos="648"/>
      </w:tabs>
      <w:autoSpaceDE w:val="0"/>
      <w:autoSpaceDN w:val="0"/>
      <w:adjustRightInd w:val="0"/>
      <w:spacing w:before="210" w:after="210"/>
      <w:ind w:left="425" w:hanging="137"/>
      <w:jc w:val="center"/>
    </w:pPr>
    <w:rPr>
      <w:kern w:val="0"/>
      <w:sz w:val="21"/>
      <w:lang w:eastAsia="en-US"/>
    </w:rPr>
  </w:style>
  <w:style w:type="paragraph" w:customStyle="1" w:styleId="afffe">
    <w:name w:val="项目"/>
    <w:basedOn w:val="a3"/>
    <w:pPr>
      <w:tabs>
        <w:tab w:val="left" w:pos="1280"/>
      </w:tabs>
      <w:spacing w:before="120" w:after="120" w:line="360" w:lineRule="auto"/>
      <w:ind w:left="7" w:firstLine="567"/>
      <w:jc w:val="left"/>
      <w:textAlignment w:val="baseline"/>
    </w:pPr>
    <w:rPr>
      <w:rFonts w:ascii="宋体"/>
      <w:kern w:val="0"/>
      <w:sz w:val="24"/>
    </w:rPr>
  </w:style>
  <w:style w:type="paragraph" w:customStyle="1" w:styleId="affff">
    <w:name w:val="表文字"/>
    <w:rPr>
      <w:rFonts w:ascii="宋体"/>
      <w:kern w:val="2"/>
    </w:rPr>
  </w:style>
  <w:style w:type="paragraph" w:customStyle="1" w:styleId="affff0">
    <w:name w:val="普通正文"/>
    <w:basedOn w:val="a3"/>
    <w:pPr>
      <w:adjustRightInd w:val="0"/>
      <w:spacing w:before="120" w:after="120" w:line="360" w:lineRule="auto"/>
      <w:ind w:firstLine="480"/>
      <w:jc w:val="left"/>
      <w:textAlignment w:val="baseline"/>
    </w:pPr>
    <w:rPr>
      <w:rFonts w:ascii="Arial" w:hAnsi="Arial"/>
      <w:kern w:val="0"/>
      <w:sz w:val="24"/>
    </w:rPr>
  </w:style>
  <w:style w:type="paragraph" w:customStyle="1" w:styleId="TableTextChar1">
    <w:name w:val="Table Text Char1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TableTextCharCharChar">
    <w:name w:val="Table Text Char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CharChar1CharCharCharCharCharCharCharCharCharCharCharCharChar">
    <w:name w:val="Char Char Char1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18"/>
      <w:lang w:eastAsia="en-US"/>
    </w:rPr>
  </w:style>
  <w:style w:type="paragraph" w:customStyle="1" w:styleId="38">
    <w:name w:val="样式3"/>
    <w:basedOn w:val="1"/>
    <w:next w:val="1"/>
    <w:pPr>
      <w:keepLines/>
      <w:adjustRightInd w:val="0"/>
      <w:spacing w:before="340" w:after="330" w:line="576" w:lineRule="auto"/>
    </w:pPr>
    <w:rPr>
      <w:rFonts w:ascii="Times New Roman" w:eastAsia="黑体"/>
      <w:b/>
      <w:kern w:val="44"/>
      <w:sz w:val="44"/>
    </w:rPr>
  </w:style>
  <w:style w:type="paragraph" w:customStyle="1" w:styleId="affff1">
    <w:name w:val="内容标题"/>
    <w:basedOn w:val="aa"/>
    <w:rPr>
      <w:rFonts w:ascii="Tahoma" w:hAnsi="Tahoma"/>
      <w:sz w:val="24"/>
    </w:rPr>
  </w:style>
  <w:style w:type="paragraph" w:customStyle="1" w:styleId="Char10">
    <w:name w:val="Char1"/>
    <w:basedOn w:val="a3"/>
    <w:rPr>
      <w:sz w:val="21"/>
    </w:rPr>
  </w:style>
  <w:style w:type="paragraph" w:customStyle="1" w:styleId="ItemStepinTable">
    <w:name w:val="Item Step in Table"/>
    <w:pPr>
      <w:numPr>
        <w:numId w:val="4"/>
      </w:numPr>
      <w:tabs>
        <w:tab w:val="left" w:pos="397"/>
      </w:tabs>
      <w:spacing w:before="40" w:after="40"/>
      <w:jc w:val="both"/>
    </w:pPr>
    <w:rPr>
      <w:rFonts w:ascii="Arial" w:hAnsi="Arial"/>
      <w:sz w:val="18"/>
    </w:rPr>
  </w:style>
  <w:style w:type="paragraph" w:customStyle="1" w:styleId="affff2">
    <w:name w:val="表头文本"/>
    <w:pPr>
      <w:jc w:val="center"/>
    </w:pPr>
    <w:rPr>
      <w:rFonts w:ascii="Arial" w:hAnsi="Arial"/>
      <w:b/>
      <w:sz w:val="21"/>
    </w:rPr>
  </w:style>
  <w:style w:type="paragraph" w:customStyle="1" w:styleId="CharCharChar">
    <w:name w:val="Char Char Char"/>
    <w:basedOn w:val="a3"/>
    <w:rPr>
      <w:rFonts w:ascii="Tahoma" w:hAnsi="Tahoma"/>
      <w:sz w:val="24"/>
    </w:rPr>
  </w:style>
  <w:style w:type="paragraph" w:customStyle="1" w:styleId="affff3">
    <w:name w:val="表头样式"/>
    <w:basedOn w:val="a3"/>
    <w:pPr>
      <w:autoSpaceDE w:val="0"/>
      <w:autoSpaceDN w:val="0"/>
      <w:adjustRightInd w:val="0"/>
      <w:spacing w:line="360" w:lineRule="auto"/>
      <w:jc w:val="left"/>
    </w:pPr>
    <w:rPr>
      <w:b/>
      <w:kern w:val="0"/>
      <w:sz w:val="21"/>
    </w:rPr>
  </w:style>
  <w:style w:type="paragraph" w:customStyle="1" w:styleId="affff4">
    <w:name w:val="图标"/>
    <w:basedOn w:val="a3"/>
    <w:next w:val="a3"/>
    <w:pPr>
      <w:tabs>
        <w:tab w:val="left" w:pos="420"/>
        <w:tab w:val="left" w:pos="567"/>
        <w:tab w:val="left" w:pos="720"/>
      </w:tabs>
      <w:autoSpaceDE w:val="0"/>
      <w:autoSpaceDN w:val="0"/>
      <w:adjustRightInd w:val="0"/>
      <w:snapToGrid w:val="0"/>
      <w:spacing w:before="120" w:after="120" w:line="320" w:lineRule="atLeast"/>
      <w:ind w:left="420" w:hanging="420"/>
      <w:jc w:val="center"/>
      <w:textAlignment w:val="baseline"/>
    </w:pPr>
    <w:rPr>
      <w:rFonts w:eastAsia="仿宋_GB2312"/>
      <w:kern w:val="0"/>
      <w:sz w:val="24"/>
    </w:rPr>
  </w:style>
  <w:style w:type="paragraph" w:customStyle="1" w:styleId="39">
    <w:name w:val="附录3"/>
    <w:basedOn w:val="a3"/>
    <w:next w:val="a3"/>
    <w:pPr>
      <w:tabs>
        <w:tab w:val="left" w:pos="851"/>
      </w:tabs>
      <w:ind w:left="425" w:hanging="425"/>
      <w:outlineLvl w:val="2"/>
    </w:pPr>
    <w:rPr>
      <w:rFonts w:eastAsia="黑体"/>
      <w:b/>
      <w:sz w:val="32"/>
    </w:rPr>
  </w:style>
  <w:style w:type="paragraph" w:customStyle="1" w:styleId="a2">
    <w:name w:val="操作步骤"/>
    <w:basedOn w:val="a3"/>
    <w:pPr>
      <w:numPr>
        <w:numId w:val="10"/>
      </w:numPr>
      <w:autoSpaceDE w:val="0"/>
      <w:autoSpaceDN w:val="0"/>
      <w:adjustRightInd w:val="0"/>
      <w:snapToGrid w:val="0"/>
      <w:spacing w:line="40" w:lineRule="atLeast"/>
      <w:textAlignment w:val="bottom"/>
    </w:pPr>
    <w:rPr>
      <w:rFonts w:ascii="昆仑楷体" w:eastAsia="楷体_GB2312"/>
      <w:kern w:val="0"/>
      <w:sz w:val="21"/>
    </w:rPr>
  </w:style>
  <w:style w:type="paragraph" w:customStyle="1" w:styleId="affff5">
    <w:name w:val="列出段落"/>
    <w:next w:val="a9"/>
    <w:qFormat/>
    <w:pPr>
      <w:widowControl w:val="0"/>
      <w:ind w:firstLineChars="200" w:firstLine="200"/>
      <w:jc w:val="both"/>
    </w:pPr>
    <w:rPr>
      <w:rFonts w:ascii="Calibri" w:hAnsi="Calibri"/>
      <w:kern w:val="2"/>
      <w:sz w:val="21"/>
      <w:szCs w:val="22"/>
    </w:rPr>
  </w:style>
  <w:style w:type="paragraph" w:customStyle="1" w:styleId="xl53">
    <w:name w:val="xl53"/>
    <w:basedOn w:val="a3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4"/>
    </w:rPr>
  </w:style>
  <w:style w:type="paragraph" w:customStyle="1" w:styleId="43">
    <w:name w:val="正文4"/>
    <w:basedOn w:val="a3"/>
    <w:pPr>
      <w:tabs>
        <w:tab w:val="left" w:pos="1275"/>
      </w:tabs>
      <w:spacing w:before="60" w:after="60" w:line="360" w:lineRule="auto"/>
      <w:ind w:leftChars="400" w:left="820" w:hanging="705"/>
    </w:pPr>
    <w:rPr>
      <w:sz w:val="24"/>
    </w:rPr>
  </w:style>
  <w:style w:type="paragraph" w:customStyle="1" w:styleId="605">
    <w:name w:val="样式 标题 6第五层条 + 三号 段前: 0.5 行"/>
    <w:basedOn w:val="6"/>
    <w:pPr>
      <w:widowControl/>
      <w:adjustRightInd/>
      <w:snapToGrid/>
      <w:spacing w:beforeLines="50" w:before="156"/>
      <w:jc w:val="left"/>
    </w:pPr>
    <w:rPr>
      <w:snapToGrid w:val="0"/>
      <w:kern w:val="24"/>
      <w:sz w:val="28"/>
    </w:rPr>
  </w:style>
  <w:style w:type="paragraph" w:customStyle="1" w:styleId="0740">
    <w:name w:val="样式 首行缩进:  0.74 厘米"/>
    <w:basedOn w:val="a3"/>
    <w:pPr>
      <w:spacing w:line="360" w:lineRule="auto"/>
      <w:ind w:firstLine="420"/>
    </w:pPr>
    <w:rPr>
      <w:sz w:val="24"/>
    </w:rPr>
  </w:style>
  <w:style w:type="paragraph" w:customStyle="1" w:styleId="Char20">
    <w:name w:val="Char2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TableHeading">
    <w:name w:val="Table Heading"/>
    <w:pPr>
      <w:keepNext/>
      <w:snapToGrid w:val="0"/>
      <w:spacing w:before="80" w:after="80"/>
      <w:jc w:val="center"/>
    </w:pPr>
    <w:rPr>
      <w:rFonts w:ascii="Arial" w:eastAsia="黑体" w:hAnsi="Arial"/>
      <w:sz w:val="18"/>
    </w:rPr>
  </w:style>
  <w:style w:type="paragraph" w:customStyle="1" w:styleId="AANumbering">
    <w:name w:val="AA Numbering"/>
    <w:basedOn w:val="a3"/>
    <w:pPr>
      <w:widowControl/>
      <w:tabs>
        <w:tab w:val="left" w:pos="1134"/>
        <w:tab w:val="left" w:pos="1280"/>
      </w:tabs>
      <w:adjustRightInd w:val="0"/>
      <w:snapToGrid w:val="0"/>
      <w:spacing w:line="280" w:lineRule="atLeast"/>
      <w:jc w:val="left"/>
    </w:pPr>
    <w:rPr>
      <w:rFonts w:eastAsia="PMingLiU"/>
      <w:kern w:val="0"/>
      <w:sz w:val="24"/>
      <w:lang w:eastAsia="zh-TW"/>
    </w:rPr>
  </w:style>
  <w:style w:type="paragraph" w:customStyle="1" w:styleId="affff6">
    <w:name w:val="样式 宋体 五号 两端对齐 行距: 单倍行距"/>
    <w:basedOn w:val="a3"/>
    <w:pPr>
      <w:adjustRightInd w:val="0"/>
      <w:textAlignment w:val="baseline"/>
    </w:pPr>
    <w:rPr>
      <w:rFonts w:ascii="宋体" w:hAnsi="宋体"/>
      <w:kern w:val="0"/>
      <w:sz w:val="21"/>
    </w:rPr>
  </w:style>
  <w:style w:type="paragraph" w:customStyle="1" w:styleId="CharCharCharCharChar0">
    <w:name w:val="文档正文 Char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Char3">
    <w:name w:val="段 Char"/>
    <w:pPr>
      <w:autoSpaceDE w:val="0"/>
      <w:autoSpaceDN w:val="0"/>
      <w:ind w:firstLineChars="200" w:firstLine="200"/>
      <w:jc w:val="both"/>
    </w:pPr>
    <w:rPr>
      <w:rFonts w:ascii="宋体" w:hAnsi="Calibri"/>
      <w:sz w:val="21"/>
    </w:rPr>
  </w:style>
  <w:style w:type="paragraph" w:customStyle="1" w:styleId="1a">
    <w:name w:val="文本1"/>
    <w:basedOn w:val="a3"/>
    <w:pPr>
      <w:adjustRightInd w:val="0"/>
      <w:spacing w:line="312" w:lineRule="atLeast"/>
      <w:jc w:val="center"/>
      <w:textAlignment w:val="baseline"/>
    </w:pPr>
    <w:rPr>
      <w:kern w:val="0"/>
      <w:sz w:val="18"/>
    </w:rPr>
  </w:style>
  <w:style w:type="paragraph" w:customStyle="1" w:styleId="affff7">
    <w:name w:val="简单回函地址"/>
    <w:basedOn w:val="a3"/>
    <w:pPr>
      <w:adjustRightInd w:val="0"/>
      <w:snapToGrid w:val="0"/>
      <w:spacing w:line="360" w:lineRule="auto"/>
    </w:pPr>
    <w:rPr>
      <w:sz w:val="24"/>
    </w:rPr>
  </w:style>
  <w:style w:type="paragraph" w:customStyle="1" w:styleId="412">
    <w:name w:val="样式 正文缩进正文（首行缩进两字）表正文正文非缩进特点标题4段1 + 首行缩进:  2 字符"/>
    <w:basedOn w:val="a8"/>
    <w:pPr>
      <w:ind w:firstLineChars="200" w:firstLine="480"/>
    </w:pPr>
  </w:style>
  <w:style w:type="paragraph" w:customStyle="1" w:styleId="2d">
    <w:name w:val="标题2"/>
    <w:basedOn w:val="23"/>
    <w:pPr>
      <w:keepNext w:val="0"/>
      <w:keepLines w:val="0"/>
      <w:adjustRightInd w:val="0"/>
      <w:snapToGrid w:val="0"/>
      <w:spacing w:before="0" w:after="0" w:line="360" w:lineRule="auto"/>
      <w:ind w:firstLineChars="196" w:firstLine="574"/>
      <w:outlineLvl w:val="9"/>
    </w:pPr>
    <w:rPr>
      <w:rFonts w:ascii="宋体" w:eastAsia="宋体" w:hAnsi="宋体"/>
      <w:spacing w:val="6"/>
      <w:sz w:val="28"/>
      <w:u w:val="single"/>
    </w:rPr>
  </w:style>
  <w:style w:type="paragraph" w:customStyle="1" w:styleId="INFeature">
    <w:name w:val="IN Feature"/>
    <w:next w:val="INStep"/>
    <w:pPr>
      <w:keepNext/>
      <w:keepLines/>
      <w:spacing w:before="240" w:after="240"/>
      <w:outlineLvl w:val="7"/>
    </w:pPr>
    <w:rPr>
      <w:rFonts w:ascii="Arial" w:eastAsia="黑体" w:hAnsi="Arial"/>
      <w:sz w:val="21"/>
    </w:rPr>
  </w:style>
  <w:style w:type="paragraph" w:customStyle="1" w:styleId="Char4">
    <w:name w:val="正文格式 Char"/>
    <w:basedOn w:val="a3"/>
    <w:pPr>
      <w:widowControl/>
      <w:adjustRightInd w:val="0"/>
      <w:spacing w:line="440" w:lineRule="atLeast"/>
      <w:ind w:firstLine="510"/>
      <w:textAlignment w:val="baseline"/>
    </w:pPr>
    <w:rPr>
      <w:kern w:val="0"/>
      <w:sz w:val="24"/>
    </w:rPr>
  </w:style>
  <w:style w:type="paragraph" w:customStyle="1" w:styleId="151">
    <w:name w:val="样式 行距: 1.5 倍行距1"/>
    <w:basedOn w:val="a3"/>
    <w:pPr>
      <w:snapToGrid w:val="0"/>
    </w:pPr>
    <w:rPr>
      <w:sz w:val="21"/>
    </w:rPr>
  </w:style>
  <w:style w:type="paragraph" w:customStyle="1" w:styleId="PullQuote">
    <w:name w:val="Pull Quote"/>
    <w:basedOn w:val="a3"/>
    <w:pPr>
      <w:pBdr>
        <w:top w:val="single" w:sz="18" w:space="12" w:color="auto"/>
        <w:left w:val="single" w:sz="6" w:space="12" w:color="FFFFFF"/>
        <w:bottom w:val="single" w:sz="6" w:space="12" w:color="auto"/>
        <w:right w:val="single" w:sz="6" w:space="12" w:color="FFFFFF"/>
      </w:pBdr>
      <w:shd w:val="pct10" w:color="auto" w:fill="auto"/>
      <w:spacing w:before="120" w:after="240" w:line="288" w:lineRule="auto"/>
      <w:ind w:left="144" w:right="144"/>
      <w:jc w:val="center"/>
    </w:pPr>
    <w:rPr>
      <w:b/>
      <w:i/>
      <w:sz w:val="24"/>
    </w:rPr>
  </w:style>
  <w:style w:type="paragraph" w:customStyle="1" w:styleId="44">
    <w:name w:val="附录4"/>
    <w:basedOn w:val="a3"/>
    <w:next w:val="a3"/>
    <w:pPr>
      <w:widowControl/>
      <w:tabs>
        <w:tab w:val="left" w:pos="1134"/>
      </w:tabs>
      <w:spacing w:line="300" w:lineRule="auto"/>
      <w:ind w:left="1361" w:hanging="1361"/>
      <w:outlineLvl w:val="3"/>
    </w:pPr>
    <w:rPr>
      <w:rFonts w:ascii="Arial" w:eastAsia="黑体" w:hAnsi="Arial"/>
      <w:kern w:val="0"/>
    </w:rPr>
  </w:style>
  <w:style w:type="paragraph" w:customStyle="1" w:styleId="22">
    <w:name w:val="样式 正文首行缩进 2 + 首行缩进:  2 字符"/>
    <w:basedOn w:val="a3"/>
    <w:pPr>
      <w:numPr>
        <w:numId w:val="11"/>
      </w:numPr>
      <w:adjustRightInd w:val="0"/>
      <w:snapToGrid w:val="0"/>
      <w:spacing w:line="360" w:lineRule="auto"/>
    </w:pPr>
    <w:rPr>
      <w:rFonts w:ascii="Arial" w:hAnsi="Arial"/>
      <w:b/>
      <w:sz w:val="24"/>
    </w:rPr>
  </w:style>
  <w:style w:type="paragraph" w:customStyle="1" w:styleId="CharCharCharCharCharChar">
    <w:name w:val="Char Char 字元 字元 字元 Char Char Char Char"/>
    <w:basedOn w:val="a3"/>
    <w:pPr>
      <w:adjustRightInd w:val="0"/>
      <w:spacing w:line="360" w:lineRule="auto"/>
    </w:pPr>
    <w:rPr>
      <w:kern w:val="0"/>
      <w:sz w:val="24"/>
    </w:rPr>
  </w:style>
  <w:style w:type="paragraph" w:customStyle="1" w:styleId="affff8">
    <w:name w:val="编号正文"/>
    <w:basedOn w:val="affff9"/>
    <w:pPr>
      <w:snapToGrid/>
      <w:spacing w:line="360" w:lineRule="auto"/>
      <w:ind w:left="1407" w:hanging="1047"/>
      <w:jc w:val="left"/>
    </w:pPr>
    <w:rPr>
      <w:rFonts w:eastAsia="仿宋_GB2312"/>
    </w:rPr>
  </w:style>
  <w:style w:type="paragraph" w:customStyle="1" w:styleId="affff9">
    <w:name w:val="文档正文"/>
    <w:basedOn w:val="a3"/>
    <w:pPr>
      <w:adjustRightInd w:val="0"/>
      <w:snapToGrid w:val="0"/>
      <w:spacing w:line="440" w:lineRule="exact"/>
      <w:ind w:firstLine="567"/>
      <w:textAlignment w:val="baseline"/>
    </w:pPr>
    <w:rPr>
      <w:rFonts w:ascii="Arial Narrow" w:hAnsi="Arial Narrow"/>
      <w:kern w:val="0"/>
      <w:sz w:val="24"/>
    </w:rPr>
  </w:style>
  <w:style w:type="paragraph" w:customStyle="1" w:styleId="1Heading0SectionHeadPIM1H1h11stlevell11H1">
    <w:name w:val="样式 标题 1章标题Heading 0Section HeadPIM 1H1h11st levell11H1..."/>
    <w:basedOn w:val="1"/>
    <w:pPr>
      <w:keepLines/>
      <w:pageBreakBefore/>
      <w:tabs>
        <w:tab w:val="left" w:pos="432"/>
      </w:tabs>
      <w:autoSpaceDE w:val="0"/>
      <w:autoSpaceDN w:val="0"/>
      <w:adjustRightInd w:val="0"/>
      <w:spacing w:before="340" w:after="330" w:line="578" w:lineRule="atLeast"/>
      <w:textAlignment w:val="bottom"/>
    </w:pPr>
    <w:rPr>
      <w:rFonts w:eastAsia="黑体" w:hAnsi="宋体"/>
      <w:b/>
      <w:kern w:val="44"/>
      <w:sz w:val="36"/>
    </w:rPr>
  </w:style>
  <w:style w:type="paragraph" w:customStyle="1" w:styleId="affffa">
    <w:name w:val="正文 + 三号"/>
    <w:basedOn w:val="a3"/>
    <w:rPr>
      <w:sz w:val="21"/>
    </w:rPr>
  </w:style>
  <w:style w:type="paragraph" w:customStyle="1" w:styleId="CharChar1Char">
    <w:name w:val="Char Char1 Char"/>
    <w:basedOn w:val="a3"/>
    <w:rPr>
      <w:rFonts w:ascii="Tahoma" w:hAnsi="Tahoma"/>
      <w:sz w:val="24"/>
      <w:szCs w:val="24"/>
    </w:rPr>
  </w:style>
  <w:style w:type="paragraph" w:customStyle="1" w:styleId="CharCharCharCharCharCharChar">
    <w:name w:val="Char Char Char Char Char Char Char"/>
    <w:basedOn w:val="a3"/>
    <w:rPr>
      <w:rFonts w:ascii="Tahoma" w:hAnsi="Tahoma"/>
      <w:sz w:val="24"/>
    </w:rPr>
  </w:style>
  <w:style w:type="paragraph" w:customStyle="1" w:styleId="affffb">
    <w:name w:val="二级列表"/>
    <w:basedOn w:val="affc"/>
    <w:next w:val="affc"/>
    <w:pPr>
      <w:tabs>
        <w:tab w:val="left" w:pos="2120"/>
      </w:tabs>
      <w:ind w:firstLineChars="0" w:firstLine="0"/>
    </w:pPr>
    <w:rPr>
      <w:b/>
    </w:rPr>
  </w:style>
  <w:style w:type="paragraph" w:customStyle="1" w:styleId="Note">
    <w:name w:val="Note"/>
    <w:basedOn w:val="a3"/>
    <w:pPr>
      <w:pBdr>
        <w:top w:val="single" w:sz="12" w:space="3" w:color="auto"/>
        <w:bottom w:val="single" w:sz="12" w:space="3" w:color="auto"/>
      </w:pBdr>
      <w:spacing w:line="360" w:lineRule="auto"/>
    </w:pPr>
    <w:rPr>
      <w:sz w:val="24"/>
    </w:rPr>
  </w:style>
  <w:style w:type="paragraph" w:customStyle="1" w:styleId="CharCharCharChar">
    <w:name w:val="文档正文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16615">
    <w:name w:val="样式 标题 1 + 居中 段前: 6 磅 段后: 6 磅 行距: 1.5 倍行距"/>
    <w:basedOn w:val="1"/>
    <w:pPr>
      <w:keepLines/>
      <w:adjustRightInd w:val="0"/>
      <w:spacing w:before="120" w:after="120" w:line="360" w:lineRule="auto"/>
      <w:jc w:val="center"/>
    </w:pPr>
    <w:rPr>
      <w:rFonts w:ascii="Times New Roman"/>
      <w:b/>
      <w:kern w:val="44"/>
      <w:sz w:val="32"/>
    </w:rPr>
  </w:style>
  <w:style w:type="paragraph" w:customStyle="1" w:styleId="52">
    <w:name w:val="标题5"/>
    <w:basedOn w:val="a3"/>
    <w:pPr>
      <w:tabs>
        <w:tab w:val="left" w:pos="0"/>
      </w:tabs>
      <w:autoSpaceDE w:val="0"/>
      <w:autoSpaceDN w:val="0"/>
      <w:adjustRightInd w:val="0"/>
      <w:snapToGrid w:val="0"/>
      <w:spacing w:line="320" w:lineRule="atLeast"/>
    </w:pPr>
    <w:rPr>
      <w:rFonts w:ascii="宋体"/>
      <w:kern w:val="0"/>
      <w:sz w:val="21"/>
    </w:rPr>
  </w:style>
  <w:style w:type="paragraph" w:customStyle="1" w:styleId="FigureDescription">
    <w:name w:val="Figure Description"/>
    <w:next w:val="a3"/>
    <w:pPr>
      <w:snapToGrid w:val="0"/>
      <w:spacing w:before="80" w:after="320"/>
      <w:ind w:left="1134"/>
      <w:jc w:val="center"/>
    </w:pPr>
    <w:rPr>
      <w:rFonts w:ascii="Arial" w:eastAsia="黑体" w:hAnsi="Arial"/>
      <w:sz w:val="18"/>
    </w:rPr>
  </w:style>
  <w:style w:type="paragraph" w:customStyle="1" w:styleId="affffc">
    <w:name w:val="表格文本"/>
    <w:pPr>
      <w:tabs>
        <w:tab w:val="decimal" w:pos="0"/>
      </w:tabs>
    </w:pPr>
    <w:rPr>
      <w:rFonts w:ascii="Arial" w:hAnsi="Arial"/>
      <w:sz w:val="21"/>
    </w:rPr>
  </w:style>
  <w:style w:type="paragraph" w:customStyle="1" w:styleId="affffd">
    <w:name w:val="_"/>
    <w:basedOn w:val="a3"/>
    <w:pPr>
      <w:adjustRightInd w:val="0"/>
      <w:spacing w:line="360" w:lineRule="auto"/>
      <w:ind w:left="480" w:firstLineChars="200" w:firstLine="200"/>
      <w:textAlignment w:val="baseline"/>
    </w:pPr>
    <w:rPr>
      <w:kern w:val="0"/>
      <w:sz w:val="24"/>
    </w:rPr>
  </w:style>
  <w:style w:type="paragraph" w:customStyle="1" w:styleId="GB23122">
    <w:name w:val="样式 仿宋_GB2312 首行缩进:  2 字符"/>
    <w:basedOn w:val="a3"/>
    <w:qFormat/>
    <w:pPr>
      <w:spacing w:line="600" w:lineRule="exact"/>
      <w:ind w:firstLineChars="150" w:firstLine="420"/>
      <w:jc w:val="left"/>
    </w:pPr>
    <w:rPr>
      <w:rFonts w:ascii="仿宋_GB2312" w:eastAsia="仿宋_GB2312" w:hAnsi="Arial"/>
      <w:color w:val="000000"/>
      <w:kern w:val="0"/>
      <w:lang w:val="zh-CN"/>
    </w:rPr>
  </w:style>
  <w:style w:type="paragraph" w:customStyle="1" w:styleId="1b">
    <w:name w:val="附录1"/>
    <w:basedOn w:val="a3"/>
    <w:next w:val="a3"/>
    <w:pPr>
      <w:tabs>
        <w:tab w:val="left" w:pos="1304"/>
      </w:tabs>
      <w:ind w:left="425" w:hanging="425"/>
      <w:outlineLvl w:val="0"/>
    </w:pPr>
    <w:rPr>
      <w:rFonts w:ascii="黑体" w:eastAsia="黑体" w:hAnsi="黑体"/>
      <w:b/>
      <w:sz w:val="44"/>
    </w:rPr>
  </w:style>
  <w:style w:type="paragraph" w:customStyle="1" w:styleId="20257">
    <w:name w:val="样式 样式 正文首行缩进 2 + 左  0 字符 + 首行缩进:  2.57 字符"/>
    <w:basedOn w:val="a3"/>
    <w:next w:val="a3"/>
    <w:pPr>
      <w:adjustRightInd w:val="0"/>
      <w:snapToGrid w:val="0"/>
      <w:spacing w:after="120"/>
      <w:ind w:firstLineChars="257" w:firstLine="540"/>
    </w:pPr>
    <w:rPr>
      <w:sz w:val="21"/>
    </w:rPr>
  </w:style>
  <w:style w:type="paragraph" w:customStyle="1" w:styleId="1c">
    <w:name w:val="小标题 1"/>
    <w:basedOn w:val="a3"/>
    <w:pPr>
      <w:autoSpaceDE w:val="0"/>
      <w:autoSpaceDN w:val="0"/>
      <w:adjustRightInd w:val="0"/>
      <w:spacing w:line="360" w:lineRule="atLeast"/>
    </w:pPr>
    <w:rPr>
      <w:rFonts w:ascii="文鼎粗黑" w:eastAsia="文鼎粗黑"/>
      <w:kern w:val="0"/>
      <w:sz w:val="22"/>
    </w:rPr>
  </w:style>
  <w:style w:type="paragraph" w:customStyle="1" w:styleId="1xz">
    <w:name w:val="样式1xz"/>
    <w:basedOn w:val="a3"/>
    <w:pPr>
      <w:tabs>
        <w:tab w:val="left" w:pos="1050"/>
        <w:tab w:val="right" w:leader="dot" w:pos="8296"/>
      </w:tabs>
    </w:pPr>
    <w:rPr>
      <w:caps/>
      <w:spacing w:val="20"/>
      <w:sz w:val="24"/>
    </w:rPr>
  </w:style>
  <w:style w:type="paragraph" w:customStyle="1" w:styleId="affffe">
    <w:name w:val="图片文字"/>
    <w:basedOn w:val="a3"/>
    <w:qFormat/>
    <w:pPr>
      <w:spacing w:line="240" w:lineRule="atLeast"/>
      <w:jc w:val="center"/>
    </w:pPr>
    <w:rPr>
      <w:sz w:val="21"/>
    </w:rPr>
  </w:style>
  <w:style w:type="paragraph" w:customStyle="1" w:styleId="a0">
    <w:name w:val="首行缩进"/>
    <w:basedOn w:val="a3"/>
    <w:pPr>
      <w:numPr>
        <w:numId w:val="12"/>
      </w:numPr>
      <w:spacing w:line="360" w:lineRule="auto"/>
    </w:pPr>
    <w:rPr>
      <w:rFonts w:eastAsia="仿宋_GB2312"/>
    </w:rPr>
  </w:style>
  <w:style w:type="paragraph" w:customStyle="1" w:styleId="afffff">
    <w:name w:val="摘要"/>
    <w:basedOn w:val="a3"/>
    <w:next w:val="23"/>
    <w:pPr>
      <w:spacing w:line="360" w:lineRule="auto"/>
    </w:pPr>
    <w:rPr>
      <w:rFonts w:eastAsia="黑体"/>
      <w:sz w:val="20"/>
    </w:rPr>
  </w:style>
  <w:style w:type="paragraph" w:customStyle="1" w:styleId="TableContents">
    <w:name w:val="Table Contents"/>
    <w:basedOn w:val="a7"/>
    <w:pPr>
      <w:suppressAutoHyphens/>
      <w:jc w:val="left"/>
    </w:pPr>
    <w:rPr>
      <w:rFonts w:ascii="Times New Roman" w:eastAsia="Times New Roman"/>
      <w:kern w:val="0"/>
      <w:sz w:val="24"/>
    </w:rPr>
  </w:style>
  <w:style w:type="paragraph" w:customStyle="1" w:styleId="afffff0">
    <w:name w:val="È±Ê¡ÎÄ±¾"/>
    <w:basedOn w:val="a3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</w:rPr>
  </w:style>
  <w:style w:type="paragraph" w:customStyle="1" w:styleId="TableDescription">
    <w:name w:val="Table Description"/>
    <w:next w:val="a3"/>
    <w:pPr>
      <w:keepNext/>
      <w:snapToGrid w:val="0"/>
      <w:spacing w:before="160" w:after="80"/>
      <w:ind w:left="1134"/>
      <w:jc w:val="center"/>
    </w:pPr>
    <w:rPr>
      <w:rFonts w:ascii="Arial" w:eastAsia="黑体" w:hAnsi="Arial"/>
      <w:sz w:val="18"/>
    </w:rPr>
  </w:style>
  <w:style w:type="paragraph" w:customStyle="1" w:styleId="1d">
    <w:name w:val="文本框样式1"/>
    <w:basedOn w:val="a3"/>
    <w:pPr>
      <w:adjustRightInd w:val="0"/>
      <w:snapToGrid w:val="0"/>
      <w:spacing w:before="60" w:line="180" w:lineRule="exact"/>
      <w:jc w:val="center"/>
    </w:pPr>
    <w:rPr>
      <w:sz w:val="21"/>
    </w:rPr>
  </w:style>
  <w:style w:type="paragraph" w:customStyle="1" w:styleId="CharCharCharCharCharCharChar1">
    <w:name w:val="Char Char Char Char Char Char Char1"/>
    <w:basedOn w:val="aa"/>
    <w:rPr>
      <w:rFonts w:ascii="宋体" w:hAnsi="Tahoma"/>
    </w:rPr>
  </w:style>
  <w:style w:type="paragraph" w:customStyle="1" w:styleId="CharCharCharChar0">
    <w:name w:val="Char Char Char Char"/>
    <w:basedOn w:val="a3"/>
    <w:pPr>
      <w:pageBreakBefore/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45">
    <w:name w:val="样式4"/>
    <w:basedOn w:val="4"/>
    <w:pPr>
      <w:adjustRightInd w:val="0"/>
      <w:snapToGrid w:val="0"/>
    </w:pPr>
  </w:style>
  <w:style w:type="paragraph" w:customStyle="1" w:styleId="afffff1">
    <w:name w:val="正文（首行不缩进）"/>
    <w:basedOn w:val="a3"/>
    <w:pPr>
      <w:autoSpaceDE w:val="0"/>
      <w:autoSpaceDN w:val="0"/>
      <w:adjustRightInd w:val="0"/>
      <w:spacing w:line="360" w:lineRule="auto"/>
      <w:jc w:val="left"/>
    </w:pPr>
    <w:rPr>
      <w:kern w:val="0"/>
      <w:sz w:val="21"/>
    </w:rPr>
  </w:style>
  <w:style w:type="paragraph" w:customStyle="1" w:styleId="xl40">
    <w:name w:val="xl40"/>
    <w:basedOn w:val="a3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 w:val="24"/>
    </w:rPr>
  </w:style>
  <w:style w:type="paragraph" w:customStyle="1" w:styleId="Char1CharCharChar1">
    <w:name w:val="Char1 Char Char Char1"/>
    <w:basedOn w:val="a3"/>
    <w:rPr>
      <w:rFonts w:ascii="Tahoma" w:hAnsi="Tahoma"/>
      <w:sz w:val="30"/>
    </w:rPr>
  </w:style>
  <w:style w:type="paragraph" w:customStyle="1" w:styleId="1e">
    <w:name w:val="彩色底纹1"/>
    <w:rPr>
      <w:kern w:val="2"/>
      <w:sz w:val="21"/>
    </w:rPr>
  </w:style>
  <w:style w:type="paragraph" w:customStyle="1" w:styleId="CharCharCharCharCharChar1Char">
    <w:name w:val="Char Char Char Char Char Char1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1"/>
      <w:lang w:eastAsia="en-US"/>
    </w:rPr>
  </w:style>
  <w:style w:type="paragraph" w:customStyle="1" w:styleId="xl27">
    <w:name w:val="xl27"/>
    <w:basedOn w:val="a3"/>
    <w:pPr>
      <w:widowControl/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1"/>
    </w:rPr>
  </w:style>
  <w:style w:type="paragraph" w:customStyle="1" w:styleId="320">
    <w:name w:val="标题3——2"/>
    <w:basedOn w:val="30"/>
    <w:next w:val="10"/>
    <w:pPr>
      <w:tabs>
        <w:tab w:val="left" w:pos="1280"/>
        <w:tab w:val="right" w:leader="dot" w:pos="8777"/>
      </w:tabs>
      <w:spacing w:beforeLines="100" w:before="312" w:after="0" w:line="240" w:lineRule="auto"/>
      <w:ind w:left="851" w:hanging="851"/>
      <w:outlineLvl w:val="9"/>
    </w:pPr>
    <w:rPr>
      <w:rFonts w:ascii="黑体" w:eastAsia="黑体" w:hAnsi="宋体"/>
      <w:sz w:val="30"/>
    </w:rPr>
  </w:style>
  <w:style w:type="paragraph" w:customStyle="1" w:styleId="bt">
    <w:name w:val="bt"/>
    <w:basedOn w:val="a3"/>
    <w:next w:val="a7"/>
    <w:pPr>
      <w:overflowPunct w:val="0"/>
      <w:autoSpaceDE w:val="0"/>
      <w:autoSpaceDN w:val="0"/>
      <w:adjustRightInd w:val="0"/>
      <w:snapToGrid w:val="0"/>
      <w:spacing w:before="100" w:after="100" w:line="240" w:lineRule="atLeast"/>
      <w:ind w:left="2880" w:hanging="360"/>
      <w:textAlignment w:val="baseline"/>
    </w:pPr>
    <w:rPr>
      <w:rFonts w:ascii="宋体"/>
      <w:kern w:val="0"/>
      <w:sz w:val="20"/>
    </w:rPr>
  </w:style>
  <w:style w:type="paragraph" w:customStyle="1" w:styleId="TableParagraph">
    <w:name w:val="Table Paragraph"/>
    <w:basedOn w:val="a3"/>
    <w:uiPriority w:val="1"/>
    <w:qFormat/>
    <w:rPr>
      <w:rFonts w:ascii="宋体" w:hAnsi="宋体" w:cs="宋体"/>
      <w:lang w:val="zh-CN" w:bidi="zh-CN"/>
    </w:rPr>
  </w:style>
  <w:style w:type="paragraph" w:customStyle="1" w:styleId="1f">
    <w:name w:val="列出段落1"/>
    <w:basedOn w:val="a3"/>
    <w:uiPriority w:val="1"/>
    <w:qFormat/>
    <w:pPr>
      <w:ind w:left="106" w:hanging="304"/>
    </w:pPr>
    <w:rPr>
      <w:rFonts w:ascii="宋体" w:hAnsi="宋体" w:cs="宋体"/>
      <w:lang w:val="zh-CN" w:bidi="zh-CN"/>
    </w:rPr>
  </w:style>
  <w:style w:type="paragraph" w:customStyle="1" w:styleId="p16">
    <w:name w:val="p16"/>
    <w:basedOn w:val="a3"/>
    <w:qFormat/>
    <w:pPr>
      <w:widowControl/>
      <w:spacing w:before="100" w:after="100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WPSOffice1">
    <w:name w:val="WPSOffice手动目录 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15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2" Type="http://schemas.openxmlformats.org/officeDocument/2006/relationships/image" Target="media/image1.png"/><Relationship Id="rId1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</Words>
  <Characters>35</Characters>
  <Application>Microsoft Office Word</Application>
  <DocSecurity>0</DocSecurity>
  <Lines>1</Lines>
  <Paragraphs>1</Paragraphs>
  <ScaleCrop>false</ScaleCrop>
  <Manager>罗成</Manager>
  <Company>重庆市政府采购中心</Company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竞争性谈判文件</dc:title>
  <dc:creator>罗成</dc:creator>
  <cp:lastModifiedBy>sun siyuan</cp:lastModifiedBy>
  <cp:revision>30</cp:revision>
  <cp:lastPrinted>2018-08-06T08:28:00Z</cp:lastPrinted>
  <dcterms:created xsi:type="dcterms:W3CDTF">2022-09-30T02:56:00Z</dcterms:created>
  <dcterms:modified xsi:type="dcterms:W3CDTF">2022-10-16T13:19:00Z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  <property fmtid="{D5CDD505-2E9C-101B-9397-08002B2CF9AE}" pid="3" name="ICV">
    <vt:lpwstr>C22D2E3E2AED43F0993A6A6793B7895A</vt:lpwstr>
  </property>
  <property fmtid="{D5CDD505-2E9C-101B-9397-08002B2CF9AE}" pid="4" name="commondata">
    <vt:lpwstr>eyJoZGlkIjoiYzZkNzQ4ZWFiZmQ4NTRhOWRkZTk3YTMwMjlmMmZhYmUifQ==</vt:lpwstr>
  </property>
</Properties>
</file>