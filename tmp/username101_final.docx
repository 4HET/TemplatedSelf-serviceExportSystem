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media/image4.png" ContentType="image/jpeg"/>
  <Override PartName="/word/media/image5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241AA" w:rsidRDefault="00000000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:rsidR="008241AA" w:rsidRDefault="008241AA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:rsidR="008241AA" w:rsidRDefault="00000000">
      <w:pPr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bookmarkEnd w:id="2"/>
      <w:bookmarkEnd w:id="3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</w:r>
      <w:proofErr w:type="spellEnd"/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</w:t>
      </w:r>
      <w:r>
        <w:rPr>
          <w:b/>
          <w:bCs/>
          <w:sz w:val="30"/>
          <w:szCs w:val="30"/>
        </w:rPr>
        <w:t xml:space="preserve">      </w:t>
      </w:r>
    </w:p>
    <w:p w:rsidR="008241AA" w:rsidRDefault="00000000">
      <w:pPr>
        <w:rPr>
          <w:b/>
          <w:bCs/>
          <w:sz w:val="30"/>
          <w:szCs w:val="30"/>
          <w:u w:val="single"/>
        </w:rPr>
      </w:pPr>
      <w:bookmarkStart w:id="9" w:name="_Toc26654"/>
      <w:bookmarkStart w:id="10" w:name="_Toc21429"/>
      <w:r>
        <w:rPr>
          <w:b/>
          <w:bCs/>
          <w:sz w:val="30"/>
          <w:szCs w:val="30"/>
        </w:rPr>
        <w:t>项目编号</w:t>
      </w:r>
      <w:bookmarkEnd w:id="4"/>
      <w:bookmarkEnd w:id="5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</w:r>
      <w:proofErr w:type="spellEnd"/>
      <w:r>
        <w:rPr>
          <w:b/>
          <w:bCs/>
          <w:sz w:val="30"/>
          <w:szCs w:val="30"/>
        </w:rPr>
        <w:tab/>
      </w: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AE33E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1734820</wp:posOffset>
            </wp:positionH>
            <wp:positionV relativeFrom="paragraph">
              <wp:posOffset>57150</wp:posOffset>
            </wp:positionV>
            <wp:extent cx="1809750" cy="1854200"/>
            <wp:effectExtent l="0" t="0" r="0" b="0"/>
            <wp:wrapNone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41AA" w:rsidRDefault="008241AA">
      <w:pPr>
        <w:rPr>
          <w:b/>
          <w:bCs/>
          <w:sz w:val="30"/>
          <w:szCs w:val="30"/>
        </w:rPr>
      </w:pPr>
    </w:p>
    <w:p w:rsidR="008241AA" w:rsidRPr="00EE021D" w:rsidRDefault="00000000">
      <w:pPr>
        <w:rPr>
          <w:sz w:val="30"/>
          <w:szCs w:val="30"/>
        </w:rPr>
      </w:pPr>
      <w:bookmarkStart w:id="11" w:name="_Toc29619"/>
      <w:bookmarkStart w:id="12" w:name="_Toc10059"/>
      <w:r w:rsidRPr="00EE021D">
        <w:rPr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2365375</wp:posOffset>
            </wp:positionH>
            <wp:positionV relativeFrom="paragraph">
              <wp:posOffset>361315</wp:posOffset>
            </wp:positionV>
            <wp:extent cx="723900" cy="4635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021D">
        <w:rPr>
          <w:rFonts w:hint="eastAsia"/>
          <w:sz w:val="30"/>
          <w:szCs w:val="30"/>
        </w:rPr>
        <w:t>供应商名称</w:t>
      </w:r>
      <w:r w:rsidRPr="00EE021D">
        <w:rPr>
          <w:sz w:val="30"/>
          <w:szCs w:val="30"/>
        </w:rPr>
        <w:t xml:space="preserve">:  </w:t>
      </w:r>
      <w:proofErr w:type="spellStart"/>
      <w:r w:rsidRPr="00EE021D">
        <w:rPr>
          <w:sz w:val="30"/>
          <w:szCs w:val="30"/>
          <w:u w:val="single"/>
        </w:rPr>
        <w:t>供应商名</w:t>
      </w:r>
      <w:proofErr w:type="spellEnd"/>
      <w:r w:rsidRPr="00EE021D">
        <w:rPr>
          <w:sz w:val="30"/>
          <w:szCs w:val="30"/>
        </w:rPr>
        <w:t xml:space="preserve"> </w:t>
      </w:r>
      <w:r w:rsidRPr="00EE021D">
        <w:rPr>
          <w:sz w:val="30"/>
          <w:szCs w:val="30"/>
        </w:rPr>
        <w:t>（盖单位章）</w:t>
      </w:r>
      <w:bookmarkEnd w:id="6"/>
      <w:bookmarkEnd w:id="7"/>
    </w:p>
    <w:p w:rsidR="008241AA" w:rsidRPr="00EE021D" w:rsidRDefault="00000000">
      <w:pPr>
        <w:rPr>
          <w:sz w:val="30"/>
          <w:szCs w:val="30"/>
          <w:u w:val="single"/>
        </w:rPr>
      </w:pPr>
      <w:bookmarkStart w:id="13" w:name="_Toc31530"/>
      <w:bookmarkStart w:id="14" w:name="_Toc1946"/>
      <w:r w:rsidRPr="00EE021D">
        <w:rPr>
          <w:rFonts w:hint="eastAsia"/>
          <w:sz w:val="30"/>
          <w:szCs w:val="30"/>
        </w:rPr>
        <w:t>法定代表人或其授权代表：</w:t>
      </w:r>
      <w:r w:rsidRPr="00EE021D">
        <w:rPr>
          <w:rFonts w:hint="eastAsia"/>
          <w:sz w:val="30"/>
          <w:szCs w:val="30"/>
        </w:rPr>
        <w:t>__________</w:t>
      </w:r>
      <w:r w:rsidRPr="00EE021D">
        <w:rPr>
          <w:rFonts w:hint="eastAsia"/>
          <w:sz w:val="30"/>
          <w:szCs w:val="30"/>
          <w:u w:val="single"/>
        </w:rPr>
        <w:t xml:space="preserve">       </w:t>
      </w:r>
      <w:r w:rsidRPr="00EE021D">
        <w:rPr>
          <w:sz w:val="30"/>
          <w:szCs w:val="30"/>
          <w:u w:val="single"/>
        </w:rPr>
        <w:t xml:space="preserve">  </w:t>
      </w:r>
      <w:bookmarkEnd w:id="8"/>
      <w:bookmarkEnd w:id="9"/>
      <w:r w:rsidRPr="00EE021D">
        <w:rPr>
          <w:rFonts w:hint="eastAsia"/>
          <w:sz w:val="30"/>
          <w:szCs w:val="30"/>
          <w:u w:val="single"/>
        </w:rPr>
        <w:t xml:space="preserve">  </w:t>
      </w:r>
    </w:p>
    <w:p w:rsidR="00A04A08" w:rsidRPr="00A04A08" w:rsidRDefault="00000000" w:rsidP="00A04A08">
      <w:pPr>
        <w:pStyle w:val="a7"/>
        <w:tabs>
          <w:tab w:val="left" w:pos="4823"/>
        </w:tabs>
        <w:spacing w:line="360" w:lineRule="auto"/>
        <w:rPr>
          <w:rFonts w:ascii="Times New Roman" w:eastAsia="宋体"/>
          <w:sz w:val="30"/>
          <w:szCs w:val="30"/>
        </w:rPr>
      </w:pPr>
      <w:bookmarkStart w:id="15" w:name="_Toc18915"/>
      <w:bookmarkStart w:id="16" w:name="_Toc476"/>
      <w:r w:rsidRPr="00A04A08">
        <w:rPr>
          <w:rFonts w:ascii="Times New Roman" w:eastAsia="宋体" w:hint="eastAsia"/>
          <w:sz w:val="30"/>
          <w:szCs w:val="30"/>
        </w:rPr>
        <w:t>联系电话：</w:t>
      </w:r>
      <w:bookmarkStart w:id="17" w:name="_Toc7177"/>
      <w:bookmarkStart w:id="18" w:name="_Toc9078"/>
      <w:bookmarkEnd w:id="10"/>
      <w:bookmarkEnd w:id="11"/>
      <w:proofErr w:type="spellStart"/>
      <w:r w:rsidR="00A04A08" w:rsidRPr="00A04A08">
        <w:rPr>
          <w:rFonts w:ascii="Times New Roman" w:eastAsia="宋体"/>
          <w:sz w:val="30"/>
          <w:szCs w:val="30"/>
          <w:u w:val="single"/>
        </w:rPr>
        <w:t>19718467311</w:t>
      </w:r>
      <w:proofErr w:type="spellEnd"/>
      <w:r w:rsidR="00A04A08" w:rsidRPr="00A04A08">
        <w:rPr>
          <w:rFonts w:ascii="Times New Roman" w:eastAsia="宋体" w:hint="eastAsia"/>
          <w:sz w:val="30"/>
          <w:szCs w:val="30"/>
        </w:rPr>
        <w:tab/>
      </w:r>
    </w:p>
    <w:p w:rsidR="008241AA" w:rsidRPr="00EE021D" w:rsidRDefault="00E27CF2">
      <w:pPr>
        <w:rPr>
          <w:sz w:val="30"/>
          <w:szCs w:val="30"/>
        </w:rPr>
        <w:sectPr w:rsidR="008241AA" w:rsidRPr="00EE021D">
          <w:footerReference w:type="default" r:id="rId10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  <w:r w:rsidRPr="00EE021D">
        <w:rPr>
          <w:rFonts w:hint="eastAsia"/>
          <w:sz w:val="30"/>
          <w:szCs w:val="30"/>
        </w:rPr>
        <w:t>编制</w:t>
      </w:r>
      <w:r w:rsidRPr="00EE021D">
        <w:rPr>
          <w:sz w:val="30"/>
          <w:szCs w:val="30"/>
        </w:rPr>
        <w:t>日期：</w:t>
      </w:r>
      <w:r w:rsidRPr="00EE021D">
        <w:rPr>
          <w:sz w:val="30"/>
          <w:szCs w:val="30"/>
          <w:u w:val="single"/>
        </w:rPr>
        <w:t xml:space="preserve">   </w:t>
      </w:r>
      <w:bookmarkEnd w:id="12"/>
      <w:bookmarkEnd w:id="13"/>
      <w:proofErr w:type="spellStart"/>
      <w:r w:rsidRPr="00EE021D">
        <w:rPr>
          <w:sz w:val="30"/>
          <w:szCs w:val="30"/>
          <w:u w:val="single"/>
        </w:rPr>
        <w:t>2022年10月18日</w:t>
      </w:r>
      <w:proofErr w:type="spellEnd"/>
      <w:r w:rsidRPr="00EE021D">
        <w:rPr>
          <w:rFonts w:hint="eastAsia"/>
          <w:sz w:val="30"/>
          <w:szCs w:val="30"/>
          <w:u w:val="single"/>
        </w:rPr>
        <w:t xml:space="preserve">  </w:t>
      </w:r>
      <w:r w:rsidR="007C7D57">
        <w:rPr>
          <w:sz w:val="30"/>
          <w:szCs w:val="30"/>
          <w:u w:val="single"/>
        </w:rPr>
        <w:t xml:space="preserve">         </w:t>
      </w:r>
    </w:p>
    <w:p w:rsidR="008241AA" w:rsidRDefault="00000000">
      <w:pPr>
        <w:jc w:val="center"/>
        <w:rPr>
          <w:b/>
          <w:bCs/>
          <w:sz w:val="30"/>
          <w:szCs w:val="30"/>
        </w:rPr>
      </w:pPr>
      <w:bookmarkStart w:id="19" w:name="_Toc10165"/>
      <w:bookmarkStart w:id="20" w:name="_Toc24980"/>
      <w:r>
        <w:rPr>
          <w:rFonts w:hint="eastAsia"/>
          <w:b/>
          <w:bCs/>
          <w:sz w:val="30"/>
          <w:szCs w:val="30"/>
        </w:rPr>
        <w:lastRenderedPageBreak/>
        <w:t>一、报价函</w:t>
      </w:r>
      <w:bookmarkEnd w:id="14"/>
      <w:bookmarkEnd w:id="15"/>
    </w:p>
    <w:p w:rsidR="008241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</w:rPr>
        <w:t>：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</w:t>
      </w:r>
      <w:proofErr w:type="spellStart"/>
      <w:r>
        <w:rPr>
          <w:rFonts w:ascii="宋体" w:hAnsi="宋体" w:cs="宋体" w:hint="eastAsia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项目（项目编号：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）</w:t>
      </w:r>
      <w:r>
        <w:rPr>
          <w:rFonts w:ascii="宋体" w:hAnsi="宋体" w:cs="宋体" w:hint="eastAsia"/>
          <w:sz w:val="24"/>
          <w:szCs w:val="24"/>
        </w:rPr>
        <w:t>询价通知书要求，经我方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供应商名</w:t>
      </w:r>
      <w:proofErr w:type="spellEnd"/>
      <w:r>
        <w:rPr>
          <w:rFonts w:ascii="宋体" w:hAnsi="宋体" w:cs="宋体" w:hint="eastAsia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:rsidR="008241AA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 xml:space="preserve">1、我方愿意为本项目提供服务/施工，总报价（保留小数点后两位）为大写： 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</w:rPr>
        <w:t>，小写：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  <w:u w:val="single"/>
        </w:rPr>
        <w:t>元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 w:rsidRPr="004D7127"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4D712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</w:rPr>
        <w:t>天 。</w:t>
      </w:r>
    </w:p>
    <w:p w:rsidR="008241AA" w:rsidRDefault="00000000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</w:rPr>
        <w:t>从提交响应文件截止之日起</w:t>
      </w:r>
      <w:proofErr w:type="spellStart"/>
      <w:r w:rsidR="00D3340C" w:rsidRPr="004D7127">
        <w:rPr>
          <w:rFonts w:ascii="宋体" w:hAnsi="宋体" w:cs="宋体" w:hint="eastAsia"/>
          <w:w w:val="110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w w:val="110"/>
          <w:sz w:val="24"/>
          <w:szCs w:val="24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（7）法律法规和询价通知书规定的其他情形。</w:t>
      </w:r>
    </w:p>
    <w:p w:rsidR="008241AA" w:rsidRDefault="008241AA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>
        <w:rPr>
          <w:rFonts w:ascii="宋体" w:eastAsia="宋体" w:hAnsi="宋体" w:cs="宋体"/>
          <w:sz w:val="24"/>
          <w:szCs w:val="24"/>
        </w:rPr>
        <w:t>我的地址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:rsidR="008241AA" w:rsidRDefault="00C6483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3970020</wp:posOffset>
            </wp:positionH>
            <wp:positionV relativeFrom="paragraph">
              <wp:posOffset>123825</wp:posOffset>
            </wp:positionV>
            <wp:extent cx="1809750" cy="1854200"/>
            <wp:effectExtent l="0" t="0" r="0" b="0"/>
            <wp:wrapNone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000000">
        <w:rPr>
          <w:rFonts w:ascii="宋体" w:eastAsia="宋体" w:hAnsi="宋体" w:cs="宋体"/>
          <w:sz w:val="24"/>
          <w:szCs w:val="24"/>
        </w:rPr>
        <w:t>19718467311</w:t>
      </w:r>
      <w:proofErr w:type="spellEnd"/>
      <w:r w:rsidR="00000000">
        <w:rPr>
          <w:rFonts w:ascii="宋体" w:eastAsia="宋体" w:hAnsi="宋体" w:cs="宋体" w:hint="eastAsia"/>
          <w:sz w:val="24"/>
          <w:szCs w:val="24"/>
        </w:rPr>
        <w:tab/>
      </w:r>
    </w:p>
    <w:p w:rsidR="008241AA" w:rsidRDefault="0000000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电子函件：5645014@qq.com</w:t>
      </w:r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>
        <w:rPr>
          <w:rFonts w:ascii="宋体" w:eastAsia="宋体" w:hAnsi="宋体" w:cs="宋体"/>
          <w:sz w:val="24"/>
          <w:szCs w:val="24"/>
        </w:rPr>
        <w:t>123</w:t>
      </w:r>
      <w:proofErr w:type="spellEnd"/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>
        <w:rPr>
          <w:rFonts w:ascii="宋体" w:eastAsia="宋体" w:hAnsi="宋体" w:cs="宋体"/>
          <w:sz w:val="24"/>
          <w:szCs w:val="24"/>
        </w:rPr>
        <w:t>1253</w:t>
      </w:r>
      <w:proofErr w:type="spellEnd"/>
    </w:p>
    <w:p w:rsidR="008241AA" w:rsidRDefault="008241AA">
      <w:pPr>
        <w:pStyle w:val="a7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:rsidR="008241AA" w:rsidRDefault="008241AA">
      <w:pPr>
        <w:pStyle w:val="a7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132080</wp:posOffset>
            </wp:positionV>
            <wp:extent cx="723900" cy="463550"/>
            <wp:effectExtent l="0" t="0" r="0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供应商：</w:t>
      </w:r>
      <w:proofErr w:type="spellStart"/>
      <w:r>
        <w:rPr>
          <w:rFonts w:ascii="宋体" w:eastAsia="宋体" w:hAnsi="宋体" w:cs="宋体"/>
          <w:sz w:val="24"/>
          <w:szCs w:val="24"/>
          <w:u w:val="single"/>
        </w:rPr>
        <w:t>供应商名</w:t>
      </w:r>
      <w:proofErr w:type="spellEnd"/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ascii="Times New Roman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(加盖公章)</w:t>
      </w:r>
    </w:p>
    <w:p w:rsidR="008241AA" w:rsidRDefault="00000000">
      <w:pPr>
        <w:pStyle w:val="a7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法定代表人或授权委托人：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_________</w:t>
      </w:r>
      <w:r>
        <w:rPr>
          <w:rFonts w:ascii="宋体" w:eastAsia="宋体" w:hAnsi="宋体" w:cs="宋体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bookmarkEnd w:id="16"/>
      <w:bookmarkEnd w:id="17"/>
      <w:bookmarkEnd w:id="18"/>
      <w:bookmarkEnd w:id="19"/>
      <w:bookmarkEnd w:id="20"/>
    </w:p>
    <w:p>
      <w:r>
        <w:br w:type="page"/>
      </w:r>
    </w:p>
    <w:p w:rsidR="003E76C8" w:rsidRDefault="00000000">
      <w:pPr>
        <w:jc w:val="center"/>
        <w:rPr>
          <w:b/>
          <w:bCs/>
          <w:sz w:val="30"/>
          <w:szCs w:val="30"/>
        </w:rPr>
      </w:pPr>
      <w:bookmarkStart w:id="21" w:name="_Toc13806"/>
      <w:bookmarkStart w:id="22" w:name="_Toc26750"/>
      <w:bookmarkStart w:id="23" w:name="_Toc4745"/>
      <w:bookmarkStart w:id="24" w:name="_Toc521661359"/>
      <w:bookmarkStart w:id="25" w:name="_Toc7648"/>
      <w:bookmarkStart w:id="26" w:name="_Toc1363"/>
      <w:bookmarkStart w:id="27" w:name="_Toc12680"/>
      <w:r>
        <w:rPr>
          <w:rFonts w:hint="eastAsia"/>
          <w:b/>
          <w:bCs/>
          <w:sz w:val="30"/>
          <w:szCs w:val="30"/>
        </w:rPr>
        <w:t>三、资格承诺函</w:t>
      </w:r>
      <w:bookmarkEnd w:id="21"/>
      <w:bookmarkEnd w:id="22"/>
    </w:p>
    <w:p w:rsidR="003E76C8" w:rsidRDefault="003E76C8">
      <w:pPr>
        <w:pStyle w:val="a7"/>
        <w:rPr>
          <w:sz w:val="20"/>
        </w:rPr>
      </w:pPr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我单位作为本次采购项目的供应商，根据采购文件要求，现郑重承诺如下：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（一）符合《中华人民共和国政府采购法》第二十二条规定的条件；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1、具有独立承担民事责任的能力；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2、具有良好的商业信誉和健全的财务会计制度；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3、具有履行合同所必需的设备和专业技术能力；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4、有依法缴纳税收和社会保障资金的良好记录；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5、参加本次政府采购活动前三年内，在经营活动中没有重大违法记录；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6、符合国家法律、行政法规规定的其他条件。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（二）我公司作为本项目参加政府采购活动的潜在供应商、法定代表人/单位负责人近3年内不具有行贿犯罪记录。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（三）我公司在截至响应截止日未被列入失信被执行人、重大税收违法案件当事人名单、政府采购严重违法失信行为记录名单。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（四）不属于为本项目提供整体设计、规范编制或者项目管理、监理、检测等服务的供应商。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（五）不存在单位负责人为同一人或者存在直接控股、管理关系的不同供应商同时参加本采购项目（包组）投标的情况。</w:t>
      </w:r>
    </w:p>
    <w:p w:rsidR="003E76C8" w:rsidRDefault="0035490B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1426210</wp:posOffset>
            </wp:positionH>
            <wp:positionV relativeFrom="paragraph">
              <wp:posOffset>205105</wp:posOffset>
            </wp:positionV>
            <wp:extent cx="1809750" cy="18542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宋体" w:hAnsi="宋体" w:cs="宋体" w:hint="eastAsia"/>
          <w:sz w:val="24"/>
          <w:szCs w:val="24"/>
        </w:rPr>
        <w:t>本公司对上述承诺的内容事项真实性负责。如经查实上述承诺的内容事项存在虚假，我公司愿意接受以提供虚假材料谋取中标追究法律责任。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  <w:proofErr w:type="spellStart"/>
      <w:r>
        <w:rPr>
          <w:rFonts w:ascii="宋体" w:hAnsi="宋体" w:cs="宋体"/>
          <w:sz w:val="24"/>
          <w:szCs w:val="24"/>
        </w:rPr>
        <w:t>供应商名</w:t>
      </w:r>
      <w:proofErr w:type="spellEnd"/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spacing w:line="312" w:lineRule="auto"/>
        <w:rPr>
          <w:rFonts w:ascii="宋体" w:hAnsi="宋体" w:cs="宋体"/>
          <w:sz w:val="24"/>
          <w:szCs w:val="24"/>
        </w:rPr>
        <w:sectPr w:rsidR="003E76C8">
          <w:footerReference w:type="default" r:id="rId12"/>
          <w:headerReference w:type="default" r:id="rId11"/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proofErr w:type="spellStart"/>
      <w:r>
        <w:rPr>
          <w:rFonts w:ascii="宋体" w:hAnsi="宋体" w:cs="宋体" w:hint="eastAsia"/>
          <w:sz w:val="24"/>
          <w:szCs w:val="24"/>
        </w:rPr>
        <w:t>2022年10月18日</w:t>
      </w:r>
      <w:proofErr w:type="spellEnd"/>
    </w:p>
    <w:p w:rsidR="003E76C8" w:rsidRDefault="00000000">
      <w:pPr>
        <w:jc w:val="center"/>
        <w:rPr>
          <w:b/>
          <w:bCs/>
          <w:sz w:val="30"/>
          <w:szCs w:val="30"/>
        </w:rPr>
      </w:pPr>
      <w:bookmarkStart w:id="28" w:name="_Toc14675"/>
      <w:bookmarkStart w:id="29" w:name="_Toc25525"/>
      <w:r>
        <w:rPr>
          <w:rFonts w:hint="eastAsia"/>
          <w:b/>
          <w:bCs/>
          <w:sz w:val="30"/>
          <w:szCs w:val="30"/>
        </w:rPr>
        <w:lastRenderedPageBreak/>
        <w:t>四、满足主要商务条款的承诺书</w:t>
      </w:r>
      <w:bookmarkEnd w:id="23"/>
      <w:bookmarkEnd w:id="24"/>
    </w:p>
    <w:p w:rsidR="003E76C8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我公司</w:t>
      </w:r>
      <w:r>
        <w:rPr>
          <w:rFonts w:ascii="宋体" w:hAnsi="宋体" w:cs="宋体" w:hint="eastAsia"/>
          <w:sz w:val="24"/>
          <w:szCs w:val="24"/>
        </w:rPr>
        <w:t xml:space="preserve">已阅读并充分理解  </w:t>
      </w:r>
      <w:proofErr w:type="spellStart"/>
      <w:r>
        <w:rPr>
          <w:rFonts w:ascii="宋体" w:hAnsi="宋体" w:cs="宋体"/>
          <w:sz w:val="24"/>
          <w:szCs w:val="24"/>
        </w:rPr>
      </w:r>
      <w:proofErr w:type="spellEnd"/>
      <w:r>
        <w:rPr>
          <w:rFonts w:ascii="宋体" w:hAnsi="宋体" w:cs="宋体" w:hint="eastAsia"/>
          <w:sz w:val="24"/>
          <w:szCs w:val="24"/>
        </w:rPr>
        <w:t xml:space="preserve"> 采购文件</w:t>
      </w:r>
      <w:r>
        <w:rPr>
          <w:rFonts w:ascii="宋体" w:hAnsi="宋体" w:cs="宋体"/>
          <w:sz w:val="24"/>
          <w:szCs w:val="24"/>
        </w:rPr>
        <w:t>中</w:t>
      </w:r>
      <w:r>
        <w:rPr>
          <w:rFonts w:ascii="宋体" w:hAnsi="宋体" w:cs="宋体" w:hint="eastAsia"/>
          <w:sz w:val="24"/>
          <w:szCs w:val="24"/>
        </w:rPr>
        <w:t>的各项条款，并在此承诺满足并接受本项目采购文件中的合同履行期限、付款方式、验收要求、违约责任等全部主要商务条款及合同条款</w:t>
      </w:r>
      <w:r>
        <w:rPr>
          <w:rFonts w:ascii="宋体" w:hAnsi="宋体" w:cs="宋体"/>
          <w:sz w:val="24"/>
          <w:szCs w:val="24"/>
        </w:rPr>
        <w:t xml:space="preserve">。 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特此承诺！</w:t>
      </w: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3E76C8">
      <w:pPr>
        <w:adjustRightInd w:val="0"/>
        <w:rPr>
          <w:rFonts w:ascii="宋体" w:hAnsi="宋体" w:cs="宋体"/>
          <w:kern w:val="0"/>
          <w:sz w:val="24"/>
          <w:szCs w:val="24"/>
        </w:rPr>
      </w:pPr>
    </w:p>
    <w:p w:rsidR="003E76C8" w:rsidRDefault="00000000">
      <w:pPr>
        <w:adjustRightInd w:val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3066415</wp:posOffset>
            </wp:positionH>
            <wp:positionV relativeFrom="paragraph">
              <wp:posOffset>14605</wp:posOffset>
            </wp:positionV>
            <wp:extent cx="1161415" cy="741680"/>
            <wp:effectExtent l="0" t="0" r="635" b="1270"/>
            <wp:wrapNone/>
            <wp:docPr id="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1415" cy="74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法定代表人（或授权代表）签字或盖章：</w:t>
      </w:r>
      <w:r>
        <w:rPr>
          <w:rFonts w:ascii="宋体" w:hAnsi="宋体" w:cs="宋体" w:hint="eastAsia"/>
          <w:color w:val="FF0000"/>
          <w:sz w:val="24"/>
          <w:szCs w:val="24"/>
        </w:rPr>
        <w:t xml:space="preserve">   </w:t>
      </w:r>
    </w:p>
    <w:p w:rsidR="003E76C8" w:rsidRDefault="005D2A9A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1756410</wp:posOffset>
            </wp:positionH>
            <wp:positionV relativeFrom="paragraph">
              <wp:posOffset>34925</wp:posOffset>
            </wp:positionV>
            <wp:extent cx="1809750" cy="1854200"/>
            <wp:effectExtent l="0" t="0" r="0" b="0"/>
            <wp:wrapNone/>
            <wp:docPr id="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E3241E" w:rsidRDefault="00000000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</w:pPr>
      <w:r>
        <w:rPr>
          <w:rFonts w:ascii="宋体" w:hAnsi="宋体" w:cs="宋体" w:hint="eastAsia"/>
          <w:sz w:val="24"/>
          <w:szCs w:val="24"/>
        </w:rPr>
        <w:t>供应商名称（盖章）：</w:t>
      </w:r>
      <w:proofErr w:type="spellStart"/>
      <w:r>
        <w:rPr>
          <w:rFonts w:ascii="宋体" w:hAnsi="宋体" w:cs="宋体"/>
          <w:sz w:val="24"/>
          <w:szCs w:val="24"/>
        </w:rPr>
        <w:t>供应商名</w:t>
      </w:r>
      <w:proofErr w:type="spellEnd"/>
      <w:r>
        <w:rPr>
          <w:rFonts w:ascii="宋体" w:hAnsi="宋体" w:cs="宋体"/>
          <w:sz w:val="24"/>
          <w:szCs w:val="24"/>
        </w:rPr>
        <w:t xml:space="preserve"> </w:t>
      </w:r>
      <w:r>
        <w:rPr>
          <w:sz w:val="30"/>
          <w:szCs w:val="30"/>
          <w:u w:val="single"/>
        </w:rPr>
        <w:t xml:space="preserve">  </w:t>
      </w:r>
      <w:bookmarkStart w:id="30" w:name="_Toc24184"/>
      <w:bookmarkStart w:id="31" w:name="_Toc12170"/>
    </w:p>
    <w:p w:rsidR="002A0FCE" w:rsidRPr="00E3241E" w:rsidRDefault="002A0FCE" w:rsidP="00E3241E">
      <w:pPr>
        <w:adjustRightInd w:val="0"/>
        <w:spacing w:line="360" w:lineRule="auto"/>
        <w:ind w:firstLineChars="200" w:firstLine="480"/>
        <w:rPr>
          <w:sz w:val="30"/>
          <w:szCs w:val="30"/>
          <w:u w:val="single"/>
        </w:rPr>
        <w:sectPr w:rsidR="002A0FCE" w:rsidRPr="00E3241E">
          <w:pgSz w:w="11907" w:h="16840"/>
          <w:pgMar w:top="1134" w:right="1191" w:bottom="1134" w:left="1304" w:header="851" w:footer="992" w:gutter="0"/>
          <w:cols w:space="720"/>
          <w:docGrid w:linePitch="380" w:charSpace="-5735"/>
        </w:sectPr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>期：</w:t>
      </w:r>
      <w:proofErr w:type="spellStart"/>
      <w:r>
        <w:rPr>
          <w:rFonts w:ascii="宋体" w:hAnsi="宋体" w:cs="宋体" w:hint="eastAsia"/>
          <w:sz w:val="24"/>
          <w:szCs w:val="24"/>
        </w:rPr>
        <w:t>2022年10月18日</w:t>
      </w:r>
      <w:proofErr w:type="spellEnd"/>
    </w:p>
    <w:p w:rsidR="003E76C8" w:rsidRDefault="00000000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五、法定代表人授权委托书</w:t>
      </w:r>
      <w:bookmarkEnd w:id="25"/>
      <w:bookmarkEnd w:id="26"/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致： </w:t>
      </w:r>
      <w:r>
        <w:rPr>
          <w:rFonts w:ascii="宋体" w:hAnsi="宋体" w:cs="宋体"/>
          <w:sz w:val="24"/>
          <w:szCs w:val="24"/>
          <w:u w:val="single"/>
        </w:rPr>
        <w:t xml:space="preserve">    </w:t>
      </w:r>
      <w:r>
        <w:rPr>
          <w:rFonts w:ascii="宋体" w:hAnsi="宋体" w:cs="宋体" w:hint="eastAsia"/>
          <w:sz w:val="24"/>
          <w:szCs w:val="24"/>
        </w:rPr>
        <w:t xml:space="preserve"> ：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（法定代表人名称）是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供应商名</w:t>
      </w:r>
      <w:proofErr w:type="spellEnd"/>
      <w:r>
        <w:rPr>
          <w:rFonts w:ascii="宋体" w:hAnsi="宋体" w:cs="宋体" w:hint="eastAsia"/>
          <w:sz w:val="24"/>
          <w:szCs w:val="24"/>
        </w:rPr>
        <w:t>的法定代表人，特授权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</w:rPr>
        <w:t>（被授权人姓名及身份证代码）电话</w:t>
      </w:r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 xml:space="preserve">  </w:t>
      </w:r>
      <w:r>
        <w:rPr>
          <w:rFonts w:ascii="宋体" w:hAnsi="宋体" w:cs="宋体" w:hint="eastAsia"/>
          <w:sz w:val="24"/>
          <w:szCs w:val="24"/>
        </w:rPr>
        <w:t>代表我单位全权办理上述项目的</w:t>
      </w:r>
      <w:proofErr w:type="gramStart"/>
      <w:r>
        <w:rPr>
          <w:rFonts w:ascii="宋体" w:hAnsi="宋体" w:cs="宋体" w:hint="eastAsia"/>
          <w:sz w:val="24"/>
          <w:szCs w:val="24"/>
        </w:rPr>
        <w:t>询</w:t>
      </w:r>
      <w:proofErr w:type="gramEnd"/>
      <w:r>
        <w:rPr>
          <w:rFonts w:ascii="宋体" w:hAnsi="宋体" w:cs="宋体" w:hint="eastAsia"/>
          <w:sz w:val="24"/>
          <w:szCs w:val="24"/>
        </w:rPr>
        <w:t>比、签约等具体工作，并签署全部有关文件、协议及合同。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我单位对被授权人的签字负全部责任。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在撤消授权的书面通知以前，本授权书一直有效。被授权人在授权书有效期内签署的所有文件不因授权的撤消而失效。</w:t>
      </w:r>
    </w:p>
    <w:p w:rsidR="003E76C8" w:rsidRDefault="00000000">
      <w:pPr>
        <w:tabs>
          <w:tab w:val="left" w:pos="6300"/>
        </w:tabs>
        <w:snapToGrid w:val="0"/>
        <w:spacing w:line="312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noProof/>
          <w:sz w:val="24"/>
          <w:szCs w:val="24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1290955</wp:posOffset>
            </wp:positionH>
            <wp:positionV relativeFrom="paragraph">
              <wp:posOffset>209550</wp:posOffset>
            </wp:positionV>
            <wp:extent cx="2230755" cy="962025"/>
            <wp:effectExtent l="0" t="0" r="0" b="9525"/>
            <wp:wrapNone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075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tabs>
          <w:tab w:val="left" w:pos="6300"/>
        </w:tabs>
        <w:snapToGrid w:val="0"/>
        <w:spacing w:line="312" w:lineRule="auto"/>
        <w:ind w:firstLine="57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noProof/>
          <w:sz w:val="24"/>
          <w:szCs w:val="24"/>
          <w:highlight w:val="cyan"/>
          <w:u w:val="single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4850130</wp:posOffset>
            </wp:positionH>
            <wp:positionV relativeFrom="paragraph">
              <wp:posOffset>17780</wp:posOffset>
            </wp:positionV>
            <wp:extent cx="923290" cy="589280"/>
            <wp:effectExtent l="0" t="0" r="0" b="1270"/>
            <wp:wrapNone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23479" cy="58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被授权人：                                 法定代表人：</w:t>
      </w:r>
    </w:p>
    <w:p w:rsidR="003E76C8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（签字或盖章）                             （签字或盖章）</w:t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795A94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1868170</wp:posOffset>
            </wp:positionH>
            <wp:positionV relativeFrom="paragraph">
              <wp:posOffset>56515</wp:posOffset>
            </wp:positionV>
            <wp:extent cx="1809750" cy="1854200"/>
            <wp:effectExtent l="0" t="0" r="0" b="0"/>
            <wp:wrapNone/>
            <wp:docPr id="1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3E76C8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3E76C8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供应商（单位盖章）：</w:t>
      </w:r>
    </w:p>
    <w:p w:rsidR="003E76C8" w:rsidRDefault="00000000">
      <w:pPr>
        <w:adjustRightInd w:val="0"/>
        <w:spacing w:line="360" w:lineRule="auto"/>
        <w:ind w:firstLineChars="200" w:firstLine="480"/>
      </w:pPr>
      <w:r>
        <w:rPr>
          <w:rFonts w:ascii="宋体" w:hAnsi="宋体" w:cs="宋体" w:hint="eastAsia"/>
          <w:sz w:val="24"/>
          <w:szCs w:val="24"/>
        </w:rPr>
        <w:t>日</w:t>
      </w:r>
      <w:r>
        <w:rPr>
          <w:rFonts w:ascii="宋体" w:hAnsi="宋体" w:cs="宋体" w:hint="eastAsia"/>
          <w:sz w:val="24"/>
          <w:szCs w:val="24"/>
        </w:rPr>
        <w:tab/>
        <w:t xml:space="preserve">期： </w:t>
      </w:r>
      <w:bookmarkEnd w:id="27"/>
      <w:bookmarkEnd w:id="28"/>
      <w:bookmarkEnd w:id="29"/>
      <w:bookmarkEnd w:id="30"/>
      <w:bookmarkEnd w:id="31"/>
      <w:proofErr w:type="spellStart"/>
      <w:r>
        <w:rPr>
          <w:rFonts w:ascii="宋体" w:hAnsi="宋体" w:cs="宋体"/>
          <w:sz w:val="24"/>
          <w:szCs w:val="24"/>
        </w:rPr>
        <w:t>2022年10月18日</w:t>
      </w:r>
      <w:proofErr w:type="spellEnd"/>
    </w:p>
    <w:p>
      <w:r>
        <w:br w:type="page"/>
      </w:r>
    </w:p>
    <w:p w:rsidR="00E277F4" w:rsidRDefault="00000000">
      <w:pPr>
        <w:jc w:val="center"/>
        <w:rPr>
          <w:rFonts w:ascii="方正仿宋_GBK" w:hAnsi="方正仿宋_GBK" w:cs="方正仿宋_GBK"/>
          <w:b/>
          <w:bCs/>
          <w:szCs w:val="28"/>
        </w:rPr>
      </w:pPr>
      <w:bookmarkStart w:id="32" w:name="_Toc10258"/>
      <w:bookmarkStart w:id="33" w:name="_Toc18775"/>
      <w:r>
        <w:rPr>
          <w:rFonts w:ascii="方正仿宋_GBK" w:hAnsi="方正仿宋_GBK" w:cs="方正仿宋_GBK" w:hint="eastAsia"/>
          <w:b/>
          <w:bCs/>
          <w:szCs w:val="28"/>
        </w:rPr>
        <w:t>八、中小企业声明函</w:t>
      </w:r>
      <w:bookmarkEnd w:id="32"/>
      <w:bookmarkEnd w:id="33"/>
    </w:p>
    <w:p w:rsidR="00E277F4" w:rsidRDefault="00E277F4">
      <w:pPr>
        <w:pStyle w:val="a7"/>
        <w:spacing w:before="7"/>
        <w:rPr>
          <w:rFonts w:ascii="方正仿宋_GBK" w:hAnsi="方正仿宋_GBK" w:cs="方正仿宋_GBK"/>
          <w:sz w:val="16"/>
        </w:rPr>
      </w:pPr>
    </w:p>
    <w:p w:rsidR="00E277F4" w:rsidRDefault="00000000">
      <w:pPr>
        <w:widowControl/>
        <w:spacing w:line="360" w:lineRule="auto"/>
        <w:ind w:firstLineChars="200" w:firstLine="480"/>
        <w:jc w:val="lef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>本公司（联合体）郑重声明，根据《政府采购促进中小企业发展管理办法》（财库﹝2020﹞46 号）的规定，本公司（联合体）参加</w:t>
      </w:r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r>
        <w:rPr>
          <w:rFonts w:ascii="方正仿宋_GBK" w:hAnsi="方正仿宋_GBK" w:cs="方正仿宋_GBK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方正仿宋_GBK" w:hAnsi="方正仿宋_GBK" w:cs="方正仿宋_GBK" w:hint="eastAsia"/>
          <w:sz w:val="24"/>
          <w:szCs w:val="24"/>
        </w:rPr>
        <w:t>的</w:t>
      </w:r>
      <w:proofErr w:type="spellStart"/>
      <w:r>
        <w:rPr>
          <w:rFonts w:ascii="方正仿宋_GBK" w:hAnsi="方正仿宋_GBK" w:cs="方正仿宋_GBK"/>
          <w:color w:val="000000"/>
          <w:kern w:val="0"/>
          <w:sz w:val="24"/>
          <w:szCs w:val="24"/>
          <w:u w:val="single"/>
        </w:rPr>
      </w:r>
      <w:proofErr w:type="spellEnd"/>
      <w:r>
        <w:rPr>
          <w:rFonts w:ascii="方正仿宋_GBK" w:hAnsi="方正仿宋_GBK" w:cs="方正仿宋_GBK" w:hint="eastAsia"/>
          <w:sz w:val="24"/>
          <w:szCs w:val="24"/>
        </w:rPr>
        <w:t xml:space="preserve">采购活动，工程的施工单位全部为符合政策要求的中小企业（或者：服务全部由符合政策要求的中小企业承接）。相关企业（含联合体中的中小企业、签订分包意向协议的中小企业）的具体情况如下： </w:t>
      </w:r>
    </w:p>
    <w:p w:rsidR="00E277F4" w:rsidRDefault="00000000">
      <w:pPr>
        <w:pStyle w:val="TableParagraph"/>
        <w:numPr>
          <w:ilvl w:val="0"/>
          <w:numId w:val="14"/>
        </w:numPr>
        <w:adjustRightInd w:val="0"/>
        <w:snapToGrid w:val="0"/>
        <w:spacing w:line="360" w:lineRule="auto"/>
        <w:ind w:left="426"/>
        <w:rPr>
          <w:sz w:val="24"/>
          <w:szCs w:val="24"/>
          <w:lang w:val="en-US"/>
        </w:rPr>
      </w:pPr>
      <w:bookmarkStart w:id="34" w:name="_Hlk115790553"/>
      <w:proofErr w:type="spellStart"/>
      <w:r>
        <w:rPr>
          <w:sz w:val="24"/>
          <w:szCs w:val="24"/>
          <w:u w:val="single"/>
          <w:lang w:val="en-US" w:bidi="ar-SA"/>
        </w:rPr>
      </w:r>
      <w:bookmarkEnd w:id="34"/>
      <w:proofErr w:type="spellEnd"/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</w:r>
      <w:proofErr w:type="spellEnd"/>
      <w:r>
        <w:rPr>
          <w:rFonts w:hint="eastAsia"/>
          <w:sz w:val="24"/>
          <w:szCs w:val="24"/>
          <w:lang w:val="en-US"/>
        </w:rPr>
        <w:t>；</w:t>
      </w:r>
      <w:r>
        <w:rPr>
          <w:rFonts w:hint="eastAsia"/>
          <w:sz w:val="24"/>
          <w:szCs w:val="24"/>
        </w:rPr>
        <w:t>承建</w:t>
      </w:r>
      <w:r>
        <w:rPr>
          <w:rFonts w:hint="eastAsia"/>
          <w:sz w:val="24"/>
          <w:szCs w:val="24"/>
          <w:lang w:val="en-US"/>
        </w:rPr>
        <w:t>（</w:t>
      </w:r>
      <w:r>
        <w:rPr>
          <w:rFonts w:hint="eastAsia"/>
          <w:sz w:val="24"/>
          <w:szCs w:val="24"/>
        </w:rPr>
        <w:t>承接</w:t>
      </w:r>
      <w:r>
        <w:rPr>
          <w:rFonts w:hint="eastAsia"/>
          <w:sz w:val="24"/>
          <w:szCs w:val="24"/>
          <w:lang w:val="en-US"/>
        </w:rPr>
        <w:t>）</w:t>
      </w:r>
      <w:r>
        <w:rPr>
          <w:rFonts w:hint="eastAsia"/>
          <w:sz w:val="24"/>
          <w:szCs w:val="24"/>
        </w:rPr>
        <w:t>企业为</w:t>
      </w:r>
      <w:r>
        <w:rPr>
          <w:rFonts w:hint="eastAsia"/>
          <w:sz w:val="24"/>
          <w:szCs w:val="24"/>
          <w:lang w:val="en-US"/>
        </w:rPr>
        <w:t xml:space="preserve">  </w:t>
      </w:r>
      <w:proofErr w:type="spellStart"/>
      <w:r>
        <w:rPr>
          <w:sz w:val="24"/>
          <w:szCs w:val="24"/>
          <w:u w:val="single"/>
          <w:lang w:val="en-US"/>
        </w:rPr>
        <w:t>供应商名</w:t>
      </w:r>
      <w:proofErr w:type="spellEnd"/>
      <w:r>
        <w:rPr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从业人员</w:t>
      </w:r>
      <w:proofErr w:type="spellStart"/>
      <w:r>
        <w:rPr>
          <w:sz w:val="24"/>
          <w:szCs w:val="24"/>
          <w:u w:val="single"/>
          <w:lang w:val="en-US"/>
        </w:rPr>
        <w:t>423524</w:t>
      </w:r>
      <w:proofErr w:type="spellEnd"/>
      <w:r>
        <w:rPr>
          <w:rFonts w:hint="eastAsia"/>
          <w:sz w:val="24"/>
          <w:szCs w:val="24"/>
        </w:rPr>
        <w:t>人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营业收入为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13535</w:t>
      </w:r>
      <w:proofErr w:type="spellEnd"/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资产总额为</w:t>
      </w:r>
      <w:r>
        <w:rPr>
          <w:rFonts w:hint="eastAsia"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u w:val="single"/>
          <w:lang w:val="en-US"/>
        </w:rPr>
        <w:t>1351314</w:t>
      </w:r>
      <w:proofErr w:type="spellEnd"/>
      <w:r>
        <w:rPr>
          <w:rFonts w:hint="eastAsia"/>
          <w:sz w:val="24"/>
          <w:szCs w:val="24"/>
          <w:u w:val="single"/>
          <w:lang w:val="en-US"/>
        </w:rPr>
        <w:t xml:space="preserve"> </w:t>
      </w:r>
      <w:r>
        <w:rPr>
          <w:rFonts w:hint="eastAsia"/>
          <w:sz w:val="24"/>
          <w:szCs w:val="24"/>
        </w:rPr>
        <w:t>万元</w:t>
      </w:r>
      <w:r>
        <w:rPr>
          <w:rFonts w:hint="eastAsia"/>
          <w:sz w:val="24"/>
          <w:szCs w:val="24"/>
          <w:lang w:val="en-US"/>
        </w:rPr>
        <w:t>，</w:t>
      </w:r>
      <w:r>
        <w:rPr>
          <w:rFonts w:hint="eastAsia"/>
          <w:sz w:val="24"/>
          <w:szCs w:val="24"/>
        </w:rPr>
        <w:t>属于</w:t>
      </w:r>
      <w:proofErr w:type="spellStart"/>
      <w:r>
        <w:rPr>
          <w:sz w:val="24"/>
          <w:szCs w:val="24"/>
          <w:u w:val="single"/>
          <w:lang w:val="en-US"/>
        </w:rPr>
        <w:t>小型企业</w:t>
      </w:r>
      <w:proofErr w:type="spellEnd"/>
      <w:r>
        <w:rPr>
          <w:rFonts w:hint="eastAsia"/>
          <w:sz w:val="24"/>
          <w:szCs w:val="24"/>
          <w:lang w:val="en-US"/>
        </w:rPr>
        <w:t xml:space="preserve"> ；</w:t>
      </w:r>
    </w:p>
    <w:p w:rsidR="00E277F4" w:rsidRDefault="00000000">
      <w:pPr>
        <w:pStyle w:val="TableParagraph"/>
        <w:adjustRightInd w:val="0"/>
        <w:snapToGrid w:val="0"/>
        <w:spacing w:line="360" w:lineRule="auto"/>
        <w:ind w:firstLineChars="200" w:firstLine="480"/>
        <w:rPr>
          <w:szCs w:val="24"/>
          <w:lang w:val="en-US"/>
        </w:rPr>
      </w:pPr>
      <w:r>
        <w:rPr>
          <w:rFonts w:hint="eastAsia"/>
          <w:sz w:val="24"/>
          <w:szCs w:val="24"/>
          <w:lang w:val="en-US" w:bidi="ar-SA"/>
        </w:rPr>
        <w:t>2、</w:t>
      </w:r>
      <w:r>
        <w:rPr>
          <w:sz w:val="24"/>
          <w:szCs w:val="24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</w:r>
      <w:proofErr w:type="spellEnd"/>
      <w:r>
        <w:rPr>
          <w:sz w:val="24"/>
          <w:szCs w:val="24"/>
          <w:lang w:val="en-US" w:bidi="ar-SA"/>
        </w:rPr>
        <w:t>，属</w:t>
      </w:r>
      <w:proofErr w:type="spellStart"/>
      <w:r>
        <w:rPr>
          <w:sz w:val="24"/>
          <w:szCs w:val="24"/>
          <w:u w:val="single"/>
          <w:lang w:val="en-US" w:bidi="ar-SA"/>
        </w:rPr>
      </w:r>
      <w:proofErr w:type="spellEnd"/>
      <w:r>
        <w:rPr>
          <w:sz w:val="24"/>
          <w:szCs w:val="24"/>
          <w:lang w:val="en-US" w:bidi="ar-SA"/>
        </w:rPr>
        <w:t xml:space="preserve">；承建（承接）企业为 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供应商名</w:t>
      </w:r>
      <w:proofErr w:type="spellEnd"/>
      <w:r>
        <w:rPr>
          <w:sz w:val="24"/>
          <w:szCs w:val="24"/>
          <w:lang w:val="en-US" w:bidi="ar-SA"/>
        </w:rPr>
        <w:t>，从业人员</w:t>
      </w:r>
      <w:r>
        <w:rPr>
          <w:sz w:val="24"/>
          <w:szCs w:val="24"/>
          <w:u w:val="single"/>
          <w:lang w:val="en-US" w:bidi="ar-SA"/>
        </w:rPr>
        <w:t xml:space="preserve"> </w:t>
      </w:r>
      <w:proofErr w:type="spellStart"/>
      <w:r>
        <w:rPr>
          <w:sz w:val="24"/>
          <w:szCs w:val="24"/>
          <w:u w:val="single"/>
          <w:lang w:val="en-US" w:bidi="ar-SA"/>
        </w:rPr>
        <w:t>423524</w:t>
      </w:r>
      <w:proofErr w:type="spellEnd"/>
      <w:r>
        <w:rPr>
          <w:sz w:val="24"/>
          <w:szCs w:val="24"/>
          <w:u w:val="single"/>
          <w:lang w:val="en-US" w:bidi="ar-SA"/>
        </w:rPr>
        <w:t xml:space="preserve"> </w:t>
      </w:r>
      <w:r>
        <w:rPr>
          <w:sz w:val="24"/>
          <w:szCs w:val="24"/>
          <w:lang w:val="en-US" w:bidi="ar-SA"/>
        </w:rPr>
        <w:t>人，营业收入为</w:t>
      </w:r>
      <w:proofErr w:type="spellStart"/>
      <w:r>
        <w:rPr>
          <w:sz w:val="24"/>
          <w:szCs w:val="24"/>
          <w:u w:val="single"/>
          <w:lang w:val="en-US" w:bidi="ar-SA"/>
        </w:rPr>
        <w:t>13535</w:t>
      </w:r>
      <w:proofErr w:type="spellEnd"/>
      <w:r>
        <w:rPr>
          <w:sz w:val="24"/>
          <w:szCs w:val="24"/>
          <w:lang w:val="en-US" w:bidi="ar-SA"/>
        </w:rPr>
        <w:t>万元，资产总额为</w:t>
      </w:r>
      <w:proofErr w:type="spellStart"/>
      <w:r>
        <w:rPr>
          <w:sz w:val="24"/>
          <w:szCs w:val="24"/>
          <w:u w:val="single"/>
          <w:lang w:val="en-US" w:bidi="ar-SA"/>
        </w:rPr>
        <w:t>1351314</w:t>
      </w:r>
      <w:proofErr w:type="spellEnd"/>
      <w:r>
        <w:rPr>
          <w:sz w:val="24"/>
          <w:szCs w:val="24"/>
          <w:lang w:val="en-US" w:bidi="ar-SA"/>
        </w:rPr>
        <w:t>万元，属于</w:t>
      </w:r>
      <w:proofErr w:type="spellStart"/>
      <w:r>
        <w:rPr>
          <w:sz w:val="24"/>
          <w:szCs w:val="24"/>
          <w:u w:val="single"/>
          <w:lang w:val="en-US" w:bidi="ar-SA"/>
        </w:rPr>
        <w:t>小型企业</w:t>
      </w:r>
      <w:proofErr w:type="spellEnd"/>
      <w:r>
        <w:rPr>
          <w:sz w:val="24"/>
          <w:szCs w:val="24"/>
          <w:lang w:val="en-US" w:bidi="ar-SA"/>
        </w:rPr>
        <w:t>；</w:t>
      </w:r>
      <w:r>
        <w:rPr>
          <w:rFonts w:hint="eastAsia"/>
          <w:szCs w:val="24"/>
        </w:rPr>
        <w:t>以上企业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不属于大企业的分支机构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不存在控股股东为大企业的情形</w:t>
      </w:r>
      <w:r>
        <w:rPr>
          <w:rFonts w:hint="eastAsia"/>
          <w:szCs w:val="24"/>
          <w:lang w:val="en-US"/>
        </w:rPr>
        <w:t>，</w:t>
      </w:r>
      <w:r>
        <w:rPr>
          <w:rFonts w:hint="eastAsia"/>
          <w:szCs w:val="24"/>
        </w:rPr>
        <w:t>也不存在与大企业的负责人为同一人的情形。</w:t>
      </w:r>
      <w:r>
        <w:rPr>
          <w:rFonts w:hint="eastAsia"/>
          <w:szCs w:val="24"/>
          <w:lang w:val="en-US"/>
        </w:rPr>
        <w:t xml:space="preserve"> </w:t>
      </w:r>
    </w:p>
    <w:p w:rsidR="00E277F4" w:rsidRDefault="00000000">
      <w:pPr>
        <w:pStyle w:val="p16"/>
        <w:spacing w:before="0" w:after="0" w:line="360" w:lineRule="auto"/>
        <w:ind w:firstLineChars="200" w:firstLine="480"/>
        <w:rPr>
          <w:szCs w:val="24"/>
        </w:rPr>
      </w:pPr>
      <w:r>
        <w:rPr>
          <w:rFonts w:hint="eastAsia"/>
          <w:szCs w:val="24"/>
        </w:rPr>
        <w:t xml:space="preserve">本企业对上述声明内容的真实性负责。如有虚假，将依 </w:t>
      </w:r>
      <w:proofErr w:type="gramStart"/>
      <w:r>
        <w:rPr>
          <w:rFonts w:hint="eastAsia"/>
          <w:szCs w:val="24"/>
        </w:rPr>
        <w:t>法承担</w:t>
      </w:r>
      <w:proofErr w:type="gramEnd"/>
      <w:r>
        <w:rPr>
          <w:rFonts w:hint="eastAsia"/>
          <w:szCs w:val="24"/>
        </w:rPr>
        <w:t>相应责任。</w:t>
      </w:r>
    </w:p>
    <w:p w:rsidR="00E277F4" w:rsidRDefault="00AC73EB">
      <w:pPr>
        <w:pStyle w:val="a7"/>
        <w:spacing w:line="360" w:lineRule="auto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3891280</wp:posOffset>
            </wp:positionH>
            <wp:positionV relativeFrom="paragraph">
              <wp:posOffset>28575</wp:posOffset>
            </wp:positionV>
            <wp:extent cx="1809750" cy="1854200"/>
            <wp:effectExtent l="0" t="0" r="0" b="0"/>
            <wp:wrapNone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277F4" w:rsidRDefault="00E277F4">
      <w:pPr>
        <w:pStyle w:val="a7"/>
        <w:spacing w:before="9" w:line="360" w:lineRule="auto"/>
        <w:rPr>
          <w:rFonts w:ascii="方正仿宋_GBK" w:hAnsi="方正仿宋_GBK" w:cs="方正仿宋_GBK"/>
          <w:sz w:val="24"/>
          <w:szCs w:val="24"/>
        </w:rPr>
      </w:pPr>
    </w:p>
    <w:p w:rsidR="00E277F4" w:rsidRDefault="00000000">
      <w:pPr>
        <w:pStyle w:val="a7"/>
        <w:spacing w:before="1" w:line="360" w:lineRule="auto"/>
        <w:ind w:right="565" w:firstLineChars="1450" w:firstLine="3480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z w:val="24"/>
          <w:szCs w:val="24"/>
        </w:rPr>
        <w:t xml:space="preserve">  企业名称（盖章）：</w:t>
      </w:r>
      <w:proofErr w:type="spellStart"/>
      <w:r>
        <w:rPr>
          <w:rFonts w:ascii="方正仿宋_GBK" w:hAnsi="方正仿宋_GBK" w:cs="方正仿宋_GBK"/>
          <w:sz w:val="24"/>
          <w:szCs w:val="24"/>
        </w:rPr>
        <w:t>供应商名</w:t>
      </w:r>
      <w:proofErr w:type="spellEnd"/>
      <w:r>
        <w:rPr>
          <w:rFonts w:ascii="方正仿宋_GBK" w:hAnsi="方正仿宋_GBK" w:cs="方正仿宋_GBK"/>
          <w:sz w:val="24"/>
          <w:szCs w:val="24"/>
        </w:rPr>
        <w:t xml:space="preserve">  </w:t>
      </w:r>
    </w:p>
    <w:p w:rsidR="00E277F4" w:rsidRDefault="00000000">
      <w:pPr>
        <w:pStyle w:val="a7"/>
        <w:spacing w:line="360" w:lineRule="auto"/>
        <w:ind w:right="2671"/>
        <w:jc w:val="right"/>
        <w:rPr>
          <w:rFonts w:ascii="方正仿宋_GBK" w:hAnsi="方正仿宋_GBK" w:cs="方正仿宋_GBK"/>
          <w:sz w:val="24"/>
          <w:szCs w:val="24"/>
        </w:rPr>
      </w:pPr>
      <w:r>
        <w:rPr>
          <w:rFonts w:ascii="方正仿宋_GBK" w:hAnsi="方正仿宋_GBK" w:cs="方正仿宋_GBK" w:hint="eastAsia"/>
          <w:spacing w:val="-8"/>
          <w:sz w:val="24"/>
          <w:szCs w:val="24"/>
        </w:rPr>
        <w:t>日 期：</w:t>
      </w:r>
      <w:proofErr w:type="spellStart"/>
      <w:r>
        <w:rPr>
          <w:rFonts w:ascii="方正仿宋_GBK" w:hAnsi="方正仿宋_GBK" w:cs="方正仿宋_GBK" w:hint="eastAsia"/>
          <w:spacing w:val="-8"/>
          <w:sz w:val="24"/>
          <w:szCs w:val="24"/>
        </w:rPr>
        <w:t>2022年10月18日</w:t>
      </w:r>
      <w:proofErr w:type="spellEnd"/>
      <w:r>
        <w:rPr>
          <w:rFonts w:ascii="方正仿宋_GBK" w:hAnsi="方正仿宋_GBK" w:cs="方正仿宋_GBK"/>
          <w:spacing w:val="-8"/>
          <w:sz w:val="24"/>
          <w:szCs w:val="24"/>
        </w:rPr>
        <w:t xml:space="preserve">  </w:t>
      </w:r>
    </w:p>
    <w:p>
      <w:r>
        <w:br w:type="page"/>
      </w:r>
    </w:p>
    <w:p w:rsidR="00CF3255" w:rsidRDefault="008834D8" w:rsidP="008834D8">
      <w:pPr>
        <w:adjustRightInd w:val="0"/>
        <w:spacing w:line="360" w:lineRule="auto"/>
        <w:ind w:firstLineChars="200" w:firstLine="602"/>
        <w:jc w:val="center"/>
        <w:rPr>
          <w:rFonts w:ascii="宋体" w:hAnsi="宋体" w:cs="宋体"/>
          <w:sz w:val="24"/>
          <w:szCs w:val="24"/>
        </w:rPr>
      </w:pPr>
      <w:r w:rsidRPr="008834D8">
        <w:rPr>
          <w:rFonts w:hint="eastAsia"/>
          <w:b/>
          <w:bCs/>
          <w:sz w:val="30"/>
          <w:szCs w:val="30"/>
        </w:rPr>
        <w:t>其他资料</w:t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465000"/>
            <wp:docPr id="1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username101_fz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465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Pr="008834D8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Default="00000000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236211"/>
            <wp:docPr id="1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" name="username101_fb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236211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/>
          <w:sz w:val="24"/>
          <w:szCs w:val="24"/>
        </w:rPr>
      </w:pPr>
      <w:r>
        <w:rPr>
          <w:rFonts w:hint="eastAsia"/>
        </w:rPr>
        <w:t xml:space="preserve"/>
      </w:r>
    </w:p>
    <w:p w:rsidR="00CF3255" w:rsidRDefault="00CF3255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</w:p>
    <w:p w:rsidR="00CF3255" w:rsidRPr="002E5F38" w:rsidRDefault="002E5F38" w:rsidP="002E5F38">
      <w:pPr>
        <w:adjustRightInd w:val="0"/>
        <w:spacing w:line="360" w:lineRule="auto"/>
        <w:ind w:firstLineChars="200" w:firstLine="560"/>
        <w:rPr>
          <w:rFonts w:ascii="宋体" w:hAnsi="宋体" w:cs="宋体" w:hint="eastAsia"/>
          <w:sz w:val="24"/>
          <w:szCs w:val="24"/>
        </w:rPr>
      </w:pPr>
      <w:r>
        <w:rPr>
          <w:rFonts w:hint="eastAsia"/>
        </w:rPr>
        <w:t xml:space="preserve"/>
      </w:r>
    </w:p>
    <w:sectPr w:rsidR="008241AA">
      <w:headerReference w:type="default" r:id="rId11"/>
      <w:footerReference w:type="default" r:id="rId12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26A0" w:rsidRDefault="00A226A0">
      <w:r>
        <w:separator/>
      </w:r>
    </w:p>
  </w:endnote>
  <w:endnote w:type="continuationSeparator" w:id="0">
    <w:p w:rsidR="00A226A0" w:rsidRDefault="00A22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15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4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26A0" w:rsidRDefault="00A226A0">
      <w:r>
        <w:separator/>
      </w:r>
    </w:p>
  </w:footnote>
  <w:footnote w:type="continuationSeparator" w:id="0">
    <w:p w:rsidR="00A226A0" w:rsidRDefault="00A22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8241AA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00519F41"/>
    <w:multiLevelType w:val="singleLevel"/>
    <w:tmpl w:val="B973D82D"/>
    <w:lvl w:ilvl="0">
      <w:start w:val="1"/>
      <w:numFmt w:val="decimal"/>
      <w:suff w:val="nothing"/>
      <w:lvlText w:val="%1、"/>
      <w:lvlJc w:val="left"/>
      <w:pPr>
        <w:ind w:left="425" w:firstLine="0"/>
      </w:pPr>
    </w:lvl>
  </w:abstractNum>
  <w:num w:numId="1" w16cid:durableId="1939213945">
    <w:abstractNumId w:val="7"/>
  </w:num>
  <w:num w:numId="2" w16cid:durableId="1267037662">
    <w:abstractNumId w:val="3"/>
  </w:num>
  <w:num w:numId="3" w16cid:durableId="1952398311">
    <w:abstractNumId w:val="9"/>
  </w:num>
  <w:num w:numId="4" w16cid:durableId="921987577">
    <w:abstractNumId w:val="5"/>
  </w:num>
  <w:num w:numId="5" w16cid:durableId="1610579965">
    <w:abstractNumId w:val="11"/>
  </w:num>
  <w:num w:numId="6" w16cid:durableId="1029187659">
    <w:abstractNumId w:val="2"/>
  </w:num>
  <w:num w:numId="7" w16cid:durableId="154884307">
    <w:abstractNumId w:val="6"/>
  </w:num>
  <w:num w:numId="8" w16cid:durableId="1192720619">
    <w:abstractNumId w:val="8"/>
  </w:num>
  <w:num w:numId="9" w16cid:durableId="1944341885">
    <w:abstractNumId w:val="1"/>
  </w:num>
  <w:num w:numId="10" w16cid:durableId="356662207">
    <w:abstractNumId w:val="10"/>
  </w:num>
  <w:num w:numId="11" w16cid:durableId="1169717494">
    <w:abstractNumId w:val="0"/>
  </w:num>
  <w:num w:numId="13" w16cid:durableId="521238877">
    <w:abstractNumId w:val="12"/>
  </w:num>
  <w:num w:numId="14" w16cid:durableId="521238877">
    <w:abstractNumId w:val="12"/>
    <w:lvlOverride w:ilvl="0">
      <w:startOverride w:val="1"/>
    </w:lvlOverride>
  </w:num>
  <w:num w:numId="12" w16cid:durableId="374046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15A94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26CFF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1761B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61E12"/>
    <w:rsid w:val="00467FEA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D7127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82A62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1710"/>
    <w:rsid w:val="00723BC4"/>
    <w:rsid w:val="00731090"/>
    <w:rsid w:val="007442A0"/>
    <w:rsid w:val="00755658"/>
    <w:rsid w:val="00773049"/>
    <w:rsid w:val="00791D34"/>
    <w:rsid w:val="00792790"/>
    <w:rsid w:val="007A3A16"/>
    <w:rsid w:val="007B2D2A"/>
    <w:rsid w:val="007B4999"/>
    <w:rsid w:val="007C77CA"/>
    <w:rsid w:val="007C7D57"/>
    <w:rsid w:val="007D57AF"/>
    <w:rsid w:val="007E13BD"/>
    <w:rsid w:val="007E1D36"/>
    <w:rsid w:val="007E2AA2"/>
    <w:rsid w:val="007F2A53"/>
    <w:rsid w:val="007F6A86"/>
    <w:rsid w:val="008241AA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D65D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4A08"/>
    <w:rsid w:val="00A06259"/>
    <w:rsid w:val="00A226A0"/>
    <w:rsid w:val="00A2325C"/>
    <w:rsid w:val="00A3078D"/>
    <w:rsid w:val="00A3467D"/>
    <w:rsid w:val="00A41D9A"/>
    <w:rsid w:val="00A56F1E"/>
    <w:rsid w:val="00A614CD"/>
    <w:rsid w:val="00A65C4C"/>
    <w:rsid w:val="00A6604E"/>
    <w:rsid w:val="00A9133B"/>
    <w:rsid w:val="00AA238C"/>
    <w:rsid w:val="00AA41EB"/>
    <w:rsid w:val="00AC755D"/>
    <w:rsid w:val="00AE33EA"/>
    <w:rsid w:val="00AF3E34"/>
    <w:rsid w:val="00AF4389"/>
    <w:rsid w:val="00B000A7"/>
    <w:rsid w:val="00B01F29"/>
    <w:rsid w:val="00B205DA"/>
    <w:rsid w:val="00B26D4F"/>
    <w:rsid w:val="00B3337A"/>
    <w:rsid w:val="00B3795B"/>
    <w:rsid w:val="00B43355"/>
    <w:rsid w:val="00B50804"/>
    <w:rsid w:val="00B57295"/>
    <w:rsid w:val="00B577EA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E1329"/>
    <w:rsid w:val="00BF23A8"/>
    <w:rsid w:val="00BF4786"/>
    <w:rsid w:val="00BF771D"/>
    <w:rsid w:val="00C06513"/>
    <w:rsid w:val="00C06A65"/>
    <w:rsid w:val="00C14479"/>
    <w:rsid w:val="00C34570"/>
    <w:rsid w:val="00C368E2"/>
    <w:rsid w:val="00C442B4"/>
    <w:rsid w:val="00C6483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3340C"/>
    <w:rsid w:val="00D40159"/>
    <w:rsid w:val="00D76367"/>
    <w:rsid w:val="00D858CC"/>
    <w:rsid w:val="00D93B32"/>
    <w:rsid w:val="00DA277A"/>
    <w:rsid w:val="00DA4850"/>
    <w:rsid w:val="00DF02E6"/>
    <w:rsid w:val="00E2740B"/>
    <w:rsid w:val="00E27CF2"/>
    <w:rsid w:val="00E33F63"/>
    <w:rsid w:val="00E40564"/>
    <w:rsid w:val="00E44A91"/>
    <w:rsid w:val="00E45B7C"/>
    <w:rsid w:val="00E46A0A"/>
    <w:rsid w:val="00E54E2D"/>
    <w:rsid w:val="00E652EE"/>
    <w:rsid w:val="00E670E8"/>
    <w:rsid w:val="00E73305"/>
    <w:rsid w:val="00E820FE"/>
    <w:rsid w:val="00E863F1"/>
    <w:rsid w:val="00E909B9"/>
    <w:rsid w:val="00E96D4D"/>
    <w:rsid w:val="00EB4FE5"/>
    <w:rsid w:val="00EE021D"/>
    <w:rsid w:val="00EF1390"/>
    <w:rsid w:val="00F10101"/>
    <w:rsid w:val="00F20D04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9275CE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AD36614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9EC7537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43C45AA"/>
    <w:rsid w:val="449C1373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CE646EE"/>
    <w:rsid w:val="4E99569F"/>
    <w:rsid w:val="4F394704"/>
    <w:rsid w:val="4FA0550C"/>
    <w:rsid w:val="522928B1"/>
    <w:rsid w:val="52CB49C9"/>
    <w:rsid w:val="53582700"/>
    <w:rsid w:val="538E1256"/>
    <w:rsid w:val="54014993"/>
    <w:rsid w:val="54411FE8"/>
    <w:rsid w:val="54493DF7"/>
    <w:rsid w:val="544B6862"/>
    <w:rsid w:val="54AE5D4E"/>
    <w:rsid w:val="54FD432B"/>
    <w:rsid w:val="555D3188"/>
    <w:rsid w:val="57240F65"/>
    <w:rsid w:val="5731156A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974ACE"/>
    <w:rsid w:val="69BB5B86"/>
    <w:rsid w:val="6AED6358"/>
    <w:rsid w:val="6C2E004A"/>
    <w:rsid w:val="6CD90C56"/>
    <w:rsid w:val="71287CA7"/>
    <w:rsid w:val="7183443D"/>
    <w:rsid w:val="71DE3F9F"/>
    <w:rsid w:val="72256D4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A655A5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3AB0F5E7-90F5-4477-A0C6-26308EC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link w:val="a8"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paragraph" w:styleId="af3">
    <w:name w:val="Date"/>
    <w:basedOn w:val="a3"/>
    <w:next w:val="a3"/>
    <w:link w:val="af4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table" w:styleId="aff1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qFormat/>
    <w:pPr>
      <w:ind w:leftChars="1200" w:left="2520"/>
    </w:pPr>
  </w:style>
  <w:style w:type="character" w:customStyle="1" w:styleId="11">
    <w:name w:val="批注文字 字符1"/>
    <w:link w:val="ad"/>
    <w:qFormat/>
    <w:rPr>
      <w:sz w:val="2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4">
    <w:name w:val="日期 字符"/>
    <w:link w:val="af3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12">
    <w:name w:val="正文首行缩进 21"/>
    <w:basedOn w:val="ae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qFormat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qFormat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3">
    <w:name w:val="List Paragraph"/>
    <w:basedOn w:val="a3"/>
    <w:uiPriority w:val="1"/>
    <w:qFormat/>
    <w:pPr>
      <w:ind w:firstLineChars="200" w:firstLine="420"/>
    </w:pPr>
  </w:style>
  <w:style w:type="character" w:customStyle="1" w:styleId="a8">
    <w:name w:val="正文文本 字符"/>
    <w:basedOn w:val="a4"/>
    <w:link w:val="a7"/>
    <w:rsid w:val="00A04A08"/>
    <w:rPr>
      <w:rFonts w:ascii="仿宋_GB2312" w:eastAsia="仿宋_GB2312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173</Words>
  <Characters>987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61</cp:revision>
  <cp:lastPrinted>2018-08-06T08:28:00Z</cp:lastPrinted>
  <dcterms:created xsi:type="dcterms:W3CDTF">2022-09-30T02:56:00Z</dcterms:created>
  <dcterms:modified xsi:type="dcterms:W3CDTF">2022-10-18T05:11:00Z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