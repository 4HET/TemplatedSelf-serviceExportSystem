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4.png" ContentType="image/jpeg"/>
  <Override PartName="/word/media/image5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项目</w:t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22232</w:t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供应商</w:t>
      </w:r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18253872867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test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F434D7">
        <w:rPr>
          <w:rFonts w:ascii="宋体" w:hAnsi="宋体" w:cs="宋体" w:hint="eastAsia"/>
          <w:sz w:val="24"/>
          <w:szCs w:val="24"/>
        </w:rPr>
        <w:t>项目</w:t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  <w:t>22232</w:t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供应商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贰千肆百拾叁万伍千壹百叁拾伍元整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24135135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214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214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美国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18253872867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1521657897@qq.com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45263464</w:t>
      </w:r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867C6B" w:rsidRPr="00867C6B">
        <w:rPr>
          <w:rFonts w:ascii="宋体" w:eastAsia="宋体" w:hAnsi="宋体" w:cs="宋体"/>
          <w:sz w:val="24"/>
          <w:szCs w:val="24"/>
        </w:rPr>
        <w:t>342632</w:t>
      </w:r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供应商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>
      <w:pPr>
        <w:pStyle w:val="a8"/>
        <w:spacing w:before="45"/>
        <w:ind w:left="2788" w:right="2792"/>
        <w:jc w:val="center"/>
        <w:outlineLvl w:val="0"/>
        <w:rPr>
          <w:rFonts w:ascii="宋体" w:hAnsi="宋体" w:eastAsia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521661359"/>
      <w:bookmarkStart w:id="24" w:name="_Toc7648"/>
      <w:bookmarkStart w:id="25" w:name="_Toc4745"/>
      <w:bookmarkStart w:id="26" w:name="_Toc12680"/>
      <w:bookmarkStart w:id="27" w:name="_Toc1363"/>
      <w:r>
        <w:rPr>
          <w:rFonts w:hint="eastAsia" w:ascii="宋体" w:hAnsi="宋体" w:eastAsia="宋体" w:cs="宋体"/>
          <w:b/>
          <w:sz w:val="30"/>
          <w:szCs w:val="30"/>
        </w:rPr>
        <w:t>三、资格承诺函</w:t>
      </w:r>
      <w:bookmarkEnd w:id="21"/>
      <w:bookmarkEnd w:id="22"/>
    </w:p>
    <w:p>
      <w:pPr>
        <w:pStyle w:val="a8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test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供应商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期：2022 年 10  月  15 日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  <w:sectPr>
          <w:footerReference w:type="default" r:id="rId11"/>
          <w:headerReference w:type="default" r:id="rId10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14675"/>
      <w:bookmarkStart w:id="29" w:name="_Toc25525"/>
      <w:r>
        <w:rPr>
          <w:rFonts w:hint="eastAsia" w:ascii="宋体" w:hAnsi="宋体" w:cs="宋体"/>
          <w:b/>
          <w:sz w:val="30"/>
          <w:szCs w:val="30"/>
        </w:rPr>
        <w:t>四、满足主要商务条款的承诺书</w:t>
      </w:r>
      <w:bookmarkEnd w:id="23"/>
      <w:bookmarkEnd w:id="24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test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>已阅读并充分理解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项目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供应商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2022 年 10  月  15 日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30" w:name="_Toc12170"/>
      <w:bookmarkStart w:id="31" w:name="_Toc24184"/>
      <w:r>
        <w:rPr>
          <w:rFonts w:hint="eastAsia" w:ascii="宋体" w:hAnsi="宋体" w:cs="宋体"/>
          <w:b/>
          <w:sz w:val="30"/>
          <w:szCs w:val="30"/>
        </w:rPr>
        <w:t>五、法定代表人授权委托书</w:t>
      </w:r>
      <w:bookmarkEnd w:id="25"/>
      <w:bookmarkEnd w:id="26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致：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test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/>
          <w:sz w:val="24"/>
          <w:szCs w:val="24"/>
          <w:u w:val="single"/>
        </w:rPr>
        <w:t>hhh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46265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17265348725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bookmarkStart w:id="32" w:name="_GoBack"/>
      <w:bookmarkEnd w:id="27"/>
    </w:p>
    <w:p>
      <w:pPr>
        <w:adjustRightInd w:val="0"/>
        <w:spacing w:line="360" w:lineRule="auto"/>
        <w:ind w:firstLine="420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 2022 年 10  月  15 日</w:t>
      </w:r>
      <w:bookmarkEnd w:id="28"/>
      <w:bookmarkEnd w:id="29"/>
      <w:bookmarkEnd w:id="30"/>
      <w:bookmarkEnd w:id="31"/>
      <w:bookmarkEnd w:id="32"/>
    </w:p>
    <w:p>
      <w:r>
        <w:br w:type="page"/>
      </w: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附件：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310588"/>
            <wp:docPr id="1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test100_fz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1058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1969032"/>
            <wp:docPr id="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test100_fb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6903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1969032"/>
            <wp:docPr id="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test100_fb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6903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343704"/>
            <wp:docPr id="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test100_bb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437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</w:pPr>
      <w:bookmarkStart w:id="33" w:name="_GoBack"/>
      <w:bookmarkEnd w:id="33"/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C441" w14:textId="77777777" w:rsidR="00622E32" w:rsidRDefault="00622E32">
      <w:r>
        <w:separator/>
      </w:r>
    </w:p>
  </w:endnote>
  <w:endnote w:type="continuationSeparator" w:id="0">
    <w:p w14:paraId="7C6649C6" w14:textId="77777777" w:rsidR="00622E32" w:rsidRDefault="0062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6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5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F6B8" w14:textId="77777777" w:rsidR="00622E32" w:rsidRDefault="00622E32">
      <w:r>
        <w:separator/>
      </w:r>
    </w:p>
  </w:footnote>
  <w:footnote w:type="continuationSeparator" w:id="0">
    <w:p w14:paraId="2E1F6625" w14:textId="77777777" w:rsidR="00622E32" w:rsidRDefault="0062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37</cp:revision>
  <cp:lastPrinted>2018-08-06T08:28:00Z</cp:lastPrinted>
  <dcterms:created xsi:type="dcterms:W3CDTF">2022-09-30T02:56:00Z</dcterms:created>
  <dcterms:modified xsi:type="dcterms:W3CDTF">2022-10-15T13:27:00Z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