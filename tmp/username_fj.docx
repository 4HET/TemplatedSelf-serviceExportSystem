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name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name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10588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name_bz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05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1969032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name_bb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690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