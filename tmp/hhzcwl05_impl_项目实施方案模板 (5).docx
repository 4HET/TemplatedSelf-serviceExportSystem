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6DAB231" w14:textId="695ADCA2" w:rsidR="00887B1E" w:rsidRDefault="001E2BC9" w:rsidP="003F5CEB">
      <w:pPr>
        <w:spacing w:line="312" w:lineRule="auto"/>
        <w:jc w:val="center"/>
        <w:rPr>
          <w:rFonts w:ascii="宋体" w:hAnsi="宋体" w:cs="宋体"/>
          <w:b/>
          <w:szCs w:val="28"/>
        </w:rPr>
      </w:pPr>
      <w:bookmarkStart w:id="0" w:name="_Toc25883"/>
      <w:bookmarkStart w:id="1" w:name="_Toc2503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2FDE2AD" wp14:editId="6DA1A498">
            <wp:simplePos x="0" y="0"/>
            <wp:positionH relativeFrom="column">
              <wp:posOffset>4178300</wp:posOffset>
            </wp:positionH>
            <wp:positionV relativeFrom="paragraph">
              <wp:posOffset>263525</wp:posOffset>
            </wp:positionV>
            <wp:extent cx="2194560" cy="225806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b/>
          <w:sz w:val="30"/>
          <w:szCs w:val="30"/>
        </w:rPr>
        <w:t>七、项目实施方案</w:t>
      </w:r>
      <w:bookmarkEnd w:id="0"/>
      <w:bookmarkEnd w:id="1"/>
    </w:p>
    <w:p w14:paraId="3EF2F7F7" w14:textId="77777777" w:rsidR="00887B1E" w:rsidRDefault="00887B1E">
      <w:pPr>
        <w:spacing w:line="312" w:lineRule="auto"/>
        <w:rPr>
          <w:rFonts w:ascii="宋体" w:hAnsi="宋体" w:cs="宋体"/>
          <w:b/>
          <w:sz w:val="24"/>
          <w:szCs w:val="24"/>
        </w:rPr>
      </w:pPr>
    </w:p>
    <w:p w14:paraId="2ED418EB" w14:textId="20B5001E" w:rsidR="00887B1E" w:rsidRPr="0038408E" w:rsidRDefault="00887B1E" w:rsidP="0038408E">
      <w:pPr>
        <w:spacing w:line="312" w:lineRule="auto"/>
        <w:rPr>
          <w:sz w:val="20"/>
        </w:rPr>
      </w:pPr>
      <w:r>
        <w:rPr>
          <w:rFonts w:hint="eastAsia"/>
          <w:sz w:val="20"/>
        </w:rPr>
        <w:t>内容不</w:t>
      </w:r>
      <w:r w:rsidR="00F747A3">
        <w:rPr>
          <w:rFonts w:hint="eastAsia"/>
          <w:sz w:val="20"/>
        </w:rPr>
        <w:t>限于：服务方案、项目团队人员、保证限于：服务方案、项目团队人员、保证限于：服务方案、项目团队人员、保证限于：服务方案、项目团队人员、保证限于：服务方案、项目团队人员、保证限于：服务方案、项目团队人员、保证限于：服务方案、项目团队人员、保证限于：服务方案、项目团队人员、保证限于：服务方案、项目团队人员、保证限于：服务方案、项目团队人员、保证限于：服务方案、项目团队人员、保证限于：服务方案、项目团队人员、保证限于：服务方案、项目团队人员、保证限于：服务方案、项目团队人员、保证限于：服务方案、项目团队人员、保证</w:t>
      </w:r>
      <w:bookmarkStart w:id="7" w:name="_GoBack"/>
      <w:bookmarkEnd w:id="7"/>
      <w:r>
        <w:rPr>
          <w:rFonts w:hint="eastAsia"/>
          <w:sz w:val="20"/>
        </w:rPr>
        <w:t>措施、服务承诺、类似业绩等内容（格式及内容自定）</w:t>
      </w:r>
      <w:bookmarkEnd w:id="2"/>
      <w:bookmarkEnd w:id="3"/>
      <w:bookmarkEnd w:id="4"/>
      <w:bookmarkEnd w:id="5"/>
      <w:bookmarkEnd w:id="6"/>
    </w:p>
    <w:sectPr w:rsidR="00887B1E" w:rsidRPr="0038408E">
      <w:headerReference w:type="default" r:id="rId8"/>
      <w:footerReference w:type="default" r:id="rId9"/>
      <w:pgSz w:w="11907" w:h="16840"/>
      <w:pgMar w:top="1134" w:right="1191" w:bottom="1134" w:left="1304" w:header="851" w:footer="992" w:gutter="0"/>
      <w:cols w:space="720"/>
      <w:docGrid w:linePitch="380" w:charSpace="-5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3DC804" w14:textId="77777777" w:rsidR="00F46D3D" w:rsidRDefault="00F46D3D">
      <w:r>
        <w:separator/>
      </w:r>
    </w:p>
  </w:endnote>
  <w:endnote w:type="continuationSeparator" w:id="0">
    <w:p w14:paraId="42842368" w14:textId="77777777" w:rsidR="00F46D3D" w:rsidRDefault="00F46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12339" w14:textId="5FFD6BC7" w:rsidR="00887B1E" w:rsidRDefault="001E2BC9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1FBD9" wp14:editId="23D5E6A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452AC8A" w14:textId="0A10B1DB" w:rsidR="00887B1E" w:rsidRDefault="00887B1E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F747A3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71FBD9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" filled="f" stroked="f">
              <v:textbox style="mso-fit-shape-to-text:t" inset="0,0,0,0">
                <w:txbxContent>
                  <w:p w14:paraId="2452AC8A" w14:textId="0A10B1DB" w:rsidR="00887B1E" w:rsidRDefault="00887B1E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F747A3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DD3F77" w14:textId="77777777" w:rsidR="00F46D3D" w:rsidRDefault="00F46D3D">
      <w:r>
        <w:separator/>
      </w:r>
    </w:p>
  </w:footnote>
  <w:footnote w:type="continuationSeparator" w:id="0">
    <w:p w14:paraId="71BF2159" w14:textId="77777777" w:rsidR="00F46D3D" w:rsidRDefault="00F46D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1ED2B" w14:textId="77777777" w:rsidR="00887B1E" w:rsidRDefault="00887B1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9"/>
  </w:num>
  <w:num w:numId="5">
    <w:abstractNumId w:val="15"/>
  </w:num>
  <w:num w:numId="6">
    <w:abstractNumId w:val="6"/>
  </w:num>
  <w:num w:numId="7">
    <w:abstractNumId w:val="10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8"/>
  </w:num>
  <w:num w:numId="13">
    <w:abstractNumId w:val="16"/>
  </w:num>
  <w:num w:numId="14">
    <w:abstractNumId w:val="18"/>
  </w:num>
  <w:num w:numId="15">
    <w:abstractNumId w:val="21"/>
  </w:num>
  <w:num w:numId="16">
    <w:abstractNumId w:val="0"/>
  </w:num>
  <w:num w:numId="17">
    <w:abstractNumId w:val="1"/>
  </w:num>
  <w:num w:numId="18">
    <w:abstractNumId w:val="3"/>
  </w:num>
  <w:num w:numId="19">
    <w:abstractNumId w:val="17"/>
  </w:num>
  <w:num w:numId="20">
    <w:abstractNumId w:val="20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20B79"/>
    <w:rsid w:val="00033DAB"/>
    <w:rsid w:val="000370BC"/>
    <w:rsid w:val="00042D13"/>
    <w:rsid w:val="000473E1"/>
    <w:rsid w:val="00056A6E"/>
    <w:rsid w:val="00067B09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E2BC9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408E"/>
    <w:rsid w:val="003876E3"/>
    <w:rsid w:val="003878EB"/>
    <w:rsid w:val="003A0967"/>
    <w:rsid w:val="003B48D3"/>
    <w:rsid w:val="003E69B4"/>
    <w:rsid w:val="003E7CAB"/>
    <w:rsid w:val="003F5CEB"/>
    <w:rsid w:val="003F7078"/>
    <w:rsid w:val="00421287"/>
    <w:rsid w:val="0043243B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507899"/>
    <w:rsid w:val="005106F8"/>
    <w:rsid w:val="00515FAC"/>
    <w:rsid w:val="00521F48"/>
    <w:rsid w:val="00531162"/>
    <w:rsid w:val="00537A61"/>
    <w:rsid w:val="00544AC9"/>
    <w:rsid w:val="0055266E"/>
    <w:rsid w:val="0055762B"/>
    <w:rsid w:val="00562F84"/>
    <w:rsid w:val="005754D9"/>
    <w:rsid w:val="00580744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A3F46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160B4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24DF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A1F2C"/>
    <w:rsid w:val="00BB3E0F"/>
    <w:rsid w:val="00BB3F7A"/>
    <w:rsid w:val="00BC4CA6"/>
    <w:rsid w:val="00BD5A39"/>
    <w:rsid w:val="00BF23A8"/>
    <w:rsid w:val="00BF4786"/>
    <w:rsid w:val="00BF771D"/>
    <w:rsid w:val="00C14479"/>
    <w:rsid w:val="00C34570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600AC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46D3D"/>
    <w:rsid w:val="00F747A3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E4E6C9"/>
  <w15:chartTrackingRefBased/>
  <w15:docId w15:val="{1BA2106B-60E5-4071-94B5-33A5486CB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next w:val="1"/>
    <w:qFormat/>
    <w:rsid w:val="00BF4786"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pPr>
      <w:shd w:val="clear" w:color="auto" w:fill="000080"/>
    </w:pPr>
  </w:style>
  <w:style w:type="paragraph" w:styleId="ab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1">
    <w:name w:val="批注文字 字符1"/>
    <w:link w:val="ac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paragraph" w:styleId="af2">
    <w:name w:val="Date"/>
    <w:basedOn w:val="a3"/>
    <w:next w:val="a3"/>
    <w:link w:val="af3"/>
  </w:style>
  <w:style w:type="character" w:customStyle="1" w:styleId="af3">
    <w:name w:val="日期 字符"/>
    <w:link w:val="af2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a">
    <w:name w:val="列出段落1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5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b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6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7">
    <w:name w:val="编号正文"/>
    <w:basedOn w:val="affff8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8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9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a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b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c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c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d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d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e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e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0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f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2e">
    <w:name w:val="列出段落2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251</Characters>
  <Application>Microsoft Office Word</Application>
  <DocSecurity>0</DocSecurity>
  <Lines>2</Lines>
  <Paragraphs>1</Paragraphs>
  <ScaleCrop>false</ScaleCrop>
  <Manager>罗成</Manager>
  <Company>重庆市政府采购中心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Administrator</cp:lastModifiedBy>
  <cp:revision>15</cp:revision>
  <cp:lastPrinted>2018-08-06T08:28:00Z</cp:lastPrinted>
  <dcterms:created xsi:type="dcterms:W3CDTF">2022-10-01T15:32:00Z</dcterms:created>
  <dcterms:modified xsi:type="dcterms:W3CDTF">2022-10-17T09:51:00Z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