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4F1A43AF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48A45358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DA37CFB" w14:textId="22F3911B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3FE6C06" w14:textId="1F458823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282D68D" w14:textId="23FC46F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6DDE27" w14:textId="203BD25E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67969D1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57DA0BFE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3653C304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2CBF5E8D" w:rsidR="00887B1E" w:rsidRDefault="007B731A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3BE2E1" wp14:editId="6692CA5C">
                  <wp:simplePos x="0" y="0"/>
                  <wp:positionH relativeFrom="column">
                    <wp:posOffset>-1077595</wp:posOffset>
                  </wp:positionH>
                  <wp:positionV relativeFrom="paragraph">
                    <wp:posOffset>-706120</wp:posOffset>
                  </wp:positionV>
                  <wp:extent cx="1813560" cy="185928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38447CD9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545DC79B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ED418EB" w14:textId="1B813AB8" w:rsidR="00887B1E" w:rsidRPr="008800E4" w:rsidRDefault="00887B1E" w:rsidP="008800E4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  <w:bookmarkEnd w:id="2"/>
      <w:bookmarkEnd w:id="3"/>
      <w:bookmarkEnd w:id="4"/>
      <w:bookmarkEnd w:id="5"/>
      <w:bookmarkEnd w:id="6"/>
    </w:p>
    <w:sectPr w:rsidR="00887B1E" w:rsidRPr="008800E4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BD94" w14:textId="77777777" w:rsidR="004A7C4A" w:rsidRDefault="004A7C4A">
      <w:r>
        <w:separator/>
      </w:r>
    </w:p>
  </w:endnote>
  <w:endnote w:type="continuationSeparator" w:id="0">
    <w:p w14:paraId="36A9B25B" w14:textId="77777777" w:rsidR="004A7C4A" w:rsidRDefault="004A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4B43" w14:textId="77777777" w:rsidR="004A7C4A" w:rsidRDefault="004A7C4A">
      <w:r>
        <w:separator/>
      </w:r>
    </w:p>
  </w:footnote>
  <w:footnote w:type="continuationSeparator" w:id="0">
    <w:p w14:paraId="6E7320E5" w14:textId="77777777" w:rsidR="004A7C4A" w:rsidRDefault="004A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A7C4A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1F10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B731A"/>
    <w:rsid w:val="007D57AF"/>
    <w:rsid w:val="007E13BD"/>
    <w:rsid w:val="007E1D36"/>
    <w:rsid w:val="007F2A53"/>
    <w:rsid w:val="00826380"/>
    <w:rsid w:val="00854CC0"/>
    <w:rsid w:val="00854ED3"/>
    <w:rsid w:val="00872901"/>
    <w:rsid w:val="008800E4"/>
    <w:rsid w:val="008825DA"/>
    <w:rsid w:val="00883061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3D12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8</cp:revision>
  <cp:lastPrinted>2018-08-06T08:28:00Z</cp:lastPrinted>
  <dcterms:created xsi:type="dcterms:W3CDTF">2022-10-01T15:31:00Z</dcterms:created>
  <dcterms:modified xsi:type="dcterms:W3CDTF">2022-10-18T06:17:00Z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