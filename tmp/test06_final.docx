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4.png" ContentType="image/jpeg"/>
  <Override PartName="/word/media/image5.png" ContentType="image/jpeg"/>
  <Override PartName="/word/media/image6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18674588989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我的地址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18674588989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5645014@qq.com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hhh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1341354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>
      <w:pPr>
        <w:pStyle w:val="a8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12680"/>
      <w:bookmarkStart w:id="24" w:name="_Toc4745"/>
      <w:bookmarkStart w:id="25" w:name="_Toc1363"/>
      <w:bookmarkStart w:id="26" w:name="_Toc7648"/>
      <w:bookmarkStart w:id="27" w:name="_Toc521661359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21"/>
      <w:bookmarkEnd w:id="22"/>
    </w:p>
    <w:p>
      <w:pPr>
        <w:pStyle w:val="a8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14675"/>
      <w:bookmarkStart w:id="29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23"/>
      <w:bookmarkEnd w:id="24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3483610</wp:posOffset>
            </wp:positionH>
            <wp:positionV relativeFrom="paragraph">
              <wp:posOffset>229870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pStyle w:val="2"/>
        <w:tabs>
          <w:tab w:val="left" w:pos="7371"/>
        </w:tabs>
        <w:numPr>
          <w:ilvl w:val="0"/>
          <w:numId w:val="23"/>
        </w:num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30" w:name="_Toc12170"/>
      <w:bookmarkStart w:id="31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25"/>
      <w:bookmarkEnd w:id="26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tabs>
          <w:tab w:val="left" w:pos="6300"/>
        </w:tabs>
        <w:snapToGrid w:val="0"/>
        <w:spacing w:line="312" w:lineRule="auto"/>
        <w:ind w:firstLine="570"/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99060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7"/>
      <w:bookmarkEnd w:id="28"/>
      <w:bookmarkEnd w:id="29"/>
      <w:bookmarkEnd w:id="30"/>
      <w:bookmarkEnd w:id="31"/>
      <w:bookmarkStart w:id="32" w:name="_GoBack"/>
      <w:bookmarkEnd w:id="32"/>
    </w:p>
    <w:p>
      <w:r>
        <w:br w:type="page"/>
      </w:r>
    </w:p>
    <w:p>
      <w:pPr>
        <w:pStyle w:val="2"/>
        <w:numPr>
          <w:ilvl w:val="0"/>
          <w:numId w:val="24"/>
        </w:numPr>
      </w:pPr>
      <w:r>
        <w:rPr>
          <w:rFonts w:hint="eastAsia"/>
        </w:rPr>
        <w:t>附件：</w:t>
      </w:r>
    </w:p>
    <w:p>
      <w:pPr>
        <w:pStyle w:val="2"/>
      </w:pPr>
    </w:p>
    <w:p>
      <w:pPr>
        <w:pStyle w:val="2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test06_f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test06_f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172290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test06_bz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722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2"/>
      </w:pPr>
    </w:p>
    <w:p>
      <w:pPr>
        <w:pStyle w:val="2"/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7042795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test06_bb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04279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bookmarkStart w:id="33" w:name="_GoBack"/>
      <w:bookmarkEnd w:id="33"/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5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3" w16cid:durableId="2136898219">
    <w:abstractNumId w:val="11"/>
    <w:lvlOverride w:ilvl="0">
      <w:startOverride w:val="1"/>
    </w:lvlOverride>
  </w:num>
  <w:num w:numId="24" w16cid:durableId="2136898219">
    <w:abstractNumId w:val="11"/>
    <w:lvlOverride w:ilvl="0">
      <w:startOverride w:val="1"/>
    </w:lvlOverride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