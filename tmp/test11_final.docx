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4.png" ContentType="image/jpeg"/>
  <Override PartName="/word/media/image5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项目名称</w:t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  <w:t>123456</w:t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供应商</w:t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18253876778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采购人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  <w:t>项目名称</w:t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  <w:t>123456</w:t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供应商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time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我的地址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18253876778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5645014@qq.com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hhh</w:t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  <w:t>343656</w:t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>
      <w:pPr>
        <w:pStyle w:val="a8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521661359"/>
      <w:bookmarkStart w:id="24" w:name="_Toc7648"/>
      <w:bookmarkStart w:id="25" w:name="_Toc4745"/>
      <w:bookmarkStart w:id="26" w:name="_Toc12680"/>
      <w:bookmarkStart w:id="27" w:name="_Toc1363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21"/>
      <w:bookmarkEnd w:id="22"/>
    </w:p>
    <w:p>
      <w:pPr>
        <w:pStyle w:val="a8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采购人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期：2022 年 10  月  15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14675"/>
      <w:bookmarkStart w:id="29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23"/>
      <w:bookmarkEnd w:id="24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采购人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项目名称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2022 年 10  月  15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30" w:name="_Toc12170"/>
      <w:bookmarkStart w:id="31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25"/>
      <w:bookmarkEnd w:id="26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采购人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  <w:t>维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运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1825387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bookmarkStart w:id="32" w:name="_GoBack"/>
      <w:bookmarkEnd w:id="27"/>
    </w:p>
    <w:p>
      <w:pPr>
        <w:adjustRightInd w:val="0"/>
        <w:spacing w:line="360" w:lineRule="auto"/>
        <w:ind w:firstLine="42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2022 年 10  月  15 日</w:t>
      </w:r>
      <w:bookmarkEnd w:id="28"/>
      <w:bookmarkEnd w:id="29"/>
      <w:bookmarkEnd w:id="30"/>
      <w:bookmarkEnd w:id="31"/>
      <w:bookmarkEnd w:id="32"/>
    </w:p>
    <w:p>
      <w:r>
        <w:br w:type="page"/>
      </w: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附件：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310588"/>
            <wp:docPr id="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" name="test11_fz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1058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343704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test11_fb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37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310588"/>
            <wp:docPr id="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test11_fz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1058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343704"/>
            <wp:docPr id="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test11_fb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370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560" w:firstLineChars="200"/>
      </w:pPr>
      <w:bookmarkStart w:id="33" w:name="_GoBack"/>
      <w:bookmarkEnd w:id="33"/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5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