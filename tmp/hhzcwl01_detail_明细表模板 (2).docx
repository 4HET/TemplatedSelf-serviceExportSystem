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0" w:name="_Toc14379"/>
      <w:bookmarkStart w:id="1" w:name="_Toc2080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0"/>
      <w:bookmarkEnd w:id="1"/>
    </w:p>
    <w:p w14:paraId="09276AAD" w14:textId="77777777" w:rsidR="00887B1E" w:rsidRDefault="00887B1E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1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  <w:gridCol w:w="1344"/>
      </w:tblGrid>
      <w:tr w:rsidR="00887B1E" w14:paraId="4DFA945C" w14:textId="77777777" w:rsidTr="00A952D4">
        <w:trPr>
          <w:gridAfter w:val="1"/>
          <w:wAfter w:w="1344" w:type="dxa"/>
          <w:trHeight w:hRule="exact" w:val="719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A952D4" w14:paraId="6EBC0572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14:paraId="0C5D0E00" w14:textId="0D0E7F50" w:rsidR="00A952D4" w:rsidRPr="00D33926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68EEC162" w14:textId="52F95FD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A7DACF6" w14:textId="315A26A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2612379" w14:textId="1FA4ABB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539AA515" w14:textId="76A71E6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0C819789" w14:textId="722418C6" w:rsidTr="00A952D4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3342"/>
            <w:bookmarkStart w:id="10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01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2"/>
              <w:gridCol w:w="1695"/>
              <w:gridCol w:w="3404"/>
              <w:gridCol w:w="1344"/>
              <w:gridCol w:w="1344"/>
              <w:gridCol w:w="1344"/>
            </w:tblGrid>
            <w:tr w:rsidR="00A952D4" w14:paraId="70B5DEA4" w14:textId="77777777" w:rsidTr="00E62D52">
              <w:trPr>
                <w:trHeight w:hRule="exact" w:val="422"/>
              </w:trPr>
              <w:tc>
                <w:tcPr>
                  <w:tcW w:w="1022" w:type="dxa"/>
                  <w:vAlign w:val="center"/>
                </w:tcPr>
                <w:p w14:paraId="337F37D6" w14:textId="77777777" w:rsidR="00A952D4" w:rsidRDefault="00A952D4" w:rsidP="00A952D4">
                  <w:pPr>
                    <w:pStyle w:val="ad"/>
                    <w:spacing w:line="240" w:lineRule="auto"/>
                    <w:ind w:left="3920"/>
                    <w:jc w:val="center"/>
                    <w:outlineLvl w:val="0"/>
                    <w:rPr>
                      <w:rFonts w:ascii="宋体" w:hAnsi="宋体" w:cs="宋体"/>
                      <w:sz w:val="21"/>
                      <w:szCs w:val="21"/>
                    </w:rPr>
                  </w:pP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人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1</w:t>
                  </w: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为手动填写</w:t>
                  </w:r>
                  <w:r w:rsidRPr="00A02BE5">
                    <w:rPr>
                      <w:rFonts w:hint="eastAsia"/>
                      <w:b/>
                      <w:bCs/>
                      <w:sz w:val="30"/>
                      <w:szCs w:val="30"/>
                      <w:highlight w:val="yellow"/>
                      <w:u w:val="single"/>
                    </w:rPr>
                    <w:t>人为手动填写</w:t>
                  </w:r>
                  <w:r>
                    <w:rPr>
                      <w:rFonts w:hint="eastAsia"/>
                      <w:b/>
                      <w:bCs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2111</w:t>
                  </w:r>
                </w:p>
              </w:tc>
              <w:tc>
                <w:tcPr>
                  <w:tcW w:w="1695" w:type="dxa"/>
                  <w:vAlign w:val="center"/>
                </w:tcPr>
                <w:p w14:paraId="328DEA07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0957EDDB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0D4C9F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4F9C8D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43FA3451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6678C4A0" w14:textId="351CF8BD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  <w:vAlign w:val="center"/>
          </w:tcPr>
          <w:p w14:paraId="421C2676" w14:textId="6C7C55A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14:paraId="4CFC4BC4" w14:textId="78EFDFB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05F38250" w14:textId="2566FBF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9DADDF3" w14:textId="7ADC6C3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6DD7628E" w14:textId="7530A377" w:rsidR="00A952D4" w:rsidRDefault="00A952D4" w:rsidP="00A952D4">
            <w:pPr>
              <w:widowControl/>
              <w:jc w:val="left"/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99FE72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14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35"/>
              <w:gridCol w:w="4286"/>
              <w:gridCol w:w="1692"/>
              <w:gridCol w:w="1692"/>
              <w:gridCol w:w="1692"/>
            </w:tblGrid>
            <w:tr w:rsidR="00A952D4" w14:paraId="78AA0E4A" w14:textId="77777777" w:rsidTr="00E62D52">
              <w:trPr>
                <w:trHeight w:hRule="exact" w:val="422"/>
              </w:trPr>
              <w:tc>
                <w:tcPr>
                  <w:tcW w:w="1695" w:type="dxa"/>
                  <w:vAlign w:val="center"/>
                </w:tcPr>
                <w:p w14:paraId="2A5621AC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455679F5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219187DE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67161DA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567C4684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0C58FE3C" w14:textId="38E0FCF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413BCF46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11F4867C" w14:textId="2E8B7AC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CD7F5C5" w14:textId="37F1458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33FC85A5" w14:textId="3E046EAF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8B0370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bookmarkStart w:id="15" w:name="_GoBack" w:colFirst="1" w:colLast="1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 w14:paraId="424C128E" w14:textId="422C0245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7B70B9BC" w14:textId="2D5FF75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E924D92" w14:textId="55A0C27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DB69FA6" w14:textId="1351EEE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22177355" w14:textId="494613CA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46879EFE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6" w:name="_Toc21775"/>
            <w:bookmarkStart w:id="17" w:name="_Toc13933"/>
            <w:bookmarkEnd w:id="15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6"/>
            <w:bookmarkEnd w:id="17"/>
          </w:p>
        </w:tc>
        <w:tc>
          <w:tcPr>
            <w:tcW w:w="1695" w:type="dxa"/>
            <w:vAlign w:val="center"/>
          </w:tcPr>
          <w:p w14:paraId="0BD98AE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C1325F7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8" w:name="_Toc11501"/>
            <w:bookmarkStart w:id="19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8"/>
            <w:bookmarkEnd w:id="19"/>
          </w:p>
        </w:tc>
        <w:tc>
          <w:tcPr>
            <w:tcW w:w="1695" w:type="dxa"/>
            <w:vAlign w:val="center"/>
          </w:tcPr>
          <w:p w14:paraId="6BE08C0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F195D28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0" w:name="_Toc19615"/>
            <w:bookmarkStart w:id="21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20"/>
            <w:bookmarkEnd w:id="21"/>
          </w:p>
        </w:tc>
        <w:tc>
          <w:tcPr>
            <w:tcW w:w="1695" w:type="dxa"/>
            <w:vAlign w:val="center"/>
          </w:tcPr>
          <w:p w14:paraId="4C08017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16AA77F4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2" w:name="_Toc11169"/>
            <w:bookmarkStart w:id="23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2"/>
            <w:bookmarkEnd w:id="23"/>
          </w:p>
        </w:tc>
        <w:tc>
          <w:tcPr>
            <w:tcW w:w="1695" w:type="dxa"/>
            <w:vAlign w:val="center"/>
          </w:tcPr>
          <w:p w14:paraId="2FBFA2E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9CE088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4" w:name="_Toc23729"/>
            <w:bookmarkStart w:id="25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4"/>
            <w:bookmarkEnd w:id="25"/>
          </w:p>
        </w:tc>
        <w:tc>
          <w:tcPr>
            <w:tcW w:w="1695" w:type="dxa"/>
            <w:vAlign w:val="center"/>
          </w:tcPr>
          <w:p w14:paraId="3EB5460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A7CD82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6" w:name="_Toc15480"/>
            <w:bookmarkStart w:id="27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6"/>
            <w:bookmarkEnd w:id="27"/>
          </w:p>
        </w:tc>
        <w:tc>
          <w:tcPr>
            <w:tcW w:w="1695" w:type="dxa"/>
            <w:vAlign w:val="center"/>
          </w:tcPr>
          <w:p w14:paraId="0E8DFF2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78D22D1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8" w:name="_Toc4609"/>
            <w:bookmarkStart w:id="29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8"/>
            <w:bookmarkEnd w:id="29"/>
          </w:p>
        </w:tc>
        <w:tc>
          <w:tcPr>
            <w:tcW w:w="1695" w:type="dxa"/>
            <w:vAlign w:val="center"/>
          </w:tcPr>
          <w:p w14:paraId="0BB80EF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3838A20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A952D4" w:rsidRDefault="00A952D4" w:rsidP="00A952D4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0" w:name="_Toc2883"/>
            <w:bookmarkStart w:id="31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30"/>
            <w:bookmarkEnd w:id="31"/>
          </w:p>
        </w:tc>
        <w:tc>
          <w:tcPr>
            <w:tcW w:w="1695" w:type="dxa"/>
            <w:vAlign w:val="center"/>
          </w:tcPr>
          <w:p w14:paraId="0065C83C" w14:textId="62111AD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A952D4" w:rsidRDefault="00A952D4" w:rsidP="00A952D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30A090BD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p w14:paraId="3EC34D73" w14:textId="5ED561DD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</w:rPr>
        <w:t>年月  日</w:t>
      </w:r>
    </w:p>
    <w:bookmarkEnd w:id="2"/>
    <w:bookmarkEnd w:id="3"/>
    <w:bookmarkEnd w:id="4"/>
    <w:bookmarkEnd w:id="5"/>
    <w:bookmarkEnd w:id="6"/>
    <w:p w14:paraId="5884A5B0" w14:textId="13D3F377" w:rsidR="006D5187" w:rsidRPr="006D5187" w:rsidRDefault="006D5187" w:rsidP="001A73EB">
      <w:pPr>
        <w:pStyle w:val="1"/>
        <w:ind w:firstLine="0"/>
      </w:pPr>
    </w:p>
    <w:sectPr w:rsidR="006D5187" w:rsidRPr="006D5187" w:rsidSect="004E0684">
      <w:headerReference w:type="default" r:id="rId7"/>
      <w:footerReference w:type="default" r:id="rId8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96A6F" w14:textId="77777777" w:rsidR="00B41D52" w:rsidRDefault="00B41D52">
      <w:r>
        <w:separator/>
      </w:r>
    </w:p>
  </w:endnote>
  <w:endnote w:type="continuationSeparator" w:id="0">
    <w:p w14:paraId="4561883B" w14:textId="77777777" w:rsidR="00B41D52" w:rsidRDefault="00B4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5FEB6" w14:textId="10B19DD0" w:rsidR="00887B1E" w:rsidRDefault="006D404B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9959B0" wp14:editId="6D9F3B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975E72" w14:textId="74762BAB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952D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959B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74975E72" w14:textId="74762BAB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952D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F98F0" w14:textId="77777777" w:rsidR="00B41D52" w:rsidRDefault="00B41D52">
      <w:r>
        <w:separator/>
      </w:r>
    </w:p>
  </w:footnote>
  <w:footnote w:type="continuationSeparator" w:id="0">
    <w:p w14:paraId="71ED9A4E" w14:textId="77777777" w:rsidR="00B41D52" w:rsidRDefault="00B4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C3186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952D4"/>
    <w:rsid w:val="00AC755D"/>
    <w:rsid w:val="00AF3E34"/>
    <w:rsid w:val="00AF4389"/>
    <w:rsid w:val="00B000A7"/>
    <w:rsid w:val="00B01F29"/>
    <w:rsid w:val="00B3337A"/>
    <w:rsid w:val="00B41D52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3D4016"/>
  <w15:chartTrackingRefBased/>
  <w15:docId w15:val="{4FD0CD29-6723-4994-8097-A1068A4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Administrator</cp:lastModifiedBy>
  <cp:revision>9</cp:revision>
  <cp:lastPrinted>2018-08-06T08:28:00Z</cp:lastPrinted>
  <dcterms:created xsi:type="dcterms:W3CDTF">2022-10-01T15:27:00Z</dcterms:created>
  <dcterms:modified xsi:type="dcterms:W3CDTF">2022-10-15T23:22:00Z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