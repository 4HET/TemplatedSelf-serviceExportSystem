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241AA" w:rsidRDefault="00000000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521661359"/>
      <w:bookmarkStart w:id="3" w:name="_Toc7648"/>
      <w:bookmarkStart w:id="4" w:name="_Toc4745"/>
      <w:bookmarkStart w:id="5" w:name="_Toc12680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:rsidR="008241AA" w:rsidRDefault="008241AA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:rsidR="008241AA" w:rsidRDefault="00000000">
      <w:pPr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bookmarkEnd w:id="7"/>
      <w:bookmarkEnd w:id="8"/>
      <w:r>
        <w:rPr>
          <w:rFonts w:hint="eastAsia"/>
          <w:b/>
          <w:bCs/>
          <w:sz w:val="30"/>
          <w:szCs w:val="30"/>
        </w:rPr>
        <w:t>：</w:t>
      </w:r>
      <w:proofErr w:type="spellStart"/>
      <w:r>
        <w:rPr>
          <w:b/>
          <w:bCs/>
          <w:sz w:val="30"/>
          <w:szCs w:val="30"/>
        </w:rPr>
      </w:r>
      <w:proofErr w:type="spellEnd"/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    </w:t>
      </w:r>
      <w:r>
        <w:rPr>
          <w:b/>
          <w:bCs/>
          <w:sz w:val="30"/>
          <w:szCs w:val="30"/>
        </w:rPr>
        <w:t xml:space="preserve">      </w:t>
      </w:r>
    </w:p>
    <w:p w:rsidR="008241AA" w:rsidRDefault="00000000">
      <w:pPr>
        <w:rPr>
          <w:b/>
          <w:bCs/>
          <w:sz w:val="30"/>
          <w:szCs w:val="30"/>
          <w:u w:val="single"/>
        </w:rPr>
      </w:pPr>
      <w:bookmarkStart w:id="9" w:name="_Toc26654"/>
      <w:bookmarkStart w:id="10" w:name="_Toc21429"/>
      <w:r>
        <w:rPr>
          <w:b/>
          <w:bCs/>
          <w:sz w:val="30"/>
          <w:szCs w:val="30"/>
        </w:rPr>
        <w:t>项目编号</w:t>
      </w:r>
      <w:bookmarkEnd w:id="9"/>
      <w:bookmarkEnd w:id="10"/>
      <w:r>
        <w:rPr>
          <w:rFonts w:hint="eastAsia"/>
          <w:b/>
          <w:bCs/>
          <w:sz w:val="30"/>
          <w:szCs w:val="30"/>
        </w:rPr>
        <w:t>：</w:t>
      </w:r>
      <w:proofErr w:type="spellStart"/>
      <w:r>
        <w:rPr>
          <w:b/>
          <w:bCs/>
          <w:sz w:val="30"/>
          <w:szCs w:val="30"/>
        </w:rPr>
      </w:r>
      <w:proofErr w:type="spellEnd"/>
      <w:r>
        <w:rPr>
          <w:b/>
          <w:bCs/>
          <w:sz w:val="30"/>
          <w:szCs w:val="30"/>
        </w:rPr>
        <w:tab/>
      </w:r>
    </w:p>
    <w:p w:rsidR="008241AA" w:rsidRDefault="008241AA">
      <w:pPr>
        <w:rPr>
          <w:b/>
          <w:bCs/>
          <w:sz w:val="30"/>
          <w:szCs w:val="30"/>
        </w:rPr>
      </w:pPr>
    </w:p>
    <w:p w:rsidR="008241AA" w:rsidRDefault="008241AA">
      <w:pPr>
        <w:rPr>
          <w:b/>
          <w:bCs/>
          <w:sz w:val="30"/>
          <w:szCs w:val="30"/>
        </w:rPr>
      </w:pPr>
    </w:p>
    <w:p w:rsidR="008241AA" w:rsidRDefault="00AE33EA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1734820</wp:posOffset>
            </wp:positionH>
            <wp:positionV relativeFrom="paragraph">
              <wp:posOffset>57150</wp:posOffset>
            </wp:positionV>
            <wp:extent cx="1809750" cy="185420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41AA" w:rsidRDefault="008241AA">
      <w:pPr>
        <w:rPr>
          <w:b/>
          <w:bCs/>
          <w:sz w:val="30"/>
          <w:szCs w:val="30"/>
        </w:rPr>
      </w:pPr>
    </w:p>
    <w:p w:rsidR="008241AA" w:rsidRPr="00EE021D" w:rsidRDefault="00000000">
      <w:pPr>
        <w:rPr>
          <w:sz w:val="30"/>
          <w:szCs w:val="30"/>
        </w:rPr>
      </w:pPr>
      <w:bookmarkStart w:id="11" w:name="_Toc29619"/>
      <w:bookmarkStart w:id="12" w:name="_Toc10059"/>
      <w:r w:rsidRPr="00EE021D">
        <w:rPr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2365375</wp:posOffset>
            </wp:positionH>
            <wp:positionV relativeFrom="paragraph">
              <wp:posOffset>361315</wp:posOffset>
            </wp:positionV>
            <wp:extent cx="723900" cy="4635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021D">
        <w:rPr>
          <w:rFonts w:hint="eastAsia"/>
          <w:sz w:val="30"/>
          <w:szCs w:val="30"/>
        </w:rPr>
        <w:t>供应商名称</w:t>
      </w:r>
      <w:r w:rsidRPr="00EE021D">
        <w:rPr>
          <w:sz w:val="30"/>
          <w:szCs w:val="30"/>
        </w:rPr>
        <w:t xml:space="preserve">:  </w:t>
      </w:r>
      <w:proofErr w:type="spellStart"/>
      <w:r w:rsidRPr="00EE021D">
        <w:rPr>
          <w:sz w:val="30"/>
          <w:szCs w:val="30"/>
          <w:u w:val="single"/>
        </w:rPr>
        <w:t>供应商名</w:t>
      </w:r>
      <w:proofErr w:type="spellEnd"/>
      <w:r w:rsidRPr="00EE021D">
        <w:rPr>
          <w:sz w:val="30"/>
          <w:szCs w:val="30"/>
        </w:rPr>
        <w:t xml:space="preserve"> </w:t>
      </w:r>
      <w:r w:rsidRPr="00EE021D">
        <w:rPr>
          <w:sz w:val="30"/>
          <w:szCs w:val="30"/>
        </w:rPr>
        <w:t>（盖单位章）</w:t>
      </w:r>
      <w:bookmarkEnd w:id="11"/>
      <w:bookmarkEnd w:id="12"/>
    </w:p>
    <w:p w:rsidR="008241AA" w:rsidRPr="00EE021D" w:rsidRDefault="00000000">
      <w:pPr>
        <w:rPr>
          <w:sz w:val="30"/>
          <w:szCs w:val="30"/>
          <w:u w:val="single"/>
        </w:rPr>
      </w:pPr>
      <w:bookmarkStart w:id="13" w:name="_Toc31530"/>
      <w:bookmarkStart w:id="14" w:name="_Toc1946"/>
      <w:r w:rsidRPr="00EE021D">
        <w:rPr>
          <w:rFonts w:hint="eastAsia"/>
          <w:sz w:val="30"/>
          <w:szCs w:val="30"/>
        </w:rPr>
        <w:t>法定代表人或其授权代表：</w:t>
      </w:r>
      <w:r w:rsidRPr="00EE021D">
        <w:rPr>
          <w:rFonts w:hint="eastAsia"/>
          <w:sz w:val="30"/>
          <w:szCs w:val="30"/>
        </w:rPr>
        <w:t>__________</w:t>
      </w:r>
      <w:r w:rsidRPr="00EE021D">
        <w:rPr>
          <w:rFonts w:hint="eastAsia"/>
          <w:sz w:val="30"/>
          <w:szCs w:val="30"/>
          <w:u w:val="single"/>
        </w:rPr>
        <w:t xml:space="preserve">       </w:t>
      </w:r>
      <w:r w:rsidRPr="00EE021D">
        <w:rPr>
          <w:sz w:val="30"/>
          <w:szCs w:val="30"/>
          <w:u w:val="single"/>
        </w:rPr>
        <w:t xml:space="preserve">  </w:t>
      </w:r>
      <w:bookmarkEnd w:id="13"/>
      <w:bookmarkEnd w:id="14"/>
      <w:r w:rsidRPr="00EE021D">
        <w:rPr>
          <w:rFonts w:hint="eastAsia"/>
          <w:sz w:val="30"/>
          <w:szCs w:val="30"/>
          <w:u w:val="single"/>
        </w:rPr>
        <w:t xml:space="preserve">  </w:t>
      </w:r>
    </w:p>
    <w:p w:rsidR="00A04A08" w:rsidRPr="00A04A08" w:rsidRDefault="00000000" w:rsidP="00A04A08">
      <w:pPr>
        <w:pStyle w:val="a7"/>
        <w:tabs>
          <w:tab w:val="left" w:pos="4823"/>
        </w:tabs>
        <w:spacing w:line="360" w:lineRule="auto"/>
        <w:rPr>
          <w:rFonts w:ascii="Times New Roman" w:eastAsia="宋体"/>
          <w:sz w:val="30"/>
          <w:szCs w:val="30"/>
        </w:rPr>
      </w:pPr>
      <w:bookmarkStart w:id="15" w:name="_Toc18915"/>
      <w:bookmarkStart w:id="16" w:name="_Toc476"/>
      <w:r w:rsidRPr="00A04A08">
        <w:rPr>
          <w:rFonts w:ascii="Times New Roman" w:eastAsia="宋体" w:hint="eastAsia"/>
          <w:sz w:val="30"/>
          <w:szCs w:val="30"/>
        </w:rPr>
        <w:t>联系电话：</w:t>
      </w:r>
      <w:bookmarkStart w:id="17" w:name="_Toc7177"/>
      <w:bookmarkStart w:id="18" w:name="_Toc9078"/>
      <w:bookmarkEnd w:id="15"/>
      <w:bookmarkEnd w:id="16"/>
      <w:proofErr w:type="spellStart"/>
      <w:r w:rsidR="00A04A08" w:rsidRPr="00A04A08">
        <w:rPr>
          <w:rFonts w:ascii="Times New Roman" w:eastAsia="宋体"/>
          <w:sz w:val="30"/>
          <w:szCs w:val="30"/>
          <w:u w:val="single"/>
        </w:rPr>
        <w:t>19718467311</w:t>
      </w:r>
      <w:proofErr w:type="spellEnd"/>
      <w:r w:rsidR="00A04A08" w:rsidRPr="00A04A08">
        <w:rPr>
          <w:rFonts w:ascii="Times New Roman" w:eastAsia="宋体" w:hint="eastAsia"/>
          <w:sz w:val="30"/>
          <w:szCs w:val="30"/>
        </w:rPr>
        <w:tab/>
      </w:r>
    </w:p>
    <w:p w:rsidR="008241AA" w:rsidRPr="00EE021D" w:rsidRDefault="00E27CF2">
      <w:pPr>
        <w:rPr>
          <w:sz w:val="30"/>
          <w:szCs w:val="30"/>
        </w:rPr>
        <w:sectPr w:rsidR="008241AA" w:rsidRPr="00EE021D">
          <w:footerReference w:type="default" r:id="rId10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  <w:r w:rsidRPr="00EE021D">
        <w:rPr>
          <w:rFonts w:hint="eastAsia"/>
          <w:sz w:val="30"/>
          <w:szCs w:val="30"/>
        </w:rPr>
        <w:t>编制</w:t>
      </w:r>
      <w:r w:rsidRPr="00EE021D">
        <w:rPr>
          <w:sz w:val="30"/>
          <w:szCs w:val="30"/>
        </w:rPr>
        <w:t>日期：</w:t>
      </w:r>
      <w:r w:rsidRPr="00EE021D">
        <w:rPr>
          <w:sz w:val="30"/>
          <w:szCs w:val="30"/>
          <w:u w:val="single"/>
        </w:rPr>
        <w:t xml:space="preserve">   </w:t>
      </w:r>
      <w:bookmarkEnd w:id="17"/>
      <w:bookmarkEnd w:id="18"/>
      <w:proofErr w:type="spellStart"/>
      <w:r w:rsidRPr="00EE021D">
        <w:rPr>
          <w:sz w:val="30"/>
          <w:szCs w:val="30"/>
          <w:u w:val="single"/>
        </w:rPr>
        <w:t>2022年10月19日</w:t>
      </w:r>
      <w:proofErr w:type="spellEnd"/>
      <w:r w:rsidRPr="00EE021D">
        <w:rPr>
          <w:rFonts w:hint="eastAsia"/>
          <w:sz w:val="30"/>
          <w:szCs w:val="30"/>
          <w:u w:val="single"/>
        </w:rPr>
        <w:t xml:space="preserve">  </w:t>
      </w:r>
      <w:r w:rsidR="007C7D57">
        <w:rPr>
          <w:sz w:val="30"/>
          <w:szCs w:val="30"/>
          <w:u w:val="single"/>
        </w:rPr>
        <w:t xml:space="preserve">         </w:t>
      </w:r>
    </w:p>
    <w:p w:rsidR="008241AA" w:rsidRDefault="00000000">
      <w:pPr>
        <w:jc w:val="center"/>
        <w:rPr>
          <w:b/>
          <w:bCs/>
          <w:sz w:val="30"/>
          <w:szCs w:val="30"/>
        </w:rPr>
      </w:pPr>
      <w:bookmarkStart w:id="19" w:name="_Toc10165"/>
      <w:bookmarkStart w:id="20" w:name="_Toc24980"/>
      <w:r>
        <w:rPr>
          <w:rFonts w:hint="eastAsia"/>
          <w:b/>
          <w:bCs/>
          <w:sz w:val="30"/>
          <w:szCs w:val="30"/>
        </w:rPr>
        <w:lastRenderedPageBreak/>
        <w:t>一、报价函</w:t>
      </w:r>
      <w:bookmarkEnd w:id="19"/>
      <w:bookmarkEnd w:id="20"/>
    </w:p>
    <w:p w:rsidR="008241AA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 w:hint="eastAsia"/>
          <w:sz w:val="24"/>
          <w:szCs w:val="24"/>
        </w:rPr>
        <w:t>：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</w:t>
      </w:r>
      <w:proofErr w:type="spellStart"/>
      <w:r>
        <w:rPr>
          <w:rFonts w:ascii="宋体" w:hAnsi="宋体" w:cs="宋体" w:hint="eastAsia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>项目（项目编号：</w:t>
      </w:r>
      <w:proofErr w:type="spellStart"/>
      <w:r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>）</w:t>
      </w:r>
      <w:r>
        <w:rPr>
          <w:rFonts w:ascii="宋体" w:hAnsi="宋体" w:cs="宋体" w:hint="eastAsia"/>
          <w:sz w:val="24"/>
          <w:szCs w:val="24"/>
        </w:rPr>
        <w:t>询价通知书要求，经我方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供应商名</w:t>
      </w:r>
      <w:proofErr w:type="spellEnd"/>
      <w:r>
        <w:rPr>
          <w:rFonts w:ascii="宋体" w:hAnsi="宋体" w:cs="宋体" w:hint="eastAsia"/>
          <w:sz w:val="24"/>
          <w:szCs w:val="24"/>
        </w:rPr>
        <w:t>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:rsidR="008241AA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 xml:space="preserve">1、我方愿意为本项目提供服务/施工，总报价（保留小数点后两位）为大写： </w:t>
      </w:r>
      <w:proofErr w:type="spellStart"/>
      <w:r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</w:rPr>
        <w:t>，小写：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 w:hint="eastAsia"/>
          <w:sz w:val="24"/>
          <w:szCs w:val="24"/>
          <w:u w:val="single"/>
        </w:rPr>
        <w:t>元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 w:rsidRPr="004D7127"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Pr="004D7127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 w:hint="eastAsia"/>
          <w:sz w:val="24"/>
          <w:szCs w:val="24"/>
        </w:rPr>
        <w:t>天 。</w:t>
      </w:r>
    </w:p>
    <w:p w:rsidR="008241AA" w:rsidRDefault="00000000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</w:rPr>
        <w:t>从提交响应文件截止之日起</w:t>
      </w:r>
      <w:proofErr w:type="spellStart"/>
      <w:r w:rsidR="00D3340C" w:rsidRPr="004D7127">
        <w:rPr>
          <w:rFonts w:ascii="宋体" w:hAnsi="宋体" w:cs="宋体" w:hint="eastAsia"/>
          <w:w w:val="110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w w:val="110"/>
          <w:sz w:val="24"/>
          <w:szCs w:val="24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（7）法律法规和询价通知书规定的其他情形。</w:t>
      </w:r>
    </w:p>
    <w:p w:rsidR="008241AA" w:rsidRDefault="008241AA">
      <w:pPr>
        <w:pStyle w:val="a7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:rsidR="008241AA" w:rsidRDefault="00000000">
      <w:pPr>
        <w:pStyle w:val="a7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>
        <w:rPr>
          <w:rFonts w:ascii="宋体" w:eastAsia="宋体" w:hAnsi="宋体" w:cs="宋体"/>
          <w:sz w:val="24"/>
          <w:szCs w:val="24"/>
        </w:rPr>
        <w:t>我的地址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:rsidR="008241AA" w:rsidRDefault="00C64830">
      <w:pPr>
        <w:pStyle w:val="a7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3970020</wp:posOffset>
            </wp:positionH>
            <wp:positionV relativeFrom="paragraph">
              <wp:posOffset>123825</wp:posOffset>
            </wp:positionV>
            <wp:extent cx="1809750" cy="18542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000000">
        <w:rPr>
          <w:rFonts w:ascii="宋体" w:eastAsia="宋体" w:hAnsi="宋体" w:cs="宋体"/>
          <w:sz w:val="24"/>
          <w:szCs w:val="24"/>
        </w:rPr>
        <w:t>19718467311</w:t>
      </w:r>
      <w:proofErr w:type="spellEnd"/>
      <w:r w:rsidR="00000000">
        <w:rPr>
          <w:rFonts w:ascii="宋体" w:eastAsia="宋体" w:hAnsi="宋体" w:cs="宋体" w:hint="eastAsia"/>
          <w:sz w:val="24"/>
          <w:szCs w:val="24"/>
        </w:rPr>
        <w:tab/>
      </w:r>
    </w:p>
    <w:p w:rsidR="008241AA" w:rsidRDefault="00000000">
      <w:pPr>
        <w:pStyle w:val="a7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电子函件：5645014@qq.com</w:t>
      </w:r>
    </w:p>
    <w:p w:rsidR="008241AA" w:rsidRDefault="00000000">
      <w:pPr>
        <w:pStyle w:val="a7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>
        <w:rPr>
          <w:rFonts w:ascii="宋体" w:eastAsia="宋体" w:hAnsi="宋体" w:cs="宋体"/>
          <w:sz w:val="24"/>
          <w:szCs w:val="24"/>
        </w:rPr>
        <w:t>123</w:t>
      </w:r>
      <w:proofErr w:type="spellEnd"/>
    </w:p>
    <w:p w:rsidR="008241AA" w:rsidRDefault="00000000">
      <w:pPr>
        <w:pStyle w:val="a7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>
        <w:rPr>
          <w:rFonts w:ascii="宋体" w:eastAsia="宋体" w:hAnsi="宋体" w:cs="宋体"/>
          <w:sz w:val="24"/>
          <w:szCs w:val="24"/>
        </w:rPr>
        <w:t>1253</w:t>
      </w:r>
      <w:proofErr w:type="spellEnd"/>
    </w:p>
    <w:p w:rsidR="008241AA" w:rsidRDefault="008241AA">
      <w:pPr>
        <w:pStyle w:val="a7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:rsidR="008241AA" w:rsidRDefault="008241AA">
      <w:pPr>
        <w:pStyle w:val="a7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:rsidR="008241AA" w:rsidRDefault="00000000">
      <w:pPr>
        <w:pStyle w:val="a7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4679315</wp:posOffset>
            </wp:positionH>
            <wp:positionV relativeFrom="paragraph">
              <wp:posOffset>132080</wp:posOffset>
            </wp:positionV>
            <wp:extent cx="723900" cy="463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24"/>
          <w:szCs w:val="24"/>
        </w:rPr>
        <w:t>供应商：</w:t>
      </w:r>
      <w:proofErr w:type="spellStart"/>
      <w:r>
        <w:rPr>
          <w:rFonts w:ascii="宋体" w:eastAsia="宋体" w:hAnsi="宋体" w:cs="宋体"/>
          <w:sz w:val="24"/>
          <w:szCs w:val="24"/>
          <w:u w:val="single"/>
        </w:rPr>
        <w:t>供应商名</w:t>
      </w:r>
      <w:proofErr w:type="spellEnd"/>
      <w:r>
        <w:rPr>
          <w:sz w:val="30"/>
          <w:szCs w:val="30"/>
          <w:u w:val="single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ascii="Times New Roman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(加盖公章)</w:t>
      </w:r>
    </w:p>
    <w:p w:rsidR="008241AA" w:rsidRDefault="00000000">
      <w:pPr>
        <w:pStyle w:val="a7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法定代表人或授权委托人：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_________</w:t>
      </w:r>
      <w:r>
        <w:rPr>
          <w:rFonts w:ascii="宋体" w:eastAsia="宋体" w:hAnsi="宋体" w:cs="宋体"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bookmarkEnd w:id="2"/>
      <w:bookmarkEnd w:id="3"/>
      <w:bookmarkEnd w:id="4"/>
      <w:bookmarkEnd w:id="5"/>
      <w:bookmarkEnd w:id="6"/>
    </w:p>
    <w:sectPr w:rsidR="008241AA">
      <w:headerReference w:type="default" r:id="rId11"/>
      <w:footerReference w:type="default" r:id="rId12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26A0" w:rsidRDefault="00A226A0">
      <w:r>
        <w:separator/>
      </w:r>
    </w:p>
  </w:endnote>
  <w:endnote w:type="continuationSeparator" w:id="0">
    <w:p w:rsidR="00A226A0" w:rsidRDefault="00A22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000000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241AA" w:rsidRDefault="00000000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:rsidR="008241AA" w:rsidRDefault="00000000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000000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8241AA" w:rsidRDefault="00000000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:rsidR="008241AA" w:rsidRDefault="00000000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26A0" w:rsidRDefault="00A226A0">
      <w:r>
        <w:separator/>
      </w:r>
    </w:p>
  </w:footnote>
  <w:footnote w:type="continuationSeparator" w:id="0">
    <w:p w:rsidR="00A226A0" w:rsidRDefault="00A22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8241AA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939213945">
    <w:abstractNumId w:val="7"/>
  </w:num>
  <w:num w:numId="2" w16cid:durableId="1267037662">
    <w:abstractNumId w:val="3"/>
  </w:num>
  <w:num w:numId="3" w16cid:durableId="1952398311">
    <w:abstractNumId w:val="9"/>
  </w:num>
  <w:num w:numId="4" w16cid:durableId="921987577">
    <w:abstractNumId w:val="5"/>
  </w:num>
  <w:num w:numId="5" w16cid:durableId="1610579965">
    <w:abstractNumId w:val="11"/>
  </w:num>
  <w:num w:numId="6" w16cid:durableId="1029187659">
    <w:abstractNumId w:val="2"/>
  </w:num>
  <w:num w:numId="7" w16cid:durableId="154884307">
    <w:abstractNumId w:val="6"/>
  </w:num>
  <w:num w:numId="8" w16cid:durableId="1192720619">
    <w:abstractNumId w:val="8"/>
  </w:num>
  <w:num w:numId="9" w16cid:durableId="1944341885">
    <w:abstractNumId w:val="1"/>
  </w:num>
  <w:num w:numId="10" w16cid:durableId="356662207">
    <w:abstractNumId w:val="10"/>
  </w:num>
  <w:num w:numId="11" w16cid:durableId="1169717494">
    <w:abstractNumId w:val="0"/>
  </w:num>
  <w:num w:numId="12" w16cid:durableId="374046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15A94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06A4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26CFF"/>
    <w:rsid w:val="002676F5"/>
    <w:rsid w:val="00267957"/>
    <w:rsid w:val="00271B14"/>
    <w:rsid w:val="002804DE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1761B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2D3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61E12"/>
    <w:rsid w:val="00467FEA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D7127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82A62"/>
    <w:rsid w:val="005911B8"/>
    <w:rsid w:val="005C530A"/>
    <w:rsid w:val="005C75DF"/>
    <w:rsid w:val="005C7A84"/>
    <w:rsid w:val="005F22A3"/>
    <w:rsid w:val="005F5FF1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273B"/>
    <w:rsid w:val="00710D76"/>
    <w:rsid w:val="0071458C"/>
    <w:rsid w:val="00721710"/>
    <w:rsid w:val="00723BC4"/>
    <w:rsid w:val="00731090"/>
    <w:rsid w:val="007442A0"/>
    <w:rsid w:val="00755658"/>
    <w:rsid w:val="00773049"/>
    <w:rsid w:val="00791D34"/>
    <w:rsid w:val="00792790"/>
    <w:rsid w:val="007A3A16"/>
    <w:rsid w:val="007B2D2A"/>
    <w:rsid w:val="007B4999"/>
    <w:rsid w:val="007C77CA"/>
    <w:rsid w:val="007C7D57"/>
    <w:rsid w:val="007D57AF"/>
    <w:rsid w:val="007E13BD"/>
    <w:rsid w:val="007E1D36"/>
    <w:rsid w:val="007E2AA2"/>
    <w:rsid w:val="007F2A53"/>
    <w:rsid w:val="007F6A86"/>
    <w:rsid w:val="008241AA"/>
    <w:rsid w:val="00854CC0"/>
    <w:rsid w:val="00854ED3"/>
    <w:rsid w:val="0086116C"/>
    <w:rsid w:val="00867C6B"/>
    <w:rsid w:val="008717DC"/>
    <w:rsid w:val="00872901"/>
    <w:rsid w:val="008825DA"/>
    <w:rsid w:val="00887B1E"/>
    <w:rsid w:val="008C035F"/>
    <w:rsid w:val="008C7644"/>
    <w:rsid w:val="008D65D4"/>
    <w:rsid w:val="008E64F1"/>
    <w:rsid w:val="008F3680"/>
    <w:rsid w:val="00917CF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4A08"/>
    <w:rsid w:val="00A06259"/>
    <w:rsid w:val="00A226A0"/>
    <w:rsid w:val="00A2325C"/>
    <w:rsid w:val="00A3078D"/>
    <w:rsid w:val="00A3467D"/>
    <w:rsid w:val="00A41D9A"/>
    <w:rsid w:val="00A56F1E"/>
    <w:rsid w:val="00A614CD"/>
    <w:rsid w:val="00A65C4C"/>
    <w:rsid w:val="00A6604E"/>
    <w:rsid w:val="00A9133B"/>
    <w:rsid w:val="00AA238C"/>
    <w:rsid w:val="00AA41EB"/>
    <w:rsid w:val="00AC755D"/>
    <w:rsid w:val="00AE33EA"/>
    <w:rsid w:val="00AF3E34"/>
    <w:rsid w:val="00AF4389"/>
    <w:rsid w:val="00B000A7"/>
    <w:rsid w:val="00B01F29"/>
    <w:rsid w:val="00B205DA"/>
    <w:rsid w:val="00B26D4F"/>
    <w:rsid w:val="00B3337A"/>
    <w:rsid w:val="00B3795B"/>
    <w:rsid w:val="00B43355"/>
    <w:rsid w:val="00B50804"/>
    <w:rsid w:val="00B57295"/>
    <w:rsid w:val="00B577EA"/>
    <w:rsid w:val="00B60CC0"/>
    <w:rsid w:val="00B60F1F"/>
    <w:rsid w:val="00B618DF"/>
    <w:rsid w:val="00B6542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E1329"/>
    <w:rsid w:val="00BF23A8"/>
    <w:rsid w:val="00BF4786"/>
    <w:rsid w:val="00BF771D"/>
    <w:rsid w:val="00C06513"/>
    <w:rsid w:val="00C06A65"/>
    <w:rsid w:val="00C14479"/>
    <w:rsid w:val="00C34570"/>
    <w:rsid w:val="00C368E2"/>
    <w:rsid w:val="00C442B4"/>
    <w:rsid w:val="00C64830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3340C"/>
    <w:rsid w:val="00D40159"/>
    <w:rsid w:val="00D76367"/>
    <w:rsid w:val="00D858CC"/>
    <w:rsid w:val="00D93B32"/>
    <w:rsid w:val="00DA277A"/>
    <w:rsid w:val="00DA4850"/>
    <w:rsid w:val="00DF02E6"/>
    <w:rsid w:val="00E2740B"/>
    <w:rsid w:val="00E27CF2"/>
    <w:rsid w:val="00E33F63"/>
    <w:rsid w:val="00E40564"/>
    <w:rsid w:val="00E44A91"/>
    <w:rsid w:val="00E45B7C"/>
    <w:rsid w:val="00E46A0A"/>
    <w:rsid w:val="00E54E2D"/>
    <w:rsid w:val="00E652EE"/>
    <w:rsid w:val="00E670E8"/>
    <w:rsid w:val="00E73305"/>
    <w:rsid w:val="00E820FE"/>
    <w:rsid w:val="00E863F1"/>
    <w:rsid w:val="00E909B9"/>
    <w:rsid w:val="00E96D4D"/>
    <w:rsid w:val="00EB4FE5"/>
    <w:rsid w:val="00EE021D"/>
    <w:rsid w:val="00EF1390"/>
    <w:rsid w:val="00F10101"/>
    <w:rsid w:val="00F20D04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9275CE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AD36614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9EC7537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43C45AA"/>
    <w:rsid w:val="449C1373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CE646EE"/>
    <w:rsid w:val="4E99569F"/>
    <w:rsid w:val="4F394704"/>
    <w:rsid w:val="4FA0550C"/>
    <w:rsid w:val="522928B1"/>
    <w:rsid w:val="52CB49C9"/>
    <w:rsid w:val="53582700"/>
    <w:rsid w:val="538E1256"/>
    <w:rsid w:val="54014993"/>
    <w:rsid w:val="54411FE8"/>
    <w:rsid w:val="54493DF7"/>
    <w:rsid w:val="544B6862"/>
    <w:rsid w:val="54AE5D4E"/>
    <w:rsid w:val="54FD432B"/>
    <w:rsid w:val="555D3188"/>
    <w:rsid w:val="57240F65"/>
    <w:rsid w:val="5731156A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974ACE"/>
    <w:rsid w:val="69BB5B86"/>
    <w:rsid w:val="6AED6358"/>
    <w:rsid w:val="6C2E004A"/>
    <w:rsid w:val="6CD90C56"/>
    <w:rsid w:val="71287CA7"/>
    <w:rsid w:val="7183443D"/>
    <w:rsid w:val="71DE3F9F"/>
    <w:rsid w:val="72256D46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BA655A5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5:docId w15:val="{3AB0F5E7-90F5-4477-A0C6-26308EC9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1"/>
    <w:qFormat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link w:val="a8"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1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paragraph" w:styleId="af3">
    <w:name w:val="Date"/>
    <w:basedOn w:val="a3"/>
    <w:next w:val="a3"/>
    <w:link w:val="af4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table" w:styleId="aff1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qFormat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qFormat/>
    <w:pPr>
      <w:ind w:leftChars="1200" w:left="2520"/>
    </w:pPr>
  </w:style>
  <w:style w:type="character" w:customStyle="1" w:styleId="11">
    <w:name w:val="批注文字 字符1"/>
    <w:link w:val="ad"/>
    <w:qFormat/>
    <w:rPr>
      <w:sz w:val="2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4">
    <w:name w:val="日期 字符"/>
    <w:link w:val="af3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12">
    <w:name w:val="正文首行缩进 21"/>
    <w:basedOn w:val="ae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qFormat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qFormat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qFormat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qFormat/>
    <w:rPr>
      <w:sz w:val="21"/>
    </w:rPr>
  </w:style>
  <w:style w:type="paragraph" w:customStyle="1" w:styleId="CharChar1Char">
    <w:name w:val="Char Char1 Char"/>
    <w:basedOn w:val="a3"/>
    <w:qFormat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qFormat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qFormat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qFormat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qFormat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qFormat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qFormat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qFormat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qFormat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qFormat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qFormat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qFormat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qFormat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qFormat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3">
    <w:name w:val="List Paragraph"/>
    <w:basedOn w:val="a3"/>
    <w:uiPriority w:val="1"/>
    <w:qFormat/>
    <w:pPr>
      <w:ind w:firstLineChars="200" w:firstLine="420"/>
    </w:pPr>
  </w:style>
  <w:style w:type="character" w:customStyle="1" w:styleId="a8">
    <w:name w:val="正文文本 字符"/>
    <w:basedOn w:val="a4"/>
    <w:link w:val="a7"/>
    <w:rsid w:val="00A04A08"/>
    <w:rPr>
      <w:rFonts w:ascii="仿宋_GB2312" w:eastAsia="仿宋_GB2312"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173</Words>
  <Characters>987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61</cp:revision>
  <cp:lastPrinted>2018-08-06T08:28:00Z</cp:lastPrinted>
  <dcterms:created xsi:type="dcterms:W3CDTF">2022-09-30T02:56:00Z</dcterms:created>
  <dcterms:modified xsi:type="dcterms:W3CDTF">2022-10-18T05:11:00Z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