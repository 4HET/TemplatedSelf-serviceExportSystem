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供应商名称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2022年10月19日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供应商名称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2022年10月19日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proofErr w:type="spellStart"/>
      <w:r>
        <w:rPr>
          <w:rFonts w:ascii="宋体" w:hAnsi="宋体" w:cs="宋体"/>
          <w:sz w:val="24"/>
          <w:szCs w:val="24"/>
        </w:rPr>
        <w:t>2022年10月19日</w:t>
      </w:r>
      <w:proofErr w:type="spellEnd"/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EF5" w:rsidRDefault="00682EF5">
      <w:r>
        <w:separator/>
      </w:r>
    </w:p>
  </w:endnote>
  <w:endnote w:type="continuationSeparator" w:id="0">
    <w:p w:rsidR="00682EF5" w:rsidRDefault="0068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EF5" w:rsidRDefault="00682EF5">
      <w:r>
        <w:separator/>
      </w:r>
    </w:p>
  </w:footnote>
  <w:footnote w:type="continuationSeparator" w:id="0">
    <w:p w:rsidR="00682EF5" w:rsidRDefault="0068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490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D2A9A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82EF5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95A9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47</cp:revision>
  <cp:lastPrinted>2018-08-06T08:28:00Z</cp:lastPrinted>
  <dcterms:created xsi:type="dcterms:W3CDTF">2022-09-30T02:56:00Z</dcterms:created>
  <dcterms:modified xsi:type="dcterms:W3CDTF">2022-10-18T05:31:00Z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