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3E76C8" w:rsidRDefault="00000000">
      <w:pPr>
        <w:jc w:val="center"/>
        <w:rPr>
          <w:b/>
          <w:bCs/>
          <w:sz w:val="30"/>
          <w:szCs w:val="30"/>
        </w:rPr>
      </w:pPr>
      <w:bookmarkStart w:id="0" w:name="_Toc13806"/>
      <w:bookmarkStart w:id="1" w:name="_Toc26750"/>
      <w:bookmarkStart w:id="2" w:name="_Toc4745"/>
      <w:bookmarkStart w:id="3" w:name="_Toc521661359"/>
      <w:bookmarkStart w:id="4" w:name="_Toc7648"/>
      <w:bookmarkStart w:id="5" w:name="_Toc1363"/>
      <w:bookmarkStart w:id="6" w:name="_Toc12680"/>
      <w:r>
        <w:rPr>
          <w:rFonts w:hint="eastAsia"/>
          <w:b/>
          <w:bCs/>
          <w:sz w:val="30"/>
          <w:szCs w:val="30"/>
        </w:rPr>
        <w:t>三、资格承诺函</w:t>
      </w:r>
      <w:bookmarkEnd w:id="0"/>
      <w:bookmarkEnd w:id="1"/>
    </w:p>
    <w:p w:rsidR="003E76C8" w:rsidRDefault="003E76C8">
      <w:pPr>
        <w:pStyle w:val="a7"/>
        <w:rPr>
          <w:sz w:val="20"/>
        </w:rPr>
      </w:pPr>
    </w:p>
    <w:p w:rsidR="003E76C8" w:rsidRDefault="00000000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</w:r>
      <w:r>
        <w:rPr>
          <w:rFonts w:ascii="宋体" w:hAnsi="宋体" w:cs="宋体" w:hint="eastAsia"/>
          <w:sz w:val="24"/>
          <w:szCs w:val="24"/>
        </w:rPr>
        <w:t>：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我单位作为本次采购项目的供应商，根据采购文件要求，现郑重承诺如下：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（一）符合《中华人民共和国政府采购法》第二十二条规定的条件；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1、具有独立承担民事责任的能力；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2、具有良好的商业信誉和健全的财务会计制度；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3、具有履行合同所必需的设备和专业技术能力；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4、有依法缴纳税收和社会保障资金的良好记录；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5、参加本次政府采购活动前三年内，在经营活动中没有重大违法记录；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6、符合国家法律、行政法规规定的其他条件。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（四）不属于为本项目提供整体设计、规范编制或者项目管理、监理、检测等服务的供应商。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 w:rsidR="003E76C8" w:rsidRDefault="0035490B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1426210</wp:posOffset>
            </wp:positionH>
            <wp:positionV relativeFrom="paragraph">
              <wp:posOffset>205105</wp:posOffset>
            </wp:positionV>
            <wp:extent cx="1809750" cy="185420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000000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  <w:proofErr w:type="spellStart"/>
      <w:r>
        <w:rPr>
          <w:rFonts w:ascii="宋体" w:hAnsi="宋体" w:cs="宋体"/>
          <w:sz w:val="24"/>
          <w:szCs w:val="24"/>
        </w:rPr>
        <w:t>供应商名</w:t>
      </w:r>
      <w:proofErr w:type="spellEnd"/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000000">
      <w:pPr>
        <w:spacing w:line="312" w:lineRule="auto"/>
        <w:rPr>
          <w:rFonts w:ascii="宋体" w:hAnsi="宋体" w:cs="宋体"/>
          <w:sz w:val="24"/>
          <w:szCs w:val="24"/>
        </w:rPr>
        <w:sectPr w:rsidR="003E76C8">
          <w:headerReference w:type="default" r:id="rId9"/>
          <w:footerReference w:type="default" r:id="rId10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</w:t>
      </w:r>
      <w:proofErr w:type="spellStart"/>
      <w:r>
        <w:rPr>
          <w:rFonts w:ascii="宋体" w:hAnsi="宋体" w:cs="宋体" w:hint="eastAsia"/>
          <w:sz w:val="24"/>
          <w:szCs w:val="24"/>
        </w:rPr>
        <w:t>2022年10月19日</w:t>
      </w:r>
      <w:proofErr w:type="spellEnd"/>
    </w:p>
    <w:p w:rsidR="003E76C8" w:rsidRDefault="00000000">
      <w:pPr>
        <w:jc w:val="center"/>
        <w:rPr>
          <w:b/>
          <w:bCs/>
          <w:sz w:val="30"/>
          <w:szCs w:val="30"/>
        </w:rPr>
      </w:pPr>
      <w:bookmarkStart w:id="7" w:name="_Toc14675"/>
      <w:bookmarkStart w:id="8" w:name="_Toc25525"/>
      <w:r>
        <w:rPr>
          <w:rFonts w:hint="eastAsia"/>
          <w:b/>
          <w:bCs/>
          <w:sz w:val="30"/>
          <w:szCs w:val="30"/>
        </w:rPr>
        <w:lastRenderedPageBreak/>
        <w:t>四、满足主要商务条款的承诺书</w:t>
      </w:r>
      <w:bookmarkEnd w:id="7"/>
      <w:bookmarkEnd w:id="8"/>
    </w:p>
    <w:p w:rsidR="003E76C8" w:rsidRDefault="00000000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：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ascii="宋体" w:hAnsi="宋体" w:cs="宋体" w:hint="eastAsia"/>
          <w:sz w:val="24"/>
          <w:szCs w:val="24"/>
        </w:rPr>
        <w:t xml:space="preserve">已阅读并充分理解  </w:t>
      </w:r>
      <w:proofErr w:type="spellStart"/>
      <w:r>
        <w:rPr>
          <w:rFonts w:ascii="宋体" w:hAnsi="宋体" w:cs="宋体"/>
          <w:sz w:val="24"/>
          <w:szCs w:val="24"/>
        </w:rPr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ascii="宋体" w:hAnsi="宋体" w:cs="宋体" w:hint="eastAsia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 w:rsidR="003E76C8" w:rsidRDefault="003E76C8">
      <w:pPr>
        <w:adjustRightInd w:val="0"/>
        <w:rPr>
          <w:rFonts w:ascii="宋体" w:hAnsi="宋体" w:cs="宋体"/>
          <w:kern w:val="0"/>
          <w:sz w:val="24"/>
          <w:szCs w:val="24"/>
        </w:rPr>
      </w:pPr>
    </w:p>
    <w:p w:rsidR="003E76C8" w:rsidRDefault="003E76C8">
      <w:pPr>
        <w:adjustRightInd w:val="0"/>
        <w:rPr>
          <w:rFonts w:ascii="宋体" w:hAnsi="宋体" w:cs="宋体"/>
          <w:kern w:val="0"/>
          <w:sz w:val="24"/>
          <w:szCs w:val="24"/>
        </w:rPr>
      </w:pPr>
    </w:p>
    <w:p w:rsidR="003E76C8" w:rsidRDefault="00000000">
      <w:pPr>
        <w:adjustRightInd w:val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3066415</wp:posOffset>
            </wp:positionH>
            <wp:positionV relativeFrom="paragraph">
              <wp:posOffset>14605</wp:posOffset>
            </wp:positionV>
            <wp:extent cx="1161415" cy="741680"/>
            <wp:effectExtent l="0" t="0" r="635" b="127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141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76C8" w:rsidRDefault="00000000">
      <w:pPr>
        <w:adjustRightInd w:val="0"/>
        <w:spacing w:line="360" w:lineRule="auto"/>
        <w:ind w:firstLineChars="200" w:firstLine="480"/>
      </w:pPr>
      <w:r>
        <w:rPr>
          <w:rFonts w:ascii="宋体" w:hAnsi="宋体" w:cs="宋体" w:hint="eastAsia"/>
          <w:sz w:val="24"/>
          <w:szCs w:val="24"/>
        </w:rPr>
        <w:t>法定代表人（或授权代表）签字或盖章：</w:t>
      </w:r>
      <w:r>
        <w:rPr>
          <w:rFonts w:ascii="宋体" w:hAnsi="宋体" w:cs="宋体" w:hint="eastAsia"/>
          <w:color w:val="FF0000"/>
          <w:sz w:val="24"/>
          <w:szCs w:val="24"/>
        </w:rPr>
        <w:t xml:space="preserve">   </w:t>
      </w:r>
    </w:p>
    <w:p w:rsidR="003E76C8" w:rsidRDefault="005D2A9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1756410</wp:posOffset>
            </wp:positionH>
            <wp:positionV relativeFrom="paragraph">
              <wp:posOffset>34925</wp:posOffset>
            </wp:positionV>
            <wp:extent cx="1809750" cy="1854200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E3241E" w:rsidRDefault="00000000" w:rsidP="00E3241E">
      <w:pPr>
        <w:adjustRightInd w:val="0"/>
        <w:spacing w:line="360" w:lineRule="auto"/>
        <w:ind w:firstLineChars="200" w:firstLine="480"/>
        <w:rPr>
          <w:sz w:val="30"/>
          <w:szCs w:val="30"/>
          <w:u w:val="single"/>
        </w:rPr>
      </w:pPr>
      <w:r>
        <w:rPr>
          <w:rFonts w:ascii="宋体" w:hAnsi="宋体" w:cs="宋体" w:hint="eastAsia"/>
          <w:sz w:val="24"/>
          <w:szCs w:val="24"/>
        </w:rPr>
        <w:t>供应商名称（盖章）：</w:t>
      </w:r>
      <w:proofErr w:type="spellStart"/>
      <w:r>
        <w:rPr>
          <w:rFonts w:ascii="宋体" w:hAnsi="宋体" w:cs="宋体"/>
          <w:sz w:val="24"/>
          <w:szCs w:val="24"/>
        </w:rPr>
        <w:t>供应商名</w:t>
      </w:r>
      <w:proofErr w:type="spellEnd"/>
      <w:r>
        <w:rPr>
          <w:rFonts w:ascii="宋体" w:hAnsi="宋体" w:cs="宋体"/>
          <w:sz w:val="24"/>
          <w:szCs w:val="24"/>
        </w:rPr>
        <w:t xml:space="preserve"> </w:t>
      </w:r>
      <w:r>
        <w:rPr>
          <w:sz w:val="30"/>
          <w:szCs w:val="30"/>
          <w:u w:val="single"/>
        </w:rPr>
        <w:t xml:space="preserve">  </w:t>
      </w:r>
      <w:bookmarkStart w:id="9" w:name="_Toc24184"/>
      <w:bookmarkStart w:id="10" w:name="_Toc12170"/>
    </w:p>
    <w:p w:rsidR="002A0FCE" w:rsidRPr="00E3241E" w:rsidRDefault="002A0FCE" w:rsidP="00E3241E">
      <w:pPr>
        <w:adjustRightInd w:val="0"/>
        <w:spacing w:line="360" w:lineRule="auto"/>
        <w:ind w:firstLineChars="200" w:firstLine="480"/>
        <w:rPr>
          <w:sz w:val="30"/>
          <w:szCs w:val="30"/>
          <w:u w:val="single"/>
        </w:rPr>
        <w:sectPr w:rsidR="002A0FCE" w:rsidRPr="00E3241E">
          <w:headerReference w:type="default" r:id="rId12"/>
          <w:footerReference w:type="default" r:id="rId13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</w:t>
      </w:r>
      <w:proofErr w:type="spellStart"/>
      <w:r>
        <w:rPr>
          <w:rFonts w:ascii="宋体" w:hAnsi="宋体" w:cs="宋体" w:hint="eastAsia"/>
          <w:sz w:val="24"/>
          <w:szCs w:val="24"/>
        </w:rPr>
        <w:t>2022年10月19日</w:t>
      </w:r>
      <w:proofErr w:type="spellEnd"/>
    </w:p>
    <w:p w:rsidR="003E76C8" w:rsidRDefault="00000000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五、法定代表人授权委托书</w:t>
      </w:r>
      <w:bookmarkEnd w:id="9"/>
      <w:bookmarkEnd w:id="10"/>
    </w:p>
    <w:p w:rsidR="003E76C8" w:rsidRDefault="00000000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致： </w:t>
      </w:r>
      <w:r>
        <w:rPr>
          <w:rFonts w:ascii="宋体" w:hAnsi="宋体" w:cs="宋体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 xml:space="preserve"> ：</w:t>
      </w:r>
    </w:p>
    <w:p w:rsidR="003E76C8" w:rsidRDefault="00000000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proofErr w:type="spellStart"/>
      <w:r>
        <w:rPr>
          <w:rFonts w:ascii="宋体" w:hAnsi="宋体" w:cs="宋体"/>
          <w:sz w:val="24"/>
          <w:szCs w:val="24"/>
          <w:u w:val="single"/>
        </w:rPr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（法定代表人名称）是</w:t>
      </w:r>
      <w:proofErr w:type="spellStart"/>
      <w:r>
        <w:rPr>
          <w:rFonts w:ascii="宋体" w:hAnsi="宋体" w:cs="宋体"/>
          <w:sz w:val="24"/>
          <w:szCs w:val="24"/>
          <w:u w:val="single"/>
        </w:rPr>
        <w:t>供应商名</w:t>
      </w:r>
      <w:proofErr w:type="spellEnd"/>
      <w:r>
        <w:rPr>
          <w:rFonts w:ascii="宋体" w:hAnsi="宋体" w:cs="宋体" w:hint="eastAsia"/>
          <w:sz w:val="24"/>
          <w:szCs w:val="24"/>
        </w:rPr>
        <w:t>的法定代表人，特授权</w:t>
      </w:r>
      <w:proofErr w:type="spellStart"/>
      <w:r>
        <w:rPr>
          <w:rFonts w:ascii="宋体" w:hAnsi="宋体" w:cs="宋体"/>
          <w:sz w:val="24"/>
          <w:szCs w:val="24"/>
          <w:u w:val="single"/>
        </w:rPr>
      </w:r>
      <w:proofErr w:type="spellEnd"/>
      <w:r>
        <w:rPr>
          <w:rFonts w:ascii="宋体" w:hAnsi="宋体" w:cs="宋体" w:hint="eastAsia"/>
          <w:sz w:val="24"/>
          <w:szCs w:val="24"/>
        </w:rPr>
        <w:t>（被授权人姓名及身份证代码）电话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proofErr w:type="spellStart"/>
      <w:r>
        <w:rPr>
          <w:rFonts w:ascii="宋体" w:hAnsi="宋体" w:cs="宋体"/>
          <w:sz w:val="24"/>
          <w:szCs w:val="24"/>
          <w:u w:val="single"/>
        </w:rPr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代表我单位全权办理上述项目的</w:t>
      </w:r>
      <w:proofErr w:type="gramStart"/>
      <w:r>
        <w:rPr>
          <w:rFonts w:ascii="宋体" w:hAnsi="宋体" w:cs="宋体" w:hint="eastAsia"/>
          <w:sz w:val="24"/>
          <w:szCs w:val="24"/>
        </w:rPr>
        <w:t>询</w:t>
      </w:r>
      <w:proofErr w:type="gramEnd"/>
      <w:r>
        <w:rPr>
          <w:rFonts w:ascii="宋体" w:hAnsi="宋体" w:cs="宋体" w:hint="eastAsia"/>
          <w:sz w:val="24"/>
          <w:szCs w:val="24"/>
        </w:rPr>
        <w:t>比、签约等具体工作，并签署全部有关文件、协议及合同。</w:t>
      </w:r>
    </w:p>
    <w:p w:rsidR="003E76C8" w:rsidRDefault="00000000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我单位对被授权人的签字负全部责任。</w:t>
      </w:r>
    </w:p>
    <w:p w:rsidR="003E76C8" w:rsidRDefault="00000000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 w:rsidR="003E76C8" w:rsidRDefault="003E76C8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</w:p>
    <w:p w:rsidR="003E76C8" w:rsidRDefault="0070039B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1362710</wp:posOffset>
            </wp:positionH>
            <wp:positionV relativeFrom="paragraph">
              <wp:posOffset>96520</wp:posOffset>
            </wp:positionV>
            <wp:extent cx="951607" cy="593725"/>
            <wp:effectExtent l="0" t="0" r="127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8211" cy="60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4850130</wp:posOffset>
            </wp:positionH>
            <wp:positionV relativeFrom="paragraph">
              <wp:posOffset>17780</wp:posOffset>
            </wp:positionV>
            <wp:extent cx="923290" cy="589280"/>
            <wp:effectExtent l="0" t="0" r="0" b="127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479" cy="58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被授权人：                                 法定代表人：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（签字或盖章）                             （签字或盖章）</w:t>
      </w: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795A94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1868170</wp:posOffset>
            </wp:positionH>
            <wp:positionV relativeFrom="paragraph">
              <wp:posOffset>56515</wp:posOffset>
            </wp:positionV>
            <wp:extent cx="1809750" cy="1854200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00000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</w:p>
    <w:p w:rsidR="003E76C8" w:rsidRDefault="00000000">
      <w:pPr>
        <w:adjustRightInd w:val="0"/>
        <w:spacing w:line="360" w:lineRule="auto"/>
        <w:ind w:firstLineChars="200" w:firstLine="480"/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 xml:space="preserve">期： </w:t>
      </w:r>
      <w:bookmarkEnd w:id="2"/>
      <w:bookmarkEnd w:id="3"/>
      <w:bookmarkEnd w:id="4"/>
      <w:bookmarkEnd w:id="5"/>
      <w:bookmarkEnd w:id="6"/>
      <w:proofErr w:type="spellStart"/>
      <w:r>
        <w:rPr>
          <w:rFonts w:ascii="宋体" w:hAnsi="宋体" w:cs="宋体"/>
          <w:sz w:val="24"/>
          <w:szCs w:val="24"/>
        </w:rPr>
        <w:t>2022年10月19日</w:t>
      </w:r>
      <w:proofErr w:type="spellEnd"/>
    </w:p>
    <w:sectPr w:rsidR="003E76C8">
      <w:footerReference w:type="default" r:id="rId15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792A" w:rsidRDefault="009E792A">
      <w:r>
        <w:separator/>
      </w:r>
    </w:p>
  </w:endnote>
  <w:endnote w:type="continuationSeparator" w:id="0">
    <w:p w:rsidR="009E792A" w:rsidRDefault="009E7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PMingLiU">
    <w:altName w:val="Microsoft JhengHe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6C8" w:rsidRDefault="00000000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3175" b="0"/>
              <wp:wrapNone/>
              <wp:docPr id="3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3E76C8" w:rsidRDefault="00000000">
                          <w:pPr>
                            <w:pStyle w:val="af5"/>
                          </w:pPr>
                          <w:r>
                            <w:rPr>
                              <w:rFonts w:ascii="宋体" w:hAnsi="宋体" w:cs="宋体" w:hint="eastAsia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cs="宋体"/>
                            </w:rPr>
                            <w:t>5</w: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1.65pt;z-index: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" filled="f" stroked="f">
              <v:textbox style="mso-fit-shape-to-text:t" inset="0,0,0,0">
                <w:txbxContent>
                  <w:p w:rsidR="003E76C8" w:rsidRDefault="00000000">
                    <w:pPr>
                      <w:pStyle w:val="af5"/>
                    </w:pPr>
                    <w:r>
                      <w:rPr>
                        <w:rFonts w:ascii="宋体" w:hAnsi="宋体" w:cs="宋体" w:hint="eastAsia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</w:rPr>
                      <w:fldChar w:fldCharType="separate"/>
                    </w:r>
                    <w:r>
                      <w:rPr>
                        <w:rFonts w:ascii="宋体" w:hAnsi="宋体" w:cs="宋体"/>
                      </w:rPr>
                      <w:t>5</w:t>
                    </w:r>
                    <w:r>
                      <w:rPr>
                        <w:rFonts w:ascii="宋体" w:hAnsi="宋体" w:cs="宋体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0FCE" w:rsidRDefault="002A0FCE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7C49E13" wp14:editId="1CF0E87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3175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2A0FCE" w:rsidRDefault="002A0FCE">
                          <w:pPr>
                            <w:pStyle w:val="af5"/>
                          </w:pPr>
                          <w:r>
                            <w:rPr>
                              <w:rFonts w:ascii="宋体" w:hAnsi="宋体" w:cs="宋体" w:hint="eastAsia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cs="宋体"/>
                            </w:rPr>
                            <w:t>5</w: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C49E13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0;width:4.55pt;height:11.65pt;z-index:25166745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" filled="f" stroked="f">
              <v:textbox style="mso-fit-shape-to-text:t" inset="0,0,0,0">
                <w:txbxContent>
                  <w:p w:rsidR="002A0FCE" w:rsidRDefault="002A0FCE">
                    <w:pPr>
                      <w:pStyle w:val="af5"/>
                    </w:pPr>
                    <w:r>
                      <w:rPr>
                        <w:rFonts w:ascii="宋体" w:hAnsi="宋体" w:cs="宋体" w:hint="eastAsia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</w:rPr>
                      <w:fldChar w:fldCharType="separate"/>
                    </w:r>
                    <w:r>
                      <w:rPr>
                        <w:rFonts w:ascii="宋体" w:hAnsi="宋体" w:cs="宋体"/>
                      </w:rPr>
                      <w:t>5</w:t>
                    </w:r>
                    <w:r>
                      <w:rPr>
                        <w:rFonts w:ascii="宋体" w:hAnsi="宋体" w:cs="宋体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6C8" w:rsidRDefault="00000000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0" b="0"/>
              <wp:wrapNone/>
              <wp:docPr id="6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3E76C8" w:rsidRDefault="00000000">
                          <w:pPr>
                            <w:pStyle w:val="af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8" type="#_x0000_t202" style="position:absolute;margin-left:0;margin-top:0;width:9.05pt;height:10.35pt;z-index:2516654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" filled="f" stroked="f">
              <v:textbox style="mso-fit-shape-to-text:t" inset="0,0,0,0">
                <w:txbxContent>
                  <w:p w:rsidR="003E76C8" w:rsidRDefault="00000000">
                    <w:pPr>
                      <w:pStyle w:val="af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792A" w:rsidRDefault="009E792A">
      <w:r>
        <w:separator/>
      </w:r>
    </w:p>
  </w:footnote>
  <w:footnote w:type="continuationSeparator" w:id="0">
    <w:p w:rsidR="009E792A" w:rsidRDefault="009E79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6C8" w:rsidRDefault="003E76C8">
    <w:pPr>
      <w:pStyle w:val="af7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0FCE" w:rsidRDefault="002A0FCE">
    <w:pPr>
      <w:pStyle w:val="af7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left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left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left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left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0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70734071">
    <w:abstractNumId w:val="7"/>
  </w:num>
  <w:num w:numId="2" w16cid:durableId="1190021868">
    <w:abstractNumId w:val="3"/>
  </w:num>
  <w:num w:numId="3" w16cid:durableId="629631589">
    <w:abstractNumId w:val="9"/>
  </w:num>
  <w:num w:numId="4" w16cid:durableId="1277567430">
    <w:abstractNumId w:val="5"/>
  </w:num>
  <w:num w:numId="5" w16cid:durableId="31734359">
    <w:abstractNumId w:val="11"/>
  </w:num>
  <w:num w:numId="6" w16cid:durableId="471288965">
    <w:abstractNumId w:val="2"/>
  </w:num>
  <w:num w:numId="7" w16cid:durableId="707416335">
    <w:abstractNumId w:val="6"/>
  </w:num>
  <w:num w:numId="8" w16cid:durableId="137041843">
    <w:abstractNumId w:val="8"/>
  </w:num>
  <w:num w:numId="9" w16cid:durableId="779642212">
    <w:abstractNumId w:val="1"/>
  </w:num>
  <w:num w:numId="10" w16cid:durableId="1636910434">
    <w:abstractNumId w:val="10"/>
  </w:num>
  <w:num w:numId="11" w16cid:durableId="26300339">
    <w:abstractNumId w:val="0"/>
  </w:num>
  <w:num w:numId="12" w16cid:durableId="8490290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A0FFD"/>
    <w:rsid w:val="000C23D6"/>
    <w:rsid w:val="000E232C"/>
    <w:rsid w:val="000E3326"/>
    <w:rsid w:val="00106FF0"/>
    <w:rsid w:val="0011647C"/>
    <w:rsid w:val="00116BB6"/>
    <w:rsid w:val="00117275"/>
    <w:rsid w:val="001173E3"/>
    <w:rsid w:val="001232C4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67A54"/>
    <w:rsid w:val="00172A27"/>
    <w:rsid w:val="001765E3"/>
    <w:rsid w:val="001849D1"/>
    <w:rsid w:val="00192985"/>
    <w:rsid w:val="001A3E64"/>
    <w:rsid w:val="001B03CA"/>
    <w:rsid w:val="001F25C4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A0FCE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490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6C8"/>
    <w:rsid w:val="003E7CAB"/>
    <w:rsid w:val="003F7078"/>
    <w:rsid w:val="00421287"/>
    <w:rsid w:val="00425F1A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3D08"/>
    <w:rsid w:val="004C55B8"/>
    <w:rsid w:val="004D31C8"/>
    <w:rsid w:val="004F2CDD"/>
    <w:rsid w:val="00504AAC"/>
    <w:rsid w:val="00507899"/>
    <w:rsid w:val="005106F8"/>
    <w:rsid w:val="00521003"/>
    <w:rsid w:val="00521F48"/>
    <w:rsid w:val="00531162"/>
    <w:rsid w:val="00537A61"/>
    <w:rsid w:val="00543F87"/>
    <w:rsid w:val="00544AC9"/>
    <w:rsid w:val="0055266E"/>
    <w:rsid w:val="0055762B"/>
    <w:rsid w:val="0056269E"/>
    <w:rsid w:val="00562F84"/>
    <w:rsid w:val="00580744"/>
    <w:rsid w:val="00582539"/>
    <w:rsid w:val="005911B8"/>
    <w:rsid w:val="005B6E06"/>
    <w:rsid w:val="005C530A"/>
    <w:rsid w:val="005C75DF"/>
    <w:rsid w:val="005C7A84"/>
    <w:rsid w:val="005D2A9A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82EF5"/>
    <w:rsid w:val="00691352"/>
    <w:rsid w:val="006A2801"/>
    <w:rsid w:val="006A3401"/>
    <w:rsid w:val="006B544B"/>
    <w:rsid w:val="006C353F"/>
    <w:rsid w:val="006C7CD3"/>
    <w:rsid w:val="0070039B"/>
    <w:rsid w:val="00703979"/>
    <w:rsid w:val="00723BC4"/>
    <w:rsid w:val="00731090"/>
    <w:rsid w:val="007442A0"/>
    <w:rsid w:val="00755658"/>
    <w:rsid w:val="00773049"/>
    <w:rsid w:val="007872AA"/>
    <w:rsid w:val="00791D34"/>
    <w:rsid w:val="00795A94"/>
    <w:rsid w:val="007A3A16"/>
    <w:rsid w:val="007B2D2A"/>
    <w:rsid w:val="007C3EF6"/>
    <w:rsid w:val="007C46C5"/>
    <w:rsid w:val="007C77CA"/>
    <w:rsid w:val="007D57AF"/>
    <w:rsid w:val="007E13BD"/>
    <w:rsid w:val="007E1D36"/>
    <w:rsid w:val="007F2A53"/>
    <w:rsid w:val="00854CC0"/>
    <w:rsid w:val="00854ED3"/>
    <w:rsid w:val="00862ADA"/>
    <w:rsid w:val="0086471B"/>
    <w:rsid w:val="00872901"/>
    <w:rsid w:val="008825DA"/>
    <w:rsid w:val="00887B1E"/>
    <w:rsid w:val="008A6F8B"/>
    <w:rsid w:val="008A7A6D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9E792A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95185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5D99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CE6623"/>
    <w:rsid w:val="00CF0571"/>
    <w:rsid w:val="00D21562"/>
    <w:rsid w:val="00D21D58"/>
    <w:rsid w:val="00D226A5"/>
    <w:rsid w:val="00D2377C"/>
    <w:rsid w:val="00D3755D"/>
    <w:rsid w:val="00D40159"/>
    <w:rsid w:val="00D76367"/>
    <w:rsid w:val="00D858CC"/>
    <w:rsid w:val="00DA4850"/>
    <w:rsid w:val="00DF02E6"/>
    <w:rsid w:val="00DF157D"/>
    <w:rsid w:val="00E11919"/>
    <w:rsid w:val="00E2740B"/>
    <w:rsid w:val="00E3241E"/>
    <w:rsid w:val="00E33F63"/>
    <w:rsid w:val="00E40564"/>
    <w:rsid w:val="00E41FF5"/>
    <w:rsid w:val="00E45B7C"/>
    <w:rsid w:val="00E46A0A"/>
    <w:rsid w:val="00E54E2D"/>
    <w:rsid w:val="00E652EE"/>
    <w:rsid w:val="00E670E8"/>
    <w:rsid w:val="00E863F1"/>
    <w:rsid w:val="00F10101"/>
    <w:rsid w:val="00F12544"/>
    <w:rsid w:val="00F723F3"/>
    <w:rsid w:val="00F91500"/>
    <w:rsid w:val="00F97B28"/>
    <w:rsid w:val="00FC7767"/>
    <w:rsid w:val="00FD14FB"/>
    <w:rsid w:val="00FF67A5"/>
    <w:rsid w:val="012376D2"/>
    <w:rsid w:val="019E0DD1"/>
    <w:rsid w:val="01AE3368"/>
    <w:rsid w:val="02AF0FB8"/>
    <w:rsid w:val="04641666"/>
    <w:rsid w:val="061650A0"/>
    <w:rsid w:val="06EA34B5"/>
    <w:rsid w:val="07610150"/>
    <w:rsid w:val="08ED3546"/>
    <w:rsid w:val="09246605"/>
    <w:rsid w:val="092E403B"/>
    <w:rsid w:val="0AB771B3"/>
    <w:rsid w:val="0B8273E0"/>
    <w:rsid w:val="0B8D4273"/>
    <w:rsid w:val="0BAA1613"/>
    <w:rsid w:val="0C4E2D14"/>
    <w:rsid w:val="0E470CF4"/>
    <w:rsid w:val="0EB0557D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7FC0DAC"/>
    <w:rsid w:val="18EB2C9C"/>
    <w:rsid w:val="192B184C"/>
    <w:rsid w:val="1A9448A8"/>
    <w:rsid w:val="1ABB2110"/>
    <w:rsid w:val="1B3A3A66"/>
    <w:rsid w:val="1C0E01AF"/>
    <w:rsid w:val="1C3B0701"/>
    <w:rsid w:val="1CFA7880"/>
    <w:rsid w:val="21AB4E7E"/>
    <w:rsid w:val="21FC0731"/>
    <w:rsid w:val="22F95FB5"/>
    <w:rsid w:val="24B858CA"/>
    <w:rsid w:val="25FC4220"/>
    <w:rsid w:val="26612822"/>
    <w:rsid w:val="268E1423"/>
    <w:rsid w:val="2791404D"/>
    <w:rsid w:val="27B62D6D"/>
    <w:rsid w:val="294F62CC"/>
    <w:rsid w:val="2A005E7B"/>
    <w:rsid w:val="2A9A00C1"/>
    <w:rsid w:val="2BFC2739"/>
    <w:rsid w:val="2CBD59E6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1B67767"/>
    <w:rsid w:val="43260821"/>
    <w:rsid w:val="434562C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18056A0"/>
    <w:rsid w:val="522928B1"/>
    <w:rsid w:val="52CB49C9"/>
    <w:rsid w:val="53582700"/>
    <w:rsid w:val="538E1256"/>
    <w:rsid w:val="54014993"/>
    <w:rsid w:val="541E7157"/>
    <w:rsid w:val="54493DF7"/>
    <w:rsid w:val="544B6862"/>
    <w:rsid w:val="54FD432B"/>
    <w:rsid w:val="555D3188"/>
    <w:rsid w:val="55E37658"/>
    <w:rsid w:val="57240F65"/>
    <w:rsid w:val="577C0624"/>
    <w:rsid w:val="5992473D"/>
    <w:rsid w:val="59AE7EB0"/>
    <w:rsid w:val="5A9515D1"/>
    <w:rsid w:val="5B4B5F40"/>
    <w:rsid w:val="5B8C0E98"/>
    <w:rsid w:val="5D794FC0"/>
    <w:rsid w:val="5DDB0603"/>
    <w:rsid w:val="5E953C7F"/>
    <w:rsid w:val="5E954C27"/>
    <w:rsid w:val="5ED66BCF"/>
    <w:rsid w:val="5F72667E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1E71DD6"/>
    <w:rsid w:val="731D09E7"/>
    <w:rsid w:val="73B465B9"/>
    <w:rsid w:val="73B72E1E"/>
    <w:rsid w:val="751B3AC4"/>
    <w:rsid w:val="751E519F"/>
    <w:rsid w:val="75836DA1"/>
    <w:rsid w:val="75A5546F"/>
    <w:rsid w:val="76DB3120"/>
    <w:rsid w:val="774F1E3B"/>
    <w:rsid w:val="790035CA"/>
    <w:rsid w:val="790379C1"/>
    <w:rsid w:val="7927265A"/>
    <w:rsid w:val="79E33A53"/>
    <w:rsid w:val="7B214D90"/>
    <w:rsid w:val="7BA203D8"/>
    <w:rsid w:val="7BB535A3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EB368DA3-4E67-4AFB-8269-A925335E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caption" w:qFormat="1"/>
    <w:lsdException w:name="table of figures" w:qFormat="1"/>
    <w:lsdException w:name="footnote reference" w:qFormat="1"/>
    <w:lsdException w:name="annotation reference" w:qFormat="1"/>
    <w:lsdException w:name="page number" w:qFormat="1"/>
    <w:lsdException w:name="toa heading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Number 2" w:qFormat="1"/>
    <w:lsdException w:name="Title" w:qFormat="1"/>
    <w:lsdException w:name="Default Paragraph Font" w:semiHidden="1" w:uiPriority="1" w:unhideWhenUsed="1" w:qFormat="1"/>
    <w:lsdException w:name="Body Tex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2" w:qFormat="1"/>
    <w:lsdException w:name="Body Text 3" w:qFormat="1"/>
    <w:lsdException w:name="Body Text Inden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Document Map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rsid w:val="002A0FCE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0">
    <w:name w:val="正文首行缩进1"/>
    <w:basedOn w:val="a7"/>
    <w:qFormat/>
    <w:pPr>
      <w:spacing w:line="360" w:lineRule="auto"/>
      <w:ind w:firstLine="420"/>
    </w:pPr>
    <w:rPr>
      <w:rFonts w:ascii="宋体" w:hAnsi="宋体"/>
      <w:sz w:val="24"/>
    </w:rPr>
  </w:style>
  <w:style w:type="paragraph" w:styleId="a7">
    <w:name w:val="Body Text"/>
    <w:basedOn w:val="a3"/>
    <w:next w:val="a3"/>
    <w:qFormat/>
    <w:rPr>
      <w:rFonts w:ascii="仿宋_GB2312" w:eastAsia="仿宋_GB2312"/>
      <w:sz w:val="32"/>
    </w:rPr>
  </w:style>
  <w:style w:type="paragraph" w:styleId="32">
    <w:name w:val="List 3"/>
    <w:basedOn w:val="a3"/>
    <w:qFormat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styleId="2">
    <w:name w:val="List Number 2"/>
    <w:basedOn w:val="a3"/>
    <w:qFormat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qFormat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8">
    <w:name w:val="Normal Indent"/>
    <w:basedOn w:val="a3"/>
    <w:qFormat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9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a">
    <w:name w:val="Document Map"/>
    <w:basedOn w:val="a3"/>
    <w:qFormat/>
    <w:pPr>
      <w:shd w:val="clear" w:color="auto" w:fill="000080"/>
    </w:pPr>
  </w:style>
  <w:style w:type="paragraph" w:styleId="ab">
    <w:name w:val="toa heading"/>
    <w:basedOn w:val="a3"/>
    <w:next w:val="a3"/>
    <w:qFormat/>
    <w:pPr>
      <w:spacing w:before="120"/>
    </w:pPr>
    <w:rPr>
      <w:rFonts w:ascii="Arial" w:hAnsi="Arial"/>
      <w:sz w:val="24"/>
    </w:rPr>
  </w:style>
  <w:style w:type="paragraph" w:styleId="ac">
    <w:name w:val="annotation text"/>
    <w:basedOn w:val="a3"/>
    <w:link w:val="11"/>
    <w:qFormat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ad">
    <w:name w:val="Body Text Indent"/>
    <w:basedOn w:val="a3"/>
    <w:link w:val="ae"/>
    <w:pPr>
      <w:spacing w:line="700" w:lineRule="exact"/>
      <w:ind w:left="960"/>
    </w:pPr>
    <w:rPr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">
    <w:name w:val="List Continue"/>
    <w:basedOn w:val="a3"/>
    <w:qFormat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qFormat/>
    <w:pPr>
      <w:numPr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af0">
    <w:name w:val="Plain Text"/>
    <w:basedOn w:val="a3"/>
    <w:link w:val="af1"/>
    <w:qFormat/>
    <w:rPr>
      <w:rFonts w:ascii="宋体" w:hAnsi="Courier New"/>
      <w:sz w:val="21"/>
    </w:rPr>
  </w:style>
  <w:style w:type="paragraph" w:styleId="af2">
    <w:name w:val="Date"/>
    <w:basedOn w:val="a3"/>
    <w:next w:val="a3"/>
    <w:link w:val="af3"/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paragraph" w:styleId="af4">
    <w:name w:val="Balloon Text"/>
    <w:basedOn w:val="a3"/>
    <w:qFormat/>
    <w:rPr>
      <w:sz w:val="18"/>
    </w:rPr>
  </w:style>
  <w:style w:type="paragraph" w:styleId="af5">
    <w:name w:val="footer"/>
    <w:basedOn w:val="a3"/>
    <w:link w:val="af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7">
    <w:name w:val="header"/>
    <w:basedOn w:val="a3"/>
    <w:link w:val="af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styleId="af9">
    <w:name w:val="footnote text"/>
    <w:basedOn w:val="a3"/>
    <w:link w:val="afa"/>
    <w:qFormat/>
    <w:pPr>
      <w:spacing w:line="360" w:lineRule="auto"/>
    </w:pPr>
    <w:rPr>
      <w:sz w:val="18"/>
    </w:rPr>
  </w:style>
  <w:style w:type="paragraph" w:styleId="50">
    <w:name w:val="List 5"/>
    <w:basedOn w:val="a3"/>
    <w:qFormat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5">
    <w:name w:val="Body Text Indent 3"/>
    <w:basedOn w:val="a3"/>
    <w:qFormat/>
    <w:pPr>
      <w:spacing w:line="360" w:lineRule="auto"/>
      <w:ind w:firstLine="632"/>
    </w:pPr>
    <w:rPr>
      <w:rFonts w:ascii="黑体" w:eastAsia="黑体"/>
    </w:rPr>
  </w:style>
  <w:style w:type="paragraph" w:styleId="afb">
    <w:name w:val="table of figures"/>
    <w:basedOn w:val="a3"/>
    <w:next w:val="a3"/>
    <w:qFormat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27">
    <w:name w:val="Body Text 2"/>
    <w:basedOn w:val="a3"/>
    <w:qFormat/>
    <w:pPr>
      <w:adjustRightInd w:val="0"/>
      <w:snapToGrid w:val="0"/>
      <w:spacing w:after="120" w:line="480" w:lineRule="auto"/>
    </w:pPr>
    <w:rPr>
      <w:sz w:val="24"/>
    </w:rPr>
  </w:style>
  <w:style w:type="paragraph" w:styleId="42">
    <w:name w:val="List 4"/>
    <w:basedOn w:val="a3"/>
    <w:qFormat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8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c">
    <w:name w:val="Normal (Web)"/>
    <w:basedOn w:val="a3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6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d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e">
    <w:name w:val="annotation subject"/>
    <w:basedOn w:val="ac"/>
    <w:next w:val="ac"/>
    <w:link w:val="aff"/>
    <w:qFormat/>
    <w:pPr>
      <w:adjustRightInd/>
      <w:spacing w:line="240" w:lineRule="auto"/>
      <w:textAlignment w:val="auto"/>
    </w:pPr>
  </w:style>
  <w:style w:type="table" w:styleId="aff0">
    <w:name w:val="Table Grid"/>
    <w:basedOn w:val="a5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Strong"/>
    <w:uiPriority w:val="22"/>
    <w:qFormat/>
    <w:rPr>
      <w:b/>
    </w:rPr>
  </w:style>
  <w:style w:type="character" w:styleId="aff2">
    <w:name w:val="page number"/>
    <w:qFormat/>
  </w:style>
  <w:style w:type="character" w:styleId="aff3">
    <w:name w:val="FollowedHyperlink"/>
    <w:qFormat/>
    <w:rPr>
      <w:color w:val="333333"/>
      <w:u w:val="none"/>
    </w:rPr>
  </w:style>
  <w:style w:type="character" w:styleId="aff4">
    <w:name w:val="Emphasis"/>
    <w:qFormat/>
    <w:rPr>
      <w:i/>
    </w:rPr>
  </w:style>
  <w:style w:type="character" w:styleId="aff5">
    <w:name w:val="Hyperlink"/>
    <w:uiPriority w:val="99"/>
    <w:qFormat/>
    <w:rPr>
      <w:color w:val="333333"/>
      <w:u w:val="none"/>
    </w:rPr>
  </w:style>
  <w:style w:type="character" w:styleId="aff6">
    <w:name w:val="annotation reference"/>
    <w:qFormat/>
    <w:rPr>
      <w:sz w:val="21"/>
      <w:szCs w:val="21"/>
    </w:rPr>
  </w:style>
  <w:style w:type="character" w:styleId="aff7">
    <w:name w:val="footnote reference"/>
    <w:qFormat/>
    <w:rPr>
      <w:position w:val="6"/>
      <w:sz w:val="14"/>
      <w:vertAlign w:val="superscript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qFormat/>
    <w:rPr>
      <w:rFonts w:eastAsia="宋体"/>
      <w:b/>
      <w:kern w:val="2"/>
      <w:sz w:val="32"/>
      <w:lang w:val="en-US" w:eastAsia="zh-CN"/>
    </w:rPr>
  </w:style>
  <w:style w:type="paragraph" w:customStyle="1" w:styleId="71">
    <w:name w:val="目录 71"/>
    <w:basedOn w:val="a3"/>
    <w:next w:val="a3"/>
    <w:pPr>
      <w:ind w:leftChars="1200" w:left="2520"/>
    </w:pPr>
  </w:style>
  <w:style w:type="character" w:customStyle="1" w:styleId="11">
    <w:name w:val="批注文字 字符1"/>
    <w:link w:val="ac"/>
    <w:qFormat/>
    <w:rPr>
      <w:sz w:val="24"/>
    </w:rPr>
  </w:style>
  <w:style w:type="character" w:customStyle="1" w:styleId="ae">
    <w:name w:val="正文文本缩进 字符"/>
    <w:link w:val="ad"/>
    <w:qFormat/>
    <w:rPr>
      <w:kern w:val="2"/>
      <w:sz w:val="44"/>
    </w:rPr>
  </w:style>
  <w:style w:type="paragraph" w:customStyle="1" w:styleId="51">
    <w:name w:val="目录 51"/>
    <w:basedOn w:val="a3"/>
    <w:next w:val="a3"/>
    <w:qFormat/>
    <w:pPr>
      <w:ind w:leftChars="800" w:left="1680"/>
    </w:pPr>
  </w:style>
  <w:style w:type="paragraph" w:customStyle="1" w:styleId="310">
    <w:name w:val="目录 31"/>
    <w:basedOn w:val="a3"/>
    <w:next w:val="a3"/>
    <w:uiPriority w:val="39"/>
    <w:pPr>
      <w:ind w:leftChars="400" w:left="840"/>
    </w:pPr>
  </w:style>
  <w:style w:type="character" w:customStyle="1" w:styleId="af1">
    <w:name w:val="纯文本 字符"/>
    <w:link w:val="af0"/>
    <w:uiPriority w:val="99"/>
    <w:qFormat/>
    <w:locked/>
    <w:rPr>
      <w:rFonts w:ascii="宋体" w:hAnsi="Courier New"/>
      <w:kern w:val="2"/>
      <w:sz w:val="21"/>
    </w:rPr>
  </w:style>
  <w:style w:type="paragraph" w:customStyle="1" w:styleId="81">
    <w:name w:val="目录 81"/>
    <w:basedOn w:val="a3"/>
    <w:next w:val="a3"/>
    <w:qFormat/>
    <w:pPr>
      <w:ind w:leftChars="1400" w:left="2940"/>
    </w:pPr>
  </w:style>
  <w:style w:type="character" w:customStyle="1" w:styleId="af3">
    <w:name w:val="日期 字符"/>
    <w:link w:val="af2"/>
    <w:rPr>
      <w:kern w:val="2"/>
      <w:sz w:val="28"/>
    </w:r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character" w:customStyle="1" w:styleId="af6">
    <w:name w:val="页脚 字符"/>
    <w:link w:val="af5"/>
    <w:qFormat/>
    <w:rPr>
      <w:kern w:val="2"/>
      <w:sz w:val="18"/>
    </w:rPr>
  </w:style>
  <w:style w:type="character" w:customStyle="1" w:styleId="af8">
    <w:name w:val="页眉 字符"/>
    <w:link w:val="af7"/>
    <w:rPr>
      <w:kern w:val="2"/>
      <w:sz w:val="18"/>
    </w:rPr>
  </w:style>
  <w:style w:type="paragraph" w:customStyle="1" w:styleId="110">
    <w:name w:val="目录 11"/>
    <w:basedOn w:val="a3"/>
    <w:next w:val="a3"/>
    <w:qFormat/>
    <w:pPr>
      <w:spacing w:line="180" w:lineRule="auto"/>
      <w:jc w:val="center"/>
    </w:pPr>
    <w:rPr>
      <w:sz w:val="30"/>
    </w:rPr>
  </w:style>
  <w:style w:type="paragraph" w:customStyle="1" w:styleId="410">
    <w:name w:val="目录 41"/>
    <w:basedOn w:val="a3"/>
    <w:next w:val="a3"/>
    <w:pPr>
      <w:ind w:leftChars="600" w:left="1260"/>
    </w:pPr>
  </w:style>
  <w:style w:type="character" w:customStyle="1" w:styleId="afa">
    <w:name w:val="脚注文本 字符"/>
    <w:link w:val="af9"/>
    <w:qFormat/>
    <w:rPr>
      <w:kern w:val="2"/>
      <w:sz w:val="18"/>
    </w:rPr>
  </w:style>
  <w:style w:type="paragraph" w:customStyle="1" w:styleId="61">
    <w:name w:val="目录 61"/>
    <w:basedOn w:val="a3"/>
    <w:next w:val="a3"/>
    <w:qFormat/>
    <w:pPr>
      <w:ind w:leftChars="1000" w:left="2100"/>
    </w:pPr>
  </w:style>
  <w:style w:type="paragraph" w:customStyle="1" w:styleId="211">
    <w:name w:val="目录 21"/>
    <w:basedOn w:val="a3"/>
    <w:next w:val="a3"/>
    <w:uiPriority w:val="39"/>
    <w:qFormat/>
    <w:pPr>
      <w:ind w:leftChars="200" w:left="420"/>
    </w:pPr>
  </w:style>
  <w:style w:type="paragraph" w:customStyle="1" w:styleId="91">
    <w:name w:val="目录 91"/>
    <w:basedOn w:val="a3"/>
    <w:next w:val="a3"/>
    <w:qFormat/>
    <w:pPr>
      <w:ind w:leftChars="1600" w:left="3360"/>
    </w:pPr>
  </w:style>
  <w:style w:type="character" w:customStyle="1" w:styleId="aff">
    <w:name w:val="批注主题 字符"/>
    <w:link w:val="afe"/>
    <w:qFormat/>
    <w:rPr>
      <w:sz w:val="24"/>
    </w:rPr>
  </w:style>
  <w:style w:type="paragraph" w:customStyle="1" w:styleId="212">
    <w:name w:val="正文首行缩进 21"/>
    <w:basedOn w:val="ad"/>
    <w:link w:val="29"/>
    <w:qFormat/>
    <w:pPr>
      <w:spacing w:after="120" w:line="240" w:lineRule="auto"/>
      <w:ind w:leftChars="200" w:left="420" w:firstLineChars="200" w:firstLine="420"/>
    </w:pPr>
  </w:style>
  <w:style w:type="character" w:customStyle="1" w:styleId="29">
    <w:name w:val="正文首行缩进 2 字符"/>
    <w:link w:val="212"/>
    <w:qFormat/>
    <w:rPr>
      <w:kern w:val="2"/>
      <w:sz w:val="44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qFormat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qFormat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qFormat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qFormat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qFormat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qFormat/>
    <w:rPr>
      <w:b/>
      <w:color w:val="000000"/>
    </w:rPr>
  </w:style>
  <w:style w:type="character" w:customStyle="1" w:styleId="aff8">
    <w:name w:val="批注文字 字符"/>
    <w:rPr>
      <w:sz w:val="24"/>
    </w:rPr>
  </w:style>
  <w:style w:type="character" w:customStyle="1" w:styleId="crowed11">
    <w:name w:val="crowed11"/>
    <w:qFormat/>
    <w:rPr>
      <w:rFonts w:hint="default"/>
      <w:sz w:val="24"/>
    </w:rPr>
  </w:style>
  <w:style w:type="character" w:customStyle="1" w:styleId="TableTextChar1Char">
    <w:name w:val="Table Text Char1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2a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qFormat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9"/>
    <w:rPr>
      <w:rFonts w:ascii="宋体"/>
      <w:kern w:val="2"/>
      <w:sz w:val="28"/>
    </w:rPr>
  </w:style>
  <w:style w:type="paragraph" w:customStyle="1" w:styleId="aff9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a">
    <w:name w:val="样式 宋体"/>
    <w:qFormat/>
    <w:rPr>
      <w:rFonts w:ascii="宋体" w:eastAsia="宋体" w:hAnsi="宋体"/>
      <w:sz w:val="28"/>
    </w:rPr>
  </w:style>
  <w:style w:type="character" w:customStyle="1" w:styleId="Char0">
    <w:name w:val="正文 + 三号 Char"/>
    <w:qFormat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qFormat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7">
    <w:name w:val="标题 3 字符"/>
    <w:qFormat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qFormat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qFormat/>
    <w:rPr>
      <w:rFonts w:eastAsia="宋体"/>
      <w:b/>
      <w:kern w:val="2"/>
      <w:sz w:val="21"/>
      <w:lang w:val="en-US" w:eastAsia="zh-CN"/>
    </w:rPr>
  </w:style>
  <w:style w:type="character" w:customStyle="1" w:styleId="111">
    <w:name w:val="未命名11"/>
    <w:qFormat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qFormat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qFormat/>
    <w:rPr>
      <w:rFonts w:ascii="Arial" w:hAnsi="Arial"/>
      <w:kern w:val="2"/>
      <w:sz w:val="18"/>
      <w:lang w:val="en-US" w:eastAsia="zh-CN" w:bidi="ar-SA"/>
    </w:rPr>
  </w:style>
  <w:style w:type="paragraph" w:customStyle="1" w:styleId="affb">
    <w:name w:val="文章正文"/>
    <w:basedOn w:val="a3"/>
    <w:qFormat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3">
    <w:name w:val="正文文本 21"/>
    <w:basedOn w:val="a3"/>
    <w:qFormat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c">
    <w:name w:val="段落正文"/>
    <w:basedOn w:val="a3"/>
    <w:qFormat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d"/>
    <w:next w:val="a3"/>
    <w:qFormat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d">
    <w:name w:val="二级条标题"/>
    <w:basedOn w:val="affe"/>
    <w:next w:val="afff"/>
    <w:pPr>
      <w:ind w:left="840"/>
      <w:outlineLvl w:val="3"/>
    </w:pPr>
  </w:style>
  <w:style w:type="paragraph" w:customStyle="1" w:styleId="affe">
    <w:name w:val="一级条标题"/>
    <w:basedOn w:val="a1"/>
    <w:next w:val="afff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d"/>
    <w:qFormat/>
    <w:pPr>
      <w:spacing w:before="720"/>
    </w:pPr>
  </w:style>
  <w:style w:type="paragraph" w:customStyle="1" w:styleId="TableTextCharChar">
    <w:name w:val="Table Text Char Char"/>
    <w:qFormat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qFormat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qFormat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0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1">
    <w:name w:val="样式 宋体 五号 行距: 单倍行距"/>
    <w:basedOn w:val="a3"/>
    <w:qFormat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2">
    <w:name w:val="正文格式"/>
    <w:basedOn w:val="a3"/>
    <w:qFormat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3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b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c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4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5">
    <w:name w:val="表格内文字"/>
    <w:basedOn w:val="af0"/>
    <w:qFormat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6">
    <w:name w:val="可研正文"/>
    <w:basedOn w:val="a7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0"/>
    <w:rPr>
      <w:rFonts w:ascii="宋体" w:hAnsi="Courier New"/>
      <w:sz w:val="21"/>
    </w:rPr>
  </w:style>
  <w:style w:type="paragraph" w:customStyle="1" w:styleId="CSS1Char">
    <w:name w:val="CSS1级正文 Char"/>
    <w:basedOn w:val="a7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7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qFormat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qFormat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qFormat/>
    <w:pPr>
      <w:numPr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qFormat/>
    <w:rPr>
      <w:sz w:val="21"/>
      <w:szCs w:val="24"/>
    </w:rPr>
  </w:style>
  <w:style w:type="paragraph" w:customStyle="1" w:styleId="220">
    <w:name w:val="样式 样式 首行缩进:  2 字符 + 首行缩进:  2 字符"/>
    <w:basedOn w:val="a3"/>
    <w:qFormat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qFormat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4">
    <w:name w:val="正文文本缩进 21"/>
    <w:basedOn w:val="a3"/>
    <w:qFormat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qFormat/>
    <w:rPr>
      <w:rFonts w:ascii="Calibri" w:hAnsi="Calibri"/>
      <w:kern w:val="2"/>
      <w:sz w:val="21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8">
    <w:name w:val="关键词"/>
    <w:basedOn w:val="a3"/>
    <w:next w:val="a3"/>
    <w:qFormat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qFormat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qFormat/>
    <w:pPr>
      <w:numPr>
        <w:ilvl w:val="2"/>
        <w:numId w:val="7"/>
      </w:numPr>
      <w:tabs>
        <w:tab w:val="left" w:pos="709"/>
      </w:tabs>
    </w:pPr>
  </w:style>
  <w:style w:type="paragraph" w:customStyle="1" w:styleId="afff9">
    <w:name w:val="列表项目"/>
    <w:basedOn w:val="a3"/>
    <w:qFormat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afffa">
    <w:name w:val="没有缩进（为图形使用）"/>
    <w:basedOn w:val="a3"/>
    <w:qFormat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qFormat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b">
    <w:name w:val="标题无"/>
    <w:basedOn w:val="a3"/>
    <w:qFormat/>
    <w:pPr>
      <w:spacing w:line="360" w:lineRule="auto"/>
    </w:pPr>
    <w:rPr>
      <w:sz w:val="24"/>
    </w:rPr>
  </w:style>
  <w:style w:type="paragraph" w:customStyle="1" w:styleId="19">
    <w:name w:val="样式1"/>
    <w:basedOn w:val="4"/>
    <w:qFormat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c">
    <w:name w:val="图例"/>
    <w:basedOn w:val="a3"/>
    <w:qFormat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qFormat/>
    <w:pPr>
      <w:snapToGrid w:val="0"/>
      <w:spacing w:line="360" w:lineRule="auto"/>
      <w:ind w:firstLine="420"/>
    </w:pPr>
    <w:rPr>
      <w:sz w:val="24"/>
    </w:rPr>
  </w:style>
  <w:style w:type="paragraph" w:customStyle="1" w:styleId="afffd">
    <w:name w:val="标准正文"/>
    <w:basedOn w:val="ad"/>
    <w:qFormat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qFormat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e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">
    <w:name w:val="表文字"/>
    <w:rPr>
      <w:rFonts w:ascii="宋体"/>
      <w:kern w:val="2"/>
    </w:rPr>
  </w:style>
  <w:style w:type="paragraph" w:customStyle="1" w:styleId="affff0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qFormat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8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1">
    <w:name w:val="内容标题"/>
    <w:basedOn w:val="aa"/>
    <w:qFormat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2">
    <w:name w:val="表头文本"/>
    <w:qFormat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qFormat/>
    <w:rPr>
      <w:rFonts w:ascii="Tahoma" w:hAnsi="Tahoma"/>
      <w:sz w:val="24"/>
    </w:rPr>
  </w:style>
  <w:style w:type="paragraph" w:customStyle="1" w:styleId="affff3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4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9">
    <w:name w:val="附录3"/>
    <w:basedOn w:val="a3"/>
    <w:next w:val="a3"/>
    <w:qFormat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qFormat/>
    <w:pPr>
      <w:numPr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5">
    <w:name w:val="列出段落"/>
    <w:next w:val="a9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qFormat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3">
    <w:name w:val="正文4"/>
    <w:basedOn w:val="a3"/>
    <w:qFormat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qFormat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qFormat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qFormat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qFormat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6">
    <w:name w:val="样式 宋体 五号 两端对齐 行距: 单倍行距"/>
    <w:basedOn w:val="a3"/>
    <w:qFormat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qFormat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qFormat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qFormat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7">
    <w:name w:val="简单回函地址"/>
    <w:basedOn w:val="a3"/>
    <w:qFormat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8"/>
    <w:qFormat/>
    <w:pPr>
      <w:ind w:firstLineChars="200" w:firstLine="480"/>
    </w:pPr>
  </w:style>
  <w:style w:type="paragraph" w:customStyle="1" w:styleId="2d">
    <w:name w:val="标题2"/>
    <w:basedOn w:val="23"/>
    <w:qFormat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qFormat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qFormat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qFormat/>
    <w:pPr>
      <w:snapToGrid w:val="0"/>
    </w:pPr>
    <w:rPr>
      <w:sz w:val="21"/>
    </w:rPr>
  </w:style>
  <w:style w:type="paragraph" w:customStyle="1" w:styleId="PullQuote">
    <w:name w:val="Pull Quote"/>
    <w:basedOn w:val="a3"/>
    <w:qFormat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4">
    <w:name w:val="附录4"/>
    <w:basedOn w:val="a3"/>
    <w:next w:val="a3"/>
    <w:qFormat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qFormat/>
    <w:pPr>
      <w:numPr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qFormat/>
    <w:pPr>
      <w:adjustRightInd w:val="0"/>
      <w:spacing w:line="360" w:lineRule="auto"/>
    </w:pPr>
    <w:rPr>
      <w:kern w:val="0"/>
      <w:sz w:val="24"/>
    </w:rPr>
  </w:style>
  <w:style w:type="paragraph" w:customStyle="1" w:styleId="affff8">
    <w:name w:val="编号正文"/>
    <w:basedOn w:val="affff9"/>
    <w:qFormat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9">
    <w:name w:val="文档正文"/>
    <w:basedOn w:val="a3"/>
    <w:qFormat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qFormat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a">
    <w:name w:val="正文 + 三号"/>
    <w:basedOn w:val="a3"/>
    <w:qFormat/>
    <w:rPr>
      <w:sz w:val="21"/>
    </w:rPr>
  </w:style>
  <w:style w:type="paragraph" w:customStyle="1" w:styleId="CharChar1Char">
    <w:name w:val="Char Char1 Char"/>
    <w:basedOn w:val="a3"/>
    <w:qFormat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qFormat/>
    <w:rPr>
      <w:rFonts w:ascii="Tahoma" w:hAnsi="Tahoma"/>
      <w:sz w:val="24"/>
    </w:rPr>
  </w:style>
  <w:style w:type="paragraph" w:customStyle="1" w:styleId="affffb">
    <w:name w:val="二级列表"/>
    <w:basedOn w:val="affc"/>
    <w:next w:val="affc"/>
    <w:qFormat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qFormat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qFormat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qFormat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qFormat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qFormat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c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d">
    <w:name w:val="_"/>
    <w:basedOn w:val="a3"/>
    <w:qFormat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qFormat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qFormat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qFormat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qFormat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e">
    <w:name w:val="图片文字"/>
    <w:basedOn w:val="a3"/>
    <w:qFormat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qFormat/>
    <w:pPr>
      <w:numPr>
        <w:numId w:val="12"/>
      </w:numPr>
      <w:spacing w:line="360" w:lineRule="auto"/>
    </w:pPr>
    <w:rPr>
      <w:rFonts w:eastAsia="仿宋_GB2312"/>
    </w:rPr>
  </w:style>
  <w:style w:type="paragraph" w:customStyle="1" w:styleId="afffff">
    <w:name w:val="摘要"/>
    <w:basedOn w:val="a3"/>
    <w:next w:val="23"/>
    <w:qFormat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7"/>
    <w:qFormat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0">
    <w:name w:val="È±Ê¡ÎÄ±¾"/>
    <w:basedOn w:val="a3"/>
    <w:qFormat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qFormat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qFormat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a"/>
    <w:qFormat/>
    <w:rPr>
      <w:rFonts w:ascii="宋体" w:hAnsi="Tahoma"/>
    </w:rPr>
  </w:style>
  <w:style w:type="paragraph" w:customStyle="1" w:styleId="CharCharCharChar0">
    <w:name w:val="Char Char Char Char"/>
    <w:basedOn w:val="a3"/>
    <w:qFormat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5">
    <w:name w:val="样式4"/>
    <w:basedOn w:val="4"/>
    <w:qFormat/>
    <w:pPr>
      <w:adjustRightInd w:val="0"/>
      <w:snapToGrid w:val="0"/>
    </w:pPr>
  </w:style>
  <w:style w:type="paragraph" w:customStyle="1" w:styleId="afffff1">
    <w:name w:val="正文（首行不缩进）"/>
    <w:basedOn w:val="a3"/>
    <w:qFormat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qFormat/>
    <w:rPr>
      <w:rFonts w:ascii="Tahoma" w:hAnsi="Tahoma"/>
      <w:sz w:val="30"/>
    </w:rPr>
  </w:style>
  <w:style w:type="paragraph" w:customStyle="1" w:styleId="1e">
    <w:name w:val="彩色底纹1"/>
    <w:qFormat/>
    <w:rPr>
      <w:kern w:val="2"/>
      <w:sz w:val="21"/>
    </w:rPr>
  </w:style>
  <w:style w:type="paragraph" w:customStyle="1" w:styleId="CharCharCharCharCharChar1Char">
    <w:name w:val="Char Char Char Char Char Char1 Char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qFormat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10"/>
    <w:qFormat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7"/>
    <w:qFormat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1f">
    <w:name w:val="列出段落1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158</Words>
  <Characters>903</Characters>
  <Application>Microsoft Office Word</Application>
  <DocSecurity>0</DocSecurity>
  <Lines>7</Lines>
  <Paragraphs>2</Paragraphs>
  <ScaleCrop>false</ScaleCrop>
  <Manager>罗成</Manager>
  <Company>重庆市政府采购中心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creator>罗成</dc:creator>
  <cp:lastModifiedBy>sun siyuan</cp:lastModifiedBy>
  <cp:revision>48</cp:revision>
  <cp:lastPrinted>2018-08-06T08:28:00Z</cp:lastPrinted>
  <dcterms:created xsi:type="dcterms:W3CDTF">2022-09-30T02:56:00Z</dcterms:created>
  <dcterms:modified xsi:type="dcterms:W3CDTF">2022-10-19T08:24:00Z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