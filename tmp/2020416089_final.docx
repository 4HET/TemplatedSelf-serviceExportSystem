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8FA93E5" w14:textId="77777777" w:rsidR="00887B1E" w:rsidRDefault="00887B1E">
      <w:pPr>
        <w:spacing w:line="360" w:lineRule="auto"/>
        <w:jc w:val="center"/>
        <w:outlineLvl w:val="0"/>
        <w:rPr>
          <w:rFonts w:hAnsi="宋体"/>
          <w:b/>
          <w:sz w:val="72"/>
          <w:szCs w:val="72"/>
        </w:rPr>
      </w:pPr>
      <w:bookmarkStart w:id="0" w:name="_Toc29691"/>
      <w:bookmarkStart w:id="1" w:name="_Toc2010"/>
      <w:bookmarkStart w:id="2" w:name="_Toc4745"/>
      <w:bookmarkStart w:id="3" w:name="_Toc7648"/>
      <w:bookmarkStart w:id="4" w:name="_Toc12680"/>
      <w:bookmarkStart w:id="5" w:name="_Toc521661359"/>
      <w:bookmarkStart w:id="6" w:name="_Toc1363"/>
      <w:r>
        <w:rPr>
          <w:rFonts w:hAnsi="宋体" w:hint="eastAsia"/>
          <w:b/>
          <w:sz w:val="72"/>
          <w:szCs w:val="72"/>
        </w:rPr>
        <w:t>响</w:t>
      </w:r>
      <w:r>
        <w:rPr>
          <w:rFonts w:hAnsi="宋体" w:hint="eastAsia"/>
          <w:b/>
          <w:sz w:val="72"/>
          <w:szCs w:val="72"/>
        </w:rPr>
        <w:t xml:space="preserve"> </w:t>
      </w:r>
      <w:r>
        <w:rPr>
          <w:rFonts w:hAnsi="宋体" w:hint="eastAsia"/>
          <w:b/>
          <w:sz w:val="72"/>
          <w:szCs w:val="72"/>
        </w:rPr>
        <w:t>应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文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件</w:t>
      </w:r>
      <w:bookmarkEnd w:id="0"/>
      <w:bookmarkEnd w:id="1"/>
    </w:p>
    <w:p w14:paraId="20089AE0" w14:textId="77777777" w:rsidR="00887B1E" w:rsidRDefault="00887B1E">
      <w:pPr>
        <w:spacing w:line="360" w:lineRule="auto"/>
        <w:ind w:firstLineChars="950" w:firstLine="2850"/>
        <w:rPr>
          <w:rFonts w:hAnsi="宋体"/>
          <w:sz w:val="30"/>
          <w:szCs w:val="30"/>
        </w:rPr>
      </w:pPr>
    </w:p>
    <w:p w14:paraId="052A3F52" w14:textId="50A8183B" w:rsidR="00887B1E" w:rsidRPr="00A02BE5" w:rsidRDefault="00887B1E">
      <w:pPr>
        <w:spacing w:line="360" w:lineRule="auto"/>
        <w:outlineLvl w:val="0"/>
        <w:rPr>
          <w:b/>
          <w:bCs/>
          <w:sz w:val="30"/>
          <w:szCs w:val="30"/>
        </w:rPr>
      </w:pPr>
      <w:bookmarkStart w:id="7" w:name="_Toc4909"/>
      <w:bookmarkStart w:id="8" w:name="_Toc26111"/>
      <w:r>
        <w:rPr>
          <w:b/>
          <w:bCs/>
          <w:sz w:val="30"/>
          <w:szCs w:val="30"/>
        </w:rPr>
        <w:t>项目名称</w:t>
      </w:r>
      <w:r>
        <w:rPr>
          <w:rFonts w:hint="eastAsia"/>
          <w:b/>
          <w:bCs/>
          <w:sz w:val="30"/>
          <w:szCs w:val="30"/>
        </w:rPr>
        <w:t>：</w:t>
      </w:r>
      <w:bookmarkEnd w:id="2"/>
      <w:bookmarkEnd w:id="3"/>
      <w:r w:rsidR="00A02BE5" w:rsidRPr="00A02BE5"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A02BE5" w:rsidRPr="00A02BE5">
        <w:rPr>
          <w:b/>
          <w:bCs/>
          <w:sz w:val="30"/>
          <w:szCs w:val="30"/>
          <w:u w:val="single"/>
        </w:rPr>
        <w:t xml:space="preserve"> </w:t>
      </w:r>
      <w:r w:rsidR="00E33F63" w:rsidRPr="00E33F63">
        <w:rPr>
          <w:b/>
          <w:bCs/>
          <w:sz w:val="30"/>
          <w:szCs w:val="30"/>
          <w:u w:val="single"/>
        </w:rPr>
      </w:r>
      <w:r w:rsidR="00A02BE5">
        <w:rPr>
          <w:b/>
          <w:bCs/>
          <w:sz w:val="30"/>
          <w:szCs w:val="30"/>
          <w:u w:val="single"/>
        </w:rPr>
        <w:tab/>
      </w:r>
      <w:r w:rsidR="00A02BE5">
        <w:rPr>
          <w:b/>
          <w:bCs/>
          <w:sz w:val="30"/>
          <w:szCs w:val="30"/>
          <w:u w:val="single"/>
        </w:rPr>
        <w:tab/>
      </w:r>
      <w:r w:rsidR="00A02BE5">
        <w:rPr>
          <w:b/>
          <w:bCs/>
          <w:sz w:val="30"/>
          <w:szCs w:val="30"/>
          <w:u w:val="single"/>
        </w:rPr>
        <w:tab/>
      </w:r>
      <w:r w:rsidR="00A02BE5"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A02BE5">
        <w:rPr>
          <w:b/>
          <w:bCs/>
          <w:sz w:val="30"/>
          <w:szCs w:val="30"/>
          <w:u w:val="single"/>
        </w:rPr>
        <w:t xml:space="preserve">  </w:t>
      </w:r>
      <w:r w:rsidR="00A02BE5" w:rsidRPr="00A02BE5">
        <w:rPr>
          <w:b/>
          <w:bCs/>
          <w:sz w:val="30"/>
          <w:szCs w:val="30"/>
          <w:u w:val="single"/>
        </w:rPr>
        <w:t xml:space="preserve">        </w:t>
      </w:r>
      <w:r w:rsidR="00A02BE5" w:rsidRPr="00A02BE5">
        <w:rPr>
          <w:b/>
          <w:bCs/>
          <w:sz w:val="30"/>
          <w:szCs w:val="30"/>
        </w:rPr>
        <w:t xml:space="preserve">   </w:t>
      </w:r>
    </w:p>
    <w:p w14:paraId="40CBEC41" w14:textId="1D52F36E" w:rsidR="00887B1E" w:rsidRPr="00A02BE5" w:rsidRDefault="00887B1E" w:rsidP="00A02BE5">
      <w:pPr>
        <w:spacing w:line="360" w:lineRule="auto"/>
        <w:outlineLvl w:val="0"/>
        <w:rPr>
          <w:b/>
          <w:bCs/>
          <w:sz w:val="30"/>
          <w:szCs w:val="30"/>
        </w:rPr>
      </w:pPr>
      <w:bookmarkStart w:id="9" w:name="_Toc21429"/>
      <w:bookmarkStart w:id="10" w:name="_Toc26654"/>
      <w:r w:rsidRPr="00A02BE5">
        <w:rPr>
          <w:b/>
          <w:bCs/>
          <w:sz w:val="30"/>
          <w:szCs w:val="30"/>
        </w:rPr>
        <w:t>项目编号</w:t>
      </w:r>
      <w:r w:rsidRPr="00A02BE5">
        <w:rPr>
          <w:b/>
          <w:bCs/>
          <w:sz w:val="30"/>
          <w:szCs w:val="30"/>
        </w:rPr>
        <w:t>:</w:t>
      </w:r>
      <w:bookmarkEnd w:id="4"/>
      <w:bookmarkEnd w:id="5"/>
      <w:r w:rsidR="00A02BE5">
        <w:rPr>
          <w:b/>
          <w:bCs/>
          <w:sz w:val="30"/>
          <w:szCs w:val="30"/>
        </w:rPr>
        <w:t xml:space="preserve"> </w:t>
      </w:r>
      <w:r w:rsidR="00A02BE5">
        <w:rPr>
          <w:bCs/>
          <w:sz w:val="30"/>
          <w:szCs w:val="30"/>
          <w:u w:val="single"/>
        </w:rPr>
        <w:tab/>
      </w:r>
      <w:r w:rsidR="00A02BE5">
        <w:rPr>
          <w:bCs/>
          <w:sz w:val="30"/>
          <w:szCs w:val="30"/>
          <w:u w:val="single"/>
        </w:rPr>
        <w:tab/>
      </w:r>
      <w:r w:rsidR="009B05F0" w:rsidRPr="00E33F63">
        <w:rPr>
          <w:b/>
          <w:bCs/>
          <w:sz w:val="30"/>
          <w:szCs w:val="30"/>
          <w:u w:val="single"/>
        </w:rPr>
      </w:r>
      <w:r w:rsidR="009B05F0">
        <w:rPr>
          <w:b/>
          <w:bCs/>
          <w:sz w:val="30"/>
          <w:szCs w:val="30"/>
          <w:u w:val="single"/>
        </w:rPr>
        <w:t xml:space="preserve">  </w:t>
      </w:r>
      <w:r w:rsidR="008E64F1">
        <w:rPr>
          <w:b/>
          <w:bCs/>
          <w:sz w:val="30"/>
          <w:szCs w:val="30"/>
          <w:u w:val="single"/>
        </w:rPr>
        <w:t xml:space="preserve">  </w:t>
      </w:r>
      <w:r w:rsidR="00A02BE5">
        <w:rPr>
          <w:bCs/>
          <w:sz w:val="30"/>
          <w:szCs w:val="30"/>
          <w:u w:val="single"/>
        </w:rPr>
        <w:tab/>
      </w:r>
    </w:p>
    <w:p w14:paraId="6A334DAE" w14:textId="0EC3A87A" w:rsidR="00887B1E" w:rsidRDefault="00582539">
      <w:pPr>
        <w:spacing w:line="360" w:lineRule="auto"/>
        <w:ind w:firstLineChars="600" w:firstLine="1680"/>
        <w:rPr>
          <w:sz w:val="52"/>
        </w:rPr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0E4962DD" wp14:editId="3FCF4CD7">
            <wp:simplePos x="0" y="0"/>
            <wp:positionH relativeFrom="column">
              <wp:posOffset>2798445</wp:posOffset>
            </wp:positionH>
            <wp:positionV relativeFrom="paragraph">
              <wp:posOffset>351790</wp:posOffset>
            </wp:positionV>
            <wp:extent cx="2194560" cy="2258060"/>
            <wp:effectExtent l="0" t="0" r="0" b="0"/>
            <wp:wrapNone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3804C5" w14:textId="77777777" w:rsidR="00887B1E" w:rsidRDefault="00887B1E">
      <w:pPr>
        <w:spacing w:line="360" w:lineRule="auto"/>
        <w:ind w:firstLineChars="600" w:firstLine="3120"/>
        <w:rPr>
          <w:sz w:val="52"/>
        </w:rPr>
      </w:pPr>
    </w:p>
    <w:p w14:paraId="791BDD5E" w14:textId="77777777" w:rsidR="00887B1E" w:rsidRDefault="00887B1E">
      <w:pPr>
        <w:spacing w:line="360" w:lineRule="auto"/>
        <w:ind w:firstLineChars="600" w:firstLine="3120"/>
        <w:rPr>
          <w:sz w:val="52"/>
        </w:rPr>
      </w:pPr>
    </w:p>
    <w:p w14:paraId="3D085D41" w14:textId="77777777" w:rsidR="00887B1E" w:rsidRDefault="00887B1E">
      <w:pPr>
        <w:spacing w:line="360" w:lineRule="auto"/>
      </w:pPr>
    </w:p>
    <w:p w14:paraId="04EE5511" w14:textId="507AFF32" w:rsidR="00887B1E" w:rsidRDefault="00887B1E">
      <w:pPr>
        <w:spacing w:line="360" w:lineRule="auto"/>
        <w:outlineLvl w:val="0"/>
        <w:rPr>
          <w:sz w:val="30"/>
          <w:szCs w:val="30"/>
        </w:rPr>
      </w:pPr>
      <w:bookmarkStart w:id="11" w:name="_Toc10059"/>
      <w:bookmarkStart w:id="12" w:name="_Toc29619"/>
      <w:r>
        <w:rPr>
          <w:rFonts w:hAnsi="宋体" w:hint="eastAsia"/>
          <w:sz w:val="30"/>
          <w:szCs w:val="30"/>
        </w:rPr>
        <w:t>供应商名称</w:t>
      </w:r>
      <w:r>
        <w:rPr>
          <w:sz w:val="30"/>
          <w:szCs w:val="30"/>
        </w:rPr>
        <w:t xml:space="preserve">: </w:t>
      </w:r>
      <w:r>
        <w:rPr>
          <w:sz w:val="30"/>
          <w:szCs w:val="30"/>
          <w:u w:val="single"/>
        </w:rPr>
        <w:t xml:space="preserve"> </w:t>
      </w:r>
      <w:r w:rsidR="007B2D2A">
        <w:rPr>
          <w:sz w:val="30"/>
          <w:szCs w:val="30"/>
          <w:u w:val="single"/>
        </w:rPr>
        <w:t xml:space="preserve">   S</w:t>
      </w:r>
      <w:r w:rsidR="007B2D2A">
        <w:rPr>
          <w:rFonts w:hint="eastAsia"/>
          <w:sz w:val="30"/>
          <w:szCs w:val="30"/>
          <w:u w:val="single"/>
        </w:rPr>
        <w:t>upplierName</w:t>
      </w:r>
      <w:r w:rsidR="007B2D2A">
        <w:rPr>
          <w:sz w:val="30"/>
          <w:szCs w:val="30"/>
          <w:u w:val="single"/>
        </w:rPr>
        <w:t xml:space="preserve">    </w:t>
      </w:r>
      <w:r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</w:rPr>
        <w:t>（盖单位章）</w:t>
      </w:r>
      <w:bookmarkEnd w:id="6"/>
      <w:bookmarkEnd w:id="7"/>
    </w:p>
    <w:p w14:paraId="46422778" w14:textId="77777777" w:rsidR="00887B1E" w:rsidRDefault="00887B1E">
      <w:pPr>
        <w:spacing w:line="360" w:lineRule="auto"/>
        <w:outlineLvl w:val="0"/>
        <w:rPr>
          <w:sz w:val="30"/>
          <w:szCs w:val="30"/>
          <w:u w:val="single"/>
        </w:rPr>
      </w:pPr>
      <w:bookmarkStart w:id="13" w:name="_Toc1946"/>
      <w:bookmarkStart w:id="14" w:name="_Toc31530"/>
      <w:r>
        <w:rPr>
          <w:rFonts w:hAnsi="宋体" w:hint="eastAsia"/>
          <w:sz w:val="30"/>
          <w:szCs w:val="30"/>
        </w:rPr>
        <w:t>法定代表人或其授权代表：</w:t>
      </w:r>
      <w:r>
        <w:rPr>
          <w:sz w:val="30"/>
          <w:szCs w:val="30"/>
          <w:u w:val="single"/>
        </w:rPr>
        <w:t xml:space="preserve">   </w:t>
      </w:r>
      <w:r w:rsidR="00A02BE5">
        <w:rPr>
          <w:rFonts w:hint="eastAsia"/>
          <w:color w:val="FF0000"/>
          <w:sz w:val="30"/>
          <w:szCs w:val="30"/>
          <w:u w:val="single"/>
        </w:rPr>
        <w:t>长期固定信息</w:t>
      </w:r>
      <w:r w:rsidR="008E64F1">
        <w:rPr>
          <w:rFonts w:hint="eastAsia"/>
          <w:color w:val="FF0000"/>
          <w:sz w:val="30"/>
          <w:szCs w:val="30"/>
          <w:u w:val="single"/>
        </w:rPr>
        <w:t>4</w:t>
      </w:r>
      <w:r>
        <w:rPr>
          <w:sz w:val="30"/>
          <w:szCs w:val="30"/>
          <w:u w:val="single"/>
        </w:rPr>
        <w:t xml:space="preserve">  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</w:t>
      </w:r>
      <w:r>
        <w:rPr>
          <w:rFonts w:hAnsi="宋体"/>
          <w:sz w:val="30"/>
          <w:szCs w:val="30"/>
        </w:rPr>
        <w:t>（签字）</w:t>
      </w:r>
      <w:bookmarkEnd w:id="8"/>
      <w:bookmarkEnd w:id="9"/>
    </w:p>
    <w:p w14:paraId="72F10C92" w14:textId="625F130E" w:rsidR="00887B1E" w:rsidRDefault="00887B1E">
      <w:pPr>
        <w:spacing w:line="360" w:lineRule="auto"/>
        <w:outlineLvl w:val="0"/>
        <w:rPr>
          <w:sz w:val="30"/>
          <w:szCs w:val="30"/>
          <w:u w:val="single"/>
        </w:rPr>
      </w:pPr>
      <w:bookmarkStart w:id="15" w:name="_Toc18915"/>
      <w:bookmarkStart w:id="16" w:name="_Toc476"/>
      <w:r>
        <w:rPr>
          <w:rFonts w:hint="eastAsia"/>
          <w:sz w:val="30"/>
          <w:szCs w:val="30"/>
        </w:rPr>
        <w:t>联系电话：</w:t>
      </w:r>
      <w:r>
        <w:rPr>
          <w:sz w:val="30"/>
          <w:szCs w:val="30"/>
          <w:u w:val="single"/>
        </w:rPr>
        <w:t xml:space="preserve">    </w:t>
      </w:r>
      <w:r w:rsidR="00147B5B">
        <w:rPr>
          <w:rFonts w:hint="eastAsia"/>
          <w:sz w:val="30"/>
          <w:szCs w:val="30"/>
          <w:u w:val="single"/>
        </w:rPr>
        <w:t>1987267351468</w:t>
      </w:r>
      <w:r>
        <w:rPr>
          <w:rFonts w:hint="eastAsia"/>
          <w:sz w:val="30"/>
          <w:szCs w:val="30"/>
          <w:u w:val="single"/>
        </w:rPr>
        <w:t xml:space="preserve">    </w:t>
      </w:r>
      <w:r>
        <w:rPr>
          <w:rFonts w:hAnsi="宋体" w:hint="eastAsia"/>
          <w:sz w:val="30"/>
          <w:szCs w:val="30"/>
          <w:u w:val="single"/>
        </w:rPr>
        <w:t>.</w:t>
      </w:r>
      <w:bookmarkEnd w:id="10"/>
      <w:bookmarkEnd w:id="11"/>
      <w:r>
        <w:rPr>
          <w:sz w:val="30"/>
          <w:szCs w:val="30"/>
          <w:u w:val="single"/>
        </w:rPr>
        <w:t xml:space="preserve">    </w:t>
      </w:r>
    </w:p>
    <w:p w14:paraId="247C1F0C" w14:textId="3FDFA4B8" w:rsidR="00887B1E" w:rsidRDefault="00887B1E">
      <w:pPr>
        <w:spacing w:line="360" w:lineRule="auto"/>
        <w:outlineLvl w:val="0"/>
        <w:rPr>
          <w:sz w:val="30"/>
          <w:szCs w:val="30"/>
        </w:rPr>
      </w:pPr>
      <w:bookmarkStart w:id="17" w:name="_Toc7177"/>
      <w:bookmarkStart w:id="18" w:name="_Toc9078"/>
      <w:r>
        <w:rPr>
          <w:rFonts w:hAnsi="宋体" w:hint="eastAsia"/>
          <w:sz w:val="30"/>
          <w:szCs w:val="30"/>
        </w:rPr>
        <w:t>编制</w:t>
      </w:r>
      <w:r>
        <w:rPr>
          <w:rFonts w:hAnsi="宋体"/>
          <w:sz w:val="30"/>
          <w:szCs w:val="30"/>
        </w:rPr>
        <w:t>日期：</w:t>
      </w:r>
      <w:r>
        <w:rPr>
          <w:sz w:val="30"/>
          <w:szCs w:val="30"/>
          <w:u w:val="single"/>
        </w:rPr>
        <w:t xml:space="preserve"> </w:t>
      </w:r>
      <w:r w:rsidR="00B618DF">
        <w:rPr>
          <w:sz w:val="30"/>
          <w:szCs w:val="30"/>
          <w:u w:val="single"/>
        </w:rPr>
        <w:t xml:space="preserve">  </w:t>
      </w:r>
      <w:r w:rsidR="00B618DF">
        <w:rPr>
          <w:rFonts w:hint="eastAsia"/>
          <w:sz w:val="30"/>
          <w:szCs w:val="30"/>
          <w:u w:val="single"/>
        </w:rPr>
        <w:t>2022</w:t>
      </w:r>
      <w:r w:rsidR="00B618DF"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年</w:t>
      </w:r>
      <w:r>
        <w:rPr>
          <w:sz w:val="30"/>
          <w:szCs w:val="30"/>
          <w:u w:val="single"/>
        </w:rPr>
        <w:t xml:space="preserve"> </w:t>
      </w:r>
      <w:r w:rsidR="00B618DF">
        <w:rPr>
          <w:rFonts w:hint="eastAsia"/>
          <w:sz w:val="30"/>
          <w:szCs w:val="30"/>
          <w:u w:val="single"/>
        </w:rPr>
        <w:t xml:space="preserve"> 10 </w:t>
      </w:r>
      <w:r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月</w:t>
      </w:r>
      <w:r>
        <w:rPr>
          <w:sz w:val="30"/>
          <w:szCs w:val="30"/>
          <w:u w:val="single"/>
        </w:rPr>
        <w:t xml:space="preserve">  </w:t>
      </w:r>
      <w:r w:rsidR="00B618DF">
        <w:rPr>
          <w:rFonts w:hint="eastAsia"/>
          <w:sz w:val="30"/>
          <w:szCs w:val="30"/>
          <w:u w:val="single"/>
        </w:rPr>
        <w:t xml:space="preserve">3 </w:t>
      </w:r>
      <w:r w:rsidR="00B618DF"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日</w:t>
      </w:r>
      <w:bookmarkEnd w:id="12"/>
      <w:bookmarkEnd w:id="13"/>
    </w:p>
    <w:p w14:paraId="48BFD950" w14:textId="77777777" w:rsidR="00887B1E" w:rsidRDefault="00887B1E">
      <w:pPr>
        <w:spacing w:line="360" w:lineRule="auto"/>
        <w:rPr>
          <w:b/>
          <w:sz w:val="32"/>
          <w:szCs w:val="32"/>
        </w:rPr>
        <w:sectPr w:rsidR="00887B1E">
          <w:footerReference w:type="default" r:id="rId8"/>
          <w:pgSz w:w="11906" w:h="16838"/>
          <w:pgMar w:top="1134" w:right="1134" w:bottom="1134" w:left="1418" w:header="851" w:footer="992" w:gutter="0"/>
          <w:pgNumType w:start="1"/>
          <w:cols w:space="720"/>
          <w:docGrid w:type="lines" w:linePitch="312"/>
        </w:sectPr>
      </w:pPr>
    </w:p>
    <w:p w14:paraId="0300B69F" w14:textId="77777777" w:rsidR="00887B1E" w:rsidRDefault="00887B1E">
      <w:pPr>
        <w:tabs>
          <w:tab w:val="left" w:pos="2975"/>
          <w:tab w:val="center" w:pos="4765"/>
        </w:tabs>
        <w:spacing w:line="312" w:lineRule="auto"/>
        <w:jc w:val="center"/>
        <w:outlineLvl w:val="0"/>
        <w:rPr>
          <w:rFonts w:ascii="宋体" w:hAnsi="宋体" w:cs="宋体"/>
          <w:b/>
          <w:sz w:val="30"/>
          <w:szCs w:val="30"/>
        </w:rPr>
      </w:pPr>
      <w:bookmarkStart w:id="19" w:name="_Toc24980"/>
      <w:bookmarkStart w:id="20" w:name="_Toc10165"/>
      <w:r>
        <w:rPr>
          <w:rFonts w:ascii="宋体" w:hAnsi="宋体" w:cs="宋体" w:hint="eastAsia"/>
          <w:b/>
          <w:sz w:val="30"/>
          <w:szCs w:val="30"/>
        </w:rPr>
        <w:lastRenderedPageBreak/>
        <w:t>一、报价函</w:t>
      </w:r>
      <w:bookmarkEnd w:id="14"/>
      <w:bookmarkEnd w:id="15"/>
    </w:p>
    <w:p w14:paraId="4D6A9C19" w14:textId="77777777" w:rsidR="00887B1E" w:rsidRDefault="00887B1E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  <w:u w:val="single"/>
        </w:rPr>
      </w:pPr>
    </w:p>
    <w:p w14:paraId="0DF3369E" w14:textId="4F001937" w:rsidR="00887B1E" w:rsidRDefault="00BC06C5" w:rsidP="00BC06C5">
      <w:pPr>
        <w:tabs>
          <w:tab w:val="left" w:pos="6300"/>
        </w:tabs>
        <w:adjustRightInd w:val="0"/>
        <w:spacing w:line="360" w:lineRule="auto"/>
        <w:ind w:firstLineChars="100" w:firstLine="24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boss</w:t>
      </w:r>
      <w:r>
        <w:rPr>
          <w:rFonts w:ascii="宋体" w:hAnsi="宋体" w:cs="宋体"/>
          <w:sz w:val="24"/>
          <w:szCs w:val="24"/>
          <w:u w:val="single"/>
        </w:rPr>
        <w:t xml:space="preserve">Name   </w:t>
      </w:r>
      <w:r w:rsidR="00887B1E">
        <w:rPr>
          <w:rFonts w:ascii="宋体" w:hAnsi="宋体" w:cs="宋体" w:hint="eastAsia"/>
          <w:sz w:val="24"/>
          <w:szCs w:val="24"/>
        </w:rPr>
        <w:t>：</w:t>
      </w:r>
    </w:p>
    <w:p w14:paraId="4682F31C" w14:textId="74CEDF2D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按照已收到的__</w:t>
      </w:r>
      <w:r w:rsidR="00BC06C5">
        <w:rPr>
          <w:rFonts w:ascii="宋体" w:hAnsi="宋体" w:cs="宋体" w:hint="eastAsia"/>
          <w:sz w:val="24"/>
          <w:szCs w:val="24"/>
        </w:rPr>
        <w:t>____</w:t>
      </w:r>
      <w:r w:rsidR="00BC06C5">
        <w:rPr>
          <w:rFonts w:ascii="宋体" w:hAnsi="宋体" w:cs="宋体"/>
          <w:sz w:val="24"/>
          <w:szCs w:val="24"/>
        </w:rPr>
      </w:r>
      <w:r>
        <w:rPr>
          <w:rFonts w:ascii="宋体" w:hAnsi="宋体" w:cs="宋体" w:hint="eastAsia"/>
          <w:sz w:val="24"/>
          <w:szCs w:val="24"/>
        </w:rPr>
        <w:t>_____项目（项目编号：_</w:t>
      </w:r>
      <w:r w:rsidR="00BC06C5" w:rsidRPr="00BC06C5">
        <w:rPr>
          <w:rFonts w:ascii="宋体" w:hAnsi="宋体" w:cs="宋体"/>
          <w:sz w:val="24"/>
          <w:szCs w:val="24"/>
        </w:rPr>
      </w:r>
      <w:r>
        <w:rPr>
          <w:rFonts w:ascii="宋体" w:hAnsi="宋体" w:cs="宋体" w:hint="eastAsia"/>
          <w:sz w:val="24"/>
          <w:szCs w:val="24"/>
        </w:rPr>
        <w:t>________）询价通知书要求，经我方__</w:t>
      </w:r>
      <w:r w:rsidR="00BC06C5" w:rsidRPr="00BC06C5">
        <w:rPr>
          <w:rFonts w:ascii="宋体" w:hAnsi="宋体" w:cs="宋体"/>
          <w:sz w:val="24"/>
          <w:szCs w:val="24"/>
        </w:rPr>
        <w:t>测试公司</w:t>
      </w:r>
      <w:r w:rsidR="008E64F1" w:rsidRPr="00A02BE5">
        <w:rPr>
          <w:sz w:val="30"/>
          <w:szCs w:val="30"/>
          <w:u w:val="single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_（供应商名称）认真研究采购人需求、供应商须知、资质要求和其它有关要求后，我方愿按上述合同条款、技术规范、资质要求进行响应。我方完全接受本次询价通知书规定的所有要求及评审办法，并承诺在成交后执行询价通知书、响应文件和合同的全部要求，并履行我方的全部义务。我方的最终报价为总承包价，保证不以任何理由增加报价并同意以下事项：</w:t>
      </w:r>
    </w:p>
    <w:p w14:paraId="28B55D5A" w14:textId="77777777" w:rsidR="00887B1E" w:rsidRPr="008E64F1" w:rsidRDefault="00887B1E">
      <w:pPr>
        <w:numPr>
          <w:ilvl w:val="0"/>
          <w:numId w:val="21"/>
        </w:num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  <w:highlight w:val="cyan"/>
        </w:rPr>
      </w:pPr>
      <w:r>
        <w:rPr>
          <w:rFonts w:ascii="宋体" w:hAnsi="宋体" w:cs="宋体" w:hint="eastAsia"/>
          <w:sz w:val="24"/>
          <w:szCs w:val="24"/>
        </w:rPr>
        <w:t>我方愿意为本项目提供服务/施工，总报价（保留小数点后两位）为</w:t>
      </w:r>
      <w:r>
        <w:rPr>
          <w:rFonts w:ascii="宋体" w:hAnsi="宋体" w:cs="宋体" w:hint="eastAsia"/>
          <w:sz w:val="24"/>
          <w:szCs w:val="24"/>
          <w:u w:val="single"/>
        </w:rPr>
        <w:t xml:space="preserve">大写：        </w:t>
      </w:r>
      <w:r>
        <w:rPr>
          <w:rFonts w:ascii="宋体" w:hAnsi="宋体" w:cs="宋体" w:hint="eastAsia"/>
          <w:sz w:val="24"/>
          <w:szCs w:val="24"/>
        </w:rPr>
        <w:t>，</w:t>
      </w:r>
      <w:r>
        <w:rPr>
          <w:rFonts w:ascii="宋体" w:hAnsi="宋体" w:cs="宋体" w:hint="eastAsia"/>
          <w:sz w:val="24"/>
          <w:szCs w:val="24"/>
          <w:u w:val="single"/>
        </w:rPr>
        <w:t xml:space="preserve">小写：      </w:t>
      </w:r>
      <w:r>
        <w:rPr>
          <w:rFonts w:ascii="宋体" w:hAnsi="宋体" w:cs="宋体" w:hint="eastAsia"/>
          <w:sz w:val="24"/>
          <w:szCs w:val="24"/>
        </w:rPr>
        <w:t>。</w:t>
      </w:r>
      <w:r w:rsidR="008E64F1" w:rsidRPr="008E64F1">
        <w:rPr>
          <w:rFonts w:ascii="宋体" w:hAnsi="宋体" w:cs="宋体" w:hint="eastAsia"/>
          <w:sz w:val="24"/>
          <w:szCs w:val="24"/>
          <w:highlight w:val="cyan"/>
        </w:rPr>
        <w:t>(总报价数字填写后，自动生成大写和小写</w:t>
      </w:r>
      <w:r w:rsidR="008E64F1" w:rsidRPr="008E64F1">
        <w:rPr>
          <w:rFonts w:ascii="宋体" w:hAnsi="宋体" w:cs="宋体"/>
          <w:sz w:val="24"/>
          <w:szCs w:val="24"/>
          <w:highlight w:val="cyan"/>
        </w:rPr>
        <w:t>)</w:t>
      </w:r>
    </w:p>
    <w:p w14:paraId="50CB19EA" w14:textId="20E8F2D8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2、我方若成为成交供应商，保证项目履约期限（服务期/工期）为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380DCF" w:rsidRPr="00490D6D">
        <w:rPr>
          <w:rFonts w:ascii="宋体" w:hAnsi="宋体" w:cs="宋体"/>
          <w:sz w:val="24"/>
          <w:szCs w:val="24"/>
          <w:u w:val="single"/>
        </w:rPr>
        <w:t>time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。</w:t>
      </w:r>
    </w:p>
    <w:p w14:paraId="1AAE0625" w14:textId="77777777" w:rsidR="00887B1E" w:rsidRDefault="00887B1E">
      <w:pPr>
        <w:tabs>
          <w:tab w:val="left" w:pos="6300"/>
        </w:tabs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3、我方现提交的响应文件：响应文件电子版壹份上传至黑龙江省政府采购服务工程超市。</w:t>
      </w:r>
    </w:p>
    <w:p w14:paraId="212E6EA5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5、我方承诺本项目响应文件有效期为</w:t>
      </w:r>
      <w:r>
        <w:rPr>
          <w:rFonts w:ascii="宋体" w:hAnsi="宋体" w:cs="宋体" w:hint="eastAsia"/>
          <w:w w:val="110"/>
          <w:sz w:val="24"/>
          <w:szCs w:val="24"/>
          <w:u w:val="single"/>
        </w:rPr>
        <w:t>从提交响应文件截止之日起</w:t>
      </w:r>
      <w:r w:rsidR="008E64F1" w:rsidRPr="00A02BE5">
        <w:rPr>
          <w:rFonts w:hint="eastAsia"/>
          <w:b/>
          <w:bCs/>
          <w:sz w:val="30"/>
          <w:szCs w:val="30"/>
          <w:highlight w:val="yellow"/>
          <w:u w:val="single"/>
        </w:rPr>
        <w:t>人为手动填写</w:t>
      </w:r>
      <w:r w:rsidR="008E64F1">
        <w:rPr>
          <w:b/>
          <w:bCs/>
          <w:sz w:val="30"/>
          <w:szCs w:val="30"/>
          <w:u w:val="single"/>
        </w:rPr>
        <w:t>4</w:t>
      </w:r>
      <w:r>
        <w:rPr>
          <w:rFonts w:ascii="宋体" w:hAnsi="宋体" w:cs="宋体" w:hint="eastAsia"/>
          <w:w w:val="110"/>
          <w:sz w:val="24"/>
          <w:szCs w:val="24"/>
          <w:u w:val="single"/>
        </w:rPr>
        <w:t>日历天</w:t>
      </w:r>
      <w:r>
        <w:rPr>
          <w:rFonts w:ascii="宋体" w:hAnsi="宋体" w:cs="宋体" w:hint="eastAsia"/>
          <w:sz w:val="24"/>
          <w:szCs w:val="24"/>
        </w:rPr>
        <w:t>。</w:t>
      </w:r>
    </w:p>
    <w:p w14:paraId="0D57621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6、我方理解，最低报价不是成交的唯一条件。</w:t>
      </w:r>
    </w:p>
    <w:p w14:paraId="6C5A13D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7、我方郑重声明：所提供的响应文件内容全部真实有效。如经查实提供的内容、进行承诺的事项存在虚假，我方自愿接受有关处罚，及由此带来的法律后果。</w:t>
      </w:r>
    </w:p>
    <w:p w14:paraId="56B928D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8、我方将严格遵守《中华人民共和国政府采购法》、《中华人民共和国民法典》等有关法律、法规规定，如有违反，无条件接受相关部门的处罚。</w:t>
      </w:r>
    </w:p>
    <w:p w14:paraId="1861211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9、我方同意提供贵方另外要求的与其响应有关的任何数据或资料。</w:t>
      </w:r>
    </w:p>
    <w:p w14:paraId="614041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10、我方将按照询价通知书、响应文件及相关要求、规定进行合同签订，并严格执行和承担协议和合同规定的责任和义务。</w:t>
      </w:r>
    </w:p>
    <w:p w14:paraId="791548A3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11、我单位如果存在下列情形的，愿意承担取消成交资格、接受有关监督部门处罚等后果：</w:t>
      </w:r>
    </w:p>
    <w:p w14:paraId="40907B1E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（1）成交后，无正当理由放弃成交资格；</w:t>
      </w:r>
    </w:p>
    <w:p w14:paraId="01D008F1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（2）成交后，无正当理由不与采购人签订合同；</w:t>
      </w:r>
    </w:p>
    <w:p w14:paraId="24F3AD44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（3）在签订合同时，向采购人提出附加条件或不按照相关要求签订合同；</w:t>
      </w:r>
    </w:p>
    <w:p w14:paraId="334AC786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lastRenderedPageBreak/>
        <w:t>（4）不按照询价通知书要求提交履约保证金；</w:t>
      </w:r>
    </w:p>
    <w:p w14:paraId="56D5248A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（5）要求修改、补充和撤销响应文件的实质性内容；</w:t>
      </w:r>
    </w:p>
    <w:p w14:paraId="49E79933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（6）要求更改询价通知书和成交结果公告的实质性内容；</w:t>
      </w:r>
    </w:p>
    <w:p w14:paraId="54ED15EA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（7）法律法规和询价通知书规定的其他情形。</w:t>
      </w:r>
    </w:p>
    <w:p w14:paraId="266E8A6D" w14:textId="77777777" w:rsidR="00887B1E" w:rsidRDefault="00887B1E">
      <w:pPr>
        <w:pStyle w:val="a8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</w:p>
    <w:p w14:paraId="79C137F5" w14:textId="1F6697B7" w:rsidR="00887B1E" w:rsidRDefault="00887B1E">
      <w:pPr>
        <w:pStyle w:val="a8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联系地址：</w:t>
      </w:r>
      <w:r w:rsidR="00014608" w:rsidRPr="00014608">
        <w:rPr>
          <w:rFonts w:ascii="宋体" w:eastAsia="宋体" w:hAnsi="宋体" w:cs="宋体"/>
          <w:sz w:val="24"/>
          <w:szCs w:val="24"/>
        </w:rPr>
        <w:t>测试地址</w:t>
      </w:r>
      <w:r>
        <w:rPr>
          <w:rFonts w:ascii="宋体" w:eastAsia="宋体" w:hAnsi="宋体" w:cs="宋体" w:hint="eastAsia"/>
          <w:sz w:val="24"/>
          <w:szCs w:val="24"/>
        </w:rPr>
        <w:tab/>
        <w:t xml:space="preserve"> </w:t>
      </w:r>
    </w:p>
    <w:p w14:paraId="048CB356" w14:textId="6A3637A9" w:rsidR="00887B1E" w:rsidRDefault="00582539">
      <w:pPr>
        <w:pStyle w:val="a8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4144" behindDoc="0" locked="0" layoutInCell="1" allowOverlap="1" wp14:anchorId="30627F3E" wp14:editId="049956FC">
            <wp:simplePos x="0" y="0"/>
            <wp:positionH relativeFrom="column">
              <wp:posOffset>4486275</wp:posOffset>
            </wp:positionH>
            <wp:positionV relativeFrom="paragraph">
              <wp:posOffset>366395</wp:posOffset>
            </wp:positionV>
            <wp:extent cx="2194560" cy="2258060"/>
            <wp:effectExtent l="0" t="0" r="0" b="0"/>
            <wp:wrapNone/>
            <wp:docPr id="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B1E">
        <w:rPr>
          <w:rFonts w:ascii="宋体" w:eastAsia="宋体" w:hAnsi="宋体" w:cs="宋体" w:hint="eastAsia"/>
          <w:sz w:val="24"/>
          <w:szCs w:val="24"/>
        </w:rPr>
        <w:t>联系电话：</w:t>
      </w:r>
      <w:r w:rsidR="006570F6" w:rsidRPr="006570F6">
        <w:rPr>
          <w:rFonts w:ascii="宋体" w:eastAsia="宋体" w:hAnsi="宋体" w:cs="宋体" w:hint="eastAsia"/>
          <w:sz w:val="24"/>
          <w:szCs w:val="24"/>
        </w:rPr>
        <w:t>1987267351468</w:t>
      </w:r>
      <w:r w:rsidR="00887B1E">
        <w:rPr>
          <w:rFonts w:ascii="宋体" w:eastAsia="宋体" w:hAnsi="宋体" w:cs="宋体" w:hint="eastAsia"/>
          <w:sz w:val="24"/>
          <w:szCs w:val="24"/>
        </w:rPr>
        <w:tab/>
      </w:r>
    </w:p>
    <w:p w14:paraId="24C88B23" w14:textId="2AD62649" w:rsidR="00887B1E" w:rsidRDefault="00887B1E">
      <w:pPr>
        <w:pStyle w:val="a8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电子函件：</w:t>
      </w:r>
      <w:r w:rsidR="006570F6" w:rsidRPr="006570F6">
        <w:rPr>
          <w:rFonts w:ascii="宋体" w:eastAsia="宋体" w:hAnsi="宋体" w:cs="宋体" w:hint="eastAsia"/>
          <w:sz w:val="24"/>
          <w:szCs w:val="24"/>
        </w:rPr>
        <w:t>4587688694@qq.com</w:t>
      </w:r>
    </w:p>
    <w:p w14:paraId="3C8E8D97" w14:textId="1C12DDE0" w:rsidR="00887B1E" w:rsidRDefault="00887B1E">
      <w:pPr>
        <w:pStyle w:val="a8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供应商开户银行：</w:t>
      </w:r>
      <w:r w:rsidR="00490D6D" w:rsidRPr="00490D6D">
        <w:rPr>
          <w:rFonts w:ascii="宋体" w:eastAsia="宋体" w:hAnsi="宋体" w:cs="宋体" w:hint="eastAsia"/>
          <w:sz w:val="24"/>
          <w:szCs w:val="24"/>
        </w:rPr>
        <w:t>s</w:t>
      </w:r>
      <w:r w:rsidR="00490D6D" w:rsidRPr="00490D6D">
        <w:rPr>
          <w:rFonts w:ascii="宋体" w:eastAsia="宋体" w:hAnsi="宋体" w:cs="宋体"/>
          <w:sz w:val="24"/>
          <w:szCs w:val="24"/>
        </w:rPr>
        <w:t>dk</w:t>
      </w:r>
      <w:r w:rsidR="00490D6D">
        <w:rPr>
          <w:color w:val="FF0000"/>
          <w:sz w:val="30"/>
          <w:szCs w:val="30"/>
          <w:u w:val="single"/>
        </w:rPr>
        <w:t xml:space="preserve">     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</w:p>
    <w:p w14:paraId="43DAA575" w14:textId="592BF648" w:rsidR="00887B1E" w:rsidRDefault="00887B1E">
      <w:pPr>
        <w:pStyle w:val="a8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账号： </w:t>
      </w:r>
      <w:r w:rsidR="00490D6D" w:rsidRPr="00490D6D">
        <w:rPr>
          <w:rFonts w:ascii="宋体" w:eastAsia="宋体" w:hAnsi="宋体" w:cs="宋体"/>
          <w:sz w:val="24"/>
          <w:szCs w:val="24"/>
        </w:rPr>
        <w:t>qewerwr</w:t>
      </w:r>
    </w:p>
    <w:p w14:paraId="360A5DE9" w14:textId="77777777" w:rsidR="00887B1E" w:rsidRDefault="00887B1E">
      <w:pPr>
        <w:pStyle w:val="a8"/>
        <w:tabs>
          <w:tab w:val="left" w:pos="2146"/>
          <w:tab w:val="left" w:pos="4643"/>
        </w:tabs>
        <w:spacing w:before="3"/>
        <w:ind w:left="586" w:right="5114"/>
        <w:rPr>
          <w:rFonts w:ascii="宋体" w:eastAsia="宋体" w:hAnsi="宋体" w:cs="宋体"/>
          <w:sz w:val="24"/>
          <w:szCs w:val="24"/>
        </w:rPr>
      </w:pPr>
    </w:p>
    <w:p w14:paraId="46C17668" w14:textId="77777777" w:rsidR="00887B1E" w:rsidRDefault="00887B1E">
      <w:pPr>
        <w:pStyle w:val="a8"/>
        <w:tabs>
          <w:tab w:val="left" w:pos="2146"/>
          <w:tab w:val="left" w:pos="4643"/>
        </w:tabs>
        <w:snapToGrid w:val="0"/>
        <w:ind w:left="584" w:right="5114"/>
        <w:rPr>
          <w:rFonts w:ascii="宋体" w:eastAsia="宋体" w:hAnsi="宋体" w:cs="宋体"/>
          <w:sz w:val="24"/>
          <w:szCs w:val="24"/>
        </w:rPr>
      </w:pPr>
    </w:p>
    <w:p w14:paraId="06E8478E" w14:textId="71A11346" w:rsidR="00887B1E" w:rsidRDefault="00887B1E">
      <w:pPr>
        <w:pStyle w:val="a8"/>
        <w:tabs>
          <w:tab w:val="left" w:pos="2146"/>
          <w:tab w:val="left" w:pos="4643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  <w:u w:val="single"/>
        </w:rPr>
      </w:pPr>
      <w:r>
        <w:rPr>
          <w:rFonts w:ascii="宋体" w:eastAsia="宋体" w:hAnsi="宋体" w:cs="宋体" w:hint="eastAsia"/>
          <w:sz w:val="24"/>
          <w:szCs w:val="24"/>
        </w:rPr>
        <w:t>供应商：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 w:rsidR="006570F6" w:rsidRPr="006570F6">
        <w:rPr>
          <w:rFonts w:ascii="宋体" w:eastAsia="宋体" w:hAnsi="宋体" w:cs="宋体"/>
          <w:sz w:val="24"/>
          <w:szCs w:val="24"/>
        </w:rPr>
        <w:t>测试公司</w:t>
      </w:r>
      <w:r w:rsidR="006570F6">
        <w:rPr>
          <w:sz w:val="30"/>
          <w:szCs w:val="30"/>
          <w:u w:val="single"/>
        </w:rPr>
        <w:t xml:space="preserve">  </w:t>
      </w:r>
      <w:r w:rsidR="008E64F1" w:rsidRPr="00A02BE5">
        <w:rPr>
          <w:rFonts w:ascii="Times New Roman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  <w:u w:val="single"/>
        </w:rPr>
        <w:t>(加盖公章)</w:t>
      </w:r>
    </w:p>
    <w:p w14:paraId="180DC8E9" w14:textId="77777777" w:rsidR="00887B1E" w:rsidRDefault="00887B1E">
      <w:pPr>
        <w:pStyle w:val="a8"/>
        <w:tabs>
          <w:tab w:val="left" w:pos="2410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  <w:u w:val="single"/>
        </w:rPr>
      </w:pPr>
      <w:r>
        <w:rPr>
          <w:rFonts w:ascii="宋体" w:eastAsia="宋体" w:hAnsi="宋体" w:cs="宋体" w:hint="eastAsia"/>
          <w:sz w:val="24"/>
          <w:szCs w:val="24"/>
        </w:rPr>
        <w:t>法定代表人或授权委托人：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 w:rsidR="008E64F1">
        <w:rPr>
          <w:rFonts w:hint="eastAsia"/>
          <w:color w:val="FF0000"/>
          <w:sz w:val="30"/>
          <w:szCs w:val="30"/>
          <w:u w:val="single"/>
        </w:rPr>
        <w:t>长期固定信息</w:t>
      </w:r>
      <w:r w:rsidR="008E64F1">
        <w:rPr>
          <w:color w:val="FF0000"/>
          <w:sz w:val="30"/>
          <w:szCs w:val="30"/>
          <w:u w:val="single"/>
        </w:rPr>
        <w:t>4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  <w:u w:val="single"/>
        </w:rPr>
        <w:tab/>
        <w:t xml:space="preserve">(签字) </w:t>
      </w:r>
    </w:p>
    <w:p w14:paraId="63E16091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              </w:t>
      </w:r>
    </w:p>
    <w:p w14:paraId="584297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0DB2819F" w14:textId="74CF2268" w:rsidR="00357AFB" w:rsidRDefault="00887B1E" w:rsidP="00357AFB">
      <w:pPr>
        <w:tabs>
          <w:tab w:val="left" w:pos="2975"/>
          <w:tab w:val="center" w:pos="4765"/>
        </w:tabs>
        <w:spacing w:line="312" w:lineRule="auto"/>
        <w:jc w:val="center"/>
        <w:outlineLvl w:val="0"/>
        <w:rPr>
          <w:rFonts w:ascii="宋体" w:hAnsi="宋体" w:cs="宋体"/>
          <w:b/>
          <w:sz w:val="30"/>
          <w:szCs w:val="30"/>
        </w:rPr>
      </w:pPr>
      <w:r>
        <w:rPr>
          <w:rFonts w:ascii="宋体" w:hAnsi="宋体" w:cs="宋体" w:hint="eastAsia"/>
          <w:sz w:val="24"/>
          <w:szCs w:val="24"/>
        </w:rPr>
        <w:br w:type="page"/>
      </w:r>
      <w:bookmarkStart w:id="21" w:name="_Toc26750"/>
      <w:bookmarkStart w:id="22" w:name="_Toc13806"/>
    </w:p>
    <w:bookmarkEnd w:id="16"/>
    <w:bookmarkEnd w:id="17"/>
    <w:bookmarkEnd w:id="18"/>
    <w:bookmarkEnd w:id="19"/>
    <w:bookmarkEnd w:id="20"/>
    <w:bookmarkEnd w:id="21"/>
    <w:bookmarkEnd w:id="22"/>
    <w:p w14:paraId="4711BB40" w14:textId="779094CE" w:rsidR="00887B1E" w:rsidRDefault="00887B1E" w:rsidP="00357AFB">
      <w:pPr>
        <w:pStyle w:val="a8"/>
        <w:spacing w:after="13"/>
        <w:ind w:left="2788" w:right="2792"/>
        <w:jc w:val="center"/>
        <w:outlineLvl w:val="0"/>
      </w:pPr>
    </w:p>
    <w:p>
      <w:r>
        <w:br w:type="page"/>
      </w:r>
    </w:p>
    <w:p w14:paraId="6AA64EBC" w14:textId="4B075F55" w:rsidR="00887B1E" w:rsidRDefault="00887B1E">
      <w:pPr>
        <w:tabs>
          <w:tab w:val="left" w:pos="2975"/>
          <w:tab w:val="center" w:pos="4765"/>
        </w:tabs>
        <w:spacing w:line="312" w:lineRule="auto"/>
        <w:jc w:val="center"/>
        <w:outlineLvl w:val="0"/>
        <w:rPr>
          <w:rFonts w:ascii="宋体" w:hAnsi="宋体" w:cs="宋体"/>
          <w:b/>
          <w:szCs w:val="28"/>
        </w:rPr>
      </w:pPr>
      <w:bookmarkStart w:id="23" w:name="_Toc14379"/>
      <w:bookmarkStart w:id="24" w:name="_Toc20800"/>
      <w:bookmarkStart w:id="25" w:name="_Toc4745"/>
      <w:bookmarkStart w:id="26" w:name="_Toc7648"/>
      <w:bookmarkStart w:id="27" w:name="_Toc12680"/>
      <w:bookmarkStart w:id="28" w:name="_Toc521661359"/>
      <w:bookmarkStart w:id="29" w:name="_Toc1363"/>
      <w:r>
        <w:rPr>
          <w:rFonts w:ascii="宋体" w:hAnsi="宋体" w:cs="宋体" w:hint="eastAsia"/>
          <w:b/>
          <w:sz w:val="30"/>
          <w:szCs w:val="30"/>
        </w:rPr>
        <w:t>二、明细报价表</w:t>
      </w:r>
      <w:bookmarkEnd w:id="23"/>
      <w:bookmarkEnd w:id="24"/>
    </w:p>
    <w:p w14:paraId="09276AAD" w14:textId="77777777" w:rsidR="00887B1E" w:rsidRDefault="00887B1E">
      <w:pPr>
        <w:pStyle w:val="a4"/>
        <w:ind w:firstLine="0"/>
      </w:pPr>
    </w:p>
    <w:tbl>
      <w:tblPr>
        <w:tblpPr w:leftFromText="180" w:rightFromText="180" w:vertAnchor="text" w:tblpXSpec="center" w:tblpY="1"/>
        <w:tblOverlap w:val="never"/>
        <w:tblW w:w="10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2"/>
        <w:gridCol w:w="1695"/>
        <w:gridCol w:w="3404"/>
        <w:gridCol w:w="1344"/>
        <w:gridCol w:w="1344"/>
        <w:gridCol w:w="1344"/>
      </w:tblGrid>
      <w:tr w:rsidR="00887B1E" w14:paraId="4DFA945C" w14:textId="77777777">
        <w:trPr>
          <w:trHeight w:hRule="exact" w:val="570"/>
        </w:trPr>
        <w:tc>
          <w:tcPr>
            <w:tcW w:w="1022" w:type="dxa"/>
            <w:vAlign w:val="center"/>
          </w:tcPr>
          <w:p w14:paraId="4834234C" w14:textId="77777777" w:rsidR="00887B1E" w:rsidRDefault="00887B1E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695" w:type="dxa"/>
            <w:vAlign w:val="center"/>
          </w:tcPr>
          <w:p w14:paraId="133AFA25" w14:textId="77777777" w:rsidR="00887B1E" w:rsidRDefault="00887B1E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3404" w:type="dxa"/>
            <w:vAlign w:val="center"/>
          </w:tcPr>
          <w:p w14:paraId="589B279F" w14:textId="77777777" w:rsidR="00887B1E" w:rsidRDefault="00887B1E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相关信息</w:t>
            </w:r>
          </w:p>
        </w:tc>
        <w:tc>
          <w:tcPr>
            <w:tcW w:w="1344" w:type="dxa"/>
            <w:vAlign w:val="center"/>
          </w:tcPr>
          <w:p w14:paraId="534BD1DB" w14:textId="77777777" w:rsidR="00887B1E" w:rsidRDefault="00887B1E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数量</w:t>
            </w:r>
          </w:p>
        </w:tc>
        <w:tc>
          <w:tcPr>
            <w:tcW w:w="1344" w:type="dxa"/>
            <w:vAlign w:val="center"/>
          </w:tcPr>
          <w:p w14:paraId="1EBEA942" w14:textId="77777777" w:rsidR="00887B1E" w:rsidRDefault="00887B1E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单价</w:t>
            </w:r>
          </w:p>
        </w:tc>
        <w:tc>
          <w:tcPr>
            <w:tcW w:w="1344" w:type="dxa"/>
            <w:vAlign w:val="center"/>
          </w:tcPr>
          <w:p w14:paraId="137015A2" w14:textId="77777777" w:rsidR="00887B1E" w:rsidRDefault="00887B1E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合计</w:t>
            </w:r>
          </w:p>
        </w:tc>
      </w:tr>
      <w:tr w:rsidR="00887B1E" w14:paraId="6EBC0572" w14:textId="77777777">
        <w:trPr>
          <w:trHeight w:hRule="exact" w:val="422"/>
        </w:trPr>
        <w:tc>
          <w:tcPr>
            <w:tcW w:w="1022" w:type="dxa"/>
            <w:vAlign w:val="center"/>
          </w:tcPr>
          <w:p w14:paraId="211A6338" w14:textId="77777777" w:rsidR="00887B1E" w:rsidRDefault="008E64F1">
            <w:pPr>
              <w:pStyle w:val="ae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30" w:name="_Toc7545"/>
            <w:bookmarkStart w:id="31" w:name="_Toc27948"/>
            <w:r w:rsidRPr="008E64F1">
              <w:rPr>
                <w:rFonts w:ascii="宋体" w:hAnsi="宋体" w:cs="宋体" w:hint="eastAsia"/>
                <w:sz w:val="21"/>
                <w:szCs w:val="21"/>
                <w:highlight w:val="yellow"/>
              </w:rPr>
              <w:t>人</w:t>
            </w:r>
            <w:r>
              <w:rPr>
                <w:rFonts w:ascii="宋体" w:hAnsi="宋体" w:cs="宋体" w:hint="eastAsia"/>
                <w:sz w:val="21"/>
                <w:szCs w:val="21"/>
                <w:highlight w:val="yellow"/>
              </w:rPr>
              <w:t>1</w:t>
            </w:r>
            <w:r w:rsidRPr="008E64F1">
              <w:rPr>
                <w:rFonts w:ascii="宋体" w:hAnsi="宋体" w:cs="宋体" w:hint="eastAsia"/>
                <w:sz w:val="21"/>
                <w:szCs w:val="21"/>
                <w:highlight w:val="yellow"/>
              </w:rPr>
              <w:t>为手动填写</w:t>
            </w:r>
            <w:r w:rsidRPr="00A02BE5">
              <w:rPr>
                <w:rFonts w:hint="eastAsia"/>
                <w:b/>
                <w:bCs/>
                <w:sz w:val="30"/>
                <w:szCs w:val="30"/>
                <w:highlight w:val="yellow"/>
                <w:u w:val="single"/>
              </w:rPr>
              <w:t>人为手动填写</w:t>
            </w:r>
            <w:r>
              <w:rPr>
                <w:rFonts w:hint="eastAsia"/>
                <w:b/>
                <w:bCs/>
                <w:sz w:val="30"/>
                <w:szCs w:val="30"/>
                <w:u w:val="single"/>
              </w:rPr>
              <w:t>1</w:t>
            </w:r>
            <w:r w:rsidR="00887B1E">
              <w:rPr>
                <w:rFonts w:ascii="宋体" w:hAnsi="宋体" w:cs="宋体" w:hint="eastAsia"/>
                <w:sz w:val="21"/>
                <w:szCs w:val="21"/>
              </w:rPr>
              <w:t>2111</w:t>
            </w:r>
            <w:bookmarkEnd w:id="25"/>
            <w:bookmarkEnd w:id="26"/>
          </w:p>
        </w:tc>
        <w:tc>
          <w:tcPr>
            <w:tcW w:w="1695" w:type="dxa"/>
            <w:vAlign w:val="center"/>
          </w:tcPr>
          <w:p w14:paraId="0C5D0E00" w14:textId="77777777" w:rsidR="00887B1E" w:rsidRDefault="008E64F1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8E64F1">
              <w:rPr>
                <w:rFonts w:ascii="宋体" w:hAnsi="宋体" w:cs="宋体" w:hint="eastAsia"/>
                <w:sz w:val="21"/>
                <w:szCs w:val="21"/>
                <w:highlight w:val="yellow"/>
              </w:rPr>
              <w:t>人为手动填写</w:t>
            </w:r>
          </w:p>
        </w:tc>
        <w:tc>
          <w:tcPr>
            <w:tcW w:w="3404" w:type="dxa"/>
          </w:tcPr>
          <w:p w14:paraId="68EEC162" w14:textId="77777777" w:rsidR="00887B1E" w:rsidRDefault="008E64F1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8E64F1">
              <w:rPr>
                <w:rFonts w:ascii="宋体" w:hAnsi="宋体" w:cs="宋体" w:hint="eastAsia"/>
                <w:sz w:val="21"/>
                <w:szCs w:val="21"/>
                <w:highlight w:val="yellow"/>
              </w:rPr>
              <w:t>人为手动填写</w:t>
            </w:r>
          </w:p>
        </w:tc>
        <w:tc>
          <w:tcPr>
            <w:tcW w:w="1344" w:type="dxa"/>
            <w:vAlign w:val="center"/>
          </w:tcPr>
          <w:p w14:paraId="2A7DACF6" w14:textId="77777777" w:rsidR="00887B1E" w:rsidRDefault="008E64F1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8E64F1">
              <w:rPr>
                <w:rFonts w:ascii="宋体" w:hAnsi="宋体" w:cs="宋体" w:hint="eastAsia"/>
                <w:sz w:val="21"/>
                <w:szCs w:val="21"/>
                <w:highlight w:val="yellow"/>
              </w:rPr>
              <w:t>人为手动填写</w:t>
            </w:r>
          </w:p>
        </w:tc>
        <w:tc>
          <w:tcPr>
            <w:tcW w:w="1344" w:type="dxa"/>
          </w:tcPr>
          <w:p w14:paraId="32612379" w14:textId="77777777" w:rsidR="00887B1E" w:rsidRDefault="008E64F1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8E64F1">
              <w:rPr>
                <w:rFonts w:ascii="宋体" w:hAnsi="宋体" w:cs="宋体" w:hint="eastAsia"/>
                <w:sz w:val="21"/>
                <w:szCs w:val="21"/>
                <w:highlight w:val="yellow"/>
              </w:rPr>
              <w:t>人为手动填写</w:t>
            </w:r>
          </w:p>
        </w:tc>
        <w:tc>
          <w:tcPr>
            <w:tcW w:w="1344" w:type="dxa"/>
          </w:tcPr>
          <w:p w14:paraId="539AA515" w14:textId="77777777" w:rsidR="00887B1E" w:rsidRDefault="008E64F1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 w:rsidRPr="008E64F1">
              <w:rPr>
                <w:rFonts w:ascii="宋体" w:hAnsi="宋体" w:cs="宋体" w:hint="eastAsia"/>
                <w:sz w:val="21"/>
                <w:szCs w:val="21"/>
                <w:highlight w:val="yellow"/>
              </w:rPr>
              <w:t>人为手动填写</w:t>
            </w:r>
          </w:p>
        </w:tc>
      </w:tr>
      <w:tr w:rsidR="00887B1E" w14:paraId="0C819789" w14:textId="77777777">
        <w:trPr>
          <w:trHeight w:hRule="exact" w:val="422"/>
        </w:trPr>
        <w:tc>
          <w:tcPr>
            <w:tcW w:w="1022" w:type="dxa"/>
            <w:vAlign w:val="center"/>
          </w:tcPr>
          <w:p w14:paraId="3E29D90E" w14:textId="77777777" w:rsidR="00887B1E" w:rsidRDefault="00887B1E">
            <w:pPr>
              <w:pStyle w:val="ae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32" w:name="_Toc23342"/>
            <w:bookmarkStart w:id="33" w:name="_Toc22664"/>
            <w:r>
              <w:rPr>
                <w:rFonts w:ascii="宋体" w:hAnsi="宋体" w:cs="宋体" w:hint="eastAsia"/>
                <w:sz w:val="21"/>
                <w:szCs w:val="21"/>
              </w:rPr>
              <w:t>22</w:t>
            </w:r>
            <w:bookmarkEnd w:id="27"/>
            <w:bookmarkEnd w:id="28"/>
          </w:p>
        </w:tc>
        <w:tc>
          <w:tcPr>
            <w:tcW w:w="1695" w:type="dxa"/>
            <w:vAlign w:val="center"/>
          </w:tcPr>
          <w:p w14:paraId="6678C4A0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 w14:paraId="421C2676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14:paraId="4CFC4BC4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05F38250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69DADDF3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887B1E" w14:paraId="799FE72D" w14:textId="77777777">
        <w:trPr>
          <w:trHeight w:hRule="exact" w:val="422"/>
        </w:trPr>
        <w:tc>
          <w:tcPr>
            <w:tcW w:w="1022" w:type="dxa"/>
            <w:vAlign w:val="center"/>
          </w:tcPr>
          <w:p w14:paraId="629F1798" w14:textId="77777777" w:rsidR="00887B1E" w:rsidRDefault="00887B1E">
            <w:pPr>
              <w:pStyle w:val="ae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34" w:name="_Toc1053"/>
            <w:bookmarkStart w:id="35" w:name="_Toc6469"/>
            <w:r>
              <w:rPr>
                <w:rFonts w:ascii="宋体" w:hAnsi="宋体" w:cs="宋体" w:hint="eastAsia"/>
                <w:sz w:val="21"/>
                <w:szCs w:val="21"/>
              </w:rPr>
              <w:t>13</w:t>
            </w:r>
            <w:bookmarkEnd w:id="29"/>
            <w:bookmarkEnd w:id="30"/>
          </w:p>
        </w:tc>
        <w:tc>
          <w:tcPr>
            <w:tcW w:w="1695" w:type="dxa"/>
            <w:vAlign w:val="center"/>
          </w:tcPr>
          <w:p w14:paraId="0C58FE3C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 w14:paraId="4D1DF95F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14:paraId="11F4867C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6CD7F5C5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33FC85A5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887B1E" w14:paraId="78B0370D" w14:textId="77777777">
        <w:trPr>
          <w:trHeight w:hRule="exact" w:val="422"/>
        </w:trPr>
        <w:tc>
          <w:tcPr>
            <w:tcW w:w="1022" w:type="dxa"/>
            <w:vAlign w:val="center"/>
          </w:tcPr>
          <w:p w14:paraId="06749A32" w14:textId="77777777" w:rsidR="00887B1E" w:rsidRDefault="00887B1E">
            <w:pPr>
              <w:pStyle w:val="ae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36" w:name="_Toc18325"/>
            <w:bookmarkStart w:id="37" w:name="_Toc10445"/>
            <w:r>
              <w:rPr>
                <w:rFonts w:ascii="宋体" w:hAnsi="宋体" w:cs="宋体" w:hint="eastAsia"/>
                <w:sz w:val="21"/>
                <w:szCs w:val="21"/>
              </w:rPr>
              <w:t>4</w:t>
            </w:r>
            <w:bookmarkEnd w:id="31"/>
            <w:bookmarkEnd w:id="32"/>
          </w:p>
        </w:tc>
        <w:tc>
          <w:tcPr>
            <w:tcW w:w="1695" w:type="dxa"/>
            <w:vAlign w:val="center"/>
          </w:tcPr>
          <w:p w14:paraId="424C128E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 w14:paraId="7B70B9BC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14:paraId="2E924D92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3DB69FA6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22177355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887B1E" w14:paraId="46879EFE" w14:textId="77777777">
        <w:trPr>
          <w:trHeight w:hRule="exact" w:val="422"/>
        </w:trPr>
        <w:tc>
          <w:tcPr>
            <w:tcW w:w="1022" w:type="dxa"/>
            <w:vAlign w:val="center"/>
          </w:tcPr>
          <w:p w14:paraId="1B3CF040" w14:textId="77777777" w:rsidR="00887B1E" w:rsidRDefault="00887B1E">
            <w:pPr>
              <w:pStyle w:val="ae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38" w:name="_Toc21775"/>
            <w:bookmarkStart w:id="39" w:name="_Toc13933"/>
            <w:r>
              <w:rPr>
                <w:rFonts w:ascii="宋体" w:hAnsi="宋体" w:cs="宋体" w:hint="eastAsia"/>
                <w:sz w:val="21"/>
                <w:szCs w:val="21"/>
              </w:rPr>
              <w:t>5</w:t>
            </w:r>
            <w:bookmarkEnd w:id="33"/>
            <w:bookmarkEnd w:id="34"/>
          </w:p>
        </w:tc>
        <w:tc>
          <w:tcPr>
            <w:tcW w:w="1695" w:type="dxa"/>
            <w:vAlign w:val="center"/>
          </w:tcPr>
          <w:p w14:paraId="0BD98AEA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 w14:paraId="33B2E74F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14:paraId="7160934B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20FF9D08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09380E42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887B1E" w14:paraId="3C1325F7" w14:textId="77777777">
        <w:trPr>
          <w:trHeight w:hRule="exact" w:val="422"/>
        </w:trPr>
        <w:tc>
          <w:tcPr>
            <w:tcW w:w="1022" w:type="dxa"/>
            <w:vAlign w:val="center"/>
          </w:tcPr>
          <w:p w14:paraId="5BEB45C5" w14:textId="77777777" w:rsidR="00887B1E" w:rsidRDefault="00887B1E">
            <w:pPr>
              <w:pStyle w:val="ae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40" w:name="_Toc11501"/>
            <w:bookmarkStart w:id="41" w:name="_Toc1173"/>
            <w:r>
              <w:rPr>
                <w:rFonts w:ascii="宋体" w:hAnsi="宋体" w:cs="宋体" w:hint="eastAsia"/>
                <w:sz w:val="21"/>
                <w:szCs w:val="21"/>
              </w:rPr>
              <w:t>6</w:t>
            </w:r>
            <w:bookmarkEnd w:id="35"/>
            <w:bookmarkEnd w:id="36"/>
          </w:p>
        </w:tc>
        <w:tc>
          <w:tcPr>
            <w:tcW w:w="1695" w:type="dxa"/>
            <w:vAlign w:val="center"/>
          </w:tcPr>
          <w:p w14:paraId="6BE08C0D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 w14:paraId="2069C7BC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14:paraId="15203843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101B2853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7CE6C4A7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887B1E" w14:paraId="0F195D28" w14:textId="77777777">
        <w:trPr>
          <w:trHeight w:hRule="exact" w:val="422"/>
        </w:trPr>
        <w:tc>
          <w:tcPr>
            <w:tcW w:w="1022" w:type="dxa"/>
            <w:vAlign w:val="center"/>
          </w:tcPr>
          <w:p w14:paraId="45A452C4" w14:textId="77777777" w:rsidR="00887B1E" w:rsidRDefault="00887B1E">
            <w:pPr>
              <w:pStyle w:val="ae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42" w:name="_Toc19615"/>
            <w:bookmarkStart w:id="43" w:name="_Toc29167"/>
            <w:r>
              <w:rPr>
                <w:rFonts w:ascii="宋体" w:hAnsi="宋体" w:cs="宋体" w:hint="eastAsia"/>
                <w:sz w:val="21"/>
                <w:szCs w:val="21"/>
              </w:rPr>
              <w:t>7</w:t>
            </w:r>
            <w:bookmarkEnd w:id="37"/>
            <w:bookmarkEnd w:id="38"/>
          </w:p>
        </w:tc>
        <w:tc>
          <w:tcPr>
            <w:tcW w:w="1695" w:type="dxa"/>
            <w:vAlign w:val="center"/>
          </w:tcPr>
          <w:p w14:paraId="4C080178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 w14:paraId="6A2D3162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14:paraId="62CC5FCE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55844E8E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4FC68CEE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887B1E" w14:paraId="16AA77F4" w14:textId="77777777">
        <w:trPr>
          <w:trHeight w:hRule="exact" w:val="422"/>
        </w:trPr>
        <w:tc>
          <w:tcPr>
            <w:tcW w:w="1022" w:type="dxa"/>
            <w:vAlign w:val="center"/>
          </w:tcPr>
          <w:p w14:paraId="5B178113" w14:textId="77777777" w:rsidR="00887B1E" w:rsidRDefault="00887B1E">
            <w:pPr>
              <w:pStyle w:val="ae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44" w:name="_Toc11169"/>
            <w:bookmarkStart w:id="45" w:name="_Toc16152"/>
            <w:r>
              <w:rPr>
                <w:rFonts w:ascii="宋体" w:hAnsi="宋体" w:cs="宋体" w:hint="eastAsia"/>
                <w:sz w:val="21"/>
                <w:szCs w:val="21"/>
              </w:rPr>
              <w:t>8</w:t>
            </w:r>
            <w:bookmarkEnd w:id="39"/>
            <w:bookmarkEnd w:id="40"/>
          </w:p>
        </w:tc>
        <w:tc>
          <w:tcPr>
            <w:tcW w:w="1695" w:type="dxa"/>
            <w:vAlign w:val="center"/>
          </w:tcPr>
          <w:p w14:paraId="2FBFA2ED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人工费（如有）</w:t>
            </w:r>
          </w:p>
        </w:tc>
        <w:tc>
          <w:tcPr>
            <w:tcW w:w="3404" w:type="dxa"/>
          </w:tcPr>
          <w:p w14:paraId="65DA1C96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14:paraId="7B87930F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/</w:t>
            </w:r>
          </w:p>
        </w:tc>
        <w:tc>
          <w:tcPr>
            <w:tcW w:w="1344" w:type="dxa"/>
          </w:tcPr>
          <w:p w14:paraId="1B21AE39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76257946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887B1E" w14:paraId="59CE088B" w14:textId="77777777">
        <w:trPr>
          <w:trHeight w:hRule="exact" w:val="422"/>
        </w:trPr>
        <w:tc>
          <w:tcPr>
            <w:tcW w:w="1022" w:type="dxa"/>
            <w:vAlign w:val="center"/>
          </w:tcPr>
          <w:p w14:paraId="24C8997E" w14:textId="77777777" w:rsidR="00887B1E" w:rsidRDefault="00887B1E">
            <w:pPr>
              <w:pStyle w:val="ae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46" w:name="_Toc23729"/>
            <w:bookmarkStart w:id="47" w:name="_Toc7614"/>
            <w:r>
              <w:rPr>
                <w:rFonts w:ascii="宋体" w:hAnsi="宋体" w:cs="宋体" w:hint="eastAsia"/>
                <w:sz w:val="21"/>
                <w:szCs w:val="21"/>
              </w:rPr>
              <w:t>9</w:t>
            </w:r>
            <w:bookmarkEnd w:id="41"/>
            <w:bookmarkEnd w:id="42"/>
          </w:p>
        </w:tc>
        <w:tc>
          <w:tcPr>
            <w:tcW w:w="1695" w:type="dxa"/>
            <w:vAlign w:val="center"/>
          </w:tcPr>
          <w:p w14:paraId="3EB5460C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各种税费（如有）</w:t>
            </w:r>
          </w:p>
        </w:tc>
        <w:tc>
          <w:tcPr>
            <w:tcW w:w="3404" w:type="dxa"/>
          </w:tcPr>
          <w:p w14:paraId="4B4D1AF1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14:paraId="680F6E8F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/</w:t>
            </w:r>
          </w:p>
        </w:tc>
        <w:tc>
          <w:tcPr>
            <w:tcW w:w="1344" w:type="dxa"/>
          </w:tcPr>
          <w:p w14:paraId="33114A14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3953AAD9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887B1E" w14:paraId="3A7CD82B" w14:textId="77777777">
        <w:trPr>
          <w:trHeight w:hRule="exact" w:val="422"/>
        </w:trPr>
        <w:tc>
          <w:tcPr>
            <w:tcW w:w="1022" w:type="dxa"/>
            <w:vAlign w:val="center"/>
          </w:tcPr>
          <w:p w14:paraId="502AA1CC" w14:textId="77777777" w:rsidR="00887B1E" w:rsidRDefault="00887B1E">
            <w:pPr>
              <w:pStyle w:val="ae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48" w:name="_Toc15480"/>
            <w:bookmarkStart w:id="49" w:name="_Toc10187"/>
            <w:r>
              <w:rPr>
                <w:rFonts w:ascii="宋体" w:hAnsi="宋体" w:cs="宋体" w:hint="eastAsia"/>
                <w:sz w:val="21"/>
                <w:szCs w:val="21"/>
              </w:rPr>
              <w:t>10</w:t>
            </w:r>
            <w:bookmarkEnd w:id="43"/>
            <w:bookmarkEnd w:id="44"/>
          </w:p>
        </w:tc>
        <w:tc>
          <w:tcPr>
            <w:tcW w:w="1695" w:type="dxa"/>
            <w:vAlign w:val="center"/>
          </w:tcPr>
          <w:p w14:paraId="0E8DFF21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其他费用（如有）</w:t>
            </w:r>
          </w:p>
        </w:tc>
        <w:tc>
          <w:tcPr>
            <w:tcW w:w="3404" w:type="dxa"/>
          </w:tcPr>
          <w:p w14:paraId="78815DAA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14:paraId="15F34A4E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/</w:t>
            </w:r>
          </w:p>
        </w:tc>
        <w:tc>
          <w:tcPr>
            <w:tcW w:w="1344" w:type="dxa"/>
          </w:tcPr>
          <w:p w14:paraId="31765C71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24C5272E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887B1E" w14:paraId="078D22D1" w14:textId="77777777">
        <w:trPr>
          <w:trHeight w:hRule="exact" w:val="422"/>
        </w:trPr>
        <w:tc>
          <w:tcPr>
            <w:tcW w:w="1022" w:type="dxa"/>
            <w:vAlign w:val="center"/>
          </w:tcPr>
          <w:p w14:paraId="627DB5E5" w14:textId="77777777" w:rsidR="00887B1E" w:rsidRDefault="00887B1E">
            <w:pPr>
              <w:pStyle w:val="ae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50" w:name="_Toc4609"/>
            <w:bookmarkStart w:id="51" w:name="_Toc18696"/>
            <w:r>
              <w:rPr>
                <w:rFonts w:ascii="宋体" w:hAnsi="宋体" w:cs="宋体" w:hint="eastAsia"/>
                <w:sz w:val="21"/>
                <w:szCs w:val="21"/>
              </w:rPr>
              <w:t>11</w:t>
            </w:r>
            <w:bookmarkEnd w:id="45"/>
            <w:bookmarkEnd w:id="46"/>
          </w:p>
        </w:tc>
        <w:tc>
          <w:tcPr>
            <w:tcW w:w="1695" w:type="dxa"/>
            <w:vAlign w:val="center"/>
          </w:tcPr>
          <w:p w14:paraId="0BB80EF3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……</w:t>
            </w:r>
          </w:p>
        </w:tc>
        <w:tc>
          <w:tcPr>
            <w:tcW w:w="3404" w:type="dxa"/>
          </w:tcPr>
          <w:p w14:paraId="2F224450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14:paraId="50A38834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/</w:t>
            </w:r>
          </w:p>
        </w:tc>
        <w:tc>
          <w:tcPr>
            <w:tcW w:w="1344" w:type="dxa"/>
          </w:tcPr>
          <w:p w14:paraId="2CAD163F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073B432F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887B1E" w14:paraId="53838A20" w14:textId="77777777">
        <w:trPr>
          <w:trHeight w:hRule="exact" w:val="422"/>
        </w:trPr>
        <w:tc>
          <w:tcPr>
            <w:tcW w:w="1022" w:type="dxa"/>
            <w:vAlign w:val="center"/>
          </w:tcPr>
          <w:p w14:paraId="4C7D5D01" w14:textId="77777777" w:rsidR="00887B1E" w:rsidRDefault="00887B1E">
            <w:pPr>
              <w:pStyle w:val="ae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52" w:name="_Toc2883"/>
            <w:bookmarkStart w:id="53" w:name="_Toc20820"/>
            <w:r>
              <w:rPr>
                <w:rFonts w:ascii="宋体" w:hAnsi="宋体" w:cs="宋体" w:hint="eastAsia"/>
                <w:sz w:val="21"/>
                <w:szCs w:val="21"/>
              </w:rPr>
              <w:t>12</w:t>
            </w:r>
            <w:bookmarkEnd w:id="47"/>
            <w:bookmarkEnd w:id="48"/>
          </w:p>
        </w:tc>
        <w:tc>
          <w:tcPr>
            <w:tcW w:w="1695" w:type="dxa"/>
            <w:vAlign w:val="center"/>
          </w:tcPr>
          <w:p w14:paraId="0065C83C" w14:textId="2D3EC25F" w:rsidR="00887B1E" w:rsidRDefault="006D404B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5168" behindDoc="0" locked="0" layoutInCell="1" allowOverlap="1" wp14:anchorId="45048698" wp14:editId="2E166C20">
                  <wp:simplePos x="0" y="0"/>
                  <wp:positionH relativeFrom="column">
                    <wp:posOffset>835025</wp:posOffset>
                  </wp:positionH>
                  <wp:positionV relativeFrom="paragraph">
                    <wp:posOffset>88265</wp:posOffset>
                  </wp:positionV>
                  <wp:extent cx="2194560" cy="2258060"/>
                  <wp:effectExtent l="0" t="0" r="0" b="0"/>
                  <wp:wrapNone/>
                  <wp:docPr id="3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22580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87B1E">
              <w:rPr>
                <w:rFonts w:ascii="宋体" w:hAnsi="宋体" w:cs="宋体" w:hint="eastAsia"/>
                <w:sz w:val="21"/>
                <w:szCs w:val="21"/>
              </w:rPr>
              <w:t>总计</w:t>
            </w:r>
          </w:p>
        </w:tc>
        <w:tc>
          <w:tcPr>
            <w:tcW w:w="7436" w:type="dxa"/>
            <w:gridSpan w:val="4"/>
          </w:tcPr>
          <w:p w14:paraId="5BBF433E" w14:textId="77777777" w:rsidR="00887B1E" w:rsidRDefault="00887B1E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</w:tbl>
    <w:p w14:paraId="7856C55D" w14:textId="77777777" w:rsidR="00887B1E" w:rsidRDefault="00887B1E">
      <w:pPr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8"/>
        </w:rPr>
      </w:pPr>
    </w:p>
    <w:p w14:paraId="33DE7586" w14:textId="77777777" w:rsidR="00887B1E" w:rsidRDefault="00887B1E">
      <w:pPr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8"/>
        </w:rPr>
      </w:pPr>
    </w:p>
    <w:p w14:paraId="784F6F84" w14:textId="77777777" w:rsidR="00887B1E" w:rsidRDefault="00887B1E">
      <w:pPr>
        <w:pStyle w:val="11"/>
        <w:spacing w:line="312" w:lineRule="auto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  <w:sz w:val="24"/>
          <w:szCs w:val="24"/>
        </w:rPr>
        <w:t xml:space="preserve">           </w:t>
      </w:r>
    </w:p>
    <w:p w14:paraId="1A7612FE" w14:textId="77777777" w:rsidR="00887B1E" w:rsidRDefault="00887B1E"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供应商名称（公章）：</w:t>
      </w:r>
      <w:r w:rsidR="008E64F1">
        <w:rPr>
          <w:rFonts w:hint="eastAsia"/>
          <w:color w:val="FF0000"/>
          <w:sz w:val="30"/>
          <w:szCs w:val="30"/>
          <w:u w:val="single"/>
        </w:rPr>
        <w:t>长期固定信息</w:t>
      </w:r>
      <w:r w:rsidR="008E64F1">
        <w:rPr>
          <w:rFonts w:hint="eastAsia"/>
          <w:color w:val="FF0000"/>
          <w:sz w:val="30"/>
          <w:szCs w:val="30"/>
          <w:u w:val="single"/>
        </w:rPr>
        <w:t>3</w:t>
      </w:r>
    </w:p>
    <w:p w14:paraId="3EC34D73" w14:textId="77777777" w:rsidR="00887B1E" w:rsidRDefault="008E64F1">
      <w:pPr>
        <w:spacing w:line="312" w:lineRule="auto"/>
        <w:rPr>
          <w:rFonts w:ascii="宋体" w:hAnsi="宋体" w:cs="宋体"/>
          <w:sz w:val="24"/>
          <w:szCs w:val="24"/>
        </w:rPr>
      </w:pPr>
      <w:r w:rsidRPr="008E64F1">
        <w:rPr>
          <w:rFonts w:ascii="宋体" w:hAnsi="宋体" w:cs="宋体" w:hint="eastAsia"/>
          <w:sz w:val="24"/>
          <w:szCs w:val="24"/>
          <w:highlight w:val="cyan"/>
        </w:rPr>
        <w:t>自动</w:t>
      </w:r>
      <w:r w:rsidRPr="008E64F1">
        <w:rPr>
          <w:rFonts w:ascii="宋体" w:hAnsi="宋体" w:cs="宋体" w:hint="eastAsia"/>
          <w:sz w:val="24"/>
          <w:szCs w:val="24"/>
        </w:rPr>
        <w:t xml:space="preserve"> 年 </w:t>
      </w:r>
      <w:r w:rsidRPr="008E64F1">
        <w:rPr>
          <w:rFonts w:ascii="宋体" w:hAnsi="宋体" w:cs="宋体" w:hint="eastAsia"/>
          <w:sz w:val="24"/>
          <w:szCs w:val="24"/>
          <w:highlight w:val="cyan"/>
        </w:rPr>
        <w:t>自动</w:t>
      </w:r>
      <w:r>
        <w:rPr>
          <w:rFonts w:ascii="宋体" w:hAnsi="宋体" w:cs="宋体" w:hint="eastAsia"/>
          <w:sz w:val="24"/>
          <w:szCs w:val="24"/>
        </w:rPr>
        <w:t xml:space="preserve"> </w:t>
      </w:r>
      <w:r w:rsidRPr="008E64F1">
        <w:rPr>
          <w:rFonts w:ascii="宋体" w:hAnsi="宋体" w:cs="宋体" w:hint="eastAsia"/>
          <w:sz w:val="24"/>
          <w:szCs w:val="24"/>
        </w:rPr>
        <w:t xml:space="preserve"> 月  </w:t>
      </w:r>
      <w:r w:rsidRPr="008E64F1">
        <w:rPr>
          <w:rFonts w:ascii="宋体" w:hAnsi="宋体" w:cs="宋体" w:hint="eastAsia"/>
          <w:sz w:val="24"/>
          <w:szCs w:val="24"/>
          <w:highlight w:val="cyan"/>
        </w:rPr>
        <w:t>自动</w:t>
      </w:r>
      <w:r>
        <w:rPr>
          <w:rFonts w:ascii="宋体" w:hAnsi="宋体" w:cs="宋体" w:hint="eastAsia"/>
          <w:sz w:val="24"/>
          <w:szCs w:val="24"/>
        </w:rPr>
        <w:t xml:space="preserve"> </w:t>
      </w:r>
      <w:r w:rsidRPr="008E64F1">
        <w:rPr>
          <w:rFonts w:ascii="宋体" w:hAnsi="宋体" w:cs="宋体" w:hint="eastAsia"/>
          <w:sz w:val="24"/>
          <w:szCs w:val="24"/>
        </w:rPr>
        <w:t>日</w:t>
      </w:r>
    </w:p>
    <w:p w14:paraId="0184DF5A" w14:textId="1134F9E9" w:rsidR="00887B1E" w:rsidRPr="003714EC" w:rsidRDefault="00887B1E" w:rsidP="004E0684">
      <w:pPr>
        <w:pStyle w:val="a8"/>
        <w:spacing w:before="45"/>
        <w:ind w:left="2788" w:right="2792"/>
        <w:outlineLvl w:val="0"/>
        <w:rPr>
          <w:rFonts w:ascii="宋体" w:hAnsi="宋体" w:cs="宋体" w:hint="eastAsia"/>
          <w:sz w:val="24"/>
          <w:szCs w:val="24"/>
        </w:rPr>
        <w:sectPr w:rsidR="00887B1E" w:rsidRPr="003714EC">
          <w:footerReference w:type="default" r:id="rId10"/>
          <w:headerReference w:type="default" r:id="rId9"/>
          <w:pgSz w:w="11907" w:h="16840"/>
          <w:pgMar w:top="1134" w:right="1191" w:bottom="1134" w:left="1304" w:header="851" w:footer="992" w:gutter="0"/>
          <w:cols w:space="720"/>
          <w:docGrid w:linePitch="380" w:charSpace="-5735"/>
        </w:sectPr>
      </w:pPr>
    </w:p>
    <w:bookmarkEnd w:id="49"/>
    <w:bookmarkEnd w:id="50"/>
    <w:bookmarkEnd w:id="51"/>
    <w:bookmarkEnd w:id="52"/>
    <w:bookmarkEnd w:id="53"/>
    <w:p w14:paraId="5884A5B0" w14:textId="77777777" w:rsidR="006D5187" w:rsidRPr="006D5187" w:rsidRDefault="006D5187" w:rsidP="006D5187">
      <w:pPr>
        <w:pStyle w:val="a4"/>
        <w:rPr>
          <w:rFonts w:hint="eastAsia"/>
        </w:rPr>
      </w:pPr>
    </w:p>
    <w:p>
      <w:r>
        <w:br w:type="page"/>
      </w:r>
    </w:p>
    <w:p w14:paraId="5D8A8E4A" w14:textId="7DE09CB4" w:rsidR="00887B1E" w:rsidRDefault="00887B1E">
      <w:pPr>
        <w:pStyle w:val="a8"/>
        <w:spacing w:before="45"/>
        <w:ind w:left="2788" w:right="2792"/>
        <w:jc w:val="center"/>
        <w:outlineLvl w:val="0"/>
        <w:rPr>
          <w:rFonts w:ascii="宋体" w:eastAsia="宋体" w:hAnsi="宋体" w:cs="宋体"/>
          <w:b/>
          <w:sz w:val="28"/>
          <w:szCs w:val="28"/>
        </w:rPr>
      </w:pPr>
      <w:bookmarkStart w:id="54" w:name="_Toc4745"/>
      <w:bookmarkStart w:id="55" w:name="_Toc7648"/>
      <w:bookmarkStart w:id="56" w:name="_Toc12680"/>
      <w:bookmarkStart w:id="57" w:name="_Toc521661359"/>
      <w:bookmarkStart w:id="58" w:name="_Toc1363"/>
      <w:bookmarkStart w:id="59" w:name="_Toc26750"/>
      <w:bookmarkStart w:id="60" w:name="_Toc13806"/>
      <w:r>
        <w:rPr>
          <w:rFonts w:ascii="宋体" w:eastAsia="宋体" w:hAnsi="宋体" w:cs="宋体" w:hint="eastAsia"/>
          <w:b/>
          <w:sz w:val="30"/>
          <w:szCs w:val="30"/>
        </w:rPr>
        <w:t>三、资格承诺函</w:t>
      </w:r>
      <w:bookmarkEnd w:id="54"/>
      <w:bookmarkEnd w:id="55"/>
    </w:p>
    <w:p w14:paraId="27819350" w14:textId="77777777" w:rsidR="00887B1E" w:rsidRDefault="00887B1E">
      <w:pPr>
        <w:pStyle w:val="a8"/>
        <w:rPr>
          <w:sz w:val="20"/>
        </w:rPr>
      </w:pPr>
    </w:p>
    <w:p w14:paraId="30FD2327" w14:textId="77777777" w:rsidR="00887B1E" w:rsidRDefault="003714EC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 w:rsidRPr="008E64F1">
        <w:rPr>
          <w:rFonts w:ascii="宋体" w:hAnsi="宋体" w:cs="宋体" w:hint="eastAsia"/>
          <w:sz w:val="24"/>
          <w:szCs w:val="24"/>
          <w:highlight w:val="yellow"/>
          <w:u w:val="single"/>
        </w:rPr>
        <w:t>（采购人</w:t>
      </w:r>
      <w:r w:rsidRPr="003714EC">
        <w:rPr>
          <w:rFonts w:ascii="宋体" w:hAnsi="宋体" w:cs="宋体" w:hint="eastAsia"/>
          <w:sz w:val="24"/>
          <w:szCs w:val="24"/>
          <w:highlight w:val="yellow"/>
          <w:u w:val="single"/>
        </w:rPr>
        <w:t>名称人为手动填写7</w:t>
      </w:r>
      <w:r w:rsidRPr="008E64F1">
        <w:rPr>
          <w:rFonts w:ascii="宋体" w:hAnsi="宋体" w:cs="宋体" w:hint="eastAsia"/>
          <w:sz w:val="24"/>
          <w:szCs w:val="24"/>
          <w:highlight w:val="yellow"/>
          <w:u w:val="single"/>
        </w:rPr>
        <w:t>）</w:t>
      </w:r>
      <w:r w:rsidR="00887B1E">
        <w:rPr>
          <w:rFonts w:ascii="宋体" w:hAnsi="宋体" w:cs="宋体" w:hint="eastAsia"/>
          <w:sz w:val="24"/>
          <w:szCs w:val="24"/>
        </w:rPr>
        <w:t>：</w:t>
      </w:r>
    </w:p>
    <w:p w14:paraId="7A3A66C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我单位作为本次采购项目的供应商，根据采购文件要求，现郑重承诺如下：</w:t>
      </w:r>
    </w:p>
    <w:p w14:paraId="2D8507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（一）符合《中华人民共和国政府采购法》第二十二条规定的条件；</w:t>
      </w:r>
    </w:p>
    <w:p w14:paraId="637510B9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1、具有独立承担民事责任的能力；</w:t>
      </w:r>
    </w:p>
    <w:p w14:paraId="1D0F728F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2、具有良好的商业信誉和健全的财务会计制度；</w:t>
      </w:r>
    </w:p>
    <w:p w14:paraId="74AA9A4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3、具有履行合同所必需的设备和专业技术能力；</w:t>
      </w:r>
    </w:p>
    <w:p w14:paraId="4FECCCA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4、有依法缴纳税收和社会保障资金的良好记录；</w:t>
      </w:r>
    </w:p>
    <w:p w14:paraId="4A7464CF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5、参加本次政府采购活动前三年内，在经营活动中没有重大违法记录；</w:t>
      </w:r>
    </w:p>
    <w:p w14:paraId="6E4C24E0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6、符合国家法律、行政法规规定的其他条件。</w:t>
      </w:r>
    </w:p>
    <w:p w14:paraId="7A2F90B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（二）我公司作为本项目参加政府采购活动的潜在供应商、法定代表人/单位负责人近3年内不具有行贿犯罪记录。</w:t>
      </w:r>
    </w:p>
    <w:p w14:paraId="0DD0D47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（三）我公司在截至响应截止日未被列入失信被执行人、重大税收违法案件当事人名单、政府采购严重违法失信行为记录名单。</w:t>
      </w:r>
    </w:p>
    <w:p w14:paraId="1F73B46C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（四）不属于为本项目提供整体设计、规范编制或者项目管理、监理、检测等服务的供应商。</w:t>
      </w:r>
    </w:p>
    <w:p w14:paraId="34DD48E2" w14:textId="19494CB3" w:rsidR="00887B1E" w:rsidRDefault="00490D6D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6192" behindDoc="0" locked="0" layoutInCell="1" allowOverlap="1" wp14:anchorId="31AAAB8E" wp14:editId="4C6BE3BC">
            <wp:simplePos x="0" y="0"/>
            <wp:positionH relativeFrom="column">
              <wp:posOffset>1043940</wp:posOffset>
            </wp:positionH>
            <wp:positionV relativeFrom="paragraph">
              <wp:posOffset>418465</wp:posOffset>
            </wp:positionV>
            <wp:extent cx="2194560" cy="2258060"/>
            <wp:effectExtent l="0" t="0" r="0" b="0"/>
            <wp:wrapNone/>
            <wp:docPr id="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B1E">
        <w:rPr>
          <w:rFonts w:ascii="宋体" w:hAnsi="宋体" w:cs="宋体" w:hint="eastAsia"/>
          <w:sz w:val="24"/>
          <w:szCs w:val="24"/>
        </w:rPr>
        <w:t>（五）不存在单位负责人为同一人或者存在直接控股、管理关系的不同供应商同时参加本采购项目（包组）投标的情况。</w:t>
      </w:r>
    </w:p>
    <w:p w14:paraId="2841E20A" w14:textId="0306070E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本公司对上述承诺的内容事项真实性负责。如经查实上述承诺的内容事项存在虚假，我公司愿意接受以提供虚假材料谋取中标追究法律责任。</w:t>
      </w:r>
    </w:p>
    <w:p w14:paraId="02896E9B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6D64E30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5266A8FC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476DBEDD" w14:textId="764A41AF" w:rsidR="003714EC" w:rsidRDefault="00887B1E" w:rsidP="003714EC"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供应商（单位盖章）：</w:t>
      </w:r>
      <w:proofErr w:type="spellStart"/>
      <w:r w:rsidR="00490D6D" w:rsidRPr="00490D6D">
        <w:rPr>
          <w:rFonts w:ascii="宋体" w:hAnsi="宋体" w:cs="宋体"/>
          <w:sz w:val="24"/>
          <w:szCs w:val="24"/>
        </w:rPr>
        <w:t>测试公司</w:t>
      </w:r>
      <w:proofErr w:type="spellEnd"/>
    </w:p>
    <w:p w14:paraId="583FECA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2767216E" w14:textId="068F224C" w:rsidR="003714EC" w:rsidRDefault="00887B1E" w:rsidP="003714EC"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日</w:t>
      </w:r>
      <w:r>
        <w:rPr>
          <w:rFonts w:ascii="宋体" w:hAnsi="宋体" w:cs="宋体" w:hint="eastAsia"/>
          <w:sz w:val="24"/>
          <w:szCs w:val="24"/>
        </w:rPr>
        <w:tab/>
        <w:t>期：</w:t>
      </w:r>
      <w:r w:rsidR="00B618DF" w:rsidRPr="00B618DF">
        <w:rPr>
          <w:rFonts w:ascii="宋体" w:hAnsi="宋体" w:cs="宋体" w:hint="eastAsia"/>
          <w:sz w:val="24"/>
          <w:szCs w:val="24"/>
        </w:rPr>
        <w:t>2022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年 </w:t>
      </w:r>
      <w:r w:rsidR="00B618DF">
        <w:rPr>
          <w:rFonts w:ascii="宋体" w:hAnsi="宋体" w:cs="宋体" w:hint="eastAsia"/>
          <w:sz w:val="24"/>
          <w:szCs w:val="24"/>
        </w:rPr>
        <w:t>10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月  </w:t>
      </w:r>
      <w:r w:rsidR="00B618DF">
        <w:rPr>
          <w:rFonts w:ascii="宋体" w:hAnsi="宋体" w:cs="宋体" w:hint="eastAsia"/>
          <w:sz w:val="24"/>
          <w:szCs w:val="24"/>
        </w:rPr>
        <w:t>3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>日</w:t>
      </w:r>
    </w:p>
    <w:p w14:paraId="3A7A537A" w14:textId="77777777" w:rsidR="00887B1E" w:rsidRPr="003714EC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  <w:sectPr w:rsidR="00887B1E" w:rsidRPr="003714EC">
          <w:pgSz w:w="11907" w:h="16840"/>
          <w:pgMar w:top="1134" w:right="1191" w:bottom="1134" w:left="1304" w:header="851" w:footer="992" w:gutter="0"/>
          <w:cols w:space="720"/>
          <w:docGrid w:linePitch="380" w:charSpace="-5735"/>
        </w:sectPr>
      </w:pPr>
    </w:p>
    <w:p w14:paraId="01E132FC" w14:textId="77777777" w:rsidR="00887B1E" w:rsidRDefault="00887B1E">
      <w:pPr>
        <w:snapToGrid w:val="0"/>
        <w:spacing w:beforeLines="50" w:before="156" w:afterLines="50" w:after="156" w:line="360" w:lineRule="auto"/>
        <w:jc w:val="center"/>
        <w:outlineLvl w:val="0"/>
        <w:rPr>
          <w:rFonts w:ascii="宋体" w:hAnsi="宋体" w:cs="宋体"/>
          <w:b/>
          <w:sz w:val="30"/>
          <w:szCs w:val="30"/>
        </w:rPr>
      </w:pPr>
      <w:bookmarkStart w:id="61" w:name="_Toc25525"/>
      <w:bookmarkStart w:id="62" w:name="_Toc14675"/>
      <w:r>
        <w:rPr>
          <w:rFonts w:ascii="宋体" w:hAnsi="宋体" w:cs="宋体" w:hint="eastAsia"/>
          <w:b/>
          <w:sz w:val="30"/>
          <w:szCs w:val="30"/>
        </w:rPr>
        <w:lastRenderedPageBreak/>
        <w:t>四、满足主要商务条款的承诺书</w:t>
      </w:r>
      <w:bookmarkEnd w:id="56"/>
      <w:bookmarkEnd w:id="57"/>
    </w:p>
    <w:p w14:paraId="376DA1D9" w14:textId="2AEB4B9E" w:rsidR="003714EC" w:rsidRDefault="00FF67A5" w:rsidP="003714EC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/>
          <w:sz w:val="24"/>
          <w:szCs w:val="24"/>
          <w:u w:val="single"/>
        </w:rPr>
        <w:t xml:space="preserve"> </w:t>
      </w:r>
      <w:proofErr w:type="spellStart"/>
      <w:r w:rsidRPr="00FF67A5">
        <w:rPr>
          <w:rFonts w:ascii="宋体" w:hAnsi="宋体" w:cs="宋体"/>
          <w:sz w:val="24"/>
          <w:szCs w:val="24"/>
          <w:u w:val="single"/>
        </w:rPr>
      </w:r>
      <w:proofErr w:type="spellEnd"/>
      <w:r>
        <w:rPr>
          <w:rFonts w:ascii="宋体" w:hAnsi="宋体" w:cs="宋体"/>
          <w:sz w:val="24"/>
          <w:szCs w:val="24"/>
          <w:u w:val="single"/>
        </w:rPr>
        <w:t xml:space="preserve">  </w:t>
      </w:r>
      <w:r w:rsidR="003714EC">
        <w:rPr>
          <w:rFonts w:ascii="宋体" w:hAnsi="宋体" w:cs="宋体" w:hint="eastAsia"/>
          <w:sz w:val="24"/>
          <w:szCs w:val="24"/>
        </w:rPr>
        <w:t>：</w:t>
      </w:r>
    </w:p>
    <w:p w14:paraId="03E6D36F" w14:textId="1714C4E3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我公司</w:t>
      </w:r>
      <w:r>
        <w:rPr>
          <w:rFonts w:ascii="宋体" w:hAnsi="宋体" w:cs="宋体" w:hint="eastAsia"/>
          <w:sz w:val="24"/>
          <w:szCs w:val="24"/>
        </w:rPr>
        <w:t>已阅读并充分理解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proofErr w:type="spellStart"/>
      <w:r w:rsidR="00FF67A5" w:rsidRPr="00FF67A5">
        <w:rPr>
          <w:rFonts w:ascii="宋体" w:hAnsi="宋体" w:cs="宋体"/>
          <w:sz w:val="24"/>
          <w:szCs w:val="24"/>
          <w:u w:val="single"/>
        </w:rPr>
      </w:r>
      <w:proofErr w:type="spellEnd"/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采购文件</w:t>
      </w:r>
      <w:r>
        <w:rPr>
          <w:rFonts w:ascii="宋体" w:hAnsi="宋体" w:cs="宋体"/>
          <w:sz w:val="24"/>
          <w:szCs w:val="24"/>
        </w:rPr>
        <w:t>中</w:t>
      </w:r>
      <w:r>
        <w:rPr>
          <w:rFonts w:ascii="宋体" w:hAnsi="宋体" w:cs="宋体" w:hint="eastAsia"/>
          <w:sz w:val="24"/>
          <w:szCs w:val="24"/>
        </w:rPr>
        <w:t>的各项条款，并在此承诺满足并接受本项目采购文件中的合同履行期限、付款方式、验收要求、违约责任等全部主要商务条款及合同条款</w:t>
      </w:r>
      <w:r>
        <w:rPr>
          <w:rFonts w:ascii="宋体" w:hAnsi="宋体" w:cs="宋体"/>
          <w:sz w:val="24"/>
          <w:szCs w:val="24"/>
        </w:rPr>
        <w:t xml:space="preserve">。 </w:t>
      </w:r>
    </w:p>
    <w:p w14:paraId="494A0C63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特此承诺！</w:t>
      </w:r>
    </w:p>
    <w:p w14:paraId="38C9FB3F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37B86C17" w14:textId="32A9A36C" w:rsidR="00887B1E" w:rsidRDefault="00582539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7B842320" wp14:editId="0FD67DED">
            <wp:simplePos x="0" y="0"/>
            <wp:positionH relativeFrom="column">
              <wp:posOffset>2855595</wp:posOffset>
            </wp:positionH>
            <wp:positionV relativeFrom="paragraph">
              <wp:posOffset>248920</wp:posOffset>
            </wp:positionV>
            <wp:extent cx="2194560" cy="2258060"/>
            <wp:effectExtent l="0" t="0" r="0" b="0"/>
            <wp:wrapNone/>
            <wp:docPr id="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177DC8" w14:textId="77777777" w:rsidR="00887B1E" w:rsidRPr="003714EC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color w:val="FF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法定代表人（或授权代表）签字或盖章：</w:t>
      </w:r>
      <w:r w:rsidR="003714EC" w:rsidRPr="003714EC">
        <w:rPr>
          <w:rFonts w:ascii="宋体" w:hAnsi="宋体" w:cs="宋体" w:hint="eastAsia"/>
          <w:color w:val="FF0000"/>
          <w:sz w:val="24"/>
          <w:szCs w:val="24"/>
        </w:rPr>
        <w:t xml:space="preserve">长期固定信息4   </w:t>
      </w:r>
    </w:p>
    <w:p w14:paraId="554129D0" w14:textId="77777777" w:rsidR="00887B1E" w:rsidRDefault="00887B1E" w:rsidP="00083DF8">
      <w:pPr>
        <w:pStyle w:val="a4"/>
        <w:tabs>
          <w:tab w:val="left" w:pos="7371"/>
        </w:tabs>
      </w:pPr>
    </w:p>
    <w:p w14:paraId="3FEDE754" w14:textId="5B9FE0A5" w:rsidR="00887B1E" w:rsidRDefault="00887B1E" w:rsidP="003714EC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供应商名称（盖章）：</w:t>
      </w:r>
      <w:proofErr w:type="spellStart"/>
      <w:r w:rsidR="00490D6D" w:rsidRPr="00490D6D">
        <w:rPr>
          <w:rFonts w:ascii="宋体" w:hAnsi="宋体" w:cs="宋体"/>
          <w:sz w:val="24"/>
          <w:szCs w:val="24"/>
        </w:rPr>
        <w:t>测试公司</w:t>
      </w:r>
      <w:proofErr w:type="spellEnd"/>
      <w:r w:rsidR="003714EC" w:rsidRPr="00490D6D">
        <w:rPr>
          <w:rFonts w:ascii="宋体" w:hAnsi="宋体" w:cs="宋体"/>
          <w:sz w:val="24"/>
          <w:szCs w:val="24"/>
        </w:rPr>
        <w:t xml:space="preserve"> </w:t>
      </w:r>
      <w:r w:rsidR="003714EC">
        <w:rPr>
          <w:sz w:val="30"/>
          <w:szCs w:val="30"/>
          <w:u w:val="single"/>
        </w:rPr>
        <w:t xml:space="preserve">  </w:t>
      </w:r>
    </w:p>
    <w:p w14:paraId="24D06865" w14:textId="6A1B2D25" w:rsidR="003714EC" w:rsidRDefault="00B618DF" w:rsidP="003714EC">
      <w:pPr>
        <w:spacing w:line="312" w:lineRule="auto"/>
        <w:ind w:firstLineChars="300" w:firstLine="7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2022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年 </w:t>
      </w:r>
      <w:r>
        <w:rPr>
          <w:rFonts w:ascii="宋体" w:hAnsi="宋体" w:cs="宋体" w:hint="eastAsia"/>
          <w:sz w:val="24"/>
          <w:szCs w:val="24"/>
        </w:rPr>
        <w:t>10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月  </w:t>
      </w:r>
      <w:r>
        <w:rPr>
          <w:rFonts w:ascii="宋体" w:hAnsi="宋体" w:cs="宋体" w:hint="eastAsia"/>
          <w:sz w:val="24"/>
          <w:szCs w:val="24"/>
        </w:rPr>
        <w:t>3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>日</w:t>
      </w:r>
    </w:p>
    <w:p w14:paraId="6A41AD3A" w14:textId="77777777" w:rsidR="00887B1E" w:rsidRDefault="00887B1E">
      <w:pPr>
        <w:spacing w:line="312" w:lineRule="auto"/>
        <w:ind w:right="480" w:firstLineChars="2700" w:firstLine="759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szCs w:val="28"/>
        </w:rPr>
        <w:tab/>
      </w:r>
    </w:p>
    <w:p w14:paraId="749F6F4C" w14:textId="77777777" w:rsidR="00887B1E" w:rsidRDefault="00887B1E">
      <w:pPr>
        <w:spacing w:line="312" w:lineRule="auto"/>
        <w:ind w:firstLine="420"/>
        <w:rPr>
          <w:rFonts w:ascii="宋体" w:hAnsi="宋体" w:cs="宋体"/>
          <w:b/>
          <w:szCs w:val="28"/>
        </w:rPr>
      </w:pPr>
    </w:p>
    <w:p w14:paraId="237D9FA9" w14:textId="77777777" w:rsidR="00887B1E" w:rsidRDefault="00887B1E">
      <w:pPr>
        <w:spacing w:line="312" w:lineRule="auto"/>
        <w:rPr>
          <w:rFonts w:ascii="宋体" w:hAnsi="宋体" w:cs="宋体"/>
          <w:b/>
          <w:szCs w:val="28"/>
        </w:rPr>
      </w:pPr>
    </w:p>
    <w:p w14:paraId="2562E359" w14:textId="77777777" w:rsidR="00887B1E" w:rsidRDefault="00887B1E">
      <w:pPr>
        <w:spacing w:line="312" w:lineRule="auto"/>
        <w:rPr>
          <w:rFonts w:ascii="宋体" w:hAnsi="宋体" w:cs="宋体"/>
          <w:b/>
          <w:szCs w:val="28"/>
        </w:rPr>
      </w:pPr>
    </w:p>
    <w:p w14:paraId="5DB895B6" w14:textId="77777777" w:rsidR="00887B1E" w:rsidRDefault="00887B1E">
      <w:pPr>
        <w:spacing w:line="312" w:lineRule="auto"/>
        <w:ind w:firstLineChars="200" w:firstLine="480"/>
        <w:rPr>
          <w:rFonts w:ascii="宋体" w:hAnsi="宋体" w:cs="宋体"/>
          <w:color w:val="FF0000"/>
          <w:sz w:val="24"/>
          <w:szCs w:val="24"/>
        </w:rPr>
      </w:pPr>
    </w:p>
    <w:p w14:paraId="0D5452CB" w14:textId="77777777" w:rsidR="00887B1E" w:rsidRDefault="00887B1E">
      <w:pPr>
        <w:snapToGrid w:val="0"/>
        <w:spacing w:beforeLines="50" w:before="156" w:afterLines="50" w:after="156" w:line="360" w:lineRule="auto"/>
        <w:jc w:val="center"/>
        <w:outlineLvl w:val="0"/>
        <w:rPr>
          <w:rFonts w:ascii="宋体" w:hAnsi="宋体" w:cs="宋体"/>
          <w:b/>
          <w:szCs w:val="28"/>
        </w:rPr>
      </w:pPr>
      <w:r>
        <w:rPr>
          <w:rFonts w:ascii="宋体" w:hAnsi="宋体" w:cs="宋体" w:hint="eastAsia"/>
          <w:b/>
          <w:szCs w:val="28"/>
        </w:rPr>
        <w:br w:type="page"/>
      </w:r>
      <w:bookmarkStart w:id="63" w:name="_Toc24184"/>
      <w:bookmarkStart w:id="64" w:name="_Toc12170"/>
      <w:r>
        <w:rPr>
          <w:rFonts w:ascii="宋体" w:hAnsi="宋体" w:cs="宋体" w:hint="eastAsia"/>
          <w:b/>
          <w:sz w:val="30"/>
          <w:szCs w:val="30"/>
        </w:rPr>
        <w:lastRenderedPageBreak/>
        <w:t>五、法定代表人授权委托书</w:t>
      </w:r>
      <w:bookmarkEnd w:id="58"/>
      <w:bookmarkEnd w:id="59"/>
    </w:p>
    <w:p w14:paraId="76F8E9E5" w14:textId="476A1A63" w:rsidR="00887B1E" w:rsidRDefault="00887B1E">
      <w:pPr>
        <w:tabs>
          <w:tab w:val="left" w:pos="6300"/>
        </w:tabs>
        <w:snapToGrid w:val="0"/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致：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FF67A5">
        <w:rPr>
          <w:rFonts w:ascii="宋体" w:hAnsi="宋体" w:cs="宋体"/>
          <w:sz w:val="24"/>
          <w:szCs w:val="24"/>
          <w:u w:val="single"/>
        </w:rPr>
        <w:t xml:space="preserve">  </w:t>
      </w:r>
      <w:proofErr w:type="spellStart"/>
      <w:r w:rsidR="00FF67A5" w:rsidRPr="00FF67A5">
        <w:rPr>
          <w:rFonts w:ascii="宋体" w:hAnsi="宋体" w:cs="宋体"/>
          <w:sz w:val="24"/>
          <w:szCs w:val="24"/>
          <w:u w:val="single"/>
        </w:rPr>
      </w:r>
      <w:proofErr w:type="spellEnd"/>
      <w:r w:rsidR="00FF67A5">
        <w:rPr>
          <w:rFonts w:ascii="宋体" w:hAnsi="宋体" w:cs="宋体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：</w:t>
      </w:r>
    </w:p>
    <w:p w14:paraId="4631E037" w14:textId="13A357DD" w:rsidR="00887B1E" w:rsidRDefault="00887B1E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（法定代表人名称）是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proofErr w:type="spellStart"/>
      <w:r w:rsidR="00FF67A5" w:rsidRPr="00FF67A5">
        <w:rPr>
          <w:rFonts w:ascii="宋体" w:hAnsi="宋体" w:cs="宋体"/>
          <w:sz w:val="24"/>
          <w:szCs w:val="24"/>
          <w:u w:val="single"/>
        </w:rPr>
        <w:t>测试公司</w:t>
      </w:r>
      <w:proofErr w:type="spellEnd"/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的法定代表人，特授权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（被授权人姓名及身份证代码）电话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代表我单位全权办理上述项目的</w:t>
      </w:r>
      <w:proofErr w:type="gramStart"/>
      <w:r>
        <w:rPr>
          <w:rFonts w:ascii="宋体" w:hAnsi="宋体" w:cs="宋体" w:hint="eastAsia"/>
          <w:sz w:val="24"/>
          <w:szCs w:val="24"/>
        </w:rPr>
        <w:t>询</w:t>
      </w:r>
      <w:proofErr w:type="gramEnd"/>
      <w:r>
        <w:rPr>
          <w:rFonts w:ascii="宋体" w:hAnsi="宋体" w:cs="宋体" w:hint="eastAsia"/>
          <w:sz w:val="24"/>
          <w:szCs w:val="24"/>
        </w:rPr>
        <w:t>比、签约等具体工作，并签署全部有关文件、协议及合同。</w:t>
      </w:r>
    </w:p>
    <w:p w14:paraId="027378B9" w14:textId="77777777" w:rsidR="00887B1E" w:rsidRDefault="00887B1E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我单位对被授权人的签字负全部责任。</w:t>
      </w:r>
    </w:p>
    <w:p w14:paraId="22EB0369" w14:textId="77777777" w:rsidR="00887B1E" w:rsidRDefault="00887B1E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在撤消授权的书面通知以前，本授权书一直有效。被授权人在授权书有效期内签署的所有文件不因授权的撤消而失效。</w:t>
      </w:r>
    </w:p>
    <w:p w14:paraId="2CEEA173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</w:p>
    <w:p w14:paraId="59B47C23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</w:p>
    <w:p w14:paraId="7C0B2FDD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被授权人：     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</w:rPr>
        <w:t xml:space="preserve">                           法定代表人：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</w:p>
    <w:p w14:paraId="543839BB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（签字或盖章）                             （签字或盖章）</w:t>
      </w:r>
    </w:p>
    <w:p w14:paraId="0C0B8BEF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</w:p>
    <w:p w14:paraId="320410DD" w14:textId="22B0E9DA" w:rsidR="00887B1E" w:rsidRDefault="00582539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74479D7" wp14:editId="25FC4532">
            <wp:simplePos x="0" y="0"/>
            <wp:positionH relativeFrom="column">
              <wp:posOffset>669290</wp:posOffset>
            </wp:positionH>
            <wp:positionV relativeFrom="paragraph">
              <wp:posOffset>144145</wp:posOffset>
            </wp:positionV>
            <wp:extent cx="2194560" cy="2258060"/>
            <wp:effectExtent l="0" t="0" r="0" b="0"/>
            <wp:wrapNone/>
            <wp:docPr id="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07BB3C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（附：法定代表人、被授权人身份证正反面复印件）</w:t>
      </w:r>
    </w:p>
    <w:p w14:paraId="00A6DB8C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           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</w:rPr>
        <w:t xml:space="preserve">                  </w:t>
      </w:r>
    </w:p>
    <w:p w14:paraId="1C4128CF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</w:p>
    <w:p w14:paraId="0AC7415B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供应商（单位盖章）：</w:t>
      </w:r>
    </w:p>
    <w:p w14:paraId="1922E8DC" w14:textId="77777777" w:rsidR="00887B1E" w:rsidRDefault="00AF4389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</w:p>
    <w:p w14:paraId="6B4C02DE" w14:textId="5D0D2555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日</w:t>
      </w:r>
      <w:r>
        <w:rPr>
          <w:rFonts w:ascii="宋体" w:hAnsi="宋体" w:cs="宋体" w:hint="eastAsia"/>
          <w:sz w:val="24"/>
          <w:szCs w:val="24"/>
        </w:rPr>
        <w:tab/>
        <w:t xml:space="preserve">期： </w:t>
      </w:r>
      <w:r w:rsidR="00271B14">
        <w:rPr>
          <w:rFonts w:ascii="宋体" w:hAnsi="宋体" w:cs="宋体" w:hint="eastAsia"/>
          <w:sz w:val="24"/>
          <w:szCs w:val="24"/>
        </w:rPr>
        <w:t>2022</w:t>
      </w:r>
      <w:r>
        <w:rPr>
          <w:rFonts w:ascii="宋体" w:hAnsi="宋体" w:cs="宋体" w:hint="eastAsia"/>
          <w:sz w:val="24"/>
          <w:szCs w:val="24"/>
        </w:rPr>
        <w:t xml:space="preserve"> 年 </w:t>
      </w:r>
      <w:r w:rsidR="008C035F">
        <w:rPr>
          <w:rFonts w:ascii="宋体" w:hAnsi="宋体" w:cs="宋体" w:hint="eastAsia"/>
          <w:sz w:val="24"/>
          <w:szCs w:val="24"/>
        </w:rPr>
        <w:t>10</w:t>
      </w:r>
      <w:r>
        <w:rPr>
          <w:rFonts w:ascii="宋体" w:hAnsi="宋体" w:cs="宋体" w:hint="eastAsia"/>
          <w:sz w:val="24"/>
          <w:szCs w:val="24"/>
        </w:rPr>
        <w:t xml:space="preserve">  月  </w:t>
      </w:r>
      <w:r w:rsidR="008C035F">
        <w:rPr>
          <w:rFonts w:ascii="宋体" w:hAnsi="宋体" w:cs="宋体" w:hint="eastAsia"/>
          <w:sz w:val="24"/>
          <w:szCs w:val="24"/>
        </w:rPr>
        <w:t>3</w:t>
      </w:r>
      <w:r>
        <w:rPr>
          <w:rFonts w:ascii="宋体" w:hAnsi="宋体" w:cs="宋体" w:hint="eastAsia"/>
          <w:sz w:val="24"/>
          <w:szCs w:val="24"/>
        </w:rPr>
        <w:t xml:space="preserve"> 日</w:t>
      </w:r>
    </w:p>
    <w:p w14:paraId="5E16F705" w14:textId="77777777" w:rsidR="00887B1E" w:rsidRDefault="00887B1E">
      <w:pPr>
        <w:pStyle w:val="a4"/>
        <w:rPr>
          <w:rFonts w:cs="宋体"/>
          <w:szCs w:val="24"/>
        </w:rPr>
      </w:pPr>
    </w:p>
    <w:p w14:paraId="320F607F" w14:textId="77777777" w:rsidR="00887B1E" w:rsidRDefault="00887B1E">
      <w:pPr>
        <w:pStyle w:val="a4"/>
        <w:rPr>
          <w:rFonts w:cs="宋体"/>
          <w:szCs w:val="24"/>
        </w:rPr>
      </w:pPr>
    </w:p>
    <w:p w14:paraId="12F5AE46" w14:textId="77777777" w:rsidR="00887B1E" w:rsidRDefault="00887B1E">
      <w:pPr>
        <w:pStyle w:val="a4"/>
        <w:rPr>
          <w:rFonts w:cs="宋体"/>
          <w:szCs w:val="24"/>
        </w:rPr>
      </w:pPr>
    </w:p>
    <w:p w14:paraId="762B6780" w14:textId="77777777" w:rsidR="00887B1E" w:rsidRDefault="00887B1E">
      <w:pPr>
        <w:pStyle w:val="a4"/>
        <w:rPr>
          <w:rFonts w:cs="宋体"/>
          <w:szCs w:val="24"/>
        </w:rPr>
      </w:pPr>
    </w:p>
    <w:p w14:paraId="7A2EA2EA" w14:textId="77777777" w:rsidR="00887B1E" w:rsidRDefault="00887B1E">
      <w:pPr>
        <w:pStyle w:val="a4"/>
        <w:rPr>
          <w:rFonts w:cs="宋体"/>
          <w:szCs w:val="24"/>
        </w:rPr>
      </w:pPr>
    </w:p>
    <w:p w14:paraId="6A2CF04E" w14:textId="77777777" w:rsidR="00887B1E" w:rsidRDefault="00887B1E">
      <w:pPr>
        <w:pStyle w:val="a8"/>
        <w:spacing w:after="13"/>
        <w:ind w:left="2788" w:right="2792"/>
        <w:jc w:val="center"/>
      </w:pPr>
    </w:p>
    <w:p w14:paraId="4711BB40" w14:textId="0908D0BA" w:rsidR="00887B1E" w:rsidRDefault="00887B1E" w:rsidP="00357AFB">
      <w:pPr>
        <w:pStyle w:val="a8"/>
        <w:spacing w:after="13"/>
        <w:ind w:left="2788" w:right="2792"/>
        <w:jc w:val="center"/>
        <w:outlineLvl w:val="0"/>
      </w:pPr>
      <w:r>
        <w:br w:type="page"/>
      </w:r>
      <w:bookmarkEnd w:id="60"/>
      <w:bookmarkEnd w:id="61"/>
      <w:bookmarkEnd w:id="62"/>
      <w:bookmarkEnd w:id="63"/>
      <w:bookmarkEnd w:id="64"/>
      <w:r w:rsidR="00357AFB">
        <w:lastRenderedPageBreak/>
        <w:t xml:space="preserve"> </w:t>
      </w:r>
    </w:p>
    <w:p>
      <w:r>
        <w:br w:type="page"/>
      </w:r>
    </w:p>
    <w:p w14:paraId="751B3891" w14:textId="5FFEFD4A" w:rsidR="00887B1E" w:rsidRDefault="00887B1E">
      <w:pPr>
        <w:pStyle w:val="a8"/>
        <w:spacing w:after="13"/>
        <w:ind w:left="2788" w:right="2792"/>
        <w:jc w:val="center"/>
        <w:outlineLvl w:val="0"/>
        <w:rPr>
          <w:rFonts w:ascii="宋体" w:eastAsia="宋体" w:hAnsi="宋体" w:cs="宋体"/>
          <w:b/>
          <w:sz w:val="28"/>
          <w:szCs w:val="28"/>
        </w:rPr>
      </w:pPr>
      <w:bookmarkStart w:id="65" w:name="_Toc4745"/>
      <w:bookmarkStart w:id="66" w:name="_Toc7648"/>
      <w:bookmarkStart w:id="67" w:name="_Toc12680"/>
      <w:bookmarkStart w:id="68" w:name="_Toc521661359"/>
      <w:bookmarkStart w:id="69" w:name="_Toc1363"/>
      <w:bookmarkStart w:id="70" w:name="_Toc28944"/>
      <w:bookmarkStart w:id="71" w:name="_Toc22587"/>
      <w:r>
        <w:rPr>
          <w:rFonts w:ascii="宋体" w:eastAsia="宋体" w:hAnsi="宋体" w:cs="宋体" w:hint="eastAsia"/>
          <w:b/>
          <w:sz w:val="30"/>
          <w:szCs w:val="30"/>
        </w:rPr>
        <w:t>六、技术偏离表</w:t>
      </w:r>
      <w:bookmarkEnd w:id="65"/>
      <w:bookmarkEnd w:id="66"/>
    </w:p>
    <w:tbl>
      <w:tblPr>
        <w:tblW w:w="9297" w:type="dxa"/>
        <w:tblInd w:w="162" w:type="dxa"/>
        <w:tblBorders>
          <w:top w:val="double" w:sz="2" w:space="0" w:color="2B2B2B"/>
          <w:left w:val="double" w:sz="2" w:space="0" w:color="2B2B2B"/>
          <w:bottom w:val="double" w:sz="2" w:space="0" w:color="2B2B2B"/>
          <w:right w:val="double" w:sz="2" w:space="0" w:color="2B2B2B"/>
          <w:insideH w:val="double" w:sz="2" w:space="0" w:color="2B2B2B"/>
          <w:insideV w:val="double" w:sz="2" w:space="0" w:color="2B2B2B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3"/>
        <w:gridCol w:w="1390"/>
        <w:gridCol w:w="2006"/>
        <w:gridCol w:w="3015"/>
        <w:gridCol w:w="1390"/>
        <w:gridCol w:w="753"/>
      </w:tblGrid>
      <w:tr w:rsidR="00887B1E" w14:paraId="77A0719F" w14:textId="77777777">
        <w:trPr>
          <w:trHeight w:val="394"/>
        </w:trPr>
        <w:tc>
          <w:tcPr>
            <w:tcW w:w="743" w:type="dxa"/>
          </w:tcPr>
          <w:p w14:paraId="30560265" w14:textId="77777777" w:rsidR="00887B1E" w:rsidRDefault="00887B1E">
            <w:pPr>
              <w:pStyle w:val="TableParagraph"/>
              <w:spacing w:before="3"/>
              <w:ind w:left="193"/>
              <w:rPr>
                <w:b/>
                <w:sz w:val="19"/>
              </w:rPr>
            </w:pPr>
            <w:r>
              <w:rPr>
                <w:b/>
                <w:sz w:val="19"/>
              </w:rPr>
              <w:t>序号</w:t>
            </w:r>
          </w:p>
        </w:tc>
        <w:tc>
          <w:tcPr>
            <w:tcW w:w="1390" w:type="dxa"/>
          </w:tcPr>
          <w:p w14:paraId="6EA6AFEF" w14:textId="77777777" w:rsidR="00887B1E" w:rsidRDefault="00887B1E">
            <w:pPr>
              <w:pStyle w:val="TableParagraph"/>
              <w:spacing w:before="3"/>
              <w:ind w:left="355"/>
              <w:rPr>
                <w:b/>
                <w:sz w:val="19"/>
              </w:rPr>
            </w:pPr>
            <w:r>
              <w:rPr>
                <w:b/>
                <w:sz w:val="19"/>
              </w:rPr>
              <w:t>标的名称</w:t>
            </w:r>
          </w:p>
        </w:tc>
        <w:tc>
          <w:tcPr>
            <w:tcW w:w="2006" w:type="dxa"/>
          </w:tcPr>
          <w:p w14:paraId="0BB85C76" w14:textId="77777777" w:rsidR="00887B1E" w:rsidRDefault="00887B1E">
            <w:pPr>
              <w:pStyle w:val="TableParagraph"/>
              <w:spacing w:before="3"/>
              <w:ind w:left="500"/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  <w:lang w:val="en-US"/>
              </w:rPr>
              <w:t>采购</w:t>
            </w:r>
            <w:r>
              <w:rPr>
                <w:b/>
                <w:sz w:val="19"/>
              </w:rPr>
              <w:t>技术要求</w:t>
            </w:r>
          </w:p>
        </w:tc>
        <w:tc>
          <w:tcPr>
            <w:tcW w:w="3015" w:type="dxa"/>
          </w:tcPr>
          <w:p w14:paraId="3ABFDF6D" w14:textId="77777777" w:rsidR="00887B1E" w:rsidRDefault="00887B1E">
            <w:pPr>
              <w:pStyle w:val="TableParagraph"/>
              <w:spacing w:before="3"/>
              <w:ind w:left="765"/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  <w:lang w:val="en-US"/>
              </w:rPr>
              <w:t>供应商</w:t>
            </w:r>
            <w:r>
              <w:rPr>
                <w:b/>
                <w:sz w:val="19"/>
              </w:rPr>
              <w:t>提供响应内容</w:t>
            </w:r>
          </w:p>
        </w:tc>
        <w:tc>
          <w:tcPr>
            <w:tcW w:w="1390" w:type="dxa"/>
          </w:tcPr>
          <w:p w14:paraId="6DEB3A27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偏离程度</w:t>
            </w: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7422D709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备注</w:t>
            </w:r>
          </w:p>
        </w:tc>
      </w:tr>
      <w:tr w:rsidR="00887B1E" w14:paraId="6AB82A0E" w14:textId="77777777">
        <w:trPr>
          <w:trHeight w:val="398"/>
        </w:trPr>
        <w:tc>
          <w:tcPr>
            <w:tcW w:w="743" w:type="dxa"/>
          </w:tcPr>
          <w:p w14:paraId="6133DC9E" w14:textId="77777777" w:rsidR="00887B1E" w:rsidRDefault="00AF4389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  <w:r w:rsidRPr="00AF4389">
              <w:rPr>
                <w:rFonts w:hint="eastAsia"/>
                <w:sz w:val="24"/>
                <w:szCs w:val="24"/>
                <w:highlight w:val="cyan"/>
                <w:u w:val="single"/>
              </w:rPr>
              <w:t>自动</w:t>
            </w:r>
          </w:p>
        </w:tc>
        <w:tc>
          <w:tcPr>
            <w:tcW w:w="1390" w:type="dxa"/>
          </w:tcPr>
          <w:p w14:paraId="1DA37CFB" w14:textId="77777777" w:rsidR="00887B1E" w:rsidRDefault="00AF4389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  <w:r w:rsidRPr="00AF4389">
              <w:rPr>
                <w:rFonts w:hint="eastAsia"/>
                <w:sz w:val="24"/>
                <w:szCs w:val="24"/>
                <w:highlight w:val="cyan"/>
                <w:u w:val="single"/>
              </w:rPr>
              <w:t>自动</w:t>
            </w:r>
          </w:p>
        </w:tc>
        <w:tc>
          <w:tcPr>
            <w:tcW w:w="2006" w:type="dxa"/>
          </w:tcPr>
          <w:p w14:paraId="23FE6C06" w14:textId="77777777" w:rsidR="00887B1E" w:rsidRDefault="00AF4389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  <w:r w:rsidRPr="00AF4389">
              <w:rPr>
                <w:rFonts w:hint="eastAsia"/>
                <w:sz w:val="24"/>
                <w:szCs w:val="24"/>
                <w:highlight w:val="cyan"/>
                <w:u w:val="single"/>
              </w:rPr>
              <w:t>自动</w:t>
            </w:r>
          </w:p>
        </w:tc>
        <w:tc>
          <w:tcPr>
            <w:tcW w:w="3015" w:type="dxa"/>
          </w:tcPr>
          <w:p w14:paraId="7282D68D" w14:textId="77777777" w:rsidR="00887B1E" w:rsidRDefault="00AF4389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手动</w:t>
            </w:r>
          </w:p>
        </w:tc>
        <w:tc>
          <w:tcPr>
            <w:tcW w:w="1390" w:type="dxa"/>
          </w:tcPr>
          <w:p w14:paraId="206DDE27" w14:textId="77777777" w:rsidR="00887B1E" w:rsidRDefault="00AF4389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  <w:r>
              <w:rPr>
                <w:rFonts w:hint="eastAsia"/>
                <w:b/>
                <w:sz w:val="19"/>
              </w:rPr>
              <w:t>手动</w:t>
            </w: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31F04C9E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00003C49" w14:textId="77777777">
        <w:trPr>
          <w:trHeight w:val="398"/>
        </w:trPr>
        <w:tc>
          <w:tcPr>
            <w:tcW w:w="743" w:type="dxa"/>
          </w:tcPr>
          <w:p w14:paraId="36324110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40F6E4D2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5AB5163E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70232D13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108528F7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5F815755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5889138D" w14:textId="77777777">
        <w:trPr>
          <w:trHeight w:val="398"/>
        </w:trPr>
        <w:tc>
          <w:tcPr>
            <w:tcW w:w="743" w:type="dxa"/>
          </w:tcPr>
          <w:p w14:paraId="24157F48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67C0C0ED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68B62E92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30257526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280C120A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721CDE4D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383FBBA1" w14:textId="77777777">
        <w:trPr>
          <w:trHeight w:val="398"/>
        </w:trPr>
        <w:tc>
          <w:tcPr>
            <w:tcW w:w="743" w:type="dxa"/>
          </w:tcPr>
          <w:p w14:paraId="1DBFF180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67A076D7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11FC10EB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0E21AFB0" w14:textId="1B60AAB0" w:rsidR="00887B1E" w:rsidRDefault="001E2BC9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  <w:r>
              <w:rPr>
                <w:rFonts w:hint="eastAsia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1AFC7AC0" wp14:editId="453B9F72">
                  <wp:simplePos x="0" y="0"/>
                  <wp:positionH relativeFrom="column">
                    <wp:posOffset>1734185</wp:posOffset>
                  </wp:positionH>
                  <wp:positionV relativeFrom="paragraph">
                    <wp:posOffset>194945</wp:posOffset>
                  </wp:positionV>
                  <wp:extent cx="2194560" cy="2258060"/>
                  <wp:effectExtent l="0" t="0" r="0" b="0"/>
                  <wp:wrapNone/>
                  <wp:docPr id="7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22580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390" w:type="dxa"/>
          </w:tcPr>
          <w:p w14:paraId="3D5D9BC6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4B2DD48B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440B1FD4" w14:textId="77777777">
        <w:trPr>
          <w:trHeight w:val="398"/>
        </w:trPr>
        <w:tc>
          <w:tcPr>
            <w:tcW w:w="743" w:type="dxa"/>
          </w:tcPr>
          <w:p w14:paraId="000DCEE2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2CC65AD7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5097C06C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68BDE04D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5752C77B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1DBBADE6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68D07467" w14:textId="77777777">
        <w:trPr>
          <w:trHeight w:val="398"/>
        </w:trPr>
        <w:tc>
          <w:tcPr>
            <w:tcW w:w="743" w:type="dxa"/>
          </w:tcPr>
          <w:p w14:paraId="79D0E898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5E781497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3FBACAFC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7C09EF20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242786B4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1B676668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7FC6770E" w14:textId="77777777">
        <w:trPr>
          <w:trHeight w:val="398"/>
        </w:trPr>
        <w:tc>
          <w:tcPr>
            <w:tcW w:w="743" w:type="dxa"/>
          </w:tcPr>
          <w:p w14:paraId="200E7E58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6711B129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2CC65EC4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512E5C1F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7A90DFB5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22E329C7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2D21DF23" w14:textId="77777777">
        <w:trPr>
          <w:trHeight w:val="398"/>
        </w:trPr>
        <w:tc>
          <w:tcPr>
            <w:tcW w:w="743" w:type="dxa"/>
          </w:tcPr>
          <w:p w14:paraId="7BD24407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4C88A8C5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31BF5A85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150068B3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4BBD6056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3B259DC2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  <w:tr w:rsidR="00887B1E" w14:paraId="4E13C4B4" w14:textId="77777777">
        <w:trPr>
          <w:trHeight w:val="398"/>
        </w:trPr>
        <w:tc>
          <w:tcPr>
            <w:tcW w:w="743" w:type="dxa"/>
          </w:tcPr>
          <w:p w14:paraId="077A1C62" w14:textId="77777777" w:rsidR="00887B1E" w:rsidRDefault="00887B1E">
            <w:pPr>
              <w:pStyle w:val="TableParagraph"/>
              <w:spacing w:before="3"/>
              <w:ind w:left="193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729F86D5" w14:textId="77777777" w:rsidR="00887B1E" w:rsidRDefault="00887B1E">
            <w:pPr>
              <w:pStyle w:val="TableParagraph"/>
              <w:spacing w:before="3"/>
              <w:ind w:left="355"/>
              <w:jc w:val="center"/>
              <w:rPr>
                <w:b/>
                <w:sz w:val="19"/>
              </w:rPr>
            </w:pPr>
          </w:p>
        </w:tc>
        <w:tc>
          <w:tcPr>
            <w:tcW w:w="2006" w:type="dxa"/>
          </w:tcPr>
          <w:p w14:paraId="6D049229" w14:textId="77777777" w:rsidR="00887B1E" w:rsidRDefault="00887B1E">
            <w:pPr>
              <w:pStyle w:val="TableParagraph"/>
              <w:spacing w:before="3"/>
              <w:ind w:left="500"/>
              <w:jc w:val="center"/>
              <w:rPr>
                <w:b/>
                <w:sz w:val="19"/>
              </w:rPr>
            </w:pPr>
          </w:p>
        </w:tc>
        <w:tc>
          <w:tcPr>
            <w:tcW w:w="3015" w:type="dxa"/>
          </w:tcPr>
          <w:p w14:paraId="6368279A" w14:textId="77777777" w:rsidR="00887B1E" w:rsidRDefault="00887B1E">
            <w:pPr>
              <w:pStyle w:val="TableParagraph"/>
              <w:spacing w:before="3"/>
              <w:ind w:left="765"/>
              <w:jc w:val="center"/>
              <w:rPr>
                <w:b/>
                <w:sz w:val="19"/>
              </w:rPr>
            </w:pPr>
          </w:p>
        </w:tc>
        <w:tc>
          <w:tcPr>
            <w:tcW w:w="1390" w:type="dxa"/>
          </w:tcPr>
          <w:p w14:paraId="2DC430C3" w14:textId="77777777" w:rsidR="00887B1E" w:rsidRDefault="00887B1E">
            <w:pPr>
              <w:pStyle w:val="TableParagraph"/>
              <w:spacing w:before="3"/>
              <w:ind w:left="356"/>
              <w:jc w:val="center"/>
              <w:rPr>
                <w:b/>
                <w:sz w:val="19"/>
              </w:rPr>
            </w:pPr>
          </w:p>
        </w:tc>
        <w:tc>
          <w:tcPr>
            <w:tcW w:w="753" w:type="dxa"/>
            <w:tcBorders>
              <w:right w:val="double" w:sz="2" w:space="0" w:color="7F7F7F"/>
            </w:tcBorders>
          </w:tcPr>
          <w:p w14:paraId="5A8F7F4E" w14:textId="77777777" w:rsidR="00887B1E" w:rsidRDefault="00887B1E">
            <w:pPr>
              <w:pStyle w:val="TableParagraph"/>
              <w:spacing w:before="3"/>
              <w:ind w:left="201"/>
              <w:jc w:val="center"/>
              <w:rPr>
                <w:b/>
                <w:sz w:val="19"/>
              </w:rPr>
            </w:pPr>
          </w:p>
        </w:tc>
      </w:tr>
    </w:tbl>
    <w:p w14:paraId="676E0069" w14:textId="77777777" w:rsidR="00887B1E" w:rsidRDefault="00887B1E">
      <w:pPr>
        <w:pStyle w:val="a8"/>
        <w:spacing w:before="60"/>
        <w:ind w:left="106"/>
      </w:pPr>
    </w:p>
    <w:p w14:paraId="02129FE1" w14:textId="77777777" w:rsidR="00887B1E" w:rsidRDefault="00887B1E">
      <w:pPr>
        <w:pStyle w:val="a8"/>
        <w:spacing w:before="8"/>
        <w:rPr>
          <w:rFonts w:ascii="宋体" w:eastAsia="宋体" w:hAnsi="宋体" w:cs="宋体"/>
          <w:sz w:val="19"/>
          <w:lang w:bidi="zh-CN"/>
        </w:rPr>
      </w:pPr>
      <w:r>
        <w:rPr>
          <w:rFonts w:ascii="宋体" w:eastAsia="宋体" w:hAnsi="宋体" w:cs="宋体" w:hint="eastAsia"/>
          <w:sz w:val="19"/>
          <w:lang w:bidi="zh-CN"/>
        </w:rPr>
        <w:t>说明：</w:t>
      </w:r>
    </w:p>
    <w:p w14:paraId="1F8C2526" w14:textId="77777777" w:rsidR="00887B1E" w:rsidRDefault="00887B1E">
      <w:pPr>
        <w:pStyle w:val="a8"/>
        <w:spacing w:before="8"/>
        <w:rPr>
          <w:rFonts w:ascii="宋体" w:eastAsia="宋体" w:hAnsi="宋体" w:cs="宋体"/>
          <w:sz w:val="19"/>
          <w:lang w:val="zh-CN" w:bidi="zh-CN"/>
        </w:rPr>
      </w:pPr>
      <w:r>
        <w:rPr>
          <w:rFonts w:ascii="宋体" w:eastAsia="宋体" w:hAnsi="宋体" w:cs="宋体" w:hint="eastAsia"/>
          <w:sz w:val="19"/>
          <w:lang w:bidi="zh-CN"/>
        </w:rPr>
        <w:t>1.供应商</w:t>
      </w:r>
      <w:r>
        <w:rPr>
          <w:rFonts w:ascii="宋体" w:eastAsia="宋体" w:hAnsi="宋体" w:cs="宋体"/>
          <w:sz w:val="19"/>
          <w:lang w:val="zh-CN" w:bidi="zh-CN"/>
        </w:rPr>
        <w:t>应当如实填写上表“供应商提供响应内容”处内容，对询价通知书提出的要求和条件</w:t>
      </w:r>
      <w:proofErr w:type="gramStart"/>
      <w:r>
        <w:rPr>
          <w:rFonts w:ascii="宋体" w:eastAsia="宋体" w:hAnsi="宋体" w:cs="宋体"/>
          <w:sz w:val="19"/>
          <w:lang w:val="zh-CN" w:bidi="zh-CN"/>
        </w:rPr>
        <w:t>作出</w:t>
      </w:r>
      <w:proofErr w:type="gramEnd"/>
      <w:r>
        <w:rPr>
          <w:rFonts w:ascii="宋体" w:eastAsia="宋体" w:hAnsi="宋体" w:cs="宋体"/>
          <w:sz w:val="19"/>
          <w:lang w:val="zh-CN" w:bidi="zh-CN"/>
        </w:rPr>
        <w:t>明确响应，并列明</w:t>
      </w:r>
      <w:proofErr w:type="gramStart"/>
      <w:r>
        <w:rPr>
          <w:rFonts w:ascii="宋体" w:eastAsia="宋体" w:hAnsi="宋体" w:cs="宋体"/>
          <w:sz w:val="19"/>
          <w:lang w:val="zh-CN" w:bidi="zh-CN"/>
        </w:rPr>
        <w:t>具体响应</w:t>
      </w:r>
      <w:proofErr w:type="gramEnd"/>
      <w:r>
        <w:rPr>
          <w:rFonts w:ascii="宋体" w:eastAsia="宋体" w:hAnsi="宋体" w:cs="宋体"/>
          <w:sz w:val="19"/>
          <w:lang w:val="zh-CN" w:bidi="zh-CN"/>
        </w:rPr>
        <w:t>数值或内容，只注明符合、满足等无具体内容表述的，将视为未实质性满足询价通知书要求。</w:t>
      </w:r>
    </w:p>
    <w:p w14:paraId="5E79F54D" w14:textId="77777777" w:rsidR="00887B1E" w:rsidRDefault="00887B1E">
      <w:pPr>
        <w:pStyle w:val="afffff3"/>
        <w:tabs>
          <w:tab w:val="left" w:pos="769"/>
        </w:tabs>
        <w:ind w:left="0" w:right="217" w:firstLine="0"/>
        <w:jc w:val="left"/>
        <w:rPr>
          <w:sz w:val="19"/>
        </w:rPr>
      </w:pPr>
      <w:r>
        <w:rPr>
          <w:rFonts w:hint="eastAsia"/>
          <w:sz w:val="19"/>
          <w:lang w:val="en-US"/>
        </w:rPr>
        <w:t>2.</w:t>
      </w:r>
      <w:r>
        <w:rPr>
          <w:sz w:val="19"/>
        </w:rPr>
        <w:t>“偏离程度”处可填写满足或正偏离或负偏离。</w:t>
      </w:r>
    </w:p>
    <w:p w14:paraId="07C47B4B" w14:textId="77777777" w:rsidR="00887B1E" w:rsidRDefault="00887B1E">
      <w:pPr>
        <w:pStyle w:val="afffff3"/>
        <w:tabs>
          <w:tab w:val="left" w:pos="769"/>
        </w:tabs>
        <w:ind w:left="0" w:right="217" w:firstLine="0"/>
        <w:jc w:val="left"/>
        <w:rPr>
          <w:sz w:val="19"/>
        </w:rPr>
      </w:pPr>
      <w:r>
        <w:rPr>
          <w:rFonts w:hint="eastAsia"/>
          <w:sz w:val="19"/>
          <w:lang w:val="en-US"/>
        </w:rPr>
        <w:t>3.如要求提供</w:t>
      </w:r>
      <w:r>
        <w:rPr>
          <w:sz w:val="19"/>
        </w:rPr>
        <w:t>佐证</w:t>
      </w:r>
      <w:r>
        <w:rPr>
          <w:rFonts w:hint="eastAsia"/>
          <w:sz w:val="19"/>
          <w:lang w:val="en-US"/>
        </w:rPr>
        <w:t>的，</w:t>
      </w:r>
      <w:r>
        <w:rPr>
          <w:sz w:val="19"/>
        </w:rPr>
        <w:t>如直接复制询价通知书要求的参数但与佐证材料不符的，为无效</w:t>
      </w:r>
      <w:r>
        <w:rPr>
          <w:rFonts w:hint="eastAsia"/>
          <w:sz w:val="19"/>
          <w:lang w:val="en-US"/>
        </w:rPr>
        <w:t>响应</w:t>
      </w:r>
      <w:r>
        <w:rPr>
          <w:sz w:val="19"/>
        </w:rPr>
        <w:t>。</w:t>
      </w:r>
    </w:p>
    <w:p w14:paraId="17BAAA70" w14:textId="77777777" w:rsidR="00887B1E" w:rsidRDefault="00887B1E">
      <w:pPr>
        <w:pStyle w:val="afffff3"/>
        <w:tabs>
          <w:tab w:val="left" w:pos="769"/>
        </w:tabs>
        <w:ind w:left="0" w:right="217" w:firstLine="0"/>
        <w:jc w:val="left"/>
        <w:rPr>
          <w:sz w:val="19"/>
        </w:rPr>
      </w:pPr>
      <w:r>
        <w:rPr>
          <w:rFonts w:hint="eastAsia"/>
          <w:sz w:val="19"/>
          <w:lang w:val="en-US"/>
        </w:rPr>
        <w:t>4.</w:t>
      </w:r>
      <w:r>
        <w:rPr>
          <w:sz w:val="19"/>
        </w:rPr>
        <w:t>上表中“</w:t>
      </w:r>
      <w:r>
        <w:rPr>
          <w:rFonts w:hint="eastAsia"/>
          <w:sz w:val="19"/>
          <w:lang w:val="en-US"/>
        </w:rPr>
        <w:t>采购</w:t>
      </w:r>
      <w:r>
        <w:rPr>
          <w:sz w:val="19"/>
        </w:rPr>
        <w:t>技术要求”应详细填写</w:t>
      </w:r>
      <w:r>
        <w:rPr>
          <w:rFonts w:hint="eastAsia"/>
          <w:sz w:val="19"/>
          <w:lang w:val="en-US"/>
        </w:rPr>
        <w:t>询价通知书中</w:t>
      </w:r>
      <w:r>
        <w:rPr>
          <w:rFonts w:hint="eastAsia"/>
          <w:sz w:val="19"/>
        </w:rPr>
        <w:t>具体技术(参数)要求</w:t>
      </w:r>
      <w:r>
        <w:rPr>
          <w:sz w:val="19"/>
        </w:rPr>
        <w:t>。</w:t>
      </w:r>
    </w:p>
    <w:p w14:paraId="6F295B62" w14:textId="77777777" w:rsidR="00887B1E" w:rsidRDefault="00887B1E">
      <w:pPr>
        <w:pStyle w:val="afffff3"/>
        <w:tabs>
          <w:tab w:val="left" w:pos="769"/>
        </w:tabs>
        <w:spacing w:line="225" w:lineRule="auto"/>
        <w:ind w:left="0" w:right="217" w:firstLine="0"/>
        <w:jc w:val="left"/>
        <w:rPr>
          <w:sz w:val="19"/>
          <w:lang w:val="en-US"/>
        </w:rPr>
      </w:pPr>
    </w:p>
    <w:p w14:paraId="20A3B07F" w14:textId="77777777" w:rsidR="00887B1E" w:rsidRDefault="00887B1E">
      <w:pPr>
        <w:pStyle w:val="afffff3"/>
        <w:tabs>
          <w:tab w:val="left" w:pos="769"/>
        </w:tabs>
        <w:spacing w:line="225" w:lineRule="auto"/>
        <w:ind w:left="0" w:right="217" w:firstLine="0"/>
        <w:jc w:val="left"/>
        <w:rPr>
          <w:sz w:val="19"/>
          <w:lang w:val="en-US"/>
        </w:rPr>
      </w:pPr>
    </w:p>
    <w:p w14:paraId="42B6AF36" w14:textId="77777777" w:rsidR="00887B1E" w:rsidRDefault="00887B1E">
      <w:pPr>
        <w:pStyle w:val="afffff3"/>
        <w:tabs>
          <w:tab w:val="left" w:pos="769"/>
        </w:tabs>
        <w:spacing w:line="225" w:lineRule="auto"/>
        <w:ind w:left="0" w:right="217" w:firstLine="0"/>
        <w:jc w:val="left"/>
        <w:rPr>
          <w:sz w:val="19"/>
          <w:lang w:val="en-US"/>
        </w:rPr>
      </w:pPr>
    </w:p>
    <w:p w14:paraId="756C717F" w14:textId="77777777" w:rsidR="00887B1E" w:rsidRDefault="00887B1E">
      <w:pPr>
        <w:pStyle w:val="afffff3"/>
        <w:tabs>
          <w:tab w:val="left" w:pos="769"/>
        </w:tabs>
        <w:spacing w:line="225" w:lineRule="auto"/>
        <w:ind w:left="0" w:right="217" w:firstLine="0"/>
        <w:jc w:val="left"/>
        <w:rPr>
          <w:sz w:val="19"/>
          <w:lang w:val="en-US"/>
        </w:rPr>
      </w:pPr>
    </w:p>
    <w:p w14:paraId="5C4B0EE5" w14:textId="77777777" w:rsidR="00887B1E" w:rsidRDefault="00887B1E">
      <w:pPr>
        <w:pStyle w:val="afffff3"/>
        <w:tabs>
          <w:tab w:val="left" w:pos="769"/>
        </w:tabs>
        <w:spacing w:line="225" w:lineRule="auto"/>
        <w:ind w:left="0" w:right="217" w:firstLine="0"/>
        <w:jc w:val="left"/>
        <w:rPr>
          <w:sz w:val="19"/>
          <w:lang w:val="en-US"/>
        </w:rPr>
      </w:pPr>
    </w:p>
    <w:p w14:paraId="46874779" w14:textId="77777777" w:rsidR="00887B1E" w:rsidRDefault="00887B1E">
      <w:pPr>
        <w:pStyle w:val="afffff3"/>
        <w:tabs>
          <w:tab w:val="left" w:pos="769"/>
        </w:tabs>
        <w:spacing w:line="225" w:lineRule="auto"/>
        <w:ind w:left="0" w:right="217" w:firstLine="0"/>
        <w:jc w:val="left"/>
        <w:rPr>
          <w:sz w:val="19"/>
          <w:lang w:val="en-US"/>
        </w:rPr>
      </w:pPr>
    </w:p>
    <w:p w14:paraId="4ECDD675" w14:textId="77777777" w:rsidR="00887B1E" w:rsidRDefault="00887B1E">
      <w:pPr>
        <w:pStyle w:val="afffff3"/>
        <w:tabs>
          <w:tab w:val="left" w:pos="769"/>
        </w:tabs>
        <w:spacing w:line="225" w:lineRule="auto"/>
        <w:ind w:left="0" w:right="217" w:firstLine="0"/>
        <w:jc w:val="left"/>
        <w:rPr>
          <w:sz w:val="19"/>
          <w:lang w:val="en-US"/>
        </w:rPr>
      </w:pPr>
    </w:p>
    <w:p w14:paraId="49A916C0" w14:textId="77777777" w:rsidR="00887B1E" w:rsidRDefault="00887B1E">
      <w:pPr>
        <w:pStyle w:val="afffff3"/>
        <w:tabs>
          <w:tab w:val="left" w:pos="769"/>
        </w:tabs>
        <w:spacing w:line="225" w:lineRule="auto"/>
        <w:ind w:left="0" w:right="217" w:firstLine="0"/>
        <w:jc w:val="left"/>
        <w:rPr>
          <w:sz w:val="19"/>
          <w:lang w:val="en-US"/>
        </w:rPr>
      </w:pPr>
    </w:p>
    <w:p w14:paraId="76DAB231" w14:textId="6D343C2C" w:rsidR="00887B1E" w:rsidRDefault="00887B1E">
      <w:pPr>
        <w:spacing w:line="312" w:lineRule="auto"/>
        <w:jc w:val="center"/>
        <w:rPr>
          <w:rFonts w:ascii="宋体" w:hAnsi="宋体" w:cs="宋体"/>
          <w:b/>
          <w:szCs w:val="28"/>
        </w:rPr>
      </w:pPr>
      <w:r>
        <w:rPr>
          <w:rFonts w:ascii="宋体" w:hAnsi="宋体" w:cs="宋体" w:hint="eastAsia"/>
          <w:b/>
          <w:szCs w:val="28"/>
        </w:rPr>
        <w:br w:type="page"/>
      </w:r>
      <w:bookmarkStart w:id="72" w:name="_Toc25883"/>
      <w:bookmarkStart w:id="73" w:name="_Toc2503"/>
      <w:r w:rsidR="001E2BC9">
        <w:rPr>
          <w:rFonts w:hint="eastAsia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2FDE2AD" wp14:editId="6DA1A498">
            <wp:simplePos x="0" y="0"/>
            <wp:positionH relativeFrom="column">
              <wp:posOffset>4178300</wp:posOffset>
            </wp:positionH>
            <wp:positionV relativeFrom="paragraph">
              <wp:posOffset>263525</wp:posOffset>
            </wp:positionV>
            <wp:extent cx="2194560" cy="2258060"/>
            <wp:effectExtent l="0" t="0" r="0" b="0"/>
            <wp:wrapNone/>
            <wp:docPr id="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cs="宋体" w:hint="eastAsia"/>
          <w:b/>
          <w:sz w:val="30"/>
          <w:szCs w:val="30"/>
        </w:rPr>
        <w:t>七、项目实施方案</w:t>
      </w:r>
      <w:bookmarkEnd w:id="67"/>
      <w:bookmarkEnd w:id="68"/>
    </w:p>
    <w:p w14:paraId="3EF2F7F7" w14:textId="77777777" w:rsidR="00887B1E" w:rsidRDefault="00887B1E">
      <w:pPr>
        <w:spacing w:line="312" w:lineRule="auto"/>
        <w:rPr>
          <w:rFonts w:ascii="宋体" w:hAnsi="宋体" w:cs="宋体"/>
          <w:b/>
          <w:sz w:val="24"/>
          <w:szCs w:val="24"/>
        </w:rPr>
      </w:pPr>
    </w:p>
    <w:p w14:paraId="0A1F8371" w14:textId="77777777" w:rsidR="00887B1E" w:rsidRDefault="00887B1E">
      <w:pPr>
        <w:spacing w:line="312" w:lineRule="auto"/>
        <w:rPr>
          <w:sz w:val="20"/>
        </w:rPr>
      </w:pPr>
      <w:r>
        <w:rPr>
          <w:rFonts w:hint="eastAsia"/>
          <w:sz w:val="20"/>
        </w:rPr>
        <w:t>内容不限于：服务方案、项目团队人员、保证措施、服务承诺、类似业绩等内容（格式及内容自定）</w:t>
      </w:r>
    </w:p>
    <w:p w14:paraId="76024F2E" w14:textId="77777777" w:rsidR="00887B1E" w:rsidRDefault="00887B1E">
      <w:pPr>
        <w:pStyle w:val="a8"/>
        <w:jc w:val="center"/>
        <w:rPr>
          <w:sz w:val="20"/>
        </w:rPr>
      </w:pPr>
    </w:p>
    <w:p w14:paraId="51A47C57" w14:textId="77777777" w:rsidR="00887B1E" w:rsidRDefault="00887B1E">
      <w:pPr>
        <w:pStyle w:val="a8"/>
        <w:spacing w:before="5"/>
        <w:rPr>
          <w:sz w:val="25"/>
        </w:rPr>
      </w:pPr>
    </w:p>
    <w:p w14:paraId="2E42ED59" w14:textId="77777777" w:rsidR="00154E9B" w:rsidRPr="00154E9B" w:rsidRDefault="00154E9B" w:rsidP="00154E9B">
      <w:pPr>
        <w:rPr>
          <w:highlight w:val="cyan"/>
        </w:rPr>
      </w:pPr>
      <w:r w:rsidRPr="00154E9B">
        <w:rPr>
          <w:rFonts w:hint="eastAsia"/>
          <w:highlight w:val="cyan"/>
        </w:rPr>
        <w:t>使用者填好自己的方案模板</w:t>
      </w:r>
    </w:p>
    <w:p w14:paraId="58983DB5" w14:textId="77777777" w:rsidR="00887B1E" w:rsidRDefault="005C75DF">
      <w:pPr>
        <w:pStyle w:val="a8"/>
        <w:spacing w:before="60"/>
        <w:ind w:left="106"/>
      </w:pPr>
      <w:r w:rsidRPr="00154E9B">
        <w:rPr>
          <w:rFonts w:hint="eastAsia"/>
          <w:highlight w:val="cyan"/>
        </w:rPr>
        <w:t>选择之前预存固定方案</w:t>
      </w:r>
    </w:p>
    <w:p w14:paraId="63842271" w14:textId="77777777" w:rsidR="00887B1E" w:rsidRPr="005C75DF" w:rsidRDefault="00887B1E">
      <w:pPr>
        <w:pStyle w:val="a8"/>
        <w:rPr>
          <w:sz w:val="22"/>
        </w:rPr>
      </w:pPr>
    </w:p>
    <w:p w14:paraId="5F2A3326" w14:textId="77777777" w:rsidR="00887B1E" w:rsidRDefault="00887B1E">
      <w:pPr>
        <w:pStyle w:val="a8"/>
        <w:spacing w:before="3"/>
        <w:rPr>
          <w:sz w:val="29"/>
        </w:rPr>
      </w:pPr>
    </w:p>
    <w:p w14:paraId="70F91A6F" w14:textId="44D1E49A" w:rsidR="00826380" w:rsidRDefault="00887B1E" w:rsidP="00826380">
      <w:pPr>
        <w:pStyle w:val="5"/>
        <w:spacing w:before="1"/>
        <w:ind w:left="100" w:firstLine="0"/>
        <w:jc w:val="center"/>
        <w:rPr>
          <w:rFonts w:ascii="宋体" w:hAnsi="宋体" w:cs="宋体"/>
          <w:sz w:val="30"/>
          <w:szCs w:val="30"/>
        </w:rPr>
      </w:pPr>
      <w:r>
        <w:br w:type="page"/>
      </w:r>
    </w:p>
    <w:p w14:paraId="1C44EFEE" w14:textId="77777777" w:rsidR="00887B1E" w:rsidRDefault="00887B1E">
      <w:pPr>
        <w:pStyle w:val="30"/>
        <w:spacing w:before="0" w:after="0" w:line="312" w:lineRule="auto"/>
        <w:rPr>
          <w:rFonts w:ascii="宋体" w:hAnsi="宋体" w:cs="宋体"/>
          <w:sz w:val="24"/>
          <w:szCs w:val="24"/>
        </w:rPr>
      </w:pPr>
    </w:p>
    <w:p w14:paraId="2ED418EB" w14:textId="5C5534C9" w:rsidR="00887B1E" w:rsidRDefault="00887B1E" w:rsidP="00826380">
      <w:pPr>
        <w:pStyle w:val="30"/>
        <w:spacing w:before="0" w:after="0" w:line="312" w:lineRule="auto"/>
        <w:ind w:left="3765"/>
      </w:pPr>
      <w:bookmarkStart w:id="74" w:name="_Toc26391"/>
      <w:bookmarkStart w:id="75" w:name="_Toc15359"/>
      <w:r>
        <w:rPr>
          <w:rFonts w:ascii="宋体" w:hAnsi="宋体" w:cs="宋体" w:hint="eastAsia"/>
          <w:sz w:val="28"/>
          <w:szCs w:val="28"/>
        </w:rPr>
        <w:br w:type="page"/>
      </w:r>
      <w:bookmarkEnd w:id="69"/>
      <w:bookmarkEnd w:id="70"/>
      <w:bookmarkEnd w:id="71"/>
      <w:bookmarkEnd w:id="72"/>
      <w:bookmarkEnd w:id="73"/>
      <w:bookmarkEnd w:id="74"/>
      <w:bookmarkEnd w:id="75"/>
      <w:r w:rsidR="00826380">
        <w:lastRenderedPageBreak/>
        <w:t xml:space="preserve"> </w:t>
      </w:r>
    </w:p>
    <w:sectPr w:rsidR="00887B1E" w:rsidSect="00357AFB">
      <w:headerReference w:type="default" r:id="rId9"/>
      <w:footerReference w:type="default" r:id="rId10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6E0D4" w14:textId="77777777" w:rsidR="004C0517" w:rsidRDefault="004C0517">
      <w:r>
        <w:separator/>
      </w:r>
    </w:p>
  </w:endnote>
  <w:endnote w:type="continuationSeparator" w:id="0">
    <w:p w14:paraId="094DEC65" w14:textId="77777777" w:rsidR="004C0517" w:rsidRDefault="004C0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8B0B2" w14:textId="70C2ACCD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0A7EE5" wp14:editId="15015FB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2540" t="0" r="0" b="0"/>
              <wp:wrapNone/>
              <wp:docPr id="9" name="文本框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FB0734" w14:textId="77777777" w:rsidR="00887B1E" w:rsidRDefault="00887B1E">
                          <w:pPr>
                            <w:pStyle w:val="af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0A7EE5"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6" type="#_x0000_t202" style="position:absolute;margin-left:0;margin-top:0;width:4.55pt;height:10.3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" filled="f" stroked="f">
              <v:textbox style="mso-fit-shape-to-text:t" inset="0,0,0,0">
                <w:txbxContent>
                  <w:p w14:paraId="73FB0734" w14:textId="77777777" w:rsidR="00887B1E" w:rsidRDefault="00887B1E">
                    <w:pPr>
                      <w:pStyle w:val="af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083DF8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DD85F" w14:textId="7CEF0146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90D0810" wp14:editId="7EF0F4D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0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AABD70D" w14:textId="77777777" w:rsidR="00887B1E" w:rsidRDefault="00887B1E">
                          <w:pPr>
                            <w:pStyle w:val="af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0D0810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7" type="#_x0000_t202" style="position:absolute;margin-left:0;margin-top:0;width:9.05pt;height:10.3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" filled="f" stroked="f">
              <v:textbox style="mso-fit-shape-to-text:t" inset="0,0,0,0">
                <w:txbxContent>
                  <w:p w14:paraId="4AABD70D" w14:textId="77777777" w:rsidR="00887B1E" w:rsidRDefault="00887B1E">
                    <w:pPr>
                      <w:pStyle w:val="af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083DF8">
                      <w:rPr>
                        <w:noProof/>
                      </w:rP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FC3AC" w14:textId="77777777" w:rsidR="004C0517" w:rsidRDefault="004C0517">
      <w:r>
        <w:separator/>
      </w:r>
    </w:p>
  </w:footnote>
  <w:footnote w:type="continuationSeparator" w:id="0">
    <w:p w14:paraId="3A257EE9" w14:textId="77777777" w:rsidR="004C0517" w:rsidRDefault="004C05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C55FC" w14:textId="77777777" w:rsidR="00887B1E" w:rsidRDefault="00887B1E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3A4B87"/>
    <w:multiLevelType w:val="multilevel"/>
    <w:tmpl w:val="813A4B87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1" w15:restartNumberingAfterBreak="0">
    <w:nsid w:val="8461FADE"/>
    <w:multiLevelType w:val="multilevel"/>
    <w:tmpl w:val="8461FADE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2" w15:restartNumberingAfterBreak="0">
    <w:nsid w:val="B973D82D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1025" w:firstLine="0"/>
      </w:pPr>
    </w:lvl>
  </w:abstractNum>
  <w:abstractNum w:abstractNumId="3" w15:restartNumberingAfterBreak="0">
    <w:nsid w:val="DCBA6B53"/>
    <w:multiLevelType w:val="multilevel"/>
    <w:tmpl w:val="DCBA6B53"/>
    <w:lvl w:ilvl="0">
      <w:start w:val="1"/>
      <w:numFmt w:val="decimal"/>
      <w:lvlText w:val="%1."/>
      <w:lvlJc w:val="left"/>
      <w:pPr>
        <w:ind w:left="672" w:hanging="183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6" w:hanging="304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2">
      <w:numFmt w:val="bullet"/>
      <w:lvlText w:val="•"/>
      <w:lvlJc w:val="left"/>
      <w:pPr>
        <w:ind w:left="800" w:hanging="30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047" w:hanging="30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295" w:hanging="30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42" w:hanging="30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790" w:hanging="30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037" w:hanging="30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285" w:hanging="304"/>
      </w:pPr>
      <w:rPr>
        <w:rFonts w:hint="default"/>
        <w:lang w:val="zh-CN" w:eastAsia="zh-CN" w:bidi="zh-CN"/>
      </w:rPr>
    </w:lvl>
  </w:abstractNum>
  <w:abstractNum w:abstractNumId="4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num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num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80"/>
        </w:tabs>
        <w:ind w:left="4880" w:hanging="420"/>
      </w:pPr>
      <w:rPr>
        <w:rFonts w:ascii="Wingdings" w:hAnsi="Wingdings" w:hint="default"/>
      </w:r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11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num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14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15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167B83A2"/>
    <w:multiLevelType w:val="singleLevel"/>
    <w:tmpl w:val="167B83A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7" w15:restartNumberingAfterBreak="0">
    <w:nsid w:val="2470EC97"/>
    <w:multiLevelType w:val="multilevel"/>
    <w:tmpl w:val="2470EC97"/>
    <w:lvl w:ilvl="0">
      <w:start w:val="1"/>
      <w:numFmt w:val="decimal"/>
      <w:lvlText w:val="%1."/>
      <w:lvlJc w:val="left"/>
      <w:pPr>
        <w:ind w:left="287" w:hanging="206"/>
      </w:pPr>
      <w:rPr>
        <w:rFonts w:ascii="微软雅黑" w:eastAsia="微软雅黑" w:hAnsi="微软雅黑" w:cs="微软雅黑" w:hint="default"/>
        <w:b/>
        <w:bCs/>
        <w:spacing w:val="-7"/>
        <w:w w:val="11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6" w:hanging="361"/>
      </w:pPr>
      <w:rPr>
        <w:rFonts w:ascii="宋体" w:eastAsia="宋体" w:hAnsi="宋体" w:cs="宋体" w:hint="default"/>
        <w:spacing w:val="-3"/>
        <w:w w:val="64"/>
        <w:sz w:val="19"/>
        <w:szCs w:val="19"/>
        <w:lang w:val="zh-CN" w:eastAsia="zh-CN" w:bidi="zh-CN"/>
      </w:rPr>
    </w:lvl>
    <w:lvl w:ilvl="2">
      <w:numFmt w:val="bullet"/>
      <w:lvlText w:val="•"/>
      <w:lvlJc w:val="left"/>
      <w:pPr>
        <w:ind w:left="1457" w:hanging="36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19" w:hanging="36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81" w:hanging="36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943" w:hanging="36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106" w:hanging="36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268" w:hanging="36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430" w:hanging="361"/>
      </w:pPr>
      <w:rPr>
        <w:rFonts w:hint="default"/>
        <w:lang w:val="zh-CN" w:eastAsia="zh-CN" w:bidi="zh-CN"/>
      </w:rPr>
    </w:lvl>
  </w:abstractNum>
  <w:abstractNum w:abstractNumId="18" w15:restartNumberingAfterBreak="0">
    <w:nsid w:val="39E3BF09"/>
    <w:multiLevelType w:val="singleLevel"/>
    <w:tmpl w:val="39E3BF09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40897A63"/>
    <w:multiLevelType w:val="singleLevel"/>
    <w:tmpl w:val="40897A63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732B89B3"/>
    <w:multiLevelType w:val="singleLevel"/>
    <w:tmpl w:val="732B89B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1" w15:restartNumberingAfterBreak="0">
    <w:nsid w:val="7DEC2089"/>
    <w:multiLevelType w:val="multilevel"/>
    <w:tmpl w:val="7DEC2089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num w:numId="1" w16cid:durableId="2136898219">
    <w:abstractNumId w:val="11"/>
  </w:num>
  <w:num w:numId="2" w16cid:durableId="1012415980">
    <w:abstractNumId w:val="7"/>
  </w:num>
  <w:num w:numId="3" w16cid:durableId="1045250987">
    <w:abstractNumId w:val="13"/>
  </w:num>
  <w:num w:numId="4" w16cid:durableId="860362035">
    <w:abstractNumId w:val="9"/>
  </w:num>
  <w:num w:numId="5" w16cid:durableId="185405666">
    <w:abstractNumId w:val="15"/>
  </w:num>
  <w:num w:numId="6" w16cid:durableId="1424107234">
    <w:abstractNumId w:val="6"/>
  </w:num>
  <w:num w:numId="7" w16cid:durableId="1802728947">
    <w:abstractNumId w:val="10"/>
  </w:num>
  <w:num w:numId="8" w16cid:durableId="1331717434">
    <w:abstractNumId w:val="12"/>
  </w:num>
  <w:num w:numId="9" w16cid:durableId="529343537">
    <w:abstractNumId w:val="5"/>
  </w:num>
  <w:num w:numId="10" w16cid:durableId="696810287">
    <w:abstractNumId w:val="14"/>
  </w:num>
  <w:num w:numId="11" w16cid:durableId="370769871">
    <w:abstractNumId w:val="4"/>
  </w:num>
  <w:num w:numId="12" w16cid:durableId="89393779">
    <w:abstractNumId w:val="8"/>
  </w:num>
  <w:num w:numId="13" w16cid:durableId="167333513">
    <w:abstractNumId w:val="16"/>
  </w:num>
  <w:num w:numId="14" w16cid:durableId="840586020">
    <w:abstractNumId w:val="18"/>
  </w:num>
  <w:num w:numId="15" w16cid:durableId="1405448882">
    <w:abstractNumId w:val="21"/>
  </w:num>
  <w:num w:numId="16" w16cid:durableId="1558130983">
    <w:abstractNumId w:val="0"/>
  </w:num>
  <w:num w:numId="17" w16cid:durableId="1626353470">
    <w:abstractNumId w:val="1"/>
  </w:num>
  <w:num w:numId="18" w16cid:durableId="233512932">
    <w:abstractNumId w:val="3"/>
  </w:num>
  <w:num w:numId="19" w16cid:durableId="939528414">
    <w:abstractNumId w:val="17"/>
  </w:num>
  <w:num w:numId="20" w16cid:durableId="1260258153">
    <w:abstractNumId w:val="20"/>
  </w:num>
  <w:num w:numId="21" w16cid:durableId="226650017">
    <w:abstractNumId w:val="19"/>
  </w:num>
  <w:num w:numId="22" w16cid:durableId="1652900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8320C"/>
    <w:rsid w:val="00083DF8"/>
    <w:rsid w:val="0008422C"/>
    <w:rsid w:val="000E232C"/>
    <w:rsid w:val="000E3326"/>
    <w:rsid w:val="0011647C"/>
    <w:rsid w:val="00116BB6"/>
    <w:rsid w:val="00117275"/>
    <w:rsid w:val="001173E3"/>
    <w:rsid w:val="001306AD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92985"/>
    <w:rsid w:val="001A3E64"/>
    <w:rsid w:val="001F74AE"/>
    <w:rsid w:val="002122FC"/>
    <w:rsid w:val="0021327B"/>
    <w:rsid w:val="0021481B"/>
    <w:rsid w:val="0021595A"/>
    <w:rsid w:val="00223B9B"/>
    <w:rsid w:val="0022691C"/>
    <w:rsid w:val="002676F5"/>
    <w:rsid w:val="00271B14"/>
    <w:rsid w:val="00297EC4"/>
    <w:rsid w:val="002B0676"/>
    <w:rsid w:val="002C7EDF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48D3"/>
    <w:rsid w:val="003E69B4"/>
    <w:rsid w:val="003E7CAB"/>
    <w:rsid w:val="003F7078"/>
    <w:rsid w:val="00421287"/>
    <w:rsid w:val="0043243B"/>
    <w:rsid w:val="00460545"/>
    <w:rsid w:val="0046079F"/>
    <w:rsid w:val="00490D6D"/>
    <w:rsid w:val="00493794"/>
    <w:rsid w:val="00495D1A"/>
    <w:rsid w:val="0049754E"/>
    <w:rsid w:val="004A1198"/>
    <w:rsid w:val="004A2061"/>
    <w:rsid w:val="004B4D5B"/>
    <w:rsid w:val="004C0517"/>
    <w:rsid w:val="004C55B8"/>
    <w:rsid w:val="004D31C8"/>
    <w:rsid w:val="00507899"/>
    <w:rsid w:val="005106F8"/>
    <w:rsid w:val="00521003"/>
    <w:rsid w:val="00521F48"/>
    <w:rsid w:val="00531162"/>
    <w:rsid w:val="00537A61"/>
    <w:rsid w:val="00544AC9"/>
    <w:rsid w:val="0055266E"/>
    <w:rsid w:val="0055762B"/>
    <w:rsid w:val="00562F84"/>
    <w:rsid w:val="00580744"/>
    <w:rsid w:val="00582539"/>
    <w:rsid w:val="005911B8"/>
    <w:rsid w:val="005C530A"/>
    <w:rsid w:val="005C75DF"/>
    <w:rsid w:val="005C7A84"/>
    <w:rsid w:val="005F22A3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C353F"/>
    <w:rsid w:val="006C7CD3"/>
    <w:rsid w:val="00723BC4"/>
    <w:rsid w:val="00731090"/>
    <w:rsid w:val="007442A0"/>
    <w:rsid w:val="00755658"/>
    <w:rsid w:val="00773049"/>
    <w:rsid w:val="00791D34"/>
    <w:rsid w:val="007A3A16"/>
    <w:rsid w:val="007B2D2A"/>
    <w:rsid w:val="007C77CA"/>
    <w:rsid w:val="007D57AF"/>
    <w:rsid w:val="007E13BD"/>
    <w:rsid w:val="007E1D36"/>
    <w:rsid w:val="007F2A53"/>
    <w:rsid w:val="00854CC0"/>
    <w:rsid w:val="00854ED3"/>
    <w:rsid w:val="00872901"/>
    <w:rsid w:val="008825DA"/>
    <w:rsid w:val="00887B1E"/>
    <w:rsid w:val="008C035F"/>
    <w:rsid w:val="008E64F1"/>
    <w:rsid w:val="008F368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56F1E"/>
    <w:rsid w:val="00A614CD"/>
    <w:rsid w:val="00A65C4C"/>
    <w:rsid w:val="00A9133B"/>
    <w:rsid w:val="00AA238C"/>
    <w:rsid w:val="00AC755D"/>
    <w:rsid w:val="00AF3E34"/>
    <w:rsid w:val="00AF4389"/>
    <w:rsid w:val="00B000A7"/>
    <w:rsid w:val="00B01F29"/>
    <w:rsid w:val="00B26D4F"/>
    <w:rsid w:val="00B3337A"/>
    <w:rsid w:val="00B43355"/>
    <w:rsid w:val="00B60CC0"/>
    <w:rsid w:val="00B60F1F"/>
    <w:rsid w:val="00B618DF"/>
    <w:rsid w:val="00B730A8"/>
    <w:rsid w:val="00B868C5"/>
    <w:rsid w:val="00BA1F2C"/>
    <w:rsid w:val="00BA46A3"/>
    <w:rsid w:val="00BB3E0F"/>
    <w:rsid w:val="00BB3F7A"/>
    <w:rsid w:val="00BC06C5"/>
    <w:rsid w:val="00BC4CA6"/>
    <w:rsid w:val="00BD5A39"/>
    <w:rsid w:val="00BF23A8"/>
    <w:rsid w:val="00BF4786"/>
    <w:rsid w:val="00BF771D"/>
    <w:rsid w:val="00C06A65"/>
    <w:rsid w:val="00C14479"/>
    <w:rsid w:val="00C34570"/>
    <w:rsid w:val="00C67BB5"/>
    <w:rsid w:val="00C909A2"/>
    <w:rsid w:val="00C9370E"/>
    <w:rsid w:val="00CB395B"/>
    <w:rsid w:val="00CC15A7"/>
    <w:rsid w:val="00CC4F85"/>
    <w:rsid w:val="00CD410E"/>
    <w:rsid w:val="00CD444E"/>
    <w:rsid w:val="00D21D58"/>
    <w:rsid w:val="00D226A5"/>
    <w:rsid w:val="00D2377C"/>
    <w:rsid w:val="00D40159"/>
    <w:rsid w:val="00D76367"/>
    <w:rsid w:val="00D858CC"/>
    <w:rsid w:val="00DA4850"/>
    <w:rsid w:val="00DF02E6"/>
    <w:rsid w:val="00E2740B"/>
    <w:rsid w:val="00E33F63"/>
    <w:rsid w:val="00E40564"/>
    <w:rsid w:val="00E45B7C"/>
    <w:rsid w:val="00E46A0A"/>
    <w:rsid w:val="00E54E2D"/>
    <w:rsid w:val="00E652EE"/>
    <w:rsid w:val="00E670E8"/>
    <w:rsid w:val="00E863F1"/>
    <w:rsid w:val="00F10101"/>
    <w:rsid w:val="00F91500"/>
    <w:rsid w:val="00F97B28"/>
    <w:rsid w:val="00FC7767"/>
    <w:rsid w:val="00FD14FB"/>
    <w:rsid w:val="00FF67A5"/>
    <w:rsid w:val="01AE3368"/>
    <w:rsid w:val="061650A0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1FC0731"/>
    <w:rsid w:val="22F95FB5"/>
    <w:rsid w:val="24B858CA"/>
    <w:rsid w:val="26612822"/>
    <w:rsid w:val="2791404D"/>
    <w:rsid w:val="27B62D6D"/>
    <w:rsid w:val="294F62CC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858B20"/>
  <w15:chartTrackingRefBased/>
  <w15:docId w15:val="{2C8F86E1-0567-4F28-9A48-21581987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footnote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List 2" w:qFormat="1"/>
    <w:lsdException w:name="List Bullet 3" w:qFormat="1"/>
    <w:lsdException w:name="Title" w:qFormat="1"/>
    <w:lsdException w:name="Default Paragraph Font" w:uiPriority="1" w:unhideWhenUsed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next w:val="a4"/>
    <w:qFormat/>
    <w:rsid w:val="00BF4786"/>
    <w:pPr>
      <w:widowControl w:val="0"/>
      <w:jc w:val="both"/>
    </w:pPr>
    <w:rPr>
      <w:kern w:val="2"/>
      <w:sz w:val="28"/>
    </w:rPr>
  </w:style>
  <w:style w:type="paragraph" w:styleId="1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4">
    <w:name w:val="正文首行缩进"/>
    <w:basedOn w:val="a8"/>
    <w:pPr>
      <w:spacing w:line="360" w:lineRule="auto"/>
      <w:ind w:firstLine="420"/>
    </w:pPr>
    <w:rPr>
      <w:rFonts w:ascii="宋体" w:hAnsi="宋体"/>
      <w:sz w:val="24"/>
    </w:rPr>
  </w:style>
  <w:style w:type="paragraph" w:styleId="a8">
    <w:name w:val="Body Text"/>
    <w:basedOn w:val="a3"/>
    <w:next w:val="a3"/>
    <w:rPr>
      <w:rFonts w:ascii="仿宋_GB2312" w:eastAsia="仿宋_GB2312"/>
      <w:sz w:val="32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rPr>
      <w:rFonts w:eastAsia="宋体"/>
      <w:b/>
      <w:kern w:val="2"/>
      <w:sz w:val="32"/>
      <w:lang w:val="en-US" w:eastAsia="zh-CN"/>
    </w:rPr>
  </w:style>
  <w:style w:type="paragraph" w:styleId="32">
    <w:name w:val="List 3"/>
    <w:basedOn w:val="a3"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customStyle="1" w:styleId="70">
    <w:name w:val="目录 7"/>
    <w:basedOn w:val="a3"/>
    <w:next w:val="a3"/>
    <w:pPr>
      <w:ind w:leftChars="1200" w:left="2520"/>
    </w:pPr>
  </w:style>
  <w:style w:type="paragraph" w:styleId="2">
    <w:name w:val="List Number 2"/>
    <w:basedOn w:val="a3"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9">
    <w:name w:val="Normal Indent"/>
    <w:basedOn w:val="a3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a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b">
    <w:name w:val="Document Map"/>
    <w:basedOn w:val="a3"/>
    <w:pPr>
      <w:shd w:val="clear" w:color="auto" w:fill="000080"/>
    </w:pPr>
  </w:style>
  <w:style w:type="paragraph" w:styleId="ac">
    <w:name w:val="toa heading"/>
    <w:basedOn w:val="a3"/>
    <w:next w:val="a3"/>
    <w:pPr>
      <w:spacing w:before="120"/>
    </w:pPr>
    <w:rPr>
      <w:rFonts w:ascii="Arial" w:hAnsi="Arial"/>
      <w:sz w:val="24"/>
    </w:rPr>
  </w:style>
  <w:style w:type="paragraph" w:styleId="ad">
    <w:name w:val="annotation text"/>
    <w:basedOn w:val="a3"/>
    <w:link w:val="10"/>
    <w:pPr>
      <w:adjustRightInd w:val="0"/>
      <w:spacing w:line="360" w:lineRule="atLeast"/>
      <w:jc w:val="left"/>
      <w:textAlignment w:val="baseline"/>
    </w:pPr>
    <w:rPr>
      <w:sz w:val="24"/>
    </w:rPr>
  </w:style>
  <w:style w:type="character" w:customStyle="1" w:styleId="10">
    <w:name w:val="批注文字 字符1"/>
    <w:link w:val="ad"/>
    <w:qFormat/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tabs>
        <w:tab w:val="left" w:pos="1200"/>
      </w:tabs>
      <w:adjustRightInd w:val="0"/>
      <w:snapToGrid w:val="0"/>
      <w:spacing w:line="360" w:lineRule="auto"/>
    </w:pPr>
    <w:rPr>
      <w:sz w:val="24"/>
    </w:rPr>
  </w:style>
  <w:style w:type="paragraph" w:styleId="ae">
    <w:name w:val="Body Text Indent"/>
    <w:basedOn w:val="a3"/>
    <w:link w:val="af"/>
    <w:pPr>
      <w:spacing w:line="700" w:lineRule="exact"/>
      <w:ind w:left="960"/>
    </w:pPr>
    <w:rPr>
      <w:sz w:val="44"/>
    </w:rPr>
  </w:style>
  <w:style w:type="character" w:customStyle="1" w:styleId="af">
    <w:name w:val="正文文本缩进 字符"/>
    <w:link w:val="ae"/>
    <w:qFormat/>
    <w:rPr>
      <w:kern w:val="2"/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0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tabs>
        <w:tab w:val="left" w:pos="780"/>
      </w:tabs>
      <w:adjustRightInd w:val="0"/>
      <w:snapToGrid w:val="0"/>
      <w:spacing w:line="360" w:lineRule="auto"/>
    </w:pPr>
    <w:rPr>
      <w:sz w:val="24"/>
    </w:rPr>
  </w:style>
  <w:style w:type="paragraph" w:customStyle="1" w:styleId="50">
    <w:name w:val="目录 5"/>
    <w:basedOn w:val="a3"/>
    <w:next w:val="a3"/>
    <w:pPr>
      <w:ind w:leftChars="800" w:left="1680"/>
    </w:pPr>
  </w:style>
  <w:style w:type="paragraph" w:customStyle="1" w:styleId="35">
    <w:name w:val="目录 3"/>
    <w:basedOn w:val="a3"/>
    <w:next w:val="a3"/>
    <w:uiPriority w:val="39"/>
    <w:pPr>
      <w:ind w:leftChars="400" w:left="840"/>
    </w:pPr>
  </w:style>
  <w:style w:type="paragraph" w:styleId="af1">
    <w:name w:val="Plain Text"/>
    <w:basedOn w:val="a3"/>
    <w:link w:val="af2"/>
    <w:qFormat/>
    <w:rPr>
      <w:rFonts w:ascii="宋体" w:hAnsi="Courier New"/>
      <w:sz w:val="21"/>
    </w:rPr>
  </w:style>
  <w:style w:type="character" w:customStyle="1" w:styleId="af2">
    <w:name w:val="纯文本 字符"/>
    <w:link w:val="af1"/>
    <w:uiPriority w:val="99"/>
    <w:locked/>
    <w:rPr>
      <w:rFonts w:ascii="宋体" w:hAnsi="Courier New"/>
      <w:kern w:val="2"/>
      <w:sz w:val="21"/>
    </w:rPr>
  </w:style>
  <w:style w:type="paragraph" w:customStyle="1" w:styleId="80">
    <w:name w:val="目录 8"/>
    <w:basedOn w:val="a3"/>
    <w:next w:val="a3"/>
    <w:pPr>
      <w:ind w:leftChars="1400" w:left="2940"/>
    </w:pPr>
  </w:style>
  <w:style w:type="paragraph" w:styleId="af3">
    <w:name w:val="Date"/>
    <w:basedOn w:val="a3"/>
    <w:next w:val="a3"/>
    <w:link w:val="af4"/>
  </w:style>
  <w:style w:type="character" w:customStyle="1" w:styleId="af4">
    <w:name w:val="日期 字符"/>
    <w:link w:val="af3"/>
    <w:rPr>
      <w:kern w:val="2"/>
      <w:sz w:val="28"/>
    </w:rPr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paragraph" w:styleId="af5">
    <w:name w:val="Balloon Text"/>
    <w:basedOn w:val="a3"/>
    <w:rPr>
      <w:sz w:val="18"/>
    </w:rPr>
  </w:style>
  <w:style w:type="paragraph" w:styleId="af6">
    <w:name w:val="footer"/>
    <w:basedOn w:val="a3"/>
    <w:link w:val="af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f7">
    <w:name w:val="页脚 字符"/>
    <w:link w:val="af6"/>
    <w:uiPriority w:val="99"/>
    <w:rPr>
      <w:kern w:val="2"/>
      <w:sz w:val="18"/>
    </w:rPr>
  </w:style>
  <w:style w:type="paragraph" w:styleId="af8">
    <w:name w:val="header"/>
    <w:basedOn w:val="a3"/>
    <w:link w:val="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f9">
    <w:name w:val="页眉 字符"/>
    <w:link w:val="af8"/>
    <w:uiPriority w:val="99"/>
    <w:rPr>
      <w:kern w:val="2"/>
      <w:sz w:val="18"/>
    </w:rPr>
  </w:style>
  <w:style w:type="paragraph" w:customStyle="1" w:styleId="11">
    <w:name w:val="目录 1"/>
    <w:basedOn w:val="a3"/>
    <w:next w:val="a3"/>
    <w:qFormat/>
    <w:pPr>
      <w:spacing w:line="180" w:lineRule="auto"/>
      <w:jc w:val="center"/>
    </w:pPr>
    <w:rPr>
      <w:sz w:val="30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customStyle="1" w:styleId="42">
    <w:name w:val="目录 4"/>
    <w:basedOn w:val="a3"/>
    <w:next w:val="a3"/>
    <w:pPr>
      <w:ind w:leftChars="600" w:left="1260"/>
    </w:pPr>
  </w:style>
  <w:style w:type="paragraph" w:styleId="afa">
    <w:name w:val="footnote text"/>
    <w:basedOn w:val="a3"/>
    <w:link w:val="afb"/>
    <w:qFormat/>
    <w:pPr>
      <w:spacing w:line="360" w:lineRule="auto"/>
    </w:pPr>
    <w:rPr>
      <w:sz w:val="18"/>
    </w:rPr>
  </w:style>
  <w:style w:type="character" w:customStyle="1" w:styleId="afb">
    <w:name w:val="脚注文本 字符"/>
    <w:link w:val="afa"/>
    <w:qFormat/>
    <w:rPr>
      <w:kern w:val="2"/>
      <w:sz w:val="18"/>
    </w:rPr>
  </w:style>
  <w:style w:type="paragraph" w:customStyle="1" w:styleId="60">
    <w:name w:val="目录 6"/>
    <w:basedOn w:val="a3"/>
    <w:next w:val="a3"/>
    <w:pPr>
      <w:ind w:leftChars="1000" w:left="2100"/>
    </w:pPr>
  </w:style>
  <w:style w:type="paragraph" w:styleId="51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6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c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customStyle="1" w:styleId="27">
    <w:name w:val="目录 2"/>
    <w:basedOn w:val="a3"/>
    <w:next w:val="a3"/>
    <w:uiPriority w:val="39"/>
    <w:pPr>
      <w:ind w:leftChars="200" w:left="420"/>
    </w:pPr>
  </w:style>
  <w:style w:type="paragraph" w:customStyle="1" w:styleId="90">
    <w:name w:val="目录 9"/>
    <w:basedOn w:val="a3"/>
    <w:next w:val="a3"/>
    <w:qFormat/>
    <w:pPr>
      <w:ind w:leftChars="1600" w:left="3360"/>
    </w:pPr>
  </w:style>
  <w:style w:type="paragraph" w:styleId="28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3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9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d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7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e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f">
    <w:name w:val="annotation subject"/>
    <w:basedOn w:val="ad"/>
    <w:next w:val="ad"/>
    <w:link w:val="aff0"/>
    <w:pPr>
      <w:adjustRightInd/>
      <w:spacing w:line="240" w:lineRule="auto"/>
      <w:textAlignment w:val="auto"/>
    </w:pPr>
  </w:style>
  <w:style w:type="character" w:customStyle="1" w:styleId="aff0">
    <w:name w:val="批注主题 字符"/>
    <w:link w:val="aff"/>
    <w:qFormat/>
    <w:rPr>
      <w:sz w:val="24"/>
    </w:rPr>
  </w:style>
  <w:style w:type="paragraph" w:customStyle="1" w:styleId="2a">
    <w:name w:val="正文首行缩进 2"/>
    <w:basedOn w:val="ae"/>
    <w:link w:val="2b"/>
    <w:pPr>
      <w:spacing w:after="120" w:line="240" w:lineRule="auto"/>
      <w:ind w:leftChars="200" w:left="420" w:firstLineChars="200" w:firstLine="420"/>
    </w:pPr>
  </w:style>
  <w:style w:type="character" w:customStyle="1" w:styleId="2b">
    <w:name w:val="正文首行缩进 2 字符"/>
    <w:link w:val="2a"/>
    <w:qFormat/>
    <w:rPr>
      <w:kern w:val="2"/>
      <w:sz w:val="44"/>
    </w:rPr>
  </w:style>
  <w:style w:type="table" w:styleId="aff1">
    <w:name w:val="Table Grid"/>
    <w:basedOn w:val="a6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22"/>
    <w:qFormat/>
    <w:rPr>
      <w:b/>
    </w:rPr>
  </w:style>
  <w:style w:type="character" w:styleId="aff3">
    <w:name w:val="page number"/>
    <w:qFormat/>
  </w:style>
  <w:style w:type="character" w:styleId="aff4">
    <w:name w:val="FollowedHyperlink"/>
    <w:qFormat/>
    <w:rPr>
      <w:color w:val="333333"/>
      <w:u w:val="none"/>
    </w:rPr>
  </w:style>
  <w:style w:type="character" w:styleId="aff5">
    <w:name w:val="Emphasis"/>
    <w:qFormat/>
    <w:rPr>
      <w:i/>
    </w:rPr>
  </w:style>
  <w:style w:type="character" w:styleId="aff6">
    <w:name w:val="Hyperlink"/>
    <w:uiPriority w:val="99"/>
    <w:qFormat/>
    <w:rPr>
      <w:color w:val="333333"/>
      <w:u w:val="none"/>
    </w:rPr>
  </w:style>
  <w:style w:type="character" w:styleId="aff7">
    <w:name w:val="annotation reference"/>
    <w:qFormat/>
    <w:rPr>
      <w:sz w:val="21"/>
      <w:szCs w:val="21"/>
    </w:rPr>
  </w:style>
  <w:style w:type="character" w:styleId="aff8">
    <w:name w:val="footnote reference"/>
    <w:qFormat/>
    <w:rPr>
      <w:position w:val="6"/>
      <w:sz w:val="14"/>
      <w:vertAlign w:val="superscript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9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c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a"/>
    <w:rPr>
      <w:rFonts w:ascii="宋体"/>
      <w:kern w:val="2"/>
      <w:sz w:val="28"/>
    </w:rPr>
  </w:style>
  <w:style w:type="paragraph" w:customStyle="1" w:styleId="affa">
    <w:name w:val="文字"/>
    <w:basedOn w:val="a3"/>
    <w:link w:val="CharChar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affb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8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0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c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1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d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e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e">
    <w:name w:val="二级条标题"/>
    <w:basedOn w:val="afff"/>
    <w:next w:val="afff0"/>
    <w:pPr>
      <w:ind w:left="840"/>
      <w:outlineLvl w:val="3"/>
    </w:pPr>
  </w:style>
  <w:style w:type="paragraph" w:customStyle="1" w:styleId="afff">
    <w:name w:val="一级条标题"/>
    <w:basedOn w:val="a1"/>
    <w:next w:val="afff0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0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e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1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2">
    <w:name w:val="样式 宋体 五号 行距: 单倍行距"/>
    <w:basedOn w:val="a3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3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4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d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e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5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6">
    <w:name w:val="表格内文字"/>
    <w:basedOn w:val="af1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7">
    <w:name w:val="可研正文"/>
    <w:basedOn w:val="a8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1"/>
    <w:rPr>
      <w:rFonts w:ascii="宋体" w:hAnsi="Courier New"/>
      <w:sz w:val="21"/>
    </w:rPr>
  </w:style>
  <w:style w:type="paragraph" w:customStyle="1" w:styleId="CSS1Char">
    <w:name w:val="CSS1级正文 Char"/>
    <w:basedOn w:val="a8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8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tabs>
        <w:tab w:val="left" w:pos="720"/>
      </w:tabs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2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9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  <w:tab w:val="left" w:pos="1620"/>
      </w:tabs>
    </w:pPr>
  </w:style>
  <w:style w:type="paragraph" w:customStyle="1" w:styleId="afffa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tabs>
        <w:tab w:val="left" w:pos="1644"/>
      </w:tabs>
      <w:spacing w:line="300" w:lineRule="auto"/>
      <w:jc w:val="both"/>
    </w:pPr>
    <w:rPr>
      <w:rFonts w:ascii="Arial" w:hAnsi="Arial"/>
      <w:sz w:val="21"/>
    </w:rPr>
  </w:style>
  <w:style w:type="paragraph" w:customStyle="1" w:styleId="afffb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c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d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e">
    <w:name w:val="标准正文"/>
    <w:basedOn w:val="ae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f">
    <w:name w:val="项目"/>
    <w:basedOn w:val="a3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0">
    <w:name w:val="表文字"/>
    <w:rPr>
      <w:rFonts w:ascii="宋体"/>
      <w:kern w:val="2"/>
    </w:rPr>
  </w:style>
  <w:style w:type="paragraph" w:customStyle="1" w:styleId="affff1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9">
    <w:name w:val="样式3"/>
    <w:basedOn w:val="1"/>
    <w:next w:val="1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2">
    <w:name w:val="内容标题"/>
    <w:basedOn w:val="ab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3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4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5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a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tabs>
        <w:tab w:val="left" w:pos="425"/>
      </w:tabs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6">
    <w:name w:val="列出段落"/>
    <w:next w:val="aa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4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7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8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9"/>
    <w:pPr>
      <w:ind w:firstLineChars="200" w:firstLine="480"/>
    </w:pPr>
  </w:style>
  <w:style w:type="paragraph" w:customStyle="1" w:styleId="2f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5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tabs>
        <w:tab w:val="left" w:pos="987"/>
      </w:tabs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9">
    <w:name w:val="编号正文"/>
    <w:basedOn w:val="affffa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a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b">
    <w:name w:val="正文 + 三号"/>
    <w:basedOn w:val="a3"/>
    <w:rPr>
      <w:sz w:val="21"/>
    </w:rPr>
  </w:style>
  <w:style w:type="paragraph" w:customStyle="1" w:styleId="CharChar1Char">
    <w:name w:val="Char Char1 Char"/>
    <w:basedOn w:val="a3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rPr>
      <w:rFonts w:ascii="Tahoma" w:hAnsi="Tahoma"/>
      <w:sz w:val="24"/>
    </w:rPr>
  </w:style>
  <w:style w:type="paragraph" w:customStyle="1" w:styleId="affffc">
    <w:name w:val="二级列表"/>
    <w:basedOn w:val="affd"/>
    <w:next w:val="affd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d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e">
    <w:name w:val="_"/>
    <w:basedOn w:val="a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f">
    <w:name w:val="图片文字"/>
    <w:basedOn w:val="a3"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pPr>
      <w:numPr>
        <w:numId w:val="12"/>
      </w:numPr>
      <w:tabs>
        <w:tab w:val="left" w:pos="540"/>
      </w:tabs>
      <w:spacing w:line="360" w:lineRule="auto"/>
    </w:pPr>
    <w:rPr>
      <w:rFonts w:eastAsia="仿宋_GB2312"/>
    </w:rPr>
  </w:style>
  <w:style w:type="paragraph" w:customStyle="1" w:styleId="afffff0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8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1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b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6">
    <w:name w:val="样式4"/>
    <w:basedOn w:val="4"/>
    <w:pPr>
      <w:adjustRightInd w:val="0"/>
      <w:snapToGrid w:val="0"/>
    </w:pPr>
  </w:style>
  <w:style w:type="paragraph" w:customStyle="1" w:styleId="afffff2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a4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8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afffff3">
    <w:name w:val="列出段落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</Pages>
  <Words>191</Words>
  <Characters>1095</Characters>
  <Application>Microsoft Office Word</Application>
  <DocSecurity>0</DocSecurity>
  <Lines>9</Lines>
  <Paragraphs>2</Paragraphs>
  <ScaleCrop>false</ScaleCrop>
  <Manager>罗成</Manager>
  <Company>重庆市政府采购中心</Company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subject/>
  <dc:creator>罗成</dc:creator>
  <cp:keywords/>
  <cp:lastModifiedBy>sun siyuan</cp:lastModifiedBy>
  <cp:revision>20</cp:revision>
  <cp:lastPrinted>2018-08-06T08:28:00Z</cp:lastPrinted>
  <dcterms:created xsi:type="dcterms:W3CDTF">2022-09-30T02:56:00Z</dcterms:created>
  <dcterms:modified xsi:type="dcterms:W3CDTF">2022-10-02T07:00:00Z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