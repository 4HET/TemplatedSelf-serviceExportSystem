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8.png" ContentType="image/jpeg"/>
  <Override PartName="/word/media/image9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4A56C0E0" w:rsidR="00887B1E" w:rsidRPr="00EB4FE5" w:rsidRDefault="00887B1E" w:rsidP="00EB4FE5">
      <w:pPr>
        <w:rPr>
          <w:b/>
          <w:bCs/>
          <w:sz w:val="30"/>
          <w:szCs w:val="30"/>
        </w:rPr>
      </w:pPr>
      <w:bookmarkStart w:id="7" w:name="_Toc4909"/>
      <w:bookmarkStart w:id="8" w:name="_Toc26111"/>
      <w:r w:rsidRPr="00EB4FE5">
        <w:rPr>
          <w:b/>
          <w:bCs/>
          <w:sz w:val="30"/>
          <w:szCs w:val="30"/>
        </w:rPr>
        <w:t>项目名称</w:t>
      </w:r>
      <w:r w:rsidRPr="00EB4FE5">
        <w:rPr>
          <w:rFonts w:hint="eastAsia"/>
          <w:b/>
          <w:bCs/>
          <w:sz w:val="30"/>
          <w:szCs w:val="30"/>
        </w:rPr>
        <w:t>：</w:t>
      </w:r>
      <w:bookmarkEnd w:id="2"/>
      <w:bookmarkEnd w:id="3"/>
      <w:proofErr w:type="spellStart"/>
      <w:r w:rsidR="004E723C" w:rsidRPr="008717DC">
        <w:rPr>
          <w:b/>
          <w:bCs/>
          <w:sz w:val="30"/>
          <w:szCs w:val="30"/>
        </w:rPr>
      </w:r>
      <w:proofErr w:type="spellEnd"/>
      <w:r w:rsidR="00A02BE5" w:rsidRPr="00EB4F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EB4FE5">
        <w:rPr>
          <w:b/>
          <w:bCs/>
          <w:sz w:val="30"/>
          <w:szCs w:val="30"/>
          <w:u w:val="single"/>
        </w:rPr>
        <w:t xml:space="preserve">       </w:t>
      </w:r>
      <w:r w:rsidR="00A02BE5" w:rsidRPr="00EB4FE5">
        <w:rPr>
          <w:b/>
          <w:bCs/>
          <w:sz w:val="30"/>
          <w:szCs w:val="30"/>
        </w:rPr>
        <w:t xml:space="preserve">      </w:t>
      </w:r>
    </w:p>
    <w:p w14:paraId="40CBEC41" w14:textId="786A2EE4" w:rsidR="00887B1E" w:rsidRPr="00EB4FE5" w:rsidRDefault="00887B1E" w:rsidP="00EB4FE5">
      <w:pPr>
        <w:rPr>
          <w:b/>
          <w:bCs/>
          <w:sz w:val="30"/>
          <w:szCs w:val="30"/>
          <w:u w:val="single"/>
        </w:rPr>
      </w:pPr>
      <w:bookmarkStart w:id="9" w:name="_Toc21429"/>
      <w:bookmarkStart w:id="10" w:name="_Toc26654"/>
      <w:r w:rsidRPr="00EB4FE5">
        <w:rPr>
          <w:b/>
          <w:bCs/>
          <w:sz w:val="30"/>
          <w:szCs w:val="30"/>
        </w:rPr>
        <w:t>项目编号</w:t>
      </w:r>
      <w:r w:rsidRPr="00EB4FE5">
        <w:rPr>
          <w:b/>
          <w:bCs/>
          <w:sz w:val="30"/>
          <w:szCs w:val="30"/>
        </w:rPr>
        <w:t>:</w:t>
      </w:r>
      <w:bookmarkEnd w:id="4"/>
      <w:bookmarkEnd w:id="5"/>
      <w:r w:rsidR="00A02BE5" w:rsidRPr="008717DC">
        <w:rPr>
          <w:b/>
          <w:bCs/>
          <w:sz w:val="30"/>
          <w:szCs w:val="30"/>
        </w:rPr>
        <w:t xml:space="preserve"> </w:t>
      </w:r>
      <w:proofErr w:type="spellStart"/>
      <w:r w:rsidR="004E723C" w:rsidRPr="008717DC">
        <w:rPr>
          <w:b/>
          <w:bCs/>
          <w:sz w:val="30"/>
          <w:szCs w:val="30"/>
        </w:rPr>
      </w:r>
      <w:proofErr w:type="spellEnd"/>
      <w:r w:rsidR="00A02BE5" w:rsidRPr="008717DC">
        <w:rPr>
          <w:b/>
          <w:bCs/>
          <w:sz w:val="30"/>
          <w:szCs w:val="30"/>
        </w:rPr>
        <w:tab/>
      </w:r>
    </w:p>
    <w:p w14:paraId="6A334DAE" w14:textId="6D22933D" w:rsidR="00887B1E" w:rsidRPr="00EB4FE5" w:rsidRDefault="004B077D" w:rsidP="00EB4FE5">
      <w:pPr>
        <w:rPr>
          <w:b/>
          <w:bCs/>
          <w:sz w:val="30"/>
          <w:szCs w:val="30"/>
        </w:rPr>
      </w:pPr>
      <w:r w:rsidRPr="00EB4FE5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0E4962DD" wp14:editId="1C47D85B">
            <wp:simplePos x="0" y="0"/>
            <wp:positionH relativeFrom="column">
              <wp:posOffset>3145155</wp:posOffset>
            </wp:positionH>
            <wp:positionV relativeFrom="paragraph">
              <wp:posOffset>178435</wp:posOffset>
            </wp:positionV>
            <wp:extent cx="2194560" cy="2258060"/>
            <wp:effectExtent l="0" t="0" r="0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Pr="00EB4FE5" w:rsidRDefault="00887B1E" w:rsidP="00EB4FE5">
      <w:pPr>
        <w:rPr>
          <w:b/>
          <w:bCs/>
          <w:sz w:val="30"/>
          <w:szCs w:val="30"/>
        </w:rPr>
      </w:pPr>
    </w:p>
    <w:p w14:paraId="791BDD5E" w14:textId="06B5476A" w:rsidR="00887B1E" w:rsidRPr="00EB4FE5" w:rsidRDefault="00887B1E" w:rsidP="00EB4FE5">
      <w:pPr>
        <w:rPr>
          <w:b/>
          <w:bCs/>
          <w:sz w:val="30"/>
          <w:szCs w:val="30"/>
        </w:rPr>
      </w:pPr>
    </w:p>
    <w:p w14:paraId="3D085D41" w14:textId="50ACB2A2" w:rsidR="00887B1E" w:rsidRPr="00EB4FE5" w:rsidRDefault="00887B1E" w:rsidP="00EB4FE5">
      <w:pPr>
        <w:rPr>
          <w:b/>
          <w:bCs/>
          <w:sz w:val="30"/>
          <w:szCs w:val="30"/>
        </w:rPr>
      </w:pPr>
    </w:p>
    <w:p w14:paraId="04EE5511" w14:textId="22AF54E1" w:rsidR="00887B1E" w:rsidRPr="00EB4FE5" w:rsidRDefault="00267957" w:rsidP="00EB4FE5">
      <w:pPr>
        <w:rPr>
          <w:b/>
          <w:bCs/>
          <w:sz w:val="30"/>
          <w:szCs w:val="30"/>
        </w:rPr>
      </w:pPr>
      <w:bookmarkStart w:id="11" w:name="_Toc10059"/>
      <w:bookmarkStart w:id="12" w:name="_Toc29619"/>
      <w:r w:rsidRPr="00EB4FE5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 w:rsidRPr="00EB4FE5">
        <w:rPr>
          <w:rFonts w:hint="eastAsia"/>
          <w:b/>
          <w:bCs/>
          <w:sz w:val="30"/>
          <w:szCs w:val="30"/>
        </w:rPr>
        <w:t>供应商名称</w:t>
      </w:r>
      <w:r w:rsidR="00887B1E" w:rsidRPr="00EB4FE5">
        <w:rPr>
          <w:b/>
          <w:bCs/>
          <w:sz w:val="30"/>
          <w:szCs w:val="30"/>
        </w:rPr>
        <w:t xml:space="preserve">:  </w:t>
      </w:r>
      <w:proofErr w:type="spellStart"/>
      <w:r w:rsidR="004E723C" w:rsidRPr="008717DC">
        <w:rPr>
          <w:b/>
          <w:bCs/>
          <w:sz w:val="30"/>
          <w:szCs w:val="30"/>
        </w:rPr>
      </w:r>
      <w:proofErr w:type="spellEnd"/>
      <w:r w:rsidR="00887B1E" w:rsidRPr="00EB4FE5">
        <w:rPr>
          <w:b/>
          <w:bCs/>
          <w:sz w:val="30"/>
          <w:szCs w:val="30"/>
        </w:rPr>
        <w:t xml:space="preserve"> </w:t>
      </w:r>
      <w:r w:rsidR="00887B1E" w:rsidRPr="00EB4FE5">
        <w:rPr>
          <w:b/>
          <w:bCs/>
          <w:sz w:val="30"/>
          <w:szCs w:val="30"/>
        </w:rPr>
        <w:t>（盖单位章）</w:t>
      </w:r>
      <w:bookmarkEnd w:id="6"/>
      <w:bookmarkEnd w:id="7"/>
    </w:p>
    <w:p w14:paraId="46422778" w14:textId="76CADAD4" w:rsidR="00887B1E" w:rsidRPr="00EB4FE5" w:rsidRDefault="00887B1E" w:rsidP="00EB4FE5">
      <w:pPr>
        <w:rPr>
          <w:b/>
          <w:bCs/>
          <w:sz w:val="30"/>
          <w:szCs w:val="30"/>
        </w:rPr>
      </w:pPr>
      <w:bookmarkStart w:id="13" w:name="_Toc1946"/>
      <w:bookmarkStart w:id="14" w:name="_Toc31530"/>
      <w:r w:rsidRPr="00EB4FE5">
        <w:rPr>
          <w:rFonts w:hint="eastAsia"/>
          <w:b/>
          <w:bCs/>
          <w:sz w:val="30"/>
          <w:szCs w:val="30"/>
        </w:rPr>
        <w:t>法定代表人或其授权代表：</w:t>
      </w:r>
      <w:r w:rsidRPr="00EB4FE5">
        <w:rPr>
          <w:b/>
          <w:bCs/>
          <w:sz w:val="30"/>
          <w:szCs w:val="30"/>
        </w:rPr>
        <w:t xml:space="preserve">  </w:t>
      </w:r>
      <w:bookmarkEnd w:id="8"/>
      <w:bookmarkEnd w:id="9"/>
    </w:p>
    <w:p w14:paraId="72F10C92" w14:textId="6B841715" w:rsidR="00887B1E" w:rsidRPr="00EB4FE5" w:rsidRDefault="00887B1E" w:rsidP="00EB4FE5">
      <w:pPr>
        <w:rPr>
          <w:b/>
          <w:bCs/>
          <w:sz w:val="30"/>
          <w:szCs w:val="30"/>
        </w:rPr>
      </w:pPr>
      <w:bookmarkStart w:id="15" w:name="_Toc18915"/>
      <w:bookmarkStart w:id="16" w:name="_Toc476"/>
      <w:r w:rsidRPr="00EB4FE5">
        <w:rPr>
          <w:rFonts w:hint="eastAsia"/>
          <w:b/>
          <w:bCs/>
          <w:sz w:val="30"/>
          <w:szCs w:val="30"/>
        </w:rPr>
        <w:t>联系电话：</w:t>
      </w:r>
      <w:r w:rsidRPr="00EB4FE5">
        <w:rPr>
          <w:b/>
          <w:bCs/>
          <w:sz w:val="30"/>
          <w:szCs w:val="30"/>
        </w:rPr>
        <w:t xml:space="preserve">  </w:t>
      </w:r>
      <w:proofErr w:type="spellStart"/>
      <w:r w:rsidR="002B7825" w:rsidRPr="008717DC">
        <w:rPr>
          <w:b/>
          <w:bCs/>
          <w:sz w:val="30"/>
          <w:szCs w:val="30"/>
        </w:rPr>
      </w:r>
      <w:bookmarkEnd w:id="10"/>
      <w:bookmarkEnd w:id="11"/>
      <w:proofErr w:type="spellEnd"/>
      <w:r w:rsidRPr="00EB4FE5">
        <w:rPr>
          <w:b/>
          <w:bCs/>
          <w:sz w:val="30"/>
          <w:szCs w:val="30"/>
          <w:u w:val="single"/>
        </w:rPr>
        <w:t xml:space="preserve"> </w:t>
      </w:r>
      <w:r w:rsidRPr="00EB4FE5">
        <w:rPr>
          <w:b/>
          <w:bCs/>
          <w:sz w:val="30"/>
          <w:szCs w:val="30"/>
        </w:rPr>
        <w:t xml:space="preserve">   </w:t>
      </w:r>
    </w:p>
    <w:p w14:paraId="48BFD950" w14:textId="3116D28C" w:rsidR="00887B1E" w:rsidRPr="00B6542F" w:rsidRDefault="00887B1E" w:rsidP="00EB4FE5">
      <w:pPr>
        <w:rPr>
          <w:b/>
          <w:bCs/>
          <w:sz w:val="30"/>
          <w:szCs w:val="30"/>
        </w:rPr>
        <w:sectPr w:rsidR="00887B1E" w:rsidRPr="00B6542F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  <w:bookmarkStart w:id="17" w:name="_Toc7177"/>
      <w:bookmarkStart w:id="18" w:name="_Toc9078"/>
      <w:r w:rsidRPr="00EB4FE5">
        <w:rPr>
          <w:rFonts w:hint="eastAsia"/>
          <w:b/>
          <w:bCs/>
          <w:sz w:val="30"/>
          <w:szCs w:val="30"/>
        </w:rPr>
        <w:t>编制</w:t>
      </w:r>
      <w:r w:rsidRPr="00EB4FE5">
        <w:rPr>
          <w:b/>
          <w:bCs/>
          <w:sz w:val="30"/>
          <w:szCs w:val="30"/>
        </w:rPr>
        <w:t>日期：</w:t>
      </w:r>
      <w:r w:rsidRPr="00EB4FE5">
        <w:rPr>
          <w:b/>
          <w:bCs/>
          <w:sz w:val="30"/>
          <w:szCs w:val="30"/>
        </w:rPr>
        <w:t xml:space="preserve"> </w:t>
      </w:r>
      <w:r w:rsidR="00B618DF" w:rsidRPr="00EB4FE5">
        <w:rPr>
          <w:b/>
          <w:bCs/>
          <w:sz w:val="30"/>
          <w:szCs w:val="30"/>
        </w:rPr>
        <w:t xml:space="preserve">  </w:t>
      </w:r>
      <w:bookmarkEnd w:id="12"/>
      <w:bookmarkEnd w:id="13"/>
      <w:proofErr w:type="spellStart"/>
      <w:r w:rsidR="00B6542F" w:rsidRPr="00B6542F">
        <w:rPr>
          <w:b/>
          <w:bCs/>
          <w:sz w:val="30"/>
          <w:szCs w:val="30"/>
        </w:rPr>
      </w:r>
      <w:proofErr w:type="spellEnd"/>
    </w:p>
    <w:p w14:paraId="4D6A9C19" w14:textId="13831840" w:rsidR="00887B1E" w:rsidRPr="007F6A86" w:rsidRDefault="00887B1E" w:rsidP="007F6A86">
      <w:pPr>
        <w:jc w:val="center"/>
        <w:rPr>
          <w:b/>
          <w:bCs/>
          <w:sz w:val="30"/>
          <w:szCs w:val="30"/>
        </w:rPr>
      </w:pPr>
      <w:bookmarkStart w:id="19" w:name="_Toc24980"/>
      <w:bookmarkStart w:id="20" w:name="_Toc10165"/>
      <w:r w:rsidRPr="007F6A86">
        <w:rPr>
          <w:rFonts w:hint="eastAsia"/>
          <w:b/>
          <w:bCs/>
          <w:sz w:val="30"/>
          <w:szCs w:val="30"/>
        </w:rPr>
        <w:lastRenderedPageBreak/>
        <w:t>一、报价函</w:t>
      </w:r>
      <w:bookmarkEnd w:id="14"/>
      <w:bookmarkEnd w:id="15"/>
    </w:p>
    <w:p w14:paraId="0DF3369E" w14:textId="74E86AD0" w:rsidR="00887B1E" w:rsidRDefault="00191376" w:rsidP="008717D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8717DC">
        <w:rPr>
          <w:rFonts w:ascii="宋体" w:hAnsi="宋体" w:cs="宋体"/>
          <w:sz w:val="24"/>
          <w:szCs w:val="24"/>
        </w:rPr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248F367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</w:t>
      </w:r>
      <w:proofErr w:type="spellStart"/>
      <w:r w:rsidR="00F434D7" w:rsidRPr="008717DC">
        <w:rPr>
          <w:rFonts w:ascii="宋体" w:hAnsi="宋体" w:cs="宋体" w:hint="eastAsia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>项目（项目编号：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>）询价通知书要求，经我方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>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6AE848CB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 w:rsidRPr="008717DC">
        <w:rPr>
          <w:rFonts w:ascii="宋体" w:hAnsi="宋体" w:cs="宋体" w:hint="eastAsia"/>
          <w:sz w:val="24"/>
          <w:szCs w:val="24"/>
        </w:rPr>
        <w:t xml:space="preserve">大写： </w:t>
      </w:r>
      <w:proofErr w:type="spellStart"/>
      <w:r w:rsidR="00E73305" w:rsidRPr="008717DC">
        <w:rPr>
          <w:rFonts w:ascii="宋体" w:hAnsi="宋体" w:cs="宋体"/>
          <w:sz w:val="24"/>
          <w:szCs w:val="24"/>
        </w:rPr>
      </w:r>
      <w:proofErr w:type="spellEnd"/>
      <w:r w:rsidR="00887B1E">
        <w:rPr>
          <w:rFonts w:ascii="宋体" w:hAnsi="宋体" w:cs="宋体" w:hint="eastAsia"/>
          <w:sz w:val="24"/>
          <w:szCs w:val="24"/>
        </w:rPr>
        <w:t>，</w:t>
      </w:r>
      <w:r w:rsidR="00887B1E" w:rsidRPr="008717DC">
        <w:rPr>
          <w:rFonts w:ascii="宋体" w:hAnsi="宋体" w:cs="宋体" w:hint="eastAsia"/>
          <w:sz w:val="24"/>
          <w:szCs w:val="24"/>
        </w:rPr>
        <w:t>小写：</w:t>
      </w:r>
      <w:r w:rsidR="00E73305" w:rsidRPr="008717DC">
        <w:rPr>
          <w:rFonts w:ascii="宋体" w:hAnsi="宋体" w:cs="宋体"/>
          <w:sz w:val="24"/>
          <w:szCs w:val="24"/>
        </w:rPr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31AD284C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 w:rsidRPr="008717DC">
        <w:rPr>
          <w:rFonts w:ascii="宋体" w:hAnsi="宋体" w:cs="宋体" w:hint="eastAsia"/>
          <w:sz w:val="24"/>
          <w:szCs w:val="24"/>
        </w:rPr>
        <w:t xml:space="preserve"> </w:t>
      </w:r>
      <w:r w:rsidR="00380DCF" w:rsidRPr="008717DC">
        <w:rPr>
          <w:rFonts w:ascii="宋体" w:hAnsi="宋体" w:cs="宋体"/>
          <w:sz w:val="24"/>
          <w:szCs w:val="24"/>
        </w:rPr>
      </w:r>
      <w:r w:rsidR="004435B3" w:rsidRPr="008717DC">
        <w:rPr>
          <w:rFonts w:ascii="宋体" w:hAnsi="宋体" w:cs="宋体" w:hint="eastAsia"/>
          <w:sz w:val="24"/>
          <w:szCs w:val="24"/>
        </w:rPr>
        <w:t>天</w:t>
      </w:r>
      <w:r w:rsidRPr="008717DC">
        <w:rPr>
          <w:rFonts w:ascii="宋体" w:hAnsi="宋体" w:cs="宋体" w:hint="eastAsia"/>
          <w:sz w:val="24"/>
          <w:szCs w:val="24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289AB63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 w:rsidRPr="008717DC">
        <w:rPr>
          <w:rFonts w:ascii="宋体" w:hAnsi="宋体" w:cs="宋体" w:hint="eastAsia"/>
          <w:w w:val="110"/>
          <w:sz w:val="24"/>
          <w:szCs w:val="24"/>
        </w:rPr>
        <w:t>从提交响应文件截止之日起</w:t>
      </w:r>
      <w:r w:rsidR="005212DF" w:rsidRPr="008717DC">
        <w:rPr>
          <w:rFonts w:ascii="宋体" w:hAnsi="宋体" w:cs="宋体" w:hint="eastAsia"/>
          <w:w w:val="110"/>
          <w:sz w:val="24"/>
          <w:szCs w:val="24"/>
        </w:rPr>
      </w:r>
      <w:r w:rsidRPr="008717DC">
        <w:rPr>
          <w:rFonts w:ascii="宋体" w:hAnsi="宋体" w:cs="宋体" w:hint="eastAsia"/>
          <w:w w:val="110"/>
          <w:sz w:val="24"/>
          <w:szCs w:val="24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</w:r>
      <w:proofErr w:type="spellEnd"/>
    </w:p>
    <w:p w14:paraId="43DAA575" w14:textId="134C473D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867C6B" w:rsidRPr="00867C6B">
        <w:rPr>
          <w:rFonts w:ascii="宋体" w:eastAsia="宋体" w:hAnsi="宋体" w:cs="宋体"/>
          <w:sz w:val="24"/>
          <w:szCs w:val="24"/>
        </w:rPr>
      </w:r>
      <w:proofErr w:type="spellEnd"/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7B3034B7" w:rsidR="00887B1E" w:rsidRPr="008717DC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</w:r>
      <w:proofErr w:type="spellEnd"/>
      <w:r w:rsidR="006570F6" w:rsidRPr="008717DC">
        <w:rPr>
          <w:sz w:val="30"/>
          <w:szCs w:val="30"/>
        </w:rPr>
        <w:t xml:space="preserve">  </w:t>
      </w:r>
      <w:r w:rsidR="008E64F1" w:rsidRPr="008717DC">
        <w:rPr>
          <w:rFonts w:ascii="Times New Roman"/>
          <w:sz w:val="30"/>
          <w:szCs w:val="30"/>
        </w:rPr>
        <w:t xml:space="preserve"> </w:t>
      </w:r>
      <w:r w:rsidR="00887B1E" w:rsidRPr="008717DC">
        <w:rPr>
          <w:rFonts w:ascii="宋体" w:eastAsia="宋体" w:hAnsi="宋体" w:cs="宋体" w:hint="eastAsia"/>
          <w:sz w:val="24"/>
          <w:szCs w:val="24"/>
        </w:rPr>
        <w:t>(加盖公章)</w:t>
      </w:r>
    </w:p>
    <w:p w14:paraId="4711BB40" w14:textId="10B74EEC" w:rsidR="00887B1E" w:rsidRPr="005F5FF1" w:rsidRDefault="00887B1E" w:rsidP="005F5FF1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 w:rsidRPr="008717DC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4B077D" w:rsidRPr="008717DC">
        <w:rPr>
          <w:rFonts w:ascii="宋体" w:eastAsia="宋体" w:hAnsi="宋体" w:cs="宋体"/>
          <w:sz w:val="24"/>
          <w:szCs w:val="24"/>
        </w:rPr>
        <w:t xml:space="preserve">         </w:t>
      </w:r>
      <w:r w:rsidR="008717DC" w:rsidRPr="008717DC">
        <w:rPr>
          <w:rFonts w:ascii="宋体" w:eastAsia="宋体" w:hAnsi="宋体" w:cs="宋体"/>
          <w:sz w:val="24"/>
          <w:szCs w:val="24"/>
        </w:rPr>
        <w:t xml:space="preserve">     </w:t>
      </w:r>
      <w:r w:rsidR="004B077D" w:rsidRPr="008717DC">
        <w:rPr>
          <w:rFonts w:ascii="宋体" w:eastAsia="宋体" w:hAnsi="宋体" w:cs="宋体"/>
          <w:sz w:val="24"/>
          <w:szCs w:val="24"/>
        </w:rPr>
        <w:t xml:space="preserve"> </w:t>
      </w:r>
      <w:r w:rsidRPr="008717DC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8717DC"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bookmarkEnd w:id="16"/>
      <w:bookmarkEnd w:id="17"/>
      <w:bookmarkEnd w:id="18"/>
      <w:bookmarkEnd w:id="19"/>
      <w:bookmarkEnd w:id="20"/>
    </w:p>
    <w:p>
      <w:r>
        <w:br w:type="page"/>
      </w:r>
    </w:p>
    <w:p w14:paraId="6BFB6F71" w14:textId="77777777" w:rsidR="007872AA" w:rsidRPr="001F25C4" w:rsidRDefault="00000000" w:rsidP="001F25C4">
      <w:pPr>
        <w:jc w:val="center"/>
        <w:rPr>
          <w:b/>
          <w:bCs/>
          <w:sz w:val="30"/>
          <w:szCs w:val="30"/>
        </w:rPr>
      </w:pPr>
      <w:bookmarkStart w:id="21" w:name="_Toc26750"/>
      <w:bookmarkStart w:id="22" w:name="_Toc13806"/>
      <w:bookmarkStart w:id="23" w:name="_Toc521661359"/>
      <w:bookmarkStart w:id="24" w:name="_Toc7648"/>
      <w:bookmarkStart w:id="25" w:name="_Toc4745"/>
      <w:bookmarkStart w:id="26" w:name="_Toc12680"/>
      <w:bookmarkStart w:id="27" w:name="_Toc1363"/>
      <w:r w:rsidRPr="001F25C4">
        <w:rPr>
          <w:rFonts w:hint="eastAsia"/>
          <w:b/>
          <w:bCs/>
          <w:sz w:val="30"/>
          <w:szCs w:val="30"/>
        </w:rPr>
        <w:t>三、资格承诺函</w:t>
      </w:r>
      <w:bookmarkEnd w:id="21"/>
      <w:bookmarkEnd w:id="22"/>
    </w:p>
    <w:p w14:paraId="27EF3D9C" w14:textId="77777777" w:rsidR="007872AA" w:rsidRDefault="007872AA">
      <w:pPr>
        <w:pStyle w:val="a8"/>
        <w:rPr>
          <w:sz w:val="20"/>
        </w:rPr>
      </w:pPr>
    </w:p>
    <w:p w14:paraId="201B5161" w14:textId="77777777" w:rsidR="007872AA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F2CDD"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：</w:t>
      </w:r>
    </w:p>
    <w:p w14:paraId="530DC98F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52FA4C30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749B416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18EAA5A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292A09ED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CCB8AA9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37934CC3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28F4A6BD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4CAD6897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33925115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0F3D5F82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4085BFA4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6615C001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2C4AD36F" wp14:editId="4D9E12C1">
            <wp:simplePos x="0" y="0"/>
            <wp:positionH relativeFrom="column">
              <wp:posOffset>1234440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6B73E6DD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86C99D4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956496F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E4C04FC" w14:textId="77777777" w:rsidR="007872AA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r>
        <w:rPr>
          <w:rFonts w:ascii="宋体" w:hAnsi="宋体" w:cs="宋体"/>
          <w:sz w:val="24"/>
          <w:szCs w:val="24"/>
        </w:rPr>
      </w:r>
    </w:p>
    <w:p w14:paraId="25681356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4640BC3" w14:textId="58A98615" w:rsidR="007872AA" w:rsidRDefault="00000000" w:rsidP="00543F87">
      <w:pPr>
        <w:spacing w:line="312" w:lineRule="auto"/>
        <w:rPr>
          <w:rFonts w:ascii="宋体" w:hAnsi="宋体" w:cs="宋体"/>
          <w:sz w:val="24"/>
          <w:szCs w:val="24"/>
        </w:rPr>
        <w:sectPr w:rsidR="007872AA">
          <w:footerReference w:type="default" r:id="rId11"/>
          <w:headerReference w:type="default" r:id="rId10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543F87">
        <w:rPr>
          <w:rFonts w:ascii="宋体" w:hAnsi="宋体" w:cs="宋体" w:hint="eastAsia"/>
          <w:sz w:val="24"/>
          <w:szCs w:val="24"/>
        </w:rPr>
      </w:r>
    </w:p>
    <w:p w14:paraId="2D240FCF" w14:textId="77777777" w:rsidR="007872AA" w:rsidRPr="001F25C4" w:rsidRDefault="00000000" w:rsidP="001F25C4">
      <w:pPr>
        <w:jc w:val="center"/>
        <w:rPr>
          <w:b/>
          <w:bCs/>
          <w:sz w:val="30"/>
          <w:szCs w:val="30"/>
        </w:rPr>
      </w:pPr>
      <w:bookmarkStart w:id="28" w:name="_Toc14675"/>
      <w:bookmarkStart w:id="29" w:name="_Toc25525"/>
      <w:r w:rsidRPr="001F25C4">
        <w:rPr>
          <w:rFonts w:hint="eastAsia"/>
          <w:b/>
          <w:bCs/>
          <w:sz w:val="30"/>
          <w:szCs w:val="30"/>
        </w:rPr>
        <w:lastRenderedPageBreak/>
        <w:t>四、满足主要商务条款的承诺书</w:t>
      </w:r>
      <w:bookmarkEnd w:id="23"/>
      <w:bookmarkEnd w:id="24"/>
    </w:p>
    <w:p w14:paraId="5B7F351D" w14:textId="3E396709" w:rsidR="007872AA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F2CDD">
        <w:rPr>
          <w:rFonts w:ascii="宋体" w:hAnsi="宋体" w:cs="宋体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3A258D3A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 w:rsidRPr="004F2CDD">
        <w:rPr>
          <w:rFonts w:ascii="宋体" w:hAnsi="宋体" w:cs="宋体" w:hint="eastAsia"/>
          <w:sz w:val="24"/>
          <w:szCs w:val="24"/>
        </w:rPr>
        <w:t xml:space="preserve">  </w:t>
      </w:r>
      <w:r w:rsidRPr="004F2CDD">
        <w:rPr>
          <w:rFonts w:ascii="宋体" w:hAnsi="宋体" w:cs="宋体"/>
          <w:sz w:val="24"/>
          <w:szCs w:val="24"/>
        </w:rPr>
      </w:r>
      <w:r w:rsidRPr="004F2CDD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DA7AEEE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4EEB787" w14:textId="77777777" w:rsidR="007872AA" w:rsidRDefault="007872AA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14:paraId="4503926E" w14:textId="77777777" w:rsidR="007872AA" w:rsidRDefault="007872AA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14:paraId="35155E61" w14:textId="77777777" w:rsidR="007872AA" w:rsidRDefault="00000000">
      <w:pPr>
        <w:adjustRightInd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4425041" wp14:editId="3F0D94CC">
            <wp:simplePos x="0" y="0"/>
            <wp:positionH relativeFrom="margin">
              <wp:posOffset>1562100</wp:posOffset>
            </wp:positionH>
            <wp:positionV relativeFrom="paragraph">
              <wp:posOffset>167005</wp:posOffset>
            </wp:positionV>
            <wp:extent cx="2194560" cy="2258060"/>
            <wp:effectExtent l="0" t="0" r="0" b="0"/>
            <wp:wrapNone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 wp14:anchorId="07121F05" wp14:editId="5D3CAC2D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D26F9B" w14:textId="77777777" w:rsidR="007872AA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14:paraId="171041E9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5BD4EC0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A83040D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sz w:val="30"/>
          <w:szCs w:val="30"/>
          <w:u w:val="single"/>
        </w:rPr>
        <w:t xml:space="preserve">  </w:t>
      </w:r>
    </w:p>
    <w:p w14:paraId="7F3F3A90" w14:textId="65D0E6BA" w:rsidR="007872AA" w:rsidRDefault="007C3EF6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b</w:t>
      </w:r>
      <w:r w:rsidR="00CF0571">
        <w:rPr>
          <w:rFonts w:ascii="宋体" w:hAnsi="宋体" w:cs="宋体" w:hint="eastAsia"/>
          <w:sz w:val="24"/>
          <w:szCs w:val="24"/>
        </w:rPr>
        <w:t>zrq</w:t>
      </w:r>
    </w:p>
    <w:p w14:paraId="37B6B055" w14:textId="77777777" w:rsidR="007872AA" w:rsidRDefault="00000000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69776D5" w14:textId="77777777" w:rsidR="007872AA" w:rsidRDefault="007872AA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BB6ADEF" w14:textId="77777777" w:rsidR="007872AA" w:rsidRDefault="007872AA">
      <w:pPr>
        <w:spacing w:line="312" w:lineRule="auto"/>
        <w:rPr>
          <w:rFonts w:ascii="宋体" w:hAnsi="宋体" w:cs="宋体"/>
          <w:b/>
          <w:szCs w:val="28"/>
        </w:rPr>
      </w:pPr>
    </w:p>
    <w:p w14:paraId="1A3B7AAD" w14:textId="77777777" w:rsidR="007872AA" w:rsidRDefault="007872AA">
      <w:pPr>
        <w:spacing w:line="312" w:lineRule="auto"/>
        <w:rPr>
          <w:rFonts w:ascii="宋体" w:hAnsi="宋体" w:cs="宋体"/>
          <w:b/>
          <w:szCs w:val="28"/>
        </w:rPr>
      </w:pPr>
    </w:p>
    <w:p w14:paraId="76DDF1F2" w14:textId="77777777" w:rsidR="007872AA" w:rsidRDefault="007872AA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3B97CC79" w14:textId="77777777" w:rsidR="007872AA" w:rsidRPr="001F25C4" w:rsidRDefault="00000000" w:rsidP="001F25C4">
      <w:pPr>
        <w:jc w:val="center"/>
        <w:rPr>
          <w:b/>
          <w:bCs/>
          <w:sz w:val="30"/>
          <w:szCs w:val="30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30" w:name="_Toc12170"/>
      <w:bookmarkStart w:id="31" w:name="_Toc24184"/>
      <w:r w:rsidRPr="001F25C4">
        <w:rPr>
          <w:rFonts w:hint="eastAsia"/>
          <w:b/>
          <w:bCs/>
          <w:sz w:val="30"/>
          <w:szCs w:val="30"/>
        </w:rPr>
        <w:lastRenderedPageBreak/>
        <w:t>五、法定代表人授权委托书</w:t>
      </w:r>
      <w:bookmarkEnd w:id="25"/>
      <w:bookmarkEnd w:id="26"/>
    </w:p>
    <w:p w14:paraId="498C05AA" w14:textId="77777777" w:rsidR="007872AA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 w:rsidRPr="004F2CDD">
        <w:rPr>
          <w:rFonts w:ascii="宋体" w:hAnsi="宋体" w:cs="宋体" w:hint="eastAsia"/>
          <w:sz w:val="24"/>
          <w:szCs w:val="24"/>
        </w:rPr>
        <w:t xml:space="preserve"> </w:t>
      </w:r>
      <w:r w:rsidRPr="004F2CDD">
        <w:rPr>
          <w:rFonts w:ascii="宋体" w:hAnsi="宋体" w:cs="宋体"/>
          <w:sz w:val="24"/>
          <w:szCs w:val="24"/>
        </w:rPr>
        <w:t xml:space="preserve">    </w:t>
      </w:r>
      <w:r w:rsidRPr="004F2CDD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1BC21E15" w14:textId="5632B069" w:rsidR="007872AA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4F2CDD">
        <w:rPr>
          <w:rFonts w:ascii="宋体" w:hAnsi="宋体" w:cs="宋体" w:hint="eastAsia"/>
          <w:sz w:val="24"/>
          <w:szCs w:val="24"/>
        </w:rPr>
        <w:t xml:space="preserve">   </w:t>
      </w:r>
      <w:r w:rsidRPr="004F2CDD">
        <w:rPr>
          <w:rFonts w:ascii="宋体" w:hAnsi="宋体" w:cs="宋体"/>
          <w:sz w:val="24"/>
          <w:szCs w:val="24"/>
        </w:rPr>
      </w:r>
      <w:r w:rsidRPr="004F2CDD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 w:rsidRPr="004F2CDD"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 w:rsidRPr="004F2CDD"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 w:rsidRPr="004F2CDD">
        <w:rPr>
          <w:rFonts w:ascii="宋体" w:hAnsi="宋体" w:cs="宋体" w:hint="eastAsia"/>
          <w:sz w:val="24"/>
          <w:szCs w:val="24"/>
        </w:rPr>
        <w:t xml:space="preserve">  </w:t>
      </w:r>
      <w:r w:rsidRPr="004F2CDD">
        <w:rPr>
          <w:rFonts w:ascii="宋体" w:hAnsi="宋体" w:cs="宋体"/>
          <w:sz w:val="24"/>
          <w:szCs w:val="24"/>
        </w:rPr>
      </w:r>
      <w:r w:rsidRPr="004F2CDD"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代表我单位全权办理上述项目的询比、签约等具体工作，并签署全部有关文件、协议及合同。</w:t>
      </w:r>
    </w:p>
    <w:p w14:paraId="0108BE82" w14:textId="77777777" w:rsidR="007872AA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47814184" w14:textId="77777777" w:rsidR="007872AA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44BB38F3" w14:textId="77777777" w:rsidR="007872AA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7BA61E60" wp14:editId="2EE83586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8498F8" w14:textId="77777777" w:rsidR="007872AA" w:rsidRDefault="00000000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 wp14:anchorId="1D5A17D8" wp14:editId="24517BDB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ED4201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14:paraId="2309E706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4DF08FAB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50957D9" wp14:editId="327C1120">
            <wp:simplePos x="0" y="0"/>
            <wp:positionH relativeFrom="column">
              <wp:posOffset>1329055</wp:posOffset>
            </wp:positionH>
            <wp:positionV relativeFrom="paragraph">
              <wp:posOffset>37465</wp:posOffset>
            </wp:positionV>
            <wp:extent cx="2194560" cy="2258060"/>
            <wp:effectExtent l="0" t="0" r="0" b="0"/>
            <wp:wrapNone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C47FB2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D638AB6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ECD20B0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7E6BDF18" w14:textId="77777777" w:rsidR="007872AA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0B5A8FC9" w14:textId="5EC3702C" w:rsidR="007872AA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bookmarkEnd w:id="27"/>
      <w:bookmarkEnd w:id="28"/>
      <w:bookmarkEnd w:id="29"/>
      <w:bookmarkEnd w:id="30"/>
      <w:bookmarkEnd w:id="31"/>
      <w:r w:rsidR="0086471B">
        <w:rPr>
          <w:rFonts w:ascii="宋体" w:hAnsi="宋体" w:cs="宋体"/>
          <w:sz w:val="24"/>
          <w:szCs w:val="24"/>
        </w:rPr>
      </w:r>
    </w:p>
    <w:p>
      <w:r>
        <w:br w:type="page"/>
      </w:r>
    </w:p>
    <w:p w14:paraId="297448A1" w14:textId="155A1322" w:rsidR="00187361" w:rsidRPr="009E5C32" w:rsidRDefault="00913F01" w:rsidP="009E5C32"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32" w:name="_Toc18775"/>
      <w:bookmarkStart w:id="33" w:name="_Toc10258"/>
      <w:r>
        <w:rPr>
          <w:rFonts w:ascii="方正仿宋_GBK" w:hAnsi="方正仿宋_GBK" w:cs="方正仿宋_GBK" w:hint="eastAsia"/>
          <w:b/>
          <w:bCs/>
          <w:szCs w:val="28"/>
        </w:rPr>
        <w:t>八、</w:t>
      </w:r>
      <w:r w:rsidR="00187361" w:rsidRPr="009E5C32">
        <w:rPr>
          <w:rFonts w:ascii="方正仿宋_GBK" w:hAnsi="方正仿宋_GBK" w:cs="方正仿宋_GBK" w:hint="eastAsia"/>
          <w:b/>
          <w:bCs/>
          <w:szCs w:val="28"/>
        </w:rPr>
        <w:t>中小企业声明函</w:t>
      </w:r>
      <w:bookmarkEnd w:id="32"/>
      <w:bookmarkEnd w:id="33"/>
    </w:p>
    <w:p w14:paraId="6D131A3C" w14:textId="77777777" w:rsidR="00187361" w:rsidRPr="0055707C" w:rsidRDefault="00187361" w:rsidP="00187361">
      <w:pPr>
        <w:pStyle w:val="a8"/>
        <w:spacing w:before="7"/>
        <w:rPr>
          <w:rFonts w:ascii="方正仿宋_GBK" w:hAnsi="方正仿宋_GBK" w:cs="方正仿宋_GBK"/>
          <w:sz w:val="16"/>
        </w:rPr>
      </w:pPr>
    </w:p>
    <w:p w14:paraId="10E25028" w14:textId="364E83F6" w:rsidR="00187361" w:rsidRPr="00571D4A" w:rsidRDefault="00187361" w:rsidP="00187361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 w:rsidRPr="00571D4A">
        <w:rPr>
          <w:rFonts w:ascii="方正仿宋_GBK" w:hAnsi="方正仿宋_GBK" w:cs="方正仿宋_GBK"/>
          <w:color w:val="000000"/>
          <w:kern w:val="0"/>
          <w:sz w:val="24"/>
          <w:szCs w:val="24"/>
        </w:rPr>
      </w:r>
      <w:r w:rsidRPr="00571D4A">
        <w:rPr>
          <w:rFonts w:ascii="方正仿宋_GBK" w:hAnsi="方正仿宋_GBK" w:cs="方正仿宋_GBK" w:hint="eastAsia"/>
          <w:color w:val="000000"/>
          <w:kern w:val="0"/>
          <w:sz w:val="24"/>
          <w:szCs w:val="24"/>
        </w:rPr>
        <w:t xml:space="preserve"> </w:t>
      </w:r>
      <w:r w:rsidRPr="00571D4A">
        <w:rPr>
          <w:rFonts w:ascii="方正仿宋_GBK" w:hAnsi="方正仿宋_GBK" w:cs="方正仿宋_GBK" w:hint="eastAsia"/>
          <w:sz w:val="24"/>
          <w:szCs w:val="24"/>
        </w:rPr>
        <w:t>的</w:t>
      </w:r>
      <w:proofErr w:type="spellStart"/>
      <w:r w:rsidRPr="00571D4A">
        <w:rPr>
          <w:rFonts w:ascii="方正仿宋_GBK" w:hAnsi="方正仿宋_GBK" w:cs="方正仿宋_GBK"/>
          <w:color w:val="000000"/>
          <w:kern w:val="0"/>
          <w:sz w:val="24"/>
          <w:szCs w:val="24"/>
        </w:rPr>
      </w:r>
      <w:proofErr w:type="spellEnd"/>
      <w:r w:rsidRPr="00571D4A"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14:paraId="5529D8C9" w14:textId="64F7C7C2" w:rsidR="00187361" w:rsidRPr="00571D4A" w:rsidRDefault="00187361" w:rsidP="00187361">
      <w:pPr>
        <w:pStyle w:val="TableParagraph"/>
        <w:numPr>
          <w:ilvl w:val="0"/>
          <w:numId w:val="24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34" w:name="_Hlk115790553"/>
      <w:proofErr w:type="spellStart"/>
      <w:r w:rsidRPr="00571D4A">
        <w:rPr>
          <w:sz w:val="24"/>
          <w:szCs w:val="24"/>
          <w:lang w:val="en-US" w:bidi="ar-SA"/>
        </w:rPr>
      </w:r>
      <w:bookmarkEnd w:id="34"/>
      <w:proofErr w:type="spellEnd"/>
      <w:r w:rsidRPr="00571D4A">
        <w:rPr>
          <w:rFonts w:hint="eastAsia"/>
          <w:sz w:val="24"/>
          <w:szCs w:val="24"/>
          <w:lang w:val="en-US"/>
        </w:rPr>
        <w:t>，</w:t>
      </w:r>
      <w:r w:rsidRPr="00571D4A">
        <w:rPr>
          <w:rFonts w:hint="eastAsia"/>
          <w:sz w:val="24"/>
          <w:szCs w:val="24"/>
        </w:rPr>
        <w:t>属于</w:t>
      </w:r>
      <w:r w:rsidRPr="00571D4A">
        <w:rPr>
          <w:rFonts w:hint="eastAsia"/>
          <w:sz w:val="24"/>
          <w:szCs w:val="24"/>
          <w:lang w:val="en-US"/>
        </w:rPr>
        <w:t xml:space="preserve">  </w:t>
      </w:r>
      <w:proofErr w:type="spellStart"/>
      <w:r w:rsidRPr="00571D4A">
        <w:rPr>
          <w:sz w:val="24"/>
          <w:szCs w:val="24"/>
          <w:lang w:val="en-US"/>
        </w:rPr>
      </w:r>
      <w:proofErr w:type="spellEnd"/>
      <w:r w:rsidRPr="00571D4A">
        <w:rPr>
          <w:rFonts w:hint="eastAsia"/>
          <w:sz w:val="24"/>
          <w:szCs w:val="24"/>
          <w:lang w:val="en-US"/>
        </w:rPr>
        <w:t xml:space="preserve">  ；</w:t>
      </w:r>
      <w:r w:rsidRPr="00571D4A">
        <w:rPr>
          <w:rFonts w:hint="eastAsia"/>
          <w:sz w:val="24"/>
          <w:szCs w:val="24"/>
        </w:rPr>
        <w:t>承建</w:t>
      </w:r>
      <w:r w:rsidRPr="00571D4A">
        <w:rPr>
          <w:rFonts w:hint="eastAsia"/>
          <w:sz w:val="24"/>
          <w:szCs w:val="24"/>
          <w:lang w:val="en-US"/>
        </w:rPr>
        <w:t>（</w:t>
      </w:r>
      <w:r w:rsidRPr="00571D4A">
        <w:rPr>
          <w:rFonts w:hint="eastAsia"/>
          <w:sz w:val="24"/>
          <w:szCs w:val="24"/>
        </w:rPr>
        <w:t>承接</w:t>
      </w:r>
      <w:r w:rsidRPr="00571D4A">
        <w:rPr>
          <w:rFonts w:hint="eastAsia"/>
          <w:sz w:val="24"/>
          <w:szCs w:val="24"/>
          <w:lang w:val="en-US"/>
        </w:rPr>
        <w:t>）</w:t>
      </w:r>
      <w:r w:rsidRPr="00571D4A">
        <w:rPr>
          <w:rFonts w:hint="eastAsia"/>
          <w:sz w:val="24"/>
          <w:szCs w:val="24"/>
        </w:rPr>
        <w:t>企业为</w:t>
      </w:r>
      <w:r w:rsidRPr="00571D4A">
        <w:rPr>
          <w:rFonts w:hint="eastAsia"/>
          <w:sz w:val="24"/>
          <w:szCs w:val="24"/>
          <w:lang w:val="en-US"/>
        </w:rPr>
        <w:t xml:space="preserve">  </w:t>
      </w:r>
      <w:proofErr w:type="spellStart"/>
      <w:r w:rsidRPr="00571D4A">
        <w:rPr>
          <w:sz w:val="24"/>
          <w:szCs w:val="24"/>
          <w:lang w:val="en-US"/>
        </w:rPr>
      </w:r>
      <w:proofErr w:type="spellEnd"/>
      <w:r w:rsidRPr="00571D4A">
        <w:rPr>
          <w:sz w:val="24"/>
          <w:szCs w:val="24"/>
          <w:lang w:val="en-US"/>
        </w:rPr>
        <w:t xml:space="preserve"> </w:t>
      </w:r>
      <w:r w:rsidRPr="00571D4A">
        <w:rPr>
          <w:rFonts w:hint="eastAsia"/>
          <w:sz w:val="24"/>
          <w:szCs w:val="24"/>
          <w:lang w:val="en-US"/>
        </w:rPr>
        <w:t xml:space="preserve"> ，</w:t>
      </w:r>
      <w:r w:rsidRPr="00571D4A">
        <w:rPr>
          <w:rFonts w:hint="eastAsia"/>
          <w:sz w:val="24"/>
          <w:szCs w:val="24"/>
        </w:rPr>
        <w:t>从业人员</w:t>
      </w:r>
      <w:proofErr w:type="spellStart"/>
      <w:r w:rsidRPr="00571D4A">
        <w:rPr>
          <w:sz w:val="24"/>
          <w:szCs w:val="24"/>
          <w:lang w:val="en-US"/>
        </w:rPr>
      </w:r>
      <w:proofErr w:type="spellEnd"/>
      <w:r w:rsidRPr="00571D4A">
        <w:rPr>
          <w:rFonts w:hint="eastAsia"/>
          <w:sz w:val="24"/>
          <w:szCs w:val="24"/>
        </w:rPr>
        <w:t>人</w:t>
      </w:r>
      <w:r w:rsidRPr="00571D4A">
        <w:rPr>
          <w:rFonts w:hint="eastAsia"/>
          <w:sz w:val="24"/>
          <w:szCs w:val="24"/>
          <w:lang w:val="en-US"/>
        </w:rPr>
        <w:t>，</w:t>
      </w:r>
      <w:r w:rsidRPr="00571D4A">
        <w:rPr>
          <w:rFonts w:hint="eastAsia"/>
          <w:sz w:val="24"/>
          <w:szCs w:val="24"/>
        </w:rPr>
        <w:t>营业收入为</w:t>
      </w:r>
      <w:r w:rsidRPr="00571D4A">
        <w:rPr>
          <w:rFonts w:hint="eastAsia"/>
          <w:sz w:val="24"/>
          <w:szCs w:val="24"/>
          <w:lang w:val="en-US"/>
        </w:rPr>
        <w:t xml:space="preserve"> </w:t>
      </w:r>
      <w:proofErr w:type="spellStart"/>
      <w:r w:rsidRPr="00571D4A">
        <w:rPr>
          <w:sz w:val="24"/>
          <w:szCs w:val="24"/>
          <w:lang w:val="en-US"/>
        </w:rPr>
      </w:r>
      <w:proofErr w:type="spellEnd"/>
      <w:r w:rsidRPr="00571D4A">
        <w:rPr>
          <w:rFonts w:hint="eastAsia"/>
          <w:sz w:val="24"/>
          <w:szCs w:val="24"/>
        </w:rPr>
        <w:t>万元</w:t>
      </w:r>
      <w:r w:rsidRPr="00571D4A">
        <w:rPr>
          <w:rFonts w:hint="eastAsia"/>
          <w:sz w:val="24"/>
          <w:szCs w:val="24"/>
          <w:lang w:val="en-US"/>
        </w:rPr>
        <w:t>，</w:t>
      </w:r>
      <w:r w:rsidRPr="00571D4A">
        <w:rPr>
          <w:rFonts w:hint="eastAsia"/>
          <w:sz w:val="24"/>
          <w:szCs w:val="24"/>
        </w:rPr>
        <w:t>资产总额为</w:t>
      </w:r>
      <w:r w:rsidRPr="00571D4A">
        <w:rPr>
          <w:rFonts w:hint="eastAsia"/>
          <w:sz w:val="24"/>
          <w:szCs w:val="24"/>
          <w:lang w:val="en-US"/>
        </w:rPr>
        <w:t xml:space="preserve"> </w:t>
      </w:r>
      <w:proofErr w:type="spellStart"/>
      <w:r w:rsidRPr="00571D4A">
        <w:rPr>
          <w:sz w:val="24"/>
          <w:szCs w:val="24"/>
          <w:lang w:val="en-US"/>
        </w:rPr>
      </w:r>
      <w:proofErr w:type="spellEnd"/>
      <w:r w:rsidRPr="00571D4A">
        <w:rPr>
          <w:rFonts w:hint="eastAsia"/>
          <w:sz w:val="24"/>
          <w:szCs w:val="24"/>
          <w:lang w:val="en-US"/>
        </w:rPr>
        <w:t xml:space="preserve"> </w:t>
      </w:r>
      <w:r w:rsidRPr="00571D4A">
        <w:rPr>
          <w:rFonts w:hint="eastAsia"/>
          <w:sz w:val="24"/>
          <w:szCs w:val="24"/>
        </w:rPr>
        <w:t>万元</w:t>
      </w:r>
      <w:r w:rsidRPr="00571D4A">
        <w:rPr>
          <w:rFonts w:hint="eastAsia"/>
          <w:sz w:val="24"/>
          <w:szCs w:val="24"/>
          <w:lang w:val="en-US"/>
        </w:rPr>
        <w:t>，</w:t>
      </w:r>
      <w:r w:rsidRPr="00571D4A">
        <w:rPr>
          <w:rFonts w:hint="eastAsia"/>
          <w:sz w:val="24"/>
          <w:szCs w:val="24"/>
        </w:rPr>
        <w:t>属于</w:t>
      </w:r>
      <w:proofErr w:type="spellStart"/>
      <w:r w:rsidRPr="00571D4A">
        <w:rPr>
          <w:sz w:val="24"/>
          <w:szCs w:val="24"/>
          <w:lang w:val="en-US"/>
        </w:rPr>
        <w:t>小型企业</w:t>
      </w:r>
      <w:proofErr w:type="spellEnd"/>
      <w:r w:rsidRPr="00571D4A">
        <w:rPr>
          <w:rFonts w:hint="eastAsia"/>
          <w:sz w:val="24"/>
          <w:szCs w:val="24"/>
          <w:lang w:val="en-US"/>
        </w:rPr>
        <w:t xml:space="preserve"> ；</w:t>
      </w:r>
    </w:p>
    <w:p w14:paraId="416E7115" w14:textId="0FD59DE0" w:rsidR="00187361" w:rsidRPr="00571D4A" w:rsidRDefault="00187361" w:rsidP="00187361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  <w:lang w:val="en-US"/>
        </w:rPr>
      </w:pPr>
      <w:r w:rsidRPr="00571D4A">
        <w:rPr>
          <w:rFonts w:hint="eastAsia"/>
          <w:sz w:val="24"/>
          <w:szCs w:val="24"/>
          <w:lang w:val="en-US" w:bidi="ar-SA"/>
        </w:rPr>
        <w:t>2、</w:t>
      </w:r>
      <w:r w:rsidRPr="00571D4A">
        <w:rPr>
          <w:sz w:val="24"/>
          <w:szCs w:val="24"/>
          <w:lang w:val="en-US" w:bidi="ar-SA"/>
        </w:rPr>
        <w:t xml:space="preserve"> </w:t>
      </w:r>
      <w:proofErr w:type="spellStart"/>
      <w:r w:rsidRPr="00571D4A">
        <w:rPr>
          <w:sz w:val="24"/>
          <w:szCs w:val="24"/>
          <w:lang w:val="en-US" w:bidi="ar-SA"/>
        </w:rPr>
      </w:r>
      <w:proofErr w:type="spellEnd"/>
      <w:r w:rsidRPr="00571D4A">
        <w:rPr>
          <w:sz w:val="24"/>
          <w:szCs w:val="24"/>
          <w:lang w:val="en-US" w:bidi="ar-SA"/>
        </w:rPr>
        <w:t>，属</w:t>
      </w:r>
      <w:proofErr w:type="spellStart"/>
      <w:r w:rsidRPr="00571D4A">
        <w:rPr>
          <w:sz w:val="24"/>
          <w:szCs w:val="24"/>
          <w:lang w:val="en-US" w:bidi="ar-SA"/>
        </w:rPr>
      </w:r>
      <w:proofErr w:type="spellEnd"/>
      <w:r w:rsidRPr="00571D4A">
        <w:rPr>
          <w:sz w:val="24"/>
          <w:szCs w:val="24"/>
          <w:lang w:val="en-US" w:bidi="ar-SA"/>
        </w:rPr>
        <w:t xml:space="preserve">；承建（承接）企业为  </w:t>
      </w:r>
      <w:proofErr w:type="spellStart"/>
      <w:r w:rsidRPr="00571D4A">
        <w:rPr>
          <w:sz w:val="24"/>
          <w:szCs w:val="24"/>
          <w:lang w:val="en-US" w:bidi="ar-SA"/>
        </w:rPr>
      </w:r>
      <w:proofErr w:type="spellEnd"/>
      <w:r w:rsidRPr="00571D4A">
        <w:rPr>
          <w:sz w:val="24"/>
          <w:szCs w:val="24"/>
          <w:lang w:val="en-US" w:bidi="ar-SA"/>
        </w:rPr>
        <w:t xml:space="preserve">，从业人员 </w:t>
      </w:r>
      <w:proofErr w:type="spellStart"/>
      <w:r w:rsidRPr="00571D4A">
        <w:rPr>
          <w:sz w:val="24"/>
          <w:szCs w:val="24"/>
          <w:lang w:val="en-US" w:bidi="ar-SA"/>
        </w:rPr>
      </w:r>
      <w:proofErr w:type="spellEnd"/>
      <w:r w:rsidRPr="00571D4A">
        <w:rPr>
          <w:sz w:val="24"/>
          <w:szCs w:val="24"/>
          <w:lang w:val="en-US" w:bidi="ar-SA"/>
        </w:rPr>
        <w:t xml:space="preserve"> 人，营业收入为</w:t>
      </w:r>
      <w:proofErr w:type="spellStart"/>
      <w:r w:rsidRPr="00571D4A">
        <w:rPr>
          <w:sz w:val="24"/>
          <w:szCs w:val="24"/>
          <w:lang w:val="en-US" w:bidi="ar-SA"/>
        </w:rPr>
      </w:r>
      <w:proofErr w:type="spellEnd"/>
      <w:r w:rsidRPr="00571D4A">
        <w:rPr>
          <w:sz w:val="24"/>
          <w:szCs w:val="24"/>
          <w:lang w:val="en-US" w:bidi="ar-SA"/>
        </w:rPr>
        <w:t>万元，资产总额为</w:t>
      </w:r>
      <w:proofErr w:type="spellStart"/>
      <w:r w:rsidRPr="00571D4A">
        <w:rPr>
          <w:sz w:val="24"/>
          <w:szCs w:val="24"/>
          <w:lang w:val="en-US" w:bidi="ar-SA"/>
        </w:rPr>
      </w:r>
      <w:proofErr w:type="spellEnd"/>
      <w:r w:rsidRPr="00571D4A">
        <w:rPr>
          <w:sz w:val="24"/>
          <w:szCs w:val="24"/>
          <w:lang w:val="en-US" w:bidi="ar-SA"/>
        </w:rPr>
        <w:t>万元，属于</w:t>
      </w:r>
      <w:proofErr w:type="spellStart"/>
      <w:r w:rsidRPr="00571D4A">
        <w:rPr>
          <w:sz w:val="24"/>
          <w:szCs w:val="24"/>
          <w:lang w:val="en-US" w:bidi="ar-SA"/>
        </w:rPr>
        <w:t>小型企业</w:t>
      </w:r>
      <w:proofErr w:type="spellEnd"/>
      <w:r w:rsidRPr="00571D4A">
        <w:rPr>
          <w:sz w:val="24"/>
          <w:szCs w:val="24"/>
          <w:lang w:val="en-US" w:bidi="ar-SA"/>
        </w:rPr>
        <w:t>；</w:t>
      </w:r>
      <w:r w:rsidRPr="00571D4A">
        <w:rPr>
          <w:rFonts w:hint="eastAsia"/>
          <w:szCs w:val="24"/>
        </w:rPr>
        <w:t>以上企业</w:t>
      </w:r>
      <w:r w:rsidRPr="00571D4A">
        <w:rPr>
          <w:rFonts w:hint="eastAsia"/>
          <w:szCs w:val="24"/>
          <w:lang w:val="en-US"/>
        </w:rPr>
        <w:t>，</w:t>
      </w:r>
      <w:r w:rsidRPr="00571D4A">
        <w:rPr>
          <w:rFonts w:hint="eastAsia"/>
          <w:szCs w:val="24"/>
        </w:rPr>
        <w:t>不属于大企业的分支机构</w:t>
      </w:r>
      <w:r w:rsidRPr="00571D4A">
        <w:rPr>
          <w:rFonts w:hint="eastAsia"/>
          <w:szCs w:val="24"/>
          <w:lang w:val="en-US"/>
        </w:rPr>
        <w:t>，</w:t>
      </w:r>
      <w:r w:rsidRPr="00571D4A">
        <w:rPr>
          <w:rFonts w:hint="eastAsia"/>
          <w:szCs w:val="24"/>
        </w:rPr>
        <w:t>不存在控股股东为大企业的情形</w:t>
      </w:r>
      <w:r w:rsidRPr="00571D4A">
        <w:rPr>
          <w:rFonts w:hint="eastAsia"/>
          <w:szCs w:val="24"/>
          <w:lang w:val="en-US"/>
        </w:rPr>
        <w:t>，</w:t>
      </w:r>
      <w:r w:rsidRPr="00571D4A">
        <w:rPr>
          <w:rFonts w:hint="eastAsia"/>
          <w:szCs w:val="24"/>
        </w:rPr>
        <w:t>也不存在与大企业的负责人为同一人的情形。</w:t>
      </w:r>
      <w:r w:rsidRPr="00571D4A">
        <w:rPr>
          <w:rFonts w:hint="eastAsia"/>
          <w:szCs w:val="24"/>
          <w:lang w:val="en-US"/>
        </w:rPr>
        <w:t xml:space="preserve"> </w:t>
      </w:r>
    </w:p>
    <w:p w14:paraId="44F51935" w14:textId="77777777" w:rsidR="00187361" w:rsidRPr="0055707C" w:rsidRDefault="00187361" w:rsidP="00187361">
      <w:pPr>
        <w:pStyle w:val="p16"/>
        <w:spacing w:before="0" w:after="0" w:line="360" w:lineRule="auto"/>
        <w:ind w:firstLineChars="200" w:firstLine="480"/>
        <w:rPr>
          <w:szCs w:val="24"/>
        </w:rPr>
      </w:pPr>
      <w:r w:rsidRPr="00571D4A">
        <w:rPr>
          <w:rFonts w:hint="eastAsia"/>
          <w:szCs w:val="24"/>
        </w:rPr>
        <w:t>本企业对上述声明内容的真实性负责。如有虚假，将依 法承担相</w:t>
      </w:r>
      <w:r w:rsidRPr="0055707C">
        <w:rPr>
          <w:rFonts w:hint="eastAsia"/>
          <w:szCs w:val="24"/>
        </w:rPr>
        <w:t>应责任。</w:t>
      </w:r>
    </w:p>
    <w:p w14:paraId="09D4D349" w14:textId="489E5D18" w:rsidR="00187361" w:rsidRPr="0055707C" w:rsidRDefault="00187361" w:rsidP="00187361">
      <w:pPr>
        <w:pStyle w:val="a8"/>
        <w:spacing w:line="360" w:lineRule="auto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12B6951" wp14:editId="1A0EE61B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A4081" w14:textId="77777777" w:rsidR="00187361" w:rsidRPr="0055707C" w:rsidRDefault="00187361" w:rsidP="00187361">
      <w:pPr>
        <w:pStyle w:val="a8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14:paraId="38497C6A" w14:textId="26ED8621" w:rsidR="00187361" w:rsidRPr="0055707C" w:rsidRDefault="00187361" w:rsidP="00187361">
      <w:pPr>
        <w:pStyle w:val="a8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proofErr w:type="spellStart"/>
      <w:r w:rsidRPr="00600751">
        <w:rPr>
          <w:rFonts w:ascii="方正仿宋_GBK" w:hAnsi="方正仿宋_GBK" w:cs="方正仿宋_GBK"/>
          <w:sz w:val="24"/>
          <w:szCs w:val="24"/>
        </w:rPr>
      </w:r>
      <w:proofErr w:type="spellEnd"/>
      <w:r w:rsidRPr="00600751">
        <w:rPr>
          <w:rFonts w:ascii="方正仿宋_GBK" w:hAnsi="方正仿宋_GBK" w:cs="方正仿宋_GBK"/>
          <w:sz w:val="24"/>
          <w:szCs w:val="24"/>
        </w:rPr>
        <w:t xml:space="preserve">  </w:t>
      </w:r>
    </w:p>
    <w:p w14:paraId="5ED89B2C" w14:textId="6FC2E235" w:rsidR="00C855B4" w:rsidRPr="00FA69DF" w:rsidRDefault="00187361" w:rsidP="00FA69DF">
      <w:pPr>
        <w:pStyle w:val="a8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proofErr w:type="spellStart"/>
      <w:r w:rsidR="008275A9">
        <w:rPr>
          <w:rFonts w:ascii="方正仿宋_GBK" w:hAnsi="方正仿宋_GBK" w:cs="方正仿宋_GBK" w:hint="eastAsia"/>
          <w:spacing w:val="-8"/>
          <w:sz w:val="24"/>
          <w:szCs w:val="24"/>
        </w:rPr>
      </w:r>
      <w:proofErr w:type="spellEnd"/>
      <w:r w:rsidRPr="00600751"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p>
      <w:r>
        <w:br w:type="page"/>
      </w:r>
    </w:p>
    <w:p w:rsidR="008B36A5" w:rsidRPr="005E7675" w:rsidRDefault="007838F2" w:rsidP="005E7675">
      <w:pPr>
        <w:jc w:val="center"/>
        <w:rPr>
          <w:b/>
          <w:bCs/>
          <w:sz w:val="30"/>
          <w:szCs w:val="30"/>
        </w:rPr>
      </w:pPr>
      <w:r w:rsidRPr="007838F2">
        <w:rPr>
          <w:rFonts w:hint="eastAsia"/>
          <w:b/>
          <w:bCs/>
          <w:sz w:val="30"/>
          <w:szCs w:val="30"/>
        </w:rPr>
        <w:t>九、附件</w:t>
      </w:r>
    </w:p>
    <w:p w:rsidR="008B36A5" w:rsidRPr="007838F2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Snipaste_2022-10-15_23-46-5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" name="Snipaste_2022-10-15_23-46-5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Snipaste_2022-10-15_23-47-07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Snipaste_2022-10-15_23-47-07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Snipaste_2022-10-15_23-47-13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" name="Snipaste_2022-10-15_23-47-13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Snipaste_2022-10-15_23-47-17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>
      <w:r>
        <w:br w:type="page"/>
      </w:r>
    </w:p>
    <w:p w:rsidR="00CF3255" w:rsidRDefault="008834D8" w:rsidP="008834D8">
      <w:pPr>
        <w:adjustRightInd w:val="0"/>
        <w:spacing w:line="360" w:lineRule="auto"/>
        <w:ind w:firstLineChars="200" w:firstLine="602"/>
        <w:jc w:val="center"/>
        <w:rPr>
          <w:rFonts w:ascii="宋体" w:hAnsi="宋体" w:cs="宋体"/>
          <w:sz w:val="24"/>
          <w:szCs w:val="24"/>
        </w:rPr>
      </w:pPr>
      <w:r w:rsidRPr="008834D8">
        <w:rPr>
          <w:rFonts w:hint="eastAsia"/>
          <w:b/>
          <w:bCs/>
          <w:sz w:val="30"/>
          <w:szCs w:val="30"/>
        </w:rPr>
        <w:t>其他资料</w:t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465000"/>
            <wp:docPr id="19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" name="agfsgdfa_fz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6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Pr="008834D8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236211"/>
            <wp:docPr id="20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agfsgdfa_fbm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3621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P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 w:hint="eastAsia"/>
          <w:sz w:val="24"/>
          <w:szCs w:val="24"/>
        </w:rPr>
      </w:pPr>
      <w:r>
        <w:rPr>
          <w:rFonts w:hint="eastAsia"/>
        </w:rPr>
        <w:t xml:space="preserve"/>
      </w:r>
    </w:p>
    <w:sectPr w:rsidR="00887B1E" w:rsidRPr="005F5FF1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B23C4" w14:textId="77777777" w:rsidR="00917CF0" w:rsidRDefault="00917CF0">
      <w:r>
        <w:separator/>
      </w:r>
    </w:p>
  </w:endnote>
  <w:endnote w:type="continuationSeparator" w:id="0">
    <w:p w14:paraId="7C66E81C" w14:textId="77777777" w:rsidR="00917CF0" w:rsidRDefault="00917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22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2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30C1C" w14:textId="77777777" w:rsidR="00917CF0" w:rsidRDefault="00917CF0">
      <w:r>
        <w:separator/>
      </w:r>
    </w:p>
  </w:footnote>
  <w:footnote w:type="continuationSeparator" w:id="0">
    <w:p w14:paraId="391A0797" w14:textId="77777777" w:rsidR="00917CF0" w:rsidRDefault="00917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2" w15:restartNumberingAfterBreak="0">
    <w:nsid w:val="0579192B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425" w:firstLine="0"/>
      </w:p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3" w16cid:durableId="1470436543">
    <w:abstractNumId w:val="22"/>
  </w:num>
  <w:num w:numId="24" w16cid:durableId="1470436543">
    <w:abstractNumId w:val="22"/>
    <w:lvlOverride w:ilvl="0">
      <w:startOverride w:val="1"/>
    </w:lvlOverride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06A4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804DE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2D3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5F5FF1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273B"/>
    <w:rsid w:val="00710D76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7F6A86"/>
    <w:rsid w:val="00854CC0"/>
    <w:rsid w:val="00854ED3"/>
    <w:rsid w:val="0086116C"/>
    <w:rsid w:val="00867C6B"/>
    <w:rsid w:val="008717DC"/>
    <w:rsid w:val="00872901"/>
    <w:rsid w:val="008825DA"/>
    <w:rsid w:val="00887B1E"/>
    <w:rsid w:val="008C035F"/>
    <w:rsid w:val="008C7644"/>
    <w:rsid w:val="008E64F1"/>
    <w:rsid w:val="008F3680"/>
    <w:rsid w:val="00917CF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6542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909B9"/>
    <w:rsid w:val="00EB4FE5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15" Type="http://schemas.openxmlformats.org/officeDocument/2006/relationships/image" Target="media/image4.jpg"/><Relationship Id="rId16" Type="http://schemas.openxmlformats.org/officeDocument/2006/relationships/image" Target="media/image5.jpg"/><Relationship Id="rId17" Type="http://schemas.openxmlformats.org/officeDocument/2006/relationships/image" Target="media/image6.jpg"/><Relationship Id="rId18" Type="http://schemas.openxmlformats.org/officeDocument/2006/relationships/image" Target="media/image7.jpg"/><Relationship Id="rId19" Type="http://schemas.openxmlformats.org/officeDocument/2006/relationships/image" Target="media/image8.png"/><Relationship Id="rId2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169</Words>
  <Characters>968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43</cp:revision>
  <cp:lastPrinted>2018-08-06T08:28:00Z</cp:lastPrinted>
  <dcterms:created xsi:type="dcterms:W3CDTF">2022-09-30T02:56:00Z</dcterms:created>
  <dcterms:modified xsi:type="dcterms:W3CDTF">2022-10-16T11:42:00Z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