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00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1969032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00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90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1969032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00_fb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690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100_bb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2022-10-15T15:41:02Z</dcterms:modified>
  <dc:title>竞争性谈判文件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