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DAB231" w14:textId="694EF85D" w:rsidR="00887B1E" w:rsidRDefault="00887B1E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D7E9BD8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7AAACD3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56C85961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EEA4F5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19243534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4B1A96D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62226EB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367ACCA8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670A994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3842271" w14:textId="77777777" w:rsidR="00887B1E" w:rsidRPr="008D0303" w:rsidRDefault="00887B1E">
      <w:pPr>
        <w:pStyle w:val="a7"/>
        <w:rPr>
          <w:sz w:val="22"/>
        </w:rPr>
      </w:pPr>
      <w:bookmarkStart w:id="7" w:name="_GoBack"/>
      <w:bookmarkEnd w:id="7"/>
    </w:p>
    <w:bookmarkEnd w:id="2"/>
    <w:bookmarkEnd w:id="3"/>
    <w:bookmarkEnd w:id="4"/>
    <w:bookmarkEnd w:id="5"/>
    <w:bookmarkEnd w:id="6"/>
    <w:p w14:paraId="2ED418EB" w14:textId="3AA984EB" w:rsidR="00887B1E" w:rsidRDefault="00887B1E" w:rsidP="005754D9">
      <w:pPr>
        <w:pStyle w:val="5"/>
        <w:spacing w:before="1"/>
        <w:ind w:left="0" w:firstLine="0"/>
      </w:pPr>
    </w:p>
    <w:sectPr w:rsidR="00887B1E">
      <w:headerReference w:type="default" r:id="rId7"/>
      <w:footerReference w:type="default" r:id="rId8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57319" w14:textId="77777777" w:rsidR="006B1E64" w:rsidRDefault="006B1E64">
      <w:r>
        <w:separator/>
      </w:r>
    </w:p>
  </w:endnote>
  <w:endnote w:type="continuationSeparator" w:id="0">
    <w:p w14:paraId="47A5C2F6" w14:textId="77777777" w:rsidR="006B1E64" w:rsidRDefault="006B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2339" w14:textId="5FFD6BC7" w:rsidR="00887B1E" w:rsidRDefault="001E2BC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4724D70A" w:rsidR="00887B1E" w:rsidRDefault="00887B1E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D030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" filled="f" stroked="f">
              <v:textbox style="mso-fit-shape-to-text:t" inset="0,0,0,0">
                <w:txbxContent>
                  <w:p w14:paraId="2452AC8A" w14:textId="4724D70A" w:rsidR="00887B1E" w:rsidRDefault="00887B1E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D030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B1C10" w14:textId="77777777" w:rsidR="006B1E64" w:rsidRDefault="006B1E64">
      <w:r>
        <w:separator/>
      </w:r>
    </w:p>
  </w:footnote>
  <w:footnote w:type="continuationSeparator" w:id="0">
    <w:p w14:paraId="09C3486A" w14:textId="77777777" w:rsidR="006B1E64" w:rsidRDefault="006B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ED2B" w14:textId="77777777" w:rsidR="00887B1E" w:rsidRDefault="00887B1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8"/>
  </w:num>
  <w:num w:numId="13">
    <w:abstractNumId w:val="16"/>
  </w:num>
  <w:num w:numId="14">
    <w:abstractNumId w:val="18"/>
  </w:num>
  <w:num w:numId="15">
    <w:abstractNumId w:val="21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B1E64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D0303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rsid w:val="00BF4786"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1">
    <w:name w:val="批注文字 字符1"/>
    <w:link w:val="ac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paragraph" w:styleId="af2">
    <w:name w:val="Date"/>
    <w:basedOn w:val="a3"/>
    <w:next w:val="a3"/>
    <w:link w:val="af3"/>
  </w:style>
  <w:style w:type="character" w:customStyle="1" w:styleId="af3">
    <w:name w:val="日期 字符"/>
    <w:link w:val="af2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2e">
    <w:name w:val="列出段落2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Administrator</cp:lastModifiedBy>
  <cp:revision>13</cp:revision>
  <cp:lastPrinted>2018-08-06T08:28:00Z</cp:lastPrinted>
  <dcterms:created xsi:type="dcterms:W3CDTF">2022-10-01T15:32:00Z</dcterms:created>
  <dcterms:modified xsi:type="dcterms:W3CDTF">2022-10-15T23:21:00Z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