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01C2" w:rsidRDefault="00467E4B"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 w:rsidR="000D01C2" w:rsidRDefault="000D01C2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95"/>
        <w:gridCol w:w="3404"/>
        <w:gridCol w:w="1344"/>
        <w:gridCol w:w="1344"/>
        <w:gridCol w:w="1344"/>
      </w:tblGrid>
      <w:tr w:rsidR="000D01C2">
        <w:trPr>
          <w:trHeight w:hRule="exact" w:val="570"/>
        </w:trPr>
        <w:tc>
          <w:tcPr>
            <w:tcW w:w="1022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 w:rsidR="000D01C2" w:rsidRDefault="007C39C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z w:val="21"/>
                <w:szCs w:val="21"/>
              </w:rPr>
              <w:t>11</w:t>
            </w:r>
          </w:p>
        </w:tc>
        <w:tc>
          <w:tcPr>
            <w:tcW w:w="3404" w:type="dxa"/>
          </w:tcPr>
          <w:p w:rsidR="000D01C2" w:rsidRDefault="007C39C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222</w:t>
            </w:r>
          </w:p>
        </w:tc>
        <w:tc>
          <w:tcPr>
            <w:tcW w:w="1344" w:type="dxa"/>
            <w:vAlign w:val="center"/>
          </w:tcPr>
          <w:p w:rsidR="000D01C2" w:rsidRDefault="007C39C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z w:val="21"/>
                <w:szCs w:val="21"/>
              </w:rPr>
              <w:t>11</w:t>
            </w:r>
          </w:p>
        </w:tc>
        <w:tc>
          <w:tcPr>
            <w:tcW w:w="1344" w:type="dxa"/>
          </w:tcPr>
          <w:p w:rsidR="000D01C2" w:rsidRDefault="007C39C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z w:val="21"/>
                <w:szCs w:val="21"/>
              </w:rPr>
              <w:t>11</w:t>
            </w:r>
          </w:p>
        </w:tc>
        <w:tc>
          <w:tcPr>
            <w:tcW w:w="1344" w:type="dxa"/>
          </w:tcPr>
          <w:p w:rsidR="000D01C2" w:rsidRDefault="007C39CF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22</w:t>
            </w:r>
            <w:bookmarkStart w:id="9" w:name="_GoBack"/>
            <w:bookmarkEnd w:id="9"/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0" w:name="_Toc22664"/>
            <w:bookmarkStart w:id="11" w:name="_Toc23342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10"/>
            <w:bookmarkEnd w:id="11"/>
          </w:p>
        </w:tc>
        <w:tc>
          <w:tcPr>
            <w:tcW w:w="1695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2" w:name="_Toc1053"/>
            <w:bookmarkStart w:id="13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12"/>
            <w:bookmarkEnd w:id="13"/>
          </w:p>
        </w:tc>
        <w:tc>
          <w:tcPr>
            <w:tcW w:w="1695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4" w:name="_Toc18325"/>
            <w:bookmarkStart w:id="15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14"/>
            <w:bookmarkEnd w:id="15"/>
          </w:p>
        </w:tc>
        <w:tc>
          <w:tcPr>
            <w:tcW w:w="1695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6" w:name="_Toc13933"/>
            <w:bookmarkStart w:id="17" w:name="_Toc21775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16"/>
            <w:bookmarkEnd w:id="17"/>
          </w:p>
        </w:tc>
        <w:tc>
          <w:tcPr>
            <w:tcW w:w="1695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8" w:name="_Toc1173"/>
            <w:bookmarkStart w:id="19" w:name="_Toc11501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18"/>
            <w:bookmarkEnd w:id="19"/>
          </w:p>
        </w:tc>
        <w:tc>
          <w:tcPr>
            <w:tcW w:w="1695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0" w:name="_Toc19615"/>
            <w:bookmarkStart w:id="21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20"/>
            <w:bookmarkEnd w:id="21"/>
          </w:p>
        </w:tc>
        <w:tc>
          <w:tcPr>
            <w:tcW w:w="1695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2" w:name="_Toc11169"/>
            <w:bookmarkStart w:id="23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22"/>
            <w:bookmarkEnd w:id="23"/>
          </w:p>
        </w:tc>
        <w:tc>
          <w:tcPr>
            <w:tcW w:w="1695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4" w:name="_Toc23729"/>
            <w:bookmarkStart w:id="25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24"/>
            <w:bookmarkEnd w:id="25"/>
          </w:p>
        </w:tc>
        <w:tc>
          <w:tcPr>
            <w:tcW w:w="1695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6" w:name="_Toc10187"/>
            <w:bookmarkStart w:id="27" w:name="_Toc15480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26"/>
            <w:bookmarkEnd w:id="27"/>
          </w:p>
        </w:tc>
        <w:tc>
          <w:tcPr>
            <w:tcW w:w="1695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8" w:name="_Toc4609"/>
            <w:bookmarkStart w:id="29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28"/>
            <w:bookmarkEnd w:id="29"/>
          </w:p>
        </w:tc>
        <w:tc>
          <w:tcPr>
            <w:tcW w:w="1695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0D01C2" w:rsidRDefault="000D01C2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01C2">
        <w:trPr>
          <w:trHeight w:hRule="exact" w:val="422"/>
        </w:trPr>
        <w:tc>
          <w:tcPr>
            <w:tcW w:w="1022" w:type="dxa"/>
            <w:vAlign w:val="center"/>
          </w:tcPr>
          <w:p w:rsidR="000D01C2" w:rsidRDefault="00467E4B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0" w:name="_Toc2883"/>
            <w:bookmarkStart w:id="31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30"/>
            <w:bookmarkEnd w:id="31"/>
          </w:p>
        </w:tc>
        <w:tc>
          <w:tcPr>
            <w:tcW w:w="1695" w:type="dxa"/>
            <w:vAlign w:val="center"/>
          </w:tcPr>
          <w:p w:rsidR="000D01C2" w:rsidRDefault="00467E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212725</wp:posOffset>
                  </wp:positionV>
                  <wp:extent cx="2194560" cy="2258060"/>
                  <wp:effectExtent l="0" t="0" r="0" b="0"/>
                  <wp:wrapNone/>
                  <wp:docPr id="100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:rsidR="000D01C2" w:rsidRDefault="000D01C2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0D01C2" w:rsidRDefault="000D01C2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0D01C2" w:rsidRDefault="000D01C2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0D01C2" w:rsidRDefault="00467E4B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:rsidR="000D01C2" w:rsidRDefault="00467E4B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</w:p>
    <w:bookmarkEnd w:id="2"/>
    <w:bookmarkEnd w:id="3"/>
    <w:bookmarkEnd w:id="4"/>
    <w:bookmarkEnd w:id="5"/>
    <w:bookmarkEnd w:id="6"/>
    <w:p w:rsidR="000D01C2" w:rsidRDefault="000D01C2">
      <w:pPr>
        <w:pStyle w:val="1"/>
        <w:ind w:firstLine="0"/>
      </w:pPr>
    </w:p>
    <w:p w:rsidR="000D01C2" w:rsidRDefault="000D01C2">
      <w:pPr>
        <w:pStyle w:val="1"/>
        <w:ind w:firstLine="0"/>
      </w:pPr>
    </w:p>
    <w:sectPr w:rsidR="000D01C2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E4B" w:rsidRDefault="00467E4B">
      <w:r>
        <w:separator/>
      </w:r>
    </w:p>
  </w:endnote>
  <w:endnote w:type="continuationSeparator" w:id="0">
    <w:p w:rsidR="00467E4B" w:rsidRDefault="0046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C2" w:rsidRDefault="00467E4B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D01C2" w:rsidRDefault="00467E4B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C39C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" filled="f" stroked="f">
              <v:textbox style="mso-fit-shape-to-text:t" inset="0,0,0,0">
                <w:txbxContent>
                  <w:p w:rsidR="000D01C2" w:rsidRDefault="00467E4B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C39C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E4B" w:rsidRDefault="00467E4B">
      <w:r>
        <w:separator/>
      </w:r>
    </w:p>
  </w:footnote>
  <w:footnote w:type="continuationSeparator" w:id="0">
    <w:p w:rsidR="00467E4B" w:rsidRDefault="00467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C2" w:rsidRDefault="000D01C2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D01C2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67E4B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C39CF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DCC392"/>
  <w15:docId w15:val="{091A90D0-B50B-4906-B494-16D3D092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qFormat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0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Administrator</cp:lastModifiedBy>
  <cp:revision>12</cp:revision>
  <cp:lastPrinted>2018-08-06T08:28:00Z</cp:lastPrinted>
  <dcterms:created xsi:type="dcterms:W3CDTF">2022-10-01T15:27:00Z</dcterms:created>
  <dcterms:modified xsi:type="dcterms:W3CDTF">2022-10-17T09:48:00Z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